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E5B6" w14:textId="77777777" w:rsidR="00155CB7" w:rsidRDefault="00F76CB0">
      <w:pPr>
        <w:widowControl/>
        <w:outlineLvl w:val="1"/>
        <w:rPr>
          <w:rFonts w:asciiTheme="minorEastAsia" w:hAnsiTheme="minorEastAsia" w:cs="宋体"/>
          <w:b/>
          <w:bCs/>
          <w:color w:val="000000"/>
          <w:kern w:val="0"/>
          <w:sz w:val="24"/>
          <w:szCs w:val="24"/>
        </w:rPr>
      </w:pPr>
      <w:r>
        <w:rPr>
          <w:rFonts w:asciiTheme="minorEastAsia" w:hAnsiTheme="minorEastAsia" w:cs="宋体"/>
          <w:b/>
          <w:bCs/>
          <w:color w:val="000000"/>
          <w:kern w:val="0"/>
          <w:sz w:val="24"/>
          <w:szCs w:val="24"/>
        </w:rPr>
        <w:t>单选题</w:t>
      </w:r>
      <w:r>
        <w:rPr>
          <w:rFonts w:asciiTheme="minorEastAsia" w:hAnsiTheme="minorEastAsia" w:cs="宋体"/>
          <w:b/>
          <w:bCs/>
          <w:color w:val="AAAAAA"/>
          <w:kern w:val="0"/>
          <w:sz w:val="24"/>
          <w:szCs w:val="24"/>
        </w:rPr>
        <w:t>(</w:t>
      </w:r>
      <w:r>
        <w:rPr>
          <w:rFonts w:asciiTheme="minorEastAsia" w:hAnsiTheme="minorEastAsia" w:cs="宋体"/>
          <w:b/>
          <w:bCs/>
          <w:color w:val="AAAAAA"/>
          <w:kern w:val="0"/>
          <w:sz w:val="24"/>
          <w:szCs w:val="24"/>
        </w:rPr>
        <w:t>共计</w:t>
      </w:r>
      <w:r>
        <w:rPr>
          <w:rFonts w:asciiTheme="minorEastAsia" w:hAnsiTheme="minorEastAsia" w:cs="宋体"/>
          <w:b/>
          <w:bCs/>
          <w:color w:val="AAAAAA"/>
          <w:kern w:val="0"/>
          <w:sz w:val="24"/>
          <w:szCs w:val="24"/>
        </w:rPr>
        <w:t>32</w:t>
      </w:r>
      <w:r>
        <w:rPr>
          <w:rFonts w:asciiTheme="minorEastAsia" w:hAnsiTheme="minorEastAsia" w:cs="宋体"/>
          <w:b/>
          <w:bCs/>
          <w:color w:val="AAAAAA"/>
          <w:kern w:val="0"/>
          <w:sz w:val="24"/>
          <w:szCs w:val="24"/>
        </w:rPr>
        <w:t>分</w:t>
      </w:r>
      <w:r>
        <w:rPr>
          <w:rFonts w:asciiTheme="minorEastAsia" w:hAnsiTheme="minorEastAsia" w:cs="宋体"/>
          <w:b/>
          <w:bCs/>
          <w:color w:val="AAAAAA"/>
          <w:kern w:val="0"/>
          <w:sz w:val="24"/>
          <w:szCs w:val="24"/>
        </w:rPr>
        <w:t>)</w:t>
      </w:r>
    </w:p>
    <w:p w14:paraId="5E995AB2"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w:t>
      </w:r>
      <w:r>
        <w:rPr>
          <w:rFonts w:asciiTheme="minorEastAsia" w:hAnsiTheme="minorEastAsia" w:cs="宋体"/>
          <w:color w:val="000000"/>
          <w:kern w:val="0"/>
          <w:sz w:val="24"/>
          <w:szCs w:val="24"/>
        </w:rPr>
        <w:t>、毛泽东系统解决了如何把以（</w:t>
      </w:r>
      <w:r>
        <w:rPr>
          <w:rFonts w:asciiTheme="minorEastAsia" w:hAnsiTheme="minorEastAsia" w:cs="宋体"/>
          <w:color w:val="000000"/>
          <w:kern w:val="0"/>
          <w:sz w:val="24"/>
          <w:szCs w:val="24"/>
        </w:rPr>
        <w:t xml:space="preserve"> </w:t>
      </w:r>
      <w:r>
        <w:rPr>
          <w:rFonts w:asciiTheme="minorEastAsia" w:hAnsiTheme="minorEastAsia" w:cs="宋体"/>
          <w:color w:val="000000"/>
          <w:kern w:val="0"/>
          <w:sz w:val="24"/>
          <w:szCs w:val="24"/>
        </w:rPr>
        <w:t>）为主要成分的革命军队建设成为一支无产阶级性质的、具有严格纪律的、同人民群众保持亲密关系的新型人民军队的问题。</w:t>
      </w:r>
    </w:p>
    <w:p w14:paraId="3C3947DD" w14:textId="77777777" w:rsidR="00155CB7" w:rsidRDefault="00F76CB0">
      <w:pPr>
        <w:widowControl/>
        <w:numPr>
          <w:ilvl w:val="0"/>
          <w:numId w:val="1"/>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农民</w:t>
      </w:r>
    </w:p>
    <w:p w14:paraId="7C86C405" w14:textId="77777777" w:rsidR="00155CB7" w:rsidRDefault="00F76CB0">
      <w:pPr>
        <w:widowControl/>
        <w:numPr>
          <w:ilvl w:val="0"/>
          <w:numId w:val="1"/>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商人</w:t>
      </w:r>
    </w:p>
    <w:p w14:paraId="591AF2BE" w14:textId="77777777" w:rsidR="00155CB7" w:rsidRDefault="00F76CB0">
      <w:pPr>
        <w:widowControl/>
        <w:numPr>
          <w:ilvl w:val="0"/>
          <w:numId w:val="1"/>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学生</w:t>
      </w:r>
    </w:p>
    <w:p w14:paraId="79DF57D5" w14:textId="77777777" w:rsidR="00155CB7" w:rsidRDefault="00F76CB0">
      <w:pPr>
        <w:widowControl/>
        <w:numPr>
          <w:ilvl w:val="0"/>
          <w:numId w:val="1"/>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工人</w:t>
      </w:r>
    </w:p>
    <w:p w14:paraId="08398D6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2</w:t>
      </w:r>
      <w:r>
        <w:rPr>
          <w:rFonts w:asciiTheme="minorEastAsia" w:eastAsiaTheme="minorEastAsia" w:hAnsiTheme="minorEastAsia"/>
          <w:color w:val="000000"/>
        </w:rPr>
        <w:t>、以江泽民为主要代表的中国共产党人，加深了对（）的认识，形成了</w:t>
      </w:r>
      <w:r>
        <w:rPr>
          <w:rFonts w:asciiTheme="minorEastAsia" w:eastAsiaTheme="minorEastAsia" w:hAnsiTheme="minorEastAsia"/>
          <w:color w:val="000000"/>
        </w:rPr>
        <w:t>“</w:t>
      </w:r>
      <w:r>
        <w:rPr>
          <w:rFonts w:asciiTheme="minorEastAsia" w:eastAsiaTheme="minorEastAsia" w:hAnsiTheme="minorEastAsia"/>
          <w:color w:val="000000"/>
        </w:rPr>
        <w:t>三个代表</w:t>
      </w:r>
      <w:r>
        <w:rPr>
          <w:rFonts w:asciiTheme="minorEastAsia" w:eastAsiaTheme="minorEastAsia" w:hAnsiTheme="minorEastAsia"/>
          <w:color w:val="000000"/>
        </w:rPr>
        <w:t>”</w:t>
      </w:r>
      <w:r>
        <w:rPr>
          <w:rFonts w:asciiTheme="minorEastAsia" w:eastAsiaTheme="minorEastAsia" w:hAnsiTheme="minorEastAsia"/>
          <w:color w:val="000000"/>
        </w:rPr>
        <w:t>重要思想。</w:t>
      </w:r>
    </w:p>
    <w:p w14:paraId="22F2682F" w14:textId="77777777" w:rsidR="00155CB7" w:rsidRDefault="00F76CB0">
      <w:pPr>
        <w:widowControl/>
        <w:numPr>
          <w:ilvl w:val="0"/>
          <w:numId w:val="2"/>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什么是社会主义、怎样建设社会主义</w:t>
      </w:r>
    </w:p>
    <w:p w14:paraId="48939CA7" w14:textId="77777777" w:rsidR="00155CB7" w:rsidRDefault="00F76CB0">
      <w:pPr>
        <w:widowControl/>
        <w:numPr>
          <w:ilvl w:val="0"/>
          <w:numId w:val="2"/>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实现什么样的发展、怎样发展</w:t>
      </w:r>
    </w:p>
    <w:p w14:paraId="61ED9ABE" w14:textId="77777777" w:rsidR="00155CB7" w:rsidRDefault="00F76CB0">
      <w:pPr>
        <w:widowControl/>
        <w:numPr>
          <w:ilvl w:val="0"/>
          <w:numId w:val="2"/>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坚持和发展什么样的中国特色社会主义、怎样坚持和发展中国特色社会主义</w:t>
      </w:r>
    </w:p>
    <w:p w14:paraId="73565053" w14:textId="77777777" w:rsidR="00155CB7" w:rsidRDefault="00F76CB0">
      <w:pPr>
        <w:widowControl/>
        <w:numPr>
          <w:ilvl w:val="0"/>
          <w:numId w:val="2"/>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建设什么样的党、怎样建设党</w:t>
      </w:r>
    </w:p>
    <w:p w14:paraId="5154702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3</w:t>
      </w:r>
      <w:r>
        <w:rPr>
          <w:rFonts w:asciiTheme="minorEastAsia" w:eastAsiaTheme="minorEastAsia" w:hAnsiTheme="minorEastAsia"/>
          <w:color w:val="000000"/>
        </w:rPr>
        <w:t>、马克思主义与中国实际相结合的两次历史性飞跃形成的两大理论成果或两大理论体系是（</w:t>
      </w:r>
      <w:r>
        <w:rPr>
          <w:rFonts w:asciiTheme="minorEastAsia" w:eastAsiaTheme="minorEastAsia" w:hAnsiTheme="minorEastAsia"/>
          <w:color w:val="000000"/>
        </w:rPr>
        <w:t>  </w:t>
      </w:r>
      <w:r>
        <w:rPr>
          <w:rFonts w:asciiTheme="minorEastAsia" w:eastAsiaTheme="minorEastAsia" w:hAnsiTheme="minorEastAsia"/>
          <w:color w:val="000000"/>
        </w:rPr>
        <w:t>）。</w:t>
      </w:r>
    </w:p>
    <w:p w14:paraId="2F6010BE" w14:textId="77777777" w:rsidR="00155CB7" w:rsidRDefault="00F76CB0">
      <w:pPr>
        <w:widowControl/>
        <w:numPr>
          <w:ilvl w:val="0"/>
          <w:numId w:val="3"/>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毛泽东思想与中国特色社会主义理论体系</w:t>
      </w:r>
    </w:p>
    <w:p w14:paraId="136F0AD0" w14:textId="77777777" w:rsidR="00155CB7" w:rsidRDefault="00F76CB0">
      <w:pPr>
        <w:widowControl/>
        <w:numPr>
          <w:ilvl w:val="0"/>
          <w:numId w:val="3"/>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毛泽东思想与邓小平理论</w:t>
      </w:r>
    </w:p>
    <w:p w14:paraId="25FE9379" w14:textId="77777777" w:rsidR="00155CB7" w:rsidRDefault="00F76CB0">
      <w:pPr>
        <w:widowControl/>
        <w:numPr>
          <w:ilvl w:val="0"/>
          <w:numId w:val="3"/>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proofErr w:type="gramStart"/>
      <w:r>
        <w:rPr>
          <w:rFonts w:asciiTheme="minorEastAsia" w:hAnsiTheme="minorEastAsia" w:cs="宋体"/>
          <w:color w:val="000000"/>
          <w:kern w:val="0"/>
          <w:sz w:val="24"/>
          <w:szCs w:val="24"/>
        </w:rPr>
        <w:t>邓小平理论与</w:t>
      </w:r>
      <w:r>
        <w:rPr>
          <w:rFonts w:asciiTheme="minorEastAsia" w:hAnsiTheme="minorEastAsia" w:cs="宋体"/>
          <w:color w:val="000000"/>
          <w:kern w:val="0"/>
          <w:sz w:val="24"/>
          <w:szCs w:val="24"/>
        </w:rPr>
        <w:t>“</w:t>
      </w:r>
      <w:proofErr w:type="gramEnd"/>
      <w:r>
        <w:rPr>
          <w:rFonts w:asciiTheme="minorEastAsia" w:hAnsiTheme="minorEastAsia" w:cs="宋体"/>
          <w:color w:val="000000"/>
          <w:kern w:val="0"/>
          <w:sz w:val="24"/>
          <w:szCs w:val="24"/>
        </w:rPr>
        <w:t>三个代表</w:t>
      </w:r>
      <w:r>
        <w:rPr>
          <w:rFonts w:asciiTheme="minorEastAsia" w:hAnsiTheme="minorEastAsia" w:cs="宋体"/>
          <w:color w:val="000000"/>
          <w:kern w:val="0"/>
          <w:sz w:val="24"/>
          <w:szCs w:val="24"/>
        </w:rPr>
        <w:t>”</w:t>
      </w:r>
      <w:r>
        <w:rPr>
          <w:rFonts w:asciiTheme="minorEastAsia" w:hAnsiTheme="minorEastAsia" w:cs="宋体"/>
          <w:color w:val="000000"/>
          <w:kern w:val="0"/>
          <w:sz w:val="24"/>
          <w:szCs w:val="24"/>
        </w:rPr>
        <w:t>重要思想</w:t>
      </w:r>
    </w:p>
    <w:p w14:paraId="326C4E7E" w14:textId="77777777" w:rsidR="00155CB7" w:rsidRDefault="00F76CB0">
      <w:pPr>
        <w:widowControl/>
        <w:numPr>
          <w:ilvl w:val="0"/>
          <w:numId w:val="3"/>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proofErr w:type="gramStart"/>
      <w:r>
        <w:rPr>
          <w:rFonts w:asciiTheme="minorEastAsia" w:hAnsiTheme="minorEastAsia" w:cs="宋体"/>
          <w:color w:val="000000"/>
          <w:kern w:val="0"/>
          <w:sz w:val="24"/>
          <w:szCs w:val="24"/>
        </w:rPr>
        <w:t>建设中国特色社会主义理论与</w:t>
      </w:r>
      <w:r>
        <w:rPr>
          <w:rFonts w:asciiTheme="minorEastAsia" w:hAnsiTheme="minorEastAsia" w:cs="宋体"/>
          <w:color w:val="000000"/>
          <w:kern w:val="0"/>
          <w:sz w:val="24"/>
          <w:szCs w:val="24"/>
        </w:rPr>
        <w:t>“</w:t>
      </w:r>
      <w:proofErr w:type="gramEnd"/>
      <w:r>
        <w:rPr>
          <w:rFonts w:asciiTheme="minorEastAsia" w:hAnsiTheme="minorEastAsia" w:cs="宋体"/>
          <w:color w:val="000000"/>
          <w:kern w:val="0"/>
          <w:sz w:val="24"/>
          <w:szCs w:val="24"/>
        </w:rPr>
        <w:t>三个代表</w:t>
      </w:r>
      <w:r>
        <w:rPr>
          <w:rFonts w:asciiTheme="minorEastAsia" w:hAnsiTheme="minorEastAsia" w:cs="宋体"/>
          <w:color w:val="000000"/>
          <w:kern w:val="0"/>
          <w:sz w:val="24"/>
          <w:szCs w:val="24"/>
        </w:rPr>
        <w:t>”</w:t>
      </w:r>
      <w:r>
        <w:rPr>
          <w:rFonts w:asciiTheme="minorEastAsia" w:hAnsiTheme="minorEastAsia" w:cs="宋体"/>
          <w:color w:val="000000"/>
          <w:kern w:val="0"/>
          <w:sz w:val="24"/>
          <w:szCs w:val="24"/>
        </w:rPr>
        <w:t>重要思想</w:t>
      </w:r>
    </w:p>
    <w:p w14:paraId="000C00D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4</w:t>
      </w:r>
      <w:r>
        <w:rPr>
          <w:rFonts w:asciiTheme="minorEastAsia" w:eastAsiaTheme="minorEastAsia" w:hAnsiTheme="minorEastAsia"/>
          <w:color w:val="000000"/>
        </w:rPr>
        <w:t>、毛泽东思想在（</w:t>
      </w:r>
      <w:r>
        <w:rPr>
          <w:rFonts w:asciiTheme="minorEastAsia" w:eastAsiaTheme="minorEastAsia" w:hAnsiTheme="minorEastAsia"/>
          <w:color w:val="000000"/>
        </w:rPr>
        <w:t xml:space="preserve"> </w:t>
      </w:r>
      <w:r>
        <w:rPr>
          <w:rFonts w:asciiTheme="minorEastAsia" w:eastAsiaTheme="minorEastAsia" w:hAnsiTheme="minorEastAsia"/>
          <w:color w:val="000000"/>
        </w:rPr>
        <w:t>）走向成熟。</w:t>
      </w:r>
    </w:p>
    <w:p w14:paraId="6788A2AD" w14:textId="77777777" w:rsidR="00155CB7" w:rsidRDefault="00F76CB0">
      <w:pPr>
        <w:widowControl/>
        <w:numPr>
          <w:ilvl w:val="0"/>
          <w:numId w:val="4"/>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抗日战争时期</w:t>
      </w:r>
    </w:p>
    <w:p w14:paraId="7FD5A2A2" w14:textId="77777777" w:rsidR="00155CB7" w:rsidRDefault="00F76CB0">
      <w:pPr>
        <w:widowControl/>
        <w:numPr>
          <w:ilvl w:val="0"/>
          <w:numId w:val="4"/>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中华人民共和国成立后</w:t>
      </w:r>
    </w:p>
    <w:p w14:paraId="41CD1BE2" w14:textId="77777777" w:rsidR="00155CB7" w:rsidRDefault="00F76CB0">
      <w:pPr>
        <w:widowControl/>
        <w:numPr>
          <w:ilvl w:val="0"/>
          <w:numId w:val="4"/>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土地革命战争时期</w:t>
      </w:r>
    </w:p>
    <w:p w14:paraId="74B390D4" w14:textId="77777777" w:rsidR="00155CB7" w:rsidRDefault="00F76CB0">
      <w:pPr>
        <w:widowControl/>
        <w:numPr>
          <w:ilvl w:val="0"/>
          <w:numId w:val="4"/>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解放战争时期</w:t>
      </w:r>
    </w:p>
    <w:p w14:paraId="27C80C27"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5</w:t>
      </w:r>
      <w:r>
        <w:rPr>
          <w:rFonts w:asciiTheme="minorEastAsia" w:hAnsiTheme="minorEastAsia" w:cs="宋体"/>
          <w:color w:val="000000"/>
          <w:kern w:val="0"/>
          <w:sz w:val="24"/>
          <w:szCs w:val="24"/>
        </w:rPr>
        <w:t>、以胡锦涛为主要代表的中国共产党人，深刻认识和回答了新形势下（）等重大问题，形成了科学发展观。</w:t>
      </w:r>
    </w:p>
    <w:p w14:paraId="408706D0" w14:textId="77777777" w:rsidR="00155CB7" w:rsidRDefault="00F76CB0">
      <w:pPr>
        <w:widowControl/>
        <w:numPr>
          <w:ilvl w:val="0"/>
          <w:numId w:val="5"/>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坚持和发展什么样的中国特色社会主义、怎样坚持和发展中国特色社会主义</w:t>
      </w:r>
    </w:p>
    <w:p w14:paraId="171D40D1" w14:textId="77777777" w:rsidR="00155CB7" w:rsidRDefault="00F76CB0">
      <w:pPr>
        <w:widowControl/>
        <w:numPr>
          <w:ilvl w:val="0"/>
          <w:numId w:val="5"/>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什么是社会主义、怎样建设社会主义</w:t>
      </w:r>
    </w:p>
    <w:p w14:paraId="584C50F0" w14:textId="77777777" w:rsidR="00155CB7" w:rsidRDefault="00F76CB0">
      <w:pPr>
        <w:widowControl/>
        <w:numPr>
          <w:ilvl w:val="0"/>
          <w:numId w:val="5"/>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建设什么样的党、怎样建设党</w:t>
      </w:r>
    </w:p>
    <w:p w14:paraId="02C9FE2D" w14:textId="77777777" w:rsidR="00155CB7" w:rsidRDefault="00F76CB0">
      <w:pPr>
        <w:widowControl/>
        <w:numPr>
          <w:ilvl w:val="0"/>
          <w:numId w:val="5"/>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实现什么样的发展、怎样发展</w:t>
      </w:r>
    </w:p>
    <w:p w14:paraId="1A28C8E9"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6</w:t>
      </w:r>
      <w:r>
        <w:rPr>
          <w:rFonts w:asciiTheme="minorEastAsia" w:hAnsiTheme="minorEastAsia" w:cs="宋体"/>
          <w:color w:val="000000"/>
          <w:kern w:val="0"/>
          <w:sz w:val="24"/>
          <w:szCs w:val="24"/>
        </w:rPr>
        <w:t>、以习近平为主要代表的中国共产党人，系统回答了新时代（）等重大问题，创立了习近平新时代中国特色社会主义思想。</w:t>
      </w:r>
    </w:p>
    <w:p w14:paraId="29B04DD8" w14:textId="77777777" w:rsidR="00155CB7" w:rsidRDefault="00F76CB0">
      <w:pPr>
        <w:widowControl/>
        <w:numPr>
          <w:ilvl w:val="0"/>
          <w:numId w:val="6"/>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什么是社会主义、怎样建设社会主义</w:t>
      </w:r>
    </w:p>
    <w:p w14:paraId="6BA70E9D" w14:textId="77777777" w:rsidR="00155CB7" w:rsidRDefault="00F76CB0">
      <w:pPr>
        <w:widowControl/>
        <w:numPr>
          <w:ilvl w:val="0"/>
          <w:numId w:val="6"/>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坚持和发展什么样的中国特色社会主义、怎样坚持和发展中国特色社会主义</w:t>
      </w:r>
    </w:p>
    <w:p w14:paraId="02E89141" w14:textId="77777777" w:rsidR="00155CB7" w:rsidRDefault="00F76CB0">
      <w:pPr>
        <w:widowControl/>
        <w:numPr>
          <w:ilvl w:val="0"/>
          <w:numId w:val="6"/>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实现什么样的发展、怎样发展</w:t>
      </w:r>
    </w:p>
    <w:p w14:paraId="2F19139A" w14:textId="77777777" w:rsidR="00155CB7" w:rsidRDefault="00F76CB0">
      <w:pPr>
        <w:widowControl/>
        <w:numPr>
          <w:ilvl w:val="0"/>
          <w:numId w:val="6"/>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建设什么样的党、怎样建设党</w:t>
      </w:r>
    </w:p>
    <w:p w14:paraId="7011BC2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7</w:t>
      </w:r>
      <w:r>
        <w:rPr>
          <w:rFonts w:asciiTheme="minorEastAsia" w:eastAsiaTheme="minorEastAsia" w:hAnsiTheme="minorEastAsia"/>
          <w:color w:val="000000"/>
        </w:rPr>
        <w:t>、在党的</w:t>
      </w:r>
      <w:r>
        <w:rPr>
          <w:rFonts w:asciiTheme="minorEastAsia" w:eastAsiaTheme="minorEastAsia" w:hAnsiTheme="minorEastAsia"/>
          <w:color w:val="000000"/>
        </w:rPr>
        <w:t>( ),</w:t>
      </w:r>
      <w:r>
        <w:rPr>
          <w:rFonts w:asciiTheme="minorEastAsia" w:eastAsiaTheme="minorEastAsia" w:hAnsiTheme="minorEastAsia"/>
          <w:color w:val="000000"/>
        </w:rPr>
        <w:t>中国共产党正式确认毛泽东思想是马克思主义中国化的第一个重大理论成果，是党必须长期坚持的指导思想。</w:t>
      </w:r>
    </w:p>
    <w:p w14:paraId="736B563D" w14:textId="77777777" w:rsidR="00155CB7" w:rsidRDefault="00F76CB0">
      <w:pPr>
        <w:widowControl/>
        <w:numPr>
          <w:ilvl w:val="0"/>
          <w:numId w:val="7"/>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七大</w:t>
      </w:r>
    </w:p>
    <w:p w14:paraId="77D865F5" w14:textId="77777777" w:rsidR="00155CB7" w:rsidRDefault="00F76CB0">
      <w:pPr>
        <w:widowControl/>
        <w:numPr>
          <w:ilvl w:val="0"/>
          <w:numId w:val="7"/>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六大</w:t>
      </w:r>
    </w:p>
    <w:p w14:paraId="43CC5553" w14:textId="77777777" w:rsidR="00155CB7" w:rsidRDefault="00F76CB0">
      <w:pPr>
        <w:widowControl/>
        <w:numPr>
          <w:ilvl w:val="0"/>
          <w:numId w:val="7"/>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八大</w:t>
      </w:r>
    </w:p>
    <w:p w14:paraId="10F22B98" w14:textId="77777777" w:rsidR="00155CB7" w:rsidRDefault="00F76CB0">
      <w:pPr>
        <w:widowControl/>
        <w:numPr>
          <w:ilvl w:val="0"/>
          <w:numId w:val="7"/>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七届二中全会</w:t>
      </w:r>
    </w:p>
    <w:p w14:paraId="357F22E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8</w:t>
      </w:r>
      <w:r>
        <w:rPr>
          <w:rFonts w:asciiTheme="minorEastAsia" w:eastAsiaTheme="minorEastAsia" w:hAnsiTheme="minorEastAsia"/>
          <w:color w:val="000000"/>
        </w:rPr>
        <w:t>、</w:t>
      </w:r>
      <w:r>
        <w:rPr>
          <w:rFonts w:asciiTheme="minorEastAsia" w:eastAsiaTheme="minorEastAsia" w:hAnsiTheme="minorEastAsia"/>
          <w:color w:val="AAAAAA"/>
        </w:rPr>
        <w:t xml:space="preserve"> </w:t>
      </w:r>
      <w:r>
        <w:rPr>
          <w:rFonts w:asciiTheme="minorEastAsia" w:eastAsiaTheme="minorEastAsia" w:hAnsiTheme="minorEastAsia"/>
          <w:color w:val="000000"/>
        </w:rPr>
        <w:t>马克思主义中国化的第一次历史性飞跃发生在（</w:t>
      </w:r>
      <w:r>
        <w:rPr>
          <w:rFonts w:asciiTheme="minorEastAsia" w:eastAsiaTheme="minorEastAsia" w:hAnsiTheme="minorEastAsia"/>
          <w:color w:val="000000"/>
        </w:rPr>
        <w:t xml:space="preserve"> </w:t>
      </w:r>
      <w:r>
        <w:rPr>
          <w:rFonts w:asciiTheme="minorEastAsia" w:eastAsiaTheme="minorEastAsia" w:hAnsiTheme="minorEastAsia"/>
          <w:color w:val="000000"/>
        </w:rPr>
        <w:t>）时期，形成了毛泽东思想。</w:t>
      </w:r>
    </w:p>
    <w:p w14:paraId="696B236D" w14:textId="77777777" w:rsidR="00155CB7" w:rsidRDefault="00F76CB0">
      <w:pPr>
        <w:widowControl/>
        <w:numPr>
          <w:ilvl w:val="0"/>
          <w:numId w:val="8"/>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社会主义改造</w:t>
      </w:r>
    </w:p>
    <w:p w14:paraId="4E3B042F" w14:textId="77777777" w:rsidR="00155CB7" w:rsidRDefault="00F76CB0">
      <w:pPr>
        <w:widowControl/>
        <w:numPr>
          <w:ilvl w:val="0"/>
          <w:numId w:val="8"/>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lastRenderedPageBreak/>
        <w:t xml:space="preserve">B. </w:t>
      </w:r>
      <w:r>
        <w:rPr>
          <w:rFonts w:asciiTheme="minorEastAsia" w:hAnsiTheme="minorEastAsia" w:cs="宋体"/>
          <w:color w:val="3CB155"/>
          <w:kern w:val="0"/>
          <w:sz w:val="24"/>
          <w:szCs w:val="24"/>
        </w:rPr>
        <w:t>新民主主义革命</w:t>
      </w:r>
    </w:p>
    <w:p w14:paraId="491C5504" w14:textId="77777777" w:rsidR="00155CB7" w:rsidRDefault="00F76CB0">
      <w:pPr>
        <w:widowControl/>
        <w:numPr>
          <w:ilvl w:val="0"/>
          <w:numId w:val="8"/>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改革开放</w:t>
      </w:r>
    </w:p>
    <w:p w14:paraId="5EF66167" w14:textId="77777777" w:rsidR="00155CB7" w:rsidRDefault="00F76CB0">
      <w:pPr>
        <w:widowControl/>
        <w:numPr>
          <w:ilvl w:val="0"/>
          <w:numId w:val="8"/>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社会主义建设</w:t>
      </w:r>
    </w:p>
    <w:p w14:paraId="2D039C4A"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9</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马克思主义中国化的最新成果是</w:t>
      </w:r>
      <w:r>
        <w:rPr>
          <w:rFonts w:asciiTheme="minorEastAsia" w:hAnsiTheme="minorEastAsia" w:cs="宋体"/>
          <w:color w:val="000000"/>
          <w:kern w:val="0"/>
          <w:sz w:val="24"/>
          <w:szCs w:val="24"/>
        </w:rPr>
        <w:t>( )</w:t>
      </w:r>
      <w:r>
        <w:rPr>
          <w:rFonts w:asciiTheme="minorEastAsia" w:hAnsiTheme="minorEastAsia" w:cs="宋体"/>
          <w:color w:val="000000"/>
          <w:kern w:val="0"/>
          <w:sz w:val="24"/>
          <w:szCs w:val="24"/>
        </w:rPr>
        <w:t>。</w:t>
      </w:r>
    </w:p>
    <w:p w14:paraId="7E8F7DA0" w14:textId="77777777" w:rsidR="00155CB7" w:rsidRDefault="00F76CB0">
      <w:pPr>
        <w:widowControl/>
        <w:numPr>
          <w:ilvl w:val="0"/>
          <w:numId w:val="9"/>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毛泽东思想</w:t>
      </w:r>
    </w:p>
    <w:p w14:paraId="61D34C8C" w14:textId="77777777" w:rsidR="00155CB7" w:rsidRDefault="00F76CB0">
      <w:pPr>
        <w:widowControl/>
        <w:numPr>
          <w:ilvl w:val="0"/>
          <w:numId w:val="9"/>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中国特色社会主义理论体系</w:t>
      </w:r>
    </w:p>
    <w:p w14:paraId="022C8695" w14:textId="77777777" w:rsidR="00155CB7" w:rsidRDefault="00F76CB0">
      <w:pPr>
        <w:widowControl/>
        <w:numPr>
          <w:ilvl w:val="0"/>
          <w:numId w:val="9"/>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C. </w:t>
      </w:r>
      <w:r>
        <w:rPr>
          <w:rFonts w:asciiTheme="minorEastAsia" w:hAnsiTheme="minorEastAsia" w:cs="宋体"/>
          <w:color w:val="3CB155"/>
          <w:kern w:val="0"/>
          <w:sz w:val="24"/>
          <w:szCs w:val="24"/>
        </w:rPr>
        <w:t>习近平新时代中国特色社会主义思想</w:t>
      </w:r>
    </w:p>
    <w:p w14:paraId="0133AEF1" w14:textId="77777777" w:rsidR="00155CB7" w:rsidRDefault="00F76CB0">
      <w:pPr>
        <w:widowControl/>
        <w:numPr>
          <w:ilvl w:val="0"/>
          <w:numId w:val="9"/>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邓小平理论</w:t>
      </w:r>
    </w:p>
    <w:p w14:paraId="36CAF87E"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10</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以毛泽东为代表的中国共产党人之所以提出要实现马克思主义中国化，根源在于（</w:t>
      </w:r>
      <w:r>
        <w:rPr>
          <w:rFonts w:asciiTheme="minorEastAsia" w:hAnsiTheme="minorEastAsia" w:cs="宋体"/>
          <w:color w:val="000000"/>
          <w:kern w:val="0"/>
          <w:sz w:val="24"/>
          <w:szCs w:val="24"/>
        </w:rPr>
        <w:t>  )</w:t>
      </w:r>
      <w:r>
        <w:rPr>
          <w:rFonts w:asciiTheme="minorEastAsia" w:hAnsiTheme="minorEastAsia" w:cs="宋体"/>
          <w:color w:val="000000"/>
          <w:kern w:val="0"/>
          <w:sz w:val="24"/>
          <w:szCs w:val="24"/>
        </w:rPr>
        <w:t>。</w:t>
      </w:r>
    </w:p>
    <w:p w14:paraId="23ABD94E" w14:textId="77777777" w:rsidR="00155CB7" w:rsidRDefault="00F76CB0">
      <w:pPr>
        <w:widowControl/>
        <w:numPr>
          <w:ilvl w:val="0"/>
          <w:numId w:val="10"/>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中国革命两次胜利的成功经验</w:t>
      </w:r>
    </w:p>
    <w:p w14:paraId="12BC3C69" w14:textId="77777777" w:rsidR="00155CB7" w:rsidRDefault="00F76CB0">
      <w:pPr>
        <w:widowControl/>
        <w:numPr>
          <w:ilvl w:val="0"/>
          <w:numId w:val="10"/>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中国革命进程中正反两方面的实践经验</w:t>
      </w:r>
    </w:p>
    <w:p w14:paraId="5A664F07" w14:textId="77777777" w:rsidR="00155CB7" w:rsidRDefault="00F76CB0">
      <w:pPr>
        <w:widowControl/>
        <w:numPr>
          <w:ilvl w:val="0"/>
          <w:numId w:val="10"/>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延安整风过程中的学习与总结</w:t>
      </w:r>
    </w:p>
    <w:p w14:paraId="21F292F1" w14:textId="77777777" w:rsidR="00155CB7" w:rsidRDefault="00F76CB0">
      <w:pPr>
        <w:widowControl/>
        <w:numPr>
          <w:ilvl w:val="0"/>
          <w:numId w:val="10"/>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中国革命两次失败的严重教训</w:t>
      </w:r>
    </w:p>
    <w:p w14:paraId="71FBE165"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11</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马克思主义中国化的第二次飞跃发生在（）时期。</w:t>
      </w:r>
    </w:p>
    <w:p w14:paraId="6702C238" w14:textId="77777777" w:rsidR="00155CB7" w:rsidRDefault="00F76CB0">
      <w:pPr>
        <w:widowControl/>
        <w:numPr>
          <w:ilvl w:val="0"/>
          <w:numId w:val="11"/>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社会主义改造</w:t>
      </w:r>
    </w:p>
    <w:p w14:paraId="6FE1D926" w14:textId="77777777" w:rsidR="00155CB7" w:rsidRDefault="00F76CB0">
      <w:pPr>
        <w:widowControl/>
        <w:numPr>
          <w:ilvl w:val="0"/>
          <w:numId w:val="11"/>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新民主主义革命</w:t>
      </w:r>
    </w:p>
    <w:p w14:paraId="46547BD8" w14:textId="77777777" w:rsidR="00155CB7" w:rsidRDefault="00F76CB0">
      <w:pPr>
        <w:widowControl/>
        <w:numPr>
          <w:ilvl w:val="0"/>
          <w:numId w:val="11"/>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C. </w:t>
      </w:r>
      <w:r>
        <w:rPr>
          <w:rFonts w:asciiTheme="minorEastAsia" w:hAnsiTheme="minorEastAsia" w:cs="宋体"/>
          <w:color w:val="3CB155"/>
          <w:kern w:val="0"/>
          <w:sz w:val="24"/>
          <w:szCs w:val="24"/>
        </w:rPr>
        <w:t>改革开放</w:t>
      </w:r>
    </w:p>
    <w:p w14:paraId="321FDCD2" w14:textId="77777777" w:rsidR="00155CB7" w:rsidRDefault="00F76CB0">
      <w:pPr>
        <w:widowControl/>
        <w:numPr>
          <w:ilvl w:val="0"/>
          <w:numId w:val="11"/>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社会主义建设</w:t>
      </w:r>
    </w:p>
    <w:p w14:paraId="0B67257B"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12</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党的</w:t>
      </w:r>
      <w:r>
        <w:rPr>
          <w:rFonts w:asciiTheme="minorEastAsia" w:hAnsiTheme="minorEastAsia" w:cs="宋体"/>
          <w:color w:val="000000"/>
          <w:kern w:val="0"/>
          <w:sz w:val="24"/>
          <w:szCs w:val="24"/>
        </w:rPr>
        <w:t xml:space="preserve">( </w:t>
      </w:r>
      <w:r>
        <w:rPr>
          <w:rFonts w:asciiTheme="minorEastAsia" w:hAnsiTheme="minorEastAsia" w:cs="宋体"/>
          <w:color w:val="000000"/>
          <w:kern w:val="0"/>
          <w:sz w:val="24"/>
          <w:szCs w:val="24"/>
        </w:rPr>
        <w:t>)</w:t>
      </w:r>
      <w:r>
        <w:rPr>
          <w:rFonts w:asciiTheme="minorEastAsia" w:hAnsiTheme="minorEastAsia" w:cs="宋体"/>
          <w:color w:val="000000"/>
          <w:kern w:val="0"/>
          <w:sz w:val="24"/>
          <w:szCs w:val="24"/>
        </w:rPr>
        <w:t>实现了新中国以来党的历史上具有深远意义的伟大转折。</w:t>
      </w:r>
    </w:p>
    <w:p w14:paraId="0F159436" w14:textId="77777777" w:rsidR="00155CB7" w:rsidRDefault="00F76CB0">
      <w:pPr>
        <w:widowControl/>
        <w:numPr>
          <w:ilvl w:val="0"/>
          <w:numId w:val="12"/>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十九大</w:t>
      </w:r>
    </w:p>
    <w:p w14:paraId="49E39BC1" w14:textId="77777777" w:rsidR="00155CB7" w:rsidRDefault="00F76CB0">
      <w:pPr>
        <w:widowControl/>
        <w:numPr>
          <w:ilvl w:val="0"/>
          <w:numId w:val="12"/>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十一届三中全会</w:t>
      </w:r>
    </w:p>
    <w:p w14:paraId="3BDB2789" w14:textId="77777777" w:rsidR="00155CB7" w:rsidRDefault="00F76CB0">
      <w:pPr>
        <w:widowControl/>
        <w:numPr>
          <w:ilvl w:val="0"/>
          <w:numId w:val="12"/>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八大</w:t>
      </w:r>
    </w:p>
    <w:p w14:paraId="6188863D" w14:textId="77777777" w:rsidR="00155CB7" w:rsidRDefault="00F76CB0">
      <w:pPr>
        <w:widowControl/>
        <w:numPr>
          <w:ilvl w:val="0"/>
          <w:numId w:val="12"/>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十三届一次会议</w:t>
      </w:r>
    </w:p>
    <w:p w14:paraId="4D92B956"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13</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以邓小平为主要代表的中国共产党人，鲜明地回答了（）这个首要的基本的理论问题，形成了邓小平理论。</w:t>
      </w:r>
    </w:p>
    <w:p w14:paraId="10DCF6A8" w14:textId="77777777" w:rsidR="00155CB7" w:rsidRDefault="00F76CB0">
      <w:pPr>
        <w:widowControl/>
        <w:numPr>
          <w:ilvl w:val="0"/>
          <w:numId w:val="13"/>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什么是社会主义、怎样建设社会主义</w:t>
      </w:r>
    </w:p>
    <w:p w14:paraId="07EF396A" w14:textId="77777777" w:rsidR="00155CB7" w:rsidRDefault="00F76CB0">
      <w:pPr>
        <w:widowControl/>
        <w:numPr>
          <w:ilvl w:val="0"/>
          <w:numId w:val="13"/>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建设什么样的党、怎样建设党</w:t>
      </w:r>
    </w:p>
    <w:p w14:paraId="7F7A5BB0" w14:textId="77777777" w:rsidR="00155CB7" w:rsidRDefault="00F76CB0">
      <w:pPr>
        <w:widowControl/>
        <w:numPr>
          <w:ilvl w:val="0"/>
          <w:numId w:val="13"/>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坚持和发展什么样的中国特色社会主义、怎样坚持和发展中国特色社会主义</w:t>
      </w:r>
    </w:p>
    <w:p w14:paraId="141C7A62" w14:textId="77777777" w:rsidR="00155CB7" w:rsidRDefault="00F76CB0">
      <w:pPr>
        <w:widowControl/>
        <w:numPr>
          <w:ilvl w:val="0"/>
          <w:numId w:val="13"/>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实现什么样的发展、怎样发展</w:t>
      </w:r>
    </w:p>
    <w:p w14:paraId="238FB66E"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14</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毛泽东思想在（</w:t>
      </w:r>
      <w:r>
        <w:rPr>
          <w:rFonts w:asciiTheme="minorEastAsia" w:hAnsiTheme="minorEastAsia" w:cs="宋体"/>
          <w:color w:val="000000"/>
          <w:kern w:val="0"/>
          <w:sz w:val="24"/>
          <w:szCs w:val="24"/>
        </w:rPr>
        <w:t xml:space="preserve"> </w:t>
      </w:r>
      <w:r>
        <w:rPr>
          <w:rFonts w:asciiTheme="minorEastAsia" w:hAnsiTheme="minorEastAsia" w:cs="宋体"/>
          <w:color w:val="000000"/>
          <w:kern w:val="0"/>
          <w:sz w:val="24"/>
          <w:szCs w:val="24"/>
        </w:rPr>
        <w:t>）形成。</w:t>
      </w:r>
    </w:p>
    <w:p w14:paraId="5B564F9C" w14:textId="77777777" w:rsidR="00155CB7" w:rsidRDefault="00F76CB0">
      <w:pPr>
        <w:widowControl/>
        <w:numPr>
          <w:ilvl w:val="0"/>
          <w:numId w:val="14"/>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抗日战争时期</w:t>
      </w:r>
    </w:p>
    <w:p w14:paraId="1938EF9D" w14:textId="77777777" w:rsidR="00155CB7" w:rsidRDefault="00F76CB0">
      <w:pPr>
        <w:widowControl/>
        <w:numPr>
          <w:ilvl w:val="0"/>
          <w:numId w:val="14"/>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解放战争时期</w:t>
      </w:r>
    </w:p>
    <w:p w14:paraId="384D08A4" w14:textId="77777777" w:rsidR="00155CB7" w:rsidRDefault="00F76CB0">
      <w:pPr>
        <w:widowControl/>
        <w:numPr>
          <w:ilvl w:val="0"/>
          <w:numId w:val="14"/>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C. </w:t>
      </w:r>
      <w:r>
        <w:rPr>
          <w:rFonts w:asciiTheme="minorEastAsia" w:hAnsiTheme="minorEastAsia" w:cs="宋体"/>
          <w:color w:val="3CB155"/>
          <w:kern w:val="0"/>
          <w:sz w:val="24"/>
          <w:szCs w:val="24"/>
        </w:rPr>
        <w:t>土地革命战争时期</w:t>
      </w:r>
    </w:p>
    <w:p w14:paraId="7E5154AA" w14:textId="77777777" w:rsidR="00155CB7" w:rsidRDefault="00F76CB0">
      <w:pPr>
        <w:widowControl/>
        <w:numPr>
          <w:ilvl w:val="0"/>
          <w:numId w:val="14"/>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中华人民共和国成立后</w:t>
      </w:r>
    </w:p>
    <w:p w14:paraId="1129FCD7" w14:textId="77777777" w:rsidR="00155CB7" w:rsidRDefault="00F76CB0">
      <w:pPr>
        <w:widowControl/>
        <w:outlineLvl w:val="1"/>
        <w:rPr>
          <w:rFonts w:asciiTheme="minorEastAsia" w:hAnsiTheme="minorEastAsia" w:cs="宋体"/>
          <w:b/>
          <w:bCs/>
          <w:color w:val="000000"/>
          <w:kern w:val="0"/>
          <w:sz w:val="24"/>
          <w:szCs w:val="24"/>
        </w:rPr>
      </w:pPr>
      <w:r>
        <w:rPr>
          <w:rFonts w:asciiTheme="minorEastAsia" w:hAnsiTheme="minorEastAsia" w:cs="宋体"/>
          <w:b/>
          <w:bCs/>
          <w:color w:val="000000"/>
          <w:kern w:val="0"/>
          <w:sz w:val="24"/>
          <w:szCs w:val="24"/>
        </w:rPr>
        <w:t>多选题</w:t>
      </w:r>
      <w:r>
        <w:rPr>
          <w:rFonts w:asciiTheme="minorEastAsia" w:hAnsiTheme="minorEastAsia" w:cs="宋体"/>
          <w:b/>
          <w:bCs/>
          <w:color w:val="AAAAAA"/>
          <w:kern w:val="0"/>
          <w:sz w:val="24"/>
          <w:szCs w:val="24"/>
        </w:rPr>
        <w:t>(</w:t>
      </w:r>
      <w:r>
        <w:rPr>
          <w:rFonts w:asciiTheme="minorEastAsia" w:hAnsiTheme="minorEastAsia" w:cs="宋体"/>
          <w:b/>
          <w:bCs/>
          <w:color w:val="AAAAAA"/>
          <w:kern w:val="0"/>
          <w:sz w:val="24"/>
          <w:szCs w:val="24"/>
        </w:rPr>
        <w:t>共计</w:t>
      </w:r>
      <w:r>
        <w:rPr>
          <w:rFonts w:asciiTheme="minorEastAsia" w:hAnsiTheme="minorEastAsia" w:cs="宋体"/>
          <w:b/>
          <w:bCs/>
          <w:color w:val="AAAAAA"/>
          <w:kern w:val="0"/>
          <w:sz w:val="24"/>
          <w:szCs w:val="24"/>
        </w:rPr>
        <w:t>32</w:t>
      </w:r>
      <w:r>
        <w:rPr>
          <w:rFonts w:asciiTheme="minorEastAsia" w:hAnsiTheme="minorEastAsia" w:cs="宋体"/>
          <w:b/>
          <w:bCs/>
          <w:color w:val="AAAAAA"/>
          <w:kern w:val="0"/>
          <w:sz w:val="24"/>
          <w:szCs w:val="24"/>
        </w:rPr>
        <w:t>分</w:t>
      </w:r>
      <w:r>
        <w:rPr>
          <w:rFonts w:asciiTheme="minorEastAsia" w:hAnsiTheme="minorEastAsia" w:cs="宋体"/>
          <w:b/>
          <w:bCs/>
          <w:color w:val="AAAAAA"/>
          <w:kern w:val="0"/>
          <w:sz w:val="24"/>
          <w:szCs w:val="24"/>
        </w:rPr>
        <w:t>)</w:t>
      </w:r>
    </w:p>
    <w:p w14:paraId="12D579F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1</w:t>
      </w:r>
      <w:r>
        <w:rPr>
          <w:rFonts w:asciiTheme="minorEastAsia" w:eastAsiaTheme="minorEastAsia" w:hAnsiTheme="minorEastAsia"/>
          <w:color w:val="000000"/>
        </w:rPr>
        <w:t>、</w:t>
      </w:r>
      <w:r>
        <w:rPr>
          <w:rFonts w:asciiTheme="minorEastAsia" w:eastAsiaTheme="minorEastAsia" w:hAnsiTheme="minorEastAsia"/>
          <w:color w:val="AAAAAA"/>
        </w:rPr>
        <w:t xml:space="preserve"> </w:t>
      </w:r>
      <w:r>
        <w:rPr>
          <w:rFonts w:asciiTheme="minorEastAsia" w:eastAsiaTheme="minorEastAsia" w:hAnsiTheme="minorEastAsia"/>
          <w:color w:val="000000"/>
        </w:rPr>
        <w:t>坚持群众路线，就要（</w:t>
      </w:r>
      <w:r>
        <w:rPr>
          <w:rFonts w:asciiTheme="minorEastAsia" w:eastAsiaTheme="minorEastAsia" w:hAnsiTheme="minorEastAsia"/>
          <w:color w:val="000000"/>
        </w:rPr>
        <w:t xml:space="preserve"> </w:t>
      </w:r>
      <w:r>
        <w:rPr>
          <w:rFonts w:asciiTheme="minorEastAsia" w:eastAsiaTheme="minorEastAsia" w:hAnsiTheme="minorEastAsia"/>
          <w:color w:val="000000"/>
        </w:rPr>
        <w:t>）。</w:t>
      </w:r>
    </w:p>
    <w:p w14:paraId="22B55CAA" w14:textId="77777777" w:rsidR="00155CB7" w:rsidRDefault="00F76CB0">
      <w:pPr>
        <w:widowControl/>
        <w:numPr>
          <w:ilvl w:val="0"/>
          <w:numId w:val="15"/>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坚持人民是推动历史发展的根本力量</w:t>
      </w:r>
    </w:p>
    <w:p w14:paraId="22B0AE5E" w14:textId="77777777" w:rsidR="00155CB7" w:rsidRDefault="00F76CB0">
      <w:pPr>
        <w:widowControl/>
        <w:numPr>
          <w:ilvl w:val="0"/>
          <w:numId w:val="15"/>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保持党同人民群众的血肉联系</w:t>
      </w:r>
    </w:p>
    <w:p w14:paraId="6F1DFFFF" w14:textId="77777777" w:rsidR="00155CB7" w:rsidRDefault="00F76CB0">
      <w:pPr>
        <w:widowControl/>
        <w:numPr>
          <w:ilvl w:val="0"/>
          <w:numId w:val="15"/>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清醒认识和正确把握我国基本国情</w:t>
      </w:r>
    </w:p>
    <w:p w14:paraId="6CF2CE26" w14:textId="77777777" w:rsidR="00155CB7" w:rsidRDefault="00F76CB0">
      <w:pPr>
        <w:widowControl/>
        <w:numPr>
          <w:ilvl w:val="0"/>
          <w:numId w:val="15"/>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坚持全心全意为人民服务的根本宗旨</w:t>
      </w:r>
    </w:p>
    <w:p w14:paraId="39DB7307"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2</w:t>
      </w:r>
      <w:r>
        <w:rPr>
          <w:rFonts w:asciiTheme="minorEastAsia" w:hAnsiTheme="minorEastAsia" w:cs="宋体"/>
          <w:color w:val="000000"/>
          <w:kern w:val="0"/>
          <w:sz w:val="24"/>
          <w:szCs w:val="24"/>
        </w:rPr>
        <w:t>、</w:t>
      </w:r>
      <w:r>
        <w:rPr>
          <w:rFonts w:asciiTheme="minorEastAsia" w:hAnsiTheme="minorEastAsia"/>
          <w:color w:val="AAAAAA"/>
          <w:sz w:val="24"/>
          <w:szCs w:val="24"/>
        </w:rPr>
        <w:t xml:space="preserve"> </w:t>
      </w:r>
      <w:r>
        <w:rPr>
          <w:rFonts w:asciiTheme="minorEastAsia" w:hAnsiTheme="minorEastAsia" w:cs="宋体"/>
          <w:color w:val="000000"/>
          <w:kern w:val="0"/>
          <w:sz w:val="24"/>
          <w:szCs w:val="24"/>
        </w:rPr>
        <w:t>坚持独立自主，就要（</w:t>
      </w:r>
      <w:r>
        <w:rPr>
          <w:rFonts w:asciiTheme="minorEastAsia" w:hAnsiTheme="minorEastAsia" w:cs="宋体"/>
          <w:color w:val="000000"/>
          <w:kern w:val="0"/>
          <w:sz w:val="24"/>
          <w:szCs w:val="24"/>
        </w:rPr>
        <w:t xml:space="preserve"> </w:t>
      </w:r>
      <w:r>
        <w:rPr>
          <w:rFonts w:asciiTheme="minorEastAsia" w:hAnsiTheme="minorEastAsia" w:cs="宋体"/>
          <w:color w:val="000000"/>
          <w:kern w:val="0"/>
          <w:sz w:val="24"/>
          <w:szCs w:val="24"/>
        </w:rPr>
        <w:t>）。</w:t>
      </w:r>
    </w:p>
    <w:p w14:paraId="32D8AAB0" w14:textId="77777777" w:rsidR="00155CB7" w:rsidRDefault="00F76CB0">
      <w:pPr>
        <w:widowControl/>
        <w:numPr>
          <w:ilvl w:val="0"/>
          <w:numId w:val="16"/>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坚持中国的事情必须由中国人民自己处理</w:t>
      </w:r>
    </w:p>
    <w:p w14:paraId="3D18DEEE" w14:textId="77777777" w:rsidR="00155CB7" w:rsidRDefault="00F76CB0">
      <w:pPr>
        <w:widowControl/>
        <w:numPr>
          <w:ilvl w:val="0"/>
          <w:numId w:val="16"/>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清醒认识和正确把握我国基本国情</w:t>
      </w:r>
    </w:p>
    <w:p w14:paraId="7E2D24C0" w14:textId="77777777" w:rsidR="00155CB7" w:rsidRDefault="00F76CB0">
      <w:pPr>
        <w:widowControl/>
        <w:numPr>
          <w:ilvl w:val="0"/>
          <w:numId w:val="16"/>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 xml:space="preserve">C. </w:t>
      </w:r>
      <w:r>
        <w:rPr>
          <w:rFonts w:asciiTheme="minorEastAsia" w:hAnsiTheme="minorEastAsia" w:cs="宋体"/>
          <w:color w:val="000000"/>
          <w:kern w:val="0"/>
          <w:sz w:val="24"/>
          <w:szCs w:val="24"/>
        </w:rPr>
        <w:t>不断推进实践基础上的理论创新</w:t>
      </w:r>
    </w:p>
    <w:p w14:paraId="24E7E737" w14:textId="77777777" w:rsidR="00155CB7" w:rsidRDefault="00F76CB0">
      <w:pPr>
        <w:widowControl/>
        <w:numPr>
          <w:ilvl w:val="0"/>
          <w:numId w:val="16"/>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坚持独立自主的和平外交政策，坚定不移走和平发展道路</w:t>
      </w:r>
    </w:p>
    <w:p w14:paraId="6F9E006B"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3</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贯穿于毛泽东思想各个组成部分的立场、观点和方法，是毛泽东思想的活的灵魂，它们有（</w:t>
      </w:r>
      <w:r>
        <w:rPr>
          <w:rFonts w:asciiTheme="minorEastAsia" w:hAnsiTheme="minorEastAsia" w:cs="宋体"/>
          <w:color w:val="000000"/>
          <w:kern w:val="0"/>
          <w:sz w:val="24"/>
          <w:szCs w:val="24"/>
        </w:rPr>
        <w:t xml:space="preserve"> </w:t>
      </w:r>
      <w:r>
        <w:rPr>
          <w:rFonts w:asciiTheme="minorEastAsia" w:hAnsiTheme="minorEastAsia" w:cs="宋体"/>
          <w:color w:val="000000"/>
          <w:kern w:val="0"/>
          <w:sz w:val="24"/>
          <w:szCs w:val="24"/>
        </w:rPr>
        <w:t>）三个基本方面。</w:t>
      </w:r>
    </w:p>
    <w:p w14:paraId="1B83081A" w14:textId="77777777" w:rsidR="00155CB7" w:rsidRDefault="00F76CB0">
      <w:pPr>
        <w:widowControl/>
        <w:numPr>
          <w:ilvl w:val="0"/>
          <w:numId w:val="17"/>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实事求是</w:t>
      </w:r>
    </w:p>
    <w:p w14:paraId="0CDA9169" w14:textId="77777777" w:rsidR="00155CB7" w:rsidRDefault="00F76CB0">
      <w:pPr>
        <w:widowControl/>
        <w:numPr>
          <w:ilvl w:val="0"/>
          <w:numId w:val="17"/>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批评与自我批评</w:t>
      </w:r>
    </w:p>
    <w:p w14:paraId="380912F5" w14:textId="77777777" w:rsidR="00155CB7" w:rsidRDefault="00F76CB0">
      <w:pPr>
        <w:widowControl/>
        <w:numPr>
          <w:ilvl w:val="0"/>
          <w:numId w:val="17"/>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C. </w:t>
      </w:r>
      <w:r>
        <w:rPr>
          <w:rFonts w:asciiTheme="minorEastAsia" w:hAnsiTheme="minorEastAsia" w:cs="宋体"/>
          <w:color w:val="3CB155"/>
          <w:kern w:val="0"/>
          <w:sz w:val="24"/>
          <w:szCs w:val="24"/>
        </w:rPr>
        <w:t>独立自主</w:t>
      </w:r>
    </w:p>
    <w:p w14:paraId="4F29021E" w14:textId="77777777" w:rsidR="00155CB7" w:rsidRDefault="00F76CB0">
      <w:pPr>
        <w:widowControl/>
        <w:numPr>
          <w:ilvl w:val="0"/>
          <w:numId w:val="17"/>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群众路线</w:t>
      </w:r>
    </w:p>
    <w:p w14:paraId="73430CD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4</w:t>
      </w:r>
      <w:r>
        <w:rPr>
          <w:rFonts w:asciiTheme="minorEastAsia" w:eastAsiaTheme="minorEastAsia" w:hAnsiTheme="minorEastAsia"/>
          <w:color w:val="000000"/>
        </w:rPr>
        <w:t>、</w:t>
      </w:r>
      <w:r>
        <w:rPr>
          <w:rFonts w:asciiTheme="minorEastAsia" w:eastAsiaTheme="minorEastAsia" w:hAnsiTheme="minorEastAsia"/>
          <w:color w:val="AAAAAA"/>
        </w:rPr>
        <w:t xml:space="preserve"> </w:t>
      </w:r>
      <w:r>
        <w:rPr>
          <w:rFonts w:asciiTheme="minorEastAsia" w:eastAsiaTheme="minorEastAsia" w:hAnsiTheme="minorEastAsia"/>
          <w:color w:val="000000"/>
        </w:rPr>
        <w:t>学好</w:t>
      </w:r>
      <w:r>
        <w:rPr>
          <w:rFonts w:asciiTheme="minorEastAsia" w:eastAsiaTheme="minorEastAsia" w:hAnsiTheme="minorEastAsia"/>
          <w:color w:val="000000"/>
        </w:rPr>
        <w:t>“</w:t>
      </w:r>
      <w:r>
        <w:rPr>
          <w:rFonts w:asciiTheme="minorEastAsia" w:eastAsiaTheme="minorEastAsia" w:hAnsiTheme="minorEastAsia"/>
          <w:color w:val="000000"/>
        </w:rPr>
        <w:t>毛泽东思想和中国特色社会主义理论体系概论</w:t>
      </w:r>
      <w:r>
        <w:rPr>
          <w:rFonts w:asciiTheme="minorEastAsia" w:eastAsiaTheme="minorEastAsia" w:hAnsiTheme="minorEastAsia"/>
          <w:color w:val="000000"/>
        </w:rPr>
        <w:t>”</w:t>
      </w:r>
      <w:r>
        <w:rPr>
          <w:rFonts w:asciiTheme="minorEastAsia" w:eastAsiaTheme="minorEastAsia" w:hAnsiTheme="minorEastAsia"/>
          <w:color w:val="000000"/>
        </w:rPr>
        <w:t>，要把握好以下几点，（）。</w:t>
      </w:r>
    </w:p>
    <w:p w14:paraId="6E4F988C" w14:textId="77777777" w:rsidR="00155CB7" w:rsidRDefault="00F76CB0">
      <w:pPr>
        <w:widowControl/>
        <w:numPr>
          <w:ilvl w:val="0"/>
          <w:numId w:val="18"/>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努力掌握基本理论</w:t>
      </w:r>
    </w:p>
    <w:p w14:paraId="7E9C1EFA" w14:textId="77777777" w:rsidR="00155CB7" w:rsidRDefault="00F76CB0">
      <w:pPr>
        <w:widowControl/>
        <w:numPr>
          <w:ilvl w:val="0"/>
          <w:numId w:val="18"/>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培养理论思考习惯</w:t>
      </w:r>
    </w:p>
    <w:p w14:paraId="465D6138" w14:textId="77777777" w:rsidR="00155CB7" w:rsidRDefault="00F76CB0">
      <w:pPr>
        <w:widowControl/>
        <w:numPr>
          <w:ilvl w:val="0"/>
          <w:numId w:val="18"/>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积极参与实践</w:t>
      </w:r>
    </w:p>
    <w:p w14:paraId="076779B0" w14:textId="77777777" w:rsidR="00155CB7" w:rsidRDefault="00F76CB0">
      <w:pPr>
        <w:widowControl/>
        <w:numPr>
          <w:ilvl w:val="0"/>
          <w:numId w:val="18"/>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坚持理论联系实际</w:t>
      </w:r>
    </w:p>
    <w:p w14:paraId="27B40E5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5</w:t>
      </w:r>
      <w:r>
        <w:rPr>
          <w:rFonts w:asciiTheme="minorEastAsia" w:eastAsiaTheme="minorEastAsia" w:hAnsiTheme="minorEastAsia"/>
          <w:color w:val="000000"/>
        </w:rPr>
        <w:t>、</w:t>
      </w:r>
      <w:r>
        <w:rPr>
          <w:rFonts w:asciiTheme="minorEastAsia" w:eastAsiaTheme="minorEastAsia" w:hAnsiTheme="minorEastAsia"/>
          <w:color w:val="AAAAAA"/>
        </w:rPr>
        <w:t xml:space="preserve"> </w:t>
      </w:r>
      <w:r>
        <w:rPr>
          <w:rFonts w:asciiTheme="minorEastAsia" w:eastAsiaTheme="minorEastAsia" w:hAnsiTheme="minorEastAsia"/>
          <w:color w:val="000000"/>
        </w:rPr>
        <w:t>毛泽东在（）等著作中，为开辟适合中国国情的社会主义建设道路进行了艰辛探索。</w:t>
      </w:r>
    </w:p>
    <w:p w14:paraId="4196B1F7" w14:textId="77777777" w:rsidR="00155CB7" w:rsidRDefault="00F76CB0">
      <w:pPr>
        <w:widowControl/>
        <w:numPr>
          <w:ilvl w:val="0"/>
          <w:numId w:val="19"/>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《论十大关系》</w:t>
      </w:r>
    </w:p>
    <w:p w14:paraId="4D361776" w14:textId="77777777" w:rsidR="00155CB7" w:rsidRDefault="00F76CB0">
      <w:pPr>
        <w:widowControl/>
        <w:numPr>
          <w:ilvl w:val="0"/>
          <w:numId w:val="19"/>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《新民主主义论》</w:t>
      </w:r>
    </w:p>
    <w:p w14:paraId="2F2EF5B1" w14:textId="77777777" w:rsidR="00155CB7" w:rsidRDefault="00F76CB0">
      <w:pPr>
        <w:widowControl/>
        <w:numPr>
          <w:ilvl w:val="0"/>
          <w:numId w:val="19"/>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C. </w:t>
      </w:r>
      <w:r>
        <w:rPr>
          <w:rFonts w:asciiTheme="minorEastAsia" w:hAnsiTheme="minorEastAsia" w:cs="宋体"/>
          <w:color w:val="3CB155"/>
          <w:kern w:val="0"/>
          <w:sz w:val="24"/>
          <w:szCs w:val="24"/>
        </w:rPr>
        <w:t>《论人民民主专政》</w:t>
      </w:r>
    </w:p>
    <w:p w14:paraId="37944963" w14:textId="77777777" w:rsidR="00155CB7" w:rsidRDefault="00F76CB0">
      <w:pPr>
        <w:widowControl/>
        <w:numPr>
          <w:ilvl w:val="0"/>
          <w:numId w:val="19"/>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D. </w:t>
      </w:r>
      <w:r>
        <w:rPr>
          <w:rFonts w:asciiTheme="minorEastAsia" w:hAnsiTheme="minorEastAsia" w:cs="宋体"/>
          <w:color w:val="000000"/>
          <w:kern w:val="0"/>
          <w:sz w:val="24"/>
          <w:szCs w:val="24"/>
        </w:rPr>
        <w:t>《中国社会各阶级的分析》</w:t>
      </w:r>
    </w:p>
    <w:p w14:paraId="4ED03CB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6</w:t>
      </w:r>
      <w:r>
        <w:rPr>
          <w:rFonts w:asciiTheme="minorEastAsia" w:eastAsiaTheme="minorEastAsia" w:hAnsiTheme="minorEastAsia"/>
          <w:color w:val="000000"/>
        </w:rPr>
        <w:t>、毛泽东思想的历史地位主要包括（</w:t>
      </w:r>
      <w:r>
        <w:rPr>
          <w:rFonts w:asciiTheme="minorEastAsia" w:eastAsiaTheme="minorEastAsia" w:hAnsiTheme="minorEastAsia"/>
          <w:color w:val="000000"/>
        </w:rPr>
        <w:t xml:space="preserve"> </w:t>
      </w:r>
      <w:r>
        <w:rPr>
          <w:rFonts w:asciiTheme="minorEastAsia" w:eastAsiaTheme="minorEastAsia" w:hAnsiTheme="minorEastAsia"/>
          <w:color w:val="000000"/>
        </w:rPr>
        <w:t>）。</w:t>
      </w:r>
    </w:p>
    <w:p w14:paraId="25B746CD" w14:textId="77777777" w:rsidR="00155CB7" w:rsidRDefault="00F76CB0">
      <w:pPr>
        <w:widowControl/>
        <w:numPr>
          <w:ilvl w:val="0"/>
          <w:numId w:val="20"/>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中国共产党和中国人民宝贵的精神财富</w:t>
      </w:r>
    </w:p>
    <w:p w14:paraId="0323F108" w14:textId="77777777" w:rsidR="00155CB7" w:rsidRDefault="00F76CB0">
      <w:pPr>
        <w:widowControl/>
        <w:numPr>
          <w:ilvl w:val="0"/>
          <w:numId w:val="20"/>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实现中华民族伟大复兴的行动指南</w:t>
      </w:r>
    </w:p>
    <w:p w14:paraId="14E2691F" w14:textId="77777777" w:rsidR="00155CB7" w:rsidRDefault="00F76CB0">
      <w:pPr>
        <w:widowControl/>
        <w:numPr>
          <w:ilvl w:val="0"/>
          <w:numId w:val="20"/>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C. </w:t>
      </w:r>
      <w:r>
        <w:rPr>
          <w:rFonts w:asciiTheme="minorEastAsia" w:hAnsiTheme="minorEastAsia" w:cs="宋体"/>
          <w:color w:val="3CB155"/>
          <w:kern w:val="0"/>
          <w:sz w:val="24"/>
          <w:szCs w:val="24"/>
        </w:rPr>
        <w:t>中国革命和建设的科学指南</w:t>
      </w:r>
    </w:p>
    <w:p w14:paraId="4CE779FE" w14:textId="77777777" w:rsidR="00155CB7" w:rsidRDefault="00F76CB0">
      <w:pPr>
        <w:widowControl/>
        <w:numPr>
          <w:ilvl w:val="0"/>
          <w:numId w:val="20"/>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马克思主义中国化的第一个重大理论成果</w:t>
      </w:r>
    </w:p>
    <w:p w14:paraId="673FEACD"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7</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毛泽东指出，（）是中国共产党区别于其他任何政党的显著标志</w:t>
      </w:r>
    </w:p>
    <w:p w14:paraId="1A1F9909" w14:textId="77777777" w:rsidR="00155CB7" w:rsidRDefault="00F76CB0">
      <w:pPr>
        <w:widowControl/>
        <w:numPr>
          <w:ilvl w:val="0"/>
          <w:numId w:val="21"/>
        </w:numPr>
        <w:ind w:left="0"/>
        <w:rPr>
          <w:rFonts w:asciiTheme="minorEastAsia" w:hAnsiTheme="minorEastAsia" w:cs="宋体"/>
          <w:color w:val="538135" w:themeColor="accent6" w:themeShade="BF"/>
          <w:kern w:val="0"/>
          <w:sz w:val="24"/>
          <w:szCs w:val="24"/>
        </w:rPr>
      </w:pPr>
      <w:r>
        <w:rPr>
          <w:rFonts w:asciiTheme="minorEastAsia" w:hAnsiTheme="minorEastAsia" w:cs="宋体"/>
          <w:color w:val="538135" w:themeColor="accent6" w:themeShade="BF"/>
          <w:kern w:val="0"/>
          <w:sz w:val="24"/>
          <w:szCs w:val="24"/>
        </w:rPr>
        <w:t xml:space="preserve">A. </w:t>
      </w:r>
      <w:r>
        <w:rPr>
          <w:rFonts w:asciiTheme="minorEastAsia" w:hAnsiTheme="minorEastAsia" w:cs="宋体"/>
          <w:color w:val="538135" w:themeColor="accent6" w:themeShade="BF"/>
          <w:kern w:val="0"/>
          <w:sz w:val="24"/>
          <w:szCs w:val="24"/>
        </w:rPr>
        <w:t>理论和实践相结合的作风</w:t>
      </w:r>
    </w:p>
    <w:p w14:paraId="493EAA96" w14:textId="77777777" w:rsidR="00155CB7" w:rsidRDefault="00F76CB0">
      <w:pPr>
        <w:widowControl/>
        <w:numPr>
          <w:ilvl w:val="0"/>
          <w:numId w:val="21"/>
        </w:numPr>
        <w:ind w:left="0"/>
        <w:rPr>
          <w:rFonts w:asciiTheme="minorEastAsia" w:hAnsiTheme="minorEastAsia" w:cs="宋体"/>
          <w:color w:val="000000" w:themeColor="text1"/>
          <w:kern w:val="0"/>
          <w:sz w:val="24"/>
          <w:szCs w:val="24"/>
        </w:rPr>
      </w:pPr>
      <w:r>
        <w:rPr>
          <w:rFonts w:asciiTheme="minorEastAsia" w:hAnsiTheme="minorEastAsia" w:cs="宋体"/>
          <w:color w:val="000000" w:themeColor="text1"/>
          <w:kern w:val="0"/>
          <w:sz w:val="24"/>
          <w:szCs w:val="24"/>
        </w:rPr>
        <w:t xml:space="preserve">B. </w:t>
      </w:r>
      <w:r>
        <w:rPr>
          <w:rFonts w:asciiTheme="minorEastAsia" w:hAnsiTheme="minorEastAsia" w:cs="宋体"/>
          <w:color w:val="000000" w:themeColor="text1"/>
          <w:kern w:val="0"/>
          <w:sz w:val="24"/>
          <w:szCs w:val="24"/>
        </w:rPr>
        <w:t>独立自主的作风</w:t>
      </w:r>
    </w:p>
    <w:p w14:paraId="04231ECD" w14:textId="77777777" w:rsidR="00155CB7" w:rsidRDefault="00F76CB0">
      <w:pPr>
        <w:widowControl/>
        <w:numPr>
          <w:ilvl w:val="0"/>
          <w:numId w:val="21"/>
        </w:numPr>
        <w:ind w:left="0"/>
        <w:rPr>
          <w:rFonts w:asciiTheme="minorEastAsia" w:hAnsiTheme="minorEastAsia" w:cs="宋体"/>
          <w:color w:val="538135" w:themeColor="accent6" w:themeShade="BF"/>
          <w:kern w:val="0"/>
          <w:sz w:val="24"/>
          <w:szCs w:val="24"/>
        </w:rPr>
      </w:pPr>
      <w:r>
        <w:rPr>
          <w:rFonts w:asciiTheme="minorEastAsia" w:hAnsiTheme="minorEastAsia" w:cs="宋体"/>
          <w:color w:val="538135" w:themeColor="accent6" w:themeShade="BF"/>
          <w:kern w:val="0"/>
          <w:sz w:val="24"/>
          <w:szCs w:val="24"/>
        </w:rPr>
        <w:t xml:space="preserve">C. </w:t>
      </w:r>
      <w:r>
        <w:rPr>
          <w:rFonts w:asciiTheme="minorEastAsia" w:hAnsiTheme="minorEastAsia" w:cs="宋体"/>
          <w:color w:val="538135" w:themeColor="accent6" w:themeShade="BF"/>
          <w:kern w:val="0"/>
          <w:sz w:val="24"/>
          <w:szCs w:val="24"/>
        </w:rPr>
        <w:t>自我批评的作风</w:t>
      </w:r>
    </w:p>
    <w:p w14:paraId="52615DF0" w14:textId="77777777" w:rsidR="00155CB7" w:rsidRDefault="00F76CB0">
      <w:pPr>
        <w:widowControl/>
        <w:numPr>
          <w:ilvl w:val="0"/>
          <w:numId w:val="21"/>
        </w:numPr>
        <w:ind w:left="0"/>
        <w:rPr>
          <w:rFonts w:asciiTheme="minorEastAsia" w:hAnsiTheme="minorEastAsia" w:cs="宋体"/>
          <w:color w:val="538135" w:themeColor="accent6" w:themeShade="BF"/>
          <w:kern w:val="0"/>
          <w:sz w:val="24"/>
          <w:szCs w:val="24"/>
        </w:rPr>
      </w:pPr>
      <w:r>
        <w:rPr>
          <w:rFonts w:asciiTheme="minorEastAsia" w:hAnsiTheme="minorEastAsia" w:cs="宋体"/>
          <w:color w:val="538135" w:themeColor="accent6" w:themeShade="BF"/>
          <w:kern w:val="0"/>
          <w:sz w:val="24"/>
          <w:szCs w:val="24"/>
        </w:rPr>
        <w:t xml:space="preserve">D. </w:t>
      </w:r>
      <w:r>
        <w:rPr>
          <w:rFonts w:asciiTheme="minorEastAsia" w:hAnsiTheme="minorEastAsia" w:cs="宋体"/>
          <w:color w:val="538135" w:themeColor="accent6" w:themeShade="BF"/>
          <w:kern w:val="0"/>
          <w:sz w:val="24"/>
          <w:szCs w:val="24"/>
        </w:rPr>
        <w:t>和人民群众紧密地联系在一起的作风</w:t>
      </w:r>
    </w:p>
    <w:p w14:paraId="7C5D9441"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8</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马克思主义中国化就是（</w:t>
      </w:r>
      <w:r>
        <w:rPr>
          <w:rFonts w:asciiTheme="minorEastAsia" w:hAnsiTheme="minorEastAsia" w:cs="宋体"/>
          <w:color w:val="000000"/>
          <w:kern w:val="0"/>
          <w:sz w:val="24"/>
          <w:szCs w:val="24"/>
        </w:rPr>
        <w:t xml:space="preserve"> </w:t>
      </w:r>
      <w:r>
        <w:rPr>
          <w:rFonts w:asciiTheme="minorEastAsia" w:hAnsiTheme="minorEastAsia" w:cs="宋体"/>
          <w:color w:val="000000"/>
          <w:kern w:val="0"/>
          <w:sz w:val="24"/>
          <w:szCs w:val="24"/>
        </w:rPr>
        <w:t>）</w:t>
      </w:r>
    </w:p>
    <w:p w14:paraId="2D0D7A2D" w14:textId="77777777" w:rsidR="00155CB7" w:rsidRDefault="00F76CB0">
      <w:pPr>
        <w:widowControl/>
        <w:numPr>
          <w:ilvl w:val="0"/>
          <w:numId w:val="22"/>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运用中国人民喜闻乐见的民族语言来阐述马克思主义理论</w:t>
      </w:r>
    </w:p>
    <w:p w14:paraId="7914CDDC" w14:textId="77777777" w:rsidR="00155CB7" w:rsidRDefault="00F76CB0">
      <w:pPr>
        <w:widowControl/>
        <w:numPr>
          <w:ilvl w:val="0"/>
          <w:numId w:val="22"/>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用中国传统文化的精髓代替马克思主义指导中国的革命、建设、改革的实践</w:t>
      </w:r>
    </w:p>
    <w:p w14:paraId="2E2A75FF" w14:textId="77777777" w:rsidR="00155CB7" w:rsidRDefault="00F76CB0">
      <w:pPr>
        <w:widowControl/>
        <w:numPr>
          <w:ilvl w:val="0"/>
          <w:numId w:val="22"/>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C. </w:t>
      </w:r>
      <w:r>
        <w:rPr>
          <w:rFonts w:asciiTheme="minorEastAsia" w:hAnsiTheme="minorEastAsia" w:cs="宋体"/>
          <w:color w:val="3CB155"/>
          <w:kern w:val="0"/>
          <w:sz w:val="24"/>
          <w:szCs w:val="24"/>
        </w:rPr>
        <w:t>把马克思主义原理同中国具体实际和时代特征结合起来</w:t>
      </w:r>
    </w:p>
    <w:p w14:paraId="2DFD81E4" w14:textId="77777777" w:rsidR="00155CB7" w:rsidRDefault="00F76CB0">
      <w:pPr>
        <w:widowControl/>
        <w:numPr>
          <w:ilvl w:val="0"/>
          <w:numId w:val="22"/>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总结和提炼中国革命、建设、改革的实践经验，为马克思主义理论增添新的内容</w:t>
      </w:r>
    </w:p>
    <w:p w14:paraId="716CE1E4"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9</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坚持实事求是，就要（</w:t>
      </w:r>
      <w:r>
        <w:rPr>
          <w:rFonts w:asciiTheme="minorEastAsia" w:hAnsiTheme="minorEastAsia" w:cs="宋体"/>
          <w:color w:val="000000"/>
          <w:kern w:val="0"/>
          <w:sz w:val="24"/>
          <w:szCs w:val="24"/>
        </w:rPr>
        <w:t xml:space="preserve"> </w:t>
      </w:r>
      <w:r>
        <w:rPr>
          <w:rFonts w:asciiTheme="minorEastAsia" w:hAnsiTheme="minorEastAsia" w:cs="宋体"/>
          <w:color w:val="000000"/>
          <w:kern w:val="0"/>
          <w:sz w:val="24"/>
          <w:szCs w:val="24"/>
        </w:rPr>
        <w:t>）。</w:t>
      </w:r>
    </w:p>
    <w:p w14:paraId="7922CE67" w14:textId="77777777" w:rsidR="00155CB7" w:rsidRDefault="00F76CB0">
      <w:pPr>
        <w:widowControl/>
        <w:numPr>
          <w:ilvl w:val="0"/>
          <w:numId w:val="23"/>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清醒认识和正确把握我国基本国情</w:t>
      </w:r>
    </w:p>
    <w:p w14:paraId="475538E2" w14:textId="77777777" w:rsidR="00155CB7" w:rsidRDefault="00F76CB0">
      <w:pPr>
        <w:widowControl/>
        <w:numPr>
          <w:ilvl w:val="0"/>
          <w:numId w:val="23"/>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深入实际了解事物的本来面貌，把握事物内在必然联系，按照客观规律办事</w:t>
      </w:r>
    </w:p>
    <w:p w14:paraId="2B740C7F" w14:textId="77777777" w:rsidR="00155CB7" w:rsidRDefault="00F76CB0">
      <w:pPr>
        <w:widowControl/>
        <w:numPr>
          <w:ilvl w:val="0"/>
          <w:numId w:val="23"/>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坚持中国的事情必须由中国人民自己处理</w:t>
      </w:r>
    </w:p>
    <w:p w14:paraId="1E10282D" w14:textId="77777777" w:rsidR="00155CB7" w:rsidRDefault="00F76CB0">
      <w:pPr>
        <w:widowControl/>
        <w:numPr>
          <w:ilvl w:val="0"/>
          <w:numId w:val="23"/>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不断推进实践基础上的理论创新</w:t>
      </w:r>
    </w:p>
    <w:p w14:paraId="6CE1F720"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10</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马克思主义中国化的第二次历史性飞跃发生在社会主义进入改革开放的新时期，形成了包括（</w:t>
      </w:r>
      <w:r>
        <w:rPr>
          <w:rFonts w:asciiTheme="minorEastAsia" w:hAnsiTheme="minorEastAsia" w:cs="宋体"/>
          <w:color w:val="000000"/>
          <w:kern w:val="0"/>
          <w:sz w:val="24"/>
          <w:szCs w:val="24"/>
        </w:rPr>
        <w:t xml:space="preserve"> </w:t>
      </w:r>
      <w:r>
        <w:rPr>
          <w:rFonts w:asciiTheme="minorEastAsia" w:hAnsiTheme="minorEastAsia" w:cs="宋体"/>
          <w:color w:val="000000"/>
          <w:kern w:val="0"/>
          <w:sz w:val="24"/>
          <w:szCs w:val="24"/>
        </w:rPr>
        <w:t>）在内的中国特色社会主义理论体系。</w:t>
      </w:r>
    </w:p>
    <w:p w14:paraId="33D269FB" w14:textId="77777777" w:rsidR="00155CB7" w:rsidRDefault="00F76CB0">
      <w:pPr>
        <w:widowControl/>
        <w:numPr>
          <w:ilvl w:val="0"/>
          <w:numId w:val="24"/>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邓小平理论</w:t>
      </w:r>
    </w:p>
    <w:p w14:paraId="2A3896A1" w14:textId="77777777" w:rsidR="00155CB7" w:rsidRDefault="00F76CB0">
      <w:pPr>
        <w:widowControl/>
        <w:numPr>
          <w:ilvl w:val="0"/>
          <w:numId w:val="24"/>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lastRenderedPageBreak/>
        <w:t xml:space="preserve">B. </w:t>
      </w:r>
      <w:r>
        <w:rPr>
          <w:rFonts w:asciiTheme="minorEastAsia" w:hAnsiTheme="minorEastAsia" w:cs="宋体"/>
          <w:color w:val="3CB155"/>
          <w:kern w:val="0"/>
          <w:sz w:val="24"/>
          <w:szCs w:val="24"/>
        </w:rPr>
        <w:t>习近平新时代中国特色社会主义思想</w:t>
      </w:r>
    </w:p>
    <w:p w14:paraId="57F76D29" w14:textId="77777777" w:rsidR="00155CB7" w:rsidRDefault="00F76CB0">
      <w:pPr>
        <w:widowControl/>
        <w:numPr>
          <w:ilvl w:val="0"/>
          <w:numId w:val="24"/>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C. “</w:t>
      </w:r>
      <w:proofErr w:type="gramStart"/>
      <w:r>
        <w:rPr>
          <w:rFonts w:asciiTheme="minorEastAsia" w:hAnsiTheme="minorEastAsia" w:cs="宋体"/>
          <w:color w:val="3CB155"/>
          <w:kern w:val="0"/>
          <w:sz w:val="24"/>
          <w:szCs w:val="24"/>
        </w:rPr>
        <w:t>三个代表</w:t>
      </w:r>
      <w:r>
        <w:rPr>
          <w:rFonts w:asciiTheme="minorEastAsia" w:hAnsiTheme="minorEastAsia" w:cs="宋体"/>
          <w:color w:val="3CB155"/>
          <w:kern w:val="0"/>
          <w:sz w:val="24"/>
          <w:szCs w:val="24"/>
        </w:rPr>
        <w:t>”</w:t>
      </w:r>
      <w:r>
        <w:rPr>
          <w:rFonts w:asciiTheme="minorEastAsia" w:hAnsiTheme="minorEastAsia" w:cs="宋体"/>
          <w:color w:val="3CB155"/>
          <w:kern w:val="0"/>
          <w:sz w:val="24"/>
          <w:szCs w:val="24"/>
        </w:rPr>
        <w:t>重要思想</w:t>
      </w:r>
      <w:proofErr w:type="gramEnd"/>
    </w:p>
    <w:p w14:paraId="4A23B375" w14:textId="77777777" w:rsidR="00155CB7" w:rsidRDefault="00F76CB0">
      <w:pPr>
        <w:widowControl/>
        <w:numPr>
          <w:ilvl w:val="0"/>
          <w:numId w:val="24"/>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科学发展观</w:t>
      </w:r>
    </w:p>
    <w:p w14:paraId="56A8691E"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11</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毛泽东思想在新民主主义革命理论、社会主义革命和社会主义建设理论、（</w:t>
      </w:r>
      <w:r>
        <w:rPr>
          <w:rFonts w:asciiTheme="minorEastAsia" w:hAnsiTheme="minorEastAsia" w:cs="宋体"/>
          <w:color w:val="000000"/>
          <w:kern w:val="0"/>
          <w:sz w:val="24"/>
          <w:szCs w:val="24"/>
        </w:rPr>
        <w:t xml:space="preserve"> </w:t>
      </w:r>
      <w:r>
        <w:rPr>
          <w:rFonts w:asciiTheme="minorEastAsia" w:hAnsiTheme="minorEastAsia" w:cs="宋体"/>
          <w:color w:val="000000"/>
          <w:kern w:val="0"/>
          <w:sz w:val="24"/>
          <w:szCs w:val="24"/>
        </w:rPr>
        <w:t>）等几个方面，以独创性的理论丰富和发展了马克思列宁主义。</w:t>
      </w:r>
    </w:p>
    <w:p w14:paraId="15D58708" w14:textId="77777777" w:rsidR="00155CB7" w:rsidRDefault="00F76CB0">
      <w:pPr>
        <w:widowControl/>
        <w:numPr>
          <w:ilvl w:val="0"/>
          <w:numId w:val="25"/>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革命军队建设和军事战略理论</w:t>
      </w:r>
    </w:p>
    <w:p w14:paraId="3BA9FD4C" w14:textId="77777777" w:rsidR="00155CB7" w:rsidRDefault="00F76CB0">
      <w:pPr>
        <w:widowControl/>
        <w:numPr>
          <w:ilvl w:val="0"/>
          <w:numId w:val="25"/>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政策和策略理论</w:t>
      </w:r>
    </w:p>
    <w:p w14:paraId="036719B7" w14:textId="77777777" w:rsidR="00155CB7" w:rsidRDefault="00F76CB0">
      <w:pPr>
        <w:widowControl/>
        <w:numPr>
          <w:ilvl w:val="0"/>
          <w:numId w:val="25"/>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C. </w:t>
      </w:r>
      <w:r>
        <w:rPr>
          <w:rFonts w:asciiTheme="minorEastAsia" w:hAnsiTheme="minorEastAsia" w:cs="宋体"/>
          <w:color w:val="3CB155"/>
          <w:kern w:val="0"/>
          <w:sz w:val="24"/>
          <w:szCs w:val="24"/>
        </w:rPr>
        <w:t>党的建设理论</w:t>
      </w:r>
    </w:p>
    <w:p w14:paraId="25523170" w14:textId="77777777" w:rsidR="00155CB7" w:rsidRDefault="00F76CB0">
      <w:pPr>
        <w:widowControl/>
        <w:numPr>
          <w:ilvl w:val="0"/>
          <w:numId w:val="25"/>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思想政治工作和文化工作理论</w:t>
      </w:r>
    </w:p>
    <w:p w14:paraId="5D3F52C1"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12</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毛泽东在</w:t>
      </w:r>
      <w:r>
        <w:rPr>
          <w:rFonts w:asciiTheme="minorEastAsia" w:hAnsiTheme="minorEastAsia" w:cs="宋体"/>
          <w:color w:val="000000"/>
          <w:kern w:val="0"/>
          <w:sz w:val="24"/>
          <w:szCs w:val="24"/>
        </w:rPr>
        <w:t>()</w:t>
      </w:r>
      <w:r>
        <w:rPr>
          <w:rFonts w:asciiTheme="minorEastAsia" w:hAnsiTheme="minorEastAsia" w:cs="宋体"/>
          <w:color w:val="000000"/>
          <w:kern w:val="0"/>
          <w:sz w:val="24"/>
          <w:szCs w:val="24"/>
        </w:rPr>
        <w:t>等著作中，提出了新民主主义革命的基本思想。</w:t>
      </w:r>
    </w:p>
    <w:p w14:paraId="61569160" w14:textId="77777777" w:rsidR="00155CB7" w:rsidRDefault="00F76CB0">
      <w:pPr>
        <w:widowControl/>
        <w:numPr>
          <w:ilvl w:val="0"/>
          <w:numId w:val="26"/>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《中国社会各阶级的分析》</w:t>
      </w:r>
    </w:p>
    <w:p w14:paraId="5113F2DB" w14:textId="77777777" w:rsidR="00155CB7" w:rsidRDefault="00F76CB0">
      <w:pPr>
        <w:widowControl/>
        <w:numPr>
          <w:ilvl w:val="0"/>
          <w:numId w:val="26"/>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《星星之火，可以燎原》</w:t>
      </w:r>
    </w:p>
    <w:p w14:paraId="05589361" w14:textId="77777777" w:rsidR="00155CB7" w:rsidRDefault="00F76CB0">
      <w:pPr>
        <w:widowControl/>
        <w:numPr>
          <w:ilvl w:val="0"/>
          <w:numId w:val="26"/>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《新民主主义论》</w:t>
      </w:r>
    </w:p>
    <w:p w14:paraId="321A9F38" w14:textId="77777777" w:rsidR="00155CB7" w:rsidRDefault="00F76CB0">
      <w:pPr>
        <w:widowControl/>
        <w:numPr>
          <w:ilvl w:val="0"/>
          <w:numId w:val="26"/>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《湖南农民运动考察报告》</w:t>
      </w:r>
    </w:p>
    <w:p w14:paraId="425AFCE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13</w:t>
      </w:r>
      <w:r>
        <w:rPr>
          <w:rFonts w:asciiTheme="minorEastAsia" w:eastAsiaTheme="minorEastAsia" w:hAnsiTheme="minorEastAsia"/>
          <w:color w:val="000000"/>
        </w:rPr>
        <w:t>、毛泽东在（）等著作中，系统阐述了新民主主义革命理论，标志着毛泽东思想得到多方面的展开而趋于成熟</w:t>
      </w:r>
    </w:p>
    <w:p w14:paraId="37A5611E" w14:textId="77777777" w:rsidR="00155CB7" w:rsidRDefault="00F76CB0">
      <w:pPr>
        <w:widowControl/>
        <w:numPr>
          <w:ilvl w:val="0"/>
          <w:numId w:val="27"/>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《星星之火，可以燎原》</w:t>
      </w:r>
    </w:p>
    <w:p w14:paraId="5E8B9A02" w14:textId="77777777" w:rsidR="00155CB7" w:rsidRDefault="00F76CB0">
      <w:pPr>
        <w:widowControl/>
        <w:numPr>
          <w:ilvl w:val="0"/>
          <w:numId w:val="27"/>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《新民主主义论》</w:t>
      </w:r>
    </w:p>
    <w:p w14:paraId="2CA01DF6" w14:textId="77777777" w:rsidR="00155CB7" w:rsidRDefault="00F76CB0">
      <w:pPr>
        <w:widowControl/>
        <w:numPr>
          <w:ilvl w:val="0"/>
          <w:numId w:val="27"/>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《论人民民主专政》</w:t>
      </w:r>
    </w:p>
    <w:p w14:paraId="15AA3B0A" w14:textId="77777777" w:rsidR="00155CB7" w:rsidRDefault="00F76CB0">
      <w:pPr>
        <w:widowControl/>
        <w:numPr>
          <w:ilvl w:val="0"/>
          <w:numId w:val="27"/>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D. </w:t>
      </w:r>
      <w:r>
        <w:rPr>
          <w:rFonts w:asciiTheme="minorEastAsia" w:hAnsiTheme="minorEastAsia" w:cs="宋体"/>
          <w:color w:val="3CB155"/>
          <w:kern w:val="0"/>
          <w:sz w:val="24"/>
          <w:szCs w:val="24"/>
        </w:rPr>
        <w:t>《中国革命和中国共产党》</w:t>
      </w:r>
    </w:p>
    <w:p w14:paraId="3EA7ABDA"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14</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w:t>
      </w:r>
      <w:r>
        <w:rPr>
          <w:rFonts w:asciiTheme="minorEastAsia" w:hAnsiTheme="minorEastAsia" w:cs="宋体"/>
          <w:color w:val="000000"/>
          <w:kern w:val="0"/>
          <w:sz w:val="24"/>
          <w:szCs w:val="24"/>
        </w:rPr>
        <w:t>马克思主义中国化</w:t>
      </w:r>
      <w:r>
        <w:rPr>
          <w:rFonts w:asciiTheme="minorEastAsia" w:hAnsiTheme="minorEastAsia" w:cs="宋体"/>
          <w:color w:val="000000"/>
          <w:kern w:val="0"/>
          <w:sz w:val="24"/>
          <w:szCs w:val="24"/>
        </w:rPr>
        <w:t>”</w:t>
      </w:r>
      <w:r>
        <w:rPr>
          <w:rFonts w:asciiTheme="minorEastAsia" w:hAnsiTheme="minorEastAsia" w:cs="宋体"/>
          <w:color w:val="000000"/>
          <w:kern w:val="0"/>
          <w:sz w:val="24"/>
          <w:szCs w:val="24"/>
        </w:rPr>
        <w:t>成为中国共产党人的重大时代课题，是（）。</w:t>
      </w:r>
    </w:p>
    <w:p w14:paraId="41788D08" w14:textId="77777777" w:rsidR="00155CB7" w:rsidRDefault="00F76CB0">
      <w:pPr>
        <w:widowControl/>
        <w:numPr>
          <w:ilvl w:val="0"/>
          <w:numId w:val="28"/>
        </w:numPr>
        <w:shd w:val="clear" w:color="auto" w:fill="FFFFFF"/>
        <w:ind w:left="0"/>
        <w:rPr>
          <w:rFonts w:asciiTheme="minorEastAsia" w:hAnsiTheme="minorEastAsia" w:cs="宋体"/>
          <w:color w:val="538135" w:themeColor="accent6" w:themeShade="BF"/>
          <w:kern w:val="0"/>
          <w:sz w:val="24"/>
          <w:szCs w:val="24"/>
        </w:rPr>
      </w:pPr>
      <w:r>
        <w:rPr>
          <w:rFonts w:asciiTheme="minorEastAsia" w:hAnsiTheme="minorEastAsia" w:cs="宋体"/>
          <w:color w:val="538135" w:themeColor="accent6" w:themeShade="BF"/>
          <w:kern w:val="0"/>
          <w:sz w:val="24"/>
          <w:szCs w:val="24"/>
        </w:rPr>
        <w:t xml:space="preserve">A. </w:t>
      </w:r>
      <w:r>
        <w:rPr>
          <w:rFonts w:asciiTheme="minorEastAsia" w:hAnsiTheme="minorEastAsia" w:cs="宋体"/>
          <w:color w:val="538135" w:themeColor="accent6" w:themeShade="BF"/>
          <w:kern w:val="0"/>
          <w:sz w:val="24"/>
          <w:szCs w:val="24"/>
        </w:rPr>
        <w:t>解决中国实际问题的客观需要</w:t>
      </w:r>
    </w:p>
    <w:p w14:paraId="48C746A5" w14:textId="77777777" w:rsidR="00155CB7" w:rsidRDefault="00F76CB0">
      <w:pPr>
        <w:widowControl/>
        <w:numPr>
          <w:ilvl w:val="0"/>
          <w:numId w:val="28"/>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第一次国共合作失败的惨痛教训</w:t>
      </w:r>
    </w:p>
    <w:p w14:paraId="1FEE0082" w14:textId="77777777" w:rsidR="00155CB7" w:rsidRDefault="00F76CB0">
      <w:pPr>
        <w:widowControl/>
        <w:numPr>
          <w:ilvl w:val="0"/>
          <w:numId w:val="28"/>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C. </w:t>
      </w:r>
      <w:r>
        <w:rPr>
          <w:rFonts w:asciiTheme="minorEastAsia" w:hAnsiTheme="minorEastAsia" w:cs="宋体"/>
          <w:color w:val="000000"/>
          <w:kern w:val="0"/>
          <w:sz w:val="24"/>
          <w:szCs w:val="24"/>
        </w:rPr>
        <w:t>中国共产党人谋求民族复兴、人民幸福的立党初心</w:t>
      </w:r>
    </w:p>
    <w:p w14:paraId="08964988" w14:textId="77777777" w:rsidR="00155CB7" w:rsidRDefault="00F76CB0">
      <w:pPr>
        <w:widowControl/>
        <w:numPr>
          <w:ilvl w:val="0"/>
          <w:numId w:val="28"/>
        </w:numPr>
        <w:shd w:val="clear" w:color="auto" w:fill="FFFFFF"/>
        <w:ind w:left="0"/>
        <w:rPr>
          <w:rFonts w:asciiTheme="minorEastAsia" w:hAnsiTheme="minorEastAsia" w:cs="宋体"/>
          <w:color w:val="538135" w:themeColor="accent6" w:themeShade="BF"/>
          <w:kern w:val="0"/>
          <w:sz w:val="24"/>
          <w:szCs w:val="24"/>
        </w:rPr>
      </w:pPr>
      <w:r>
        <w:rPr>
          <w:rFonts w:asciiTheme="minorEastAsia" w:hAnsiTheme="minorEastAsia" w:cs="宋体"/>
          <w:color w:val="538135" w:themeColor="accent6" w:themeShade="BF"/>
          <w:kern w:val="0"/>
          <w:sz w:val="24"/>
          <w:szCs w:val="24"/>
        </w:rPr>
        <w:t xml:space="preserve">D. </w:t>
      </w:r>
      <w:r>
        <w:rPr>
          <w:rFonts w:asciiTheme="minorEastAsia" w:hAnsiTheme="minorEastAsia" w:cs="宋体"/>
          <w:color w:val="538135" w:themeColor="accent6" w:themeShade="BF"/>
          <w:kern w:val="0"/>
          <w:sz w:val="24"/>
          <w:szCs w:val="24"/>
        </w:rPr>
        <w:t>马克思主义理论发展的内在要求</w:t>
      </w:r>
    </w:p>
    <w:p w14:paraId="088F92C4" w14:textId="77777777" w:rsidR="00155CB7" w:rsidRDefault="00155CB7">
      <w:pPr>
        <w:widowControl/>
        <w:shd w:val="clear" w:color="auto" w:fill="F1F8F5"/>
        <w:rPr>
          <w:rFonts w:asciiTheme="minorEastAsia" w:hAnsiTheme="minorEastAsia" w:cs="宋体"/>
          <w:color w:val="000000"/>
          <w:kern w:val="0"/>
          <w:sz w:val="24"/>
          <w:szCs w:val="24"/>
        </w:rPr>
      </w:pPr>
    </w:p>
    <w:p w14:paraId="06FE3110" w14:textId="77777777" w:rsidR="00155CB7" w:rsidRDefault="00F76CB0">
      <w:pPr>
        <w:widowControl/>
        <w:outlineLvl w:val="1"/>
        <w:rPr>
          <w:rFonts w:asciiTheme="minorEastAsia" w:hAnsiTheme="minorEastAsia" w:cs="宋体"/>
          <w:b/>
          <w:bCs/>
          <w:color w:val="000000"/>
          <w:kern w:val="0"/>
          <w:sz w:val="24"/>
          <w:szCs w:val="24"/>
        </w:rPr>
      </w:pPr>
      <w:r>
        <w:rPr>
          <w:rFonts w:asciiTheme="minorEastAsia" w:hAnsiTheme="minorEastAsia" w:cs="宋体"/>
          <w:b/>
          <w:bCs/>
          <w:color w:val="000000"/>
          <w:kern w:val="0"/>
          <w:sz w:val="24"/>
          <w:szCs w:val="24"/>
        </w:rPr>
        <w:t>判断题</w:t>
      </w:r>
      <w:r>
        <w:rPr>
          <w:rFonts w:asciiTheme="minorEastAsia" w:hAnsiTheme="minorEastAsia" w:cs="宋体"/>
          <w:b/>
          <w:bCs/>
          <w:color w:val="AAAAAA"/>
          <w:kern w:val="0"/>
          <w:sz w:val="24"/>
          <w:szCs w:val="24"/>
        </w:rPr>
        <w:t>(</w:t>
      </w:r>
      <w:r>
        <w:rPr>
          <w:rFonts w:asciiTheme="minorEastAsia" w:hAnsiTheme="minorEastAsia" w:cs="宋体"/>
          <w:b/>
          <w:bCs/>
          <w:color w:val="AAAAAA"/>
          <w:kern w:val="0"/>
          <w:sz w:val="24"/>
          <w:szCs w:val="24"/>
        </w:rPr>
        <w:t>共计</w:t>
      </w:r>
      <w:r>
        <w:rPr>
          <w:rFonts w:asciiTheme="minorEastAsia" w:hAnsiTheme="minorEastAsia" w:cs="宋体"/>
          <w:b/>
          <w:bCs/>
          <w:color w:val="AAAAAA"/>
          <w:kern w:val="0"/>
          <w:sz w:val="24"/>
          <w:szCs w:val="24"/>
        </w:rPr>
        <w:t>28</w:t>
      </w:r>
      <w:r>
        <w:rPr>
          <w:rFonts w:asciiTheme="minorEastAsia" w:hAnsiTheme="minorEastAsia" w:cs="宋体"/>
          <w:b/>
          <w:bCs/>
          <w:color w:val="AAAAAA"/>
          <w:kern w:val="0"/>
          <w:sz w:val="24"/>
          <w:szCs w:val="24"/>
        </w:rPr>
        <w:t>分</w:t>
      </w:r>
      <w:r>
        <w:rPr>
          <w:rFonts w:asciiTheme="minorEastAsia" w:hAnsiTheme="minorEastAsia" w:cs="宋体"/>
          <w:b/>
          <w:bCs/>
          <w:color w:val="AAAAAA"/>
          <w:kern w:val="0"/>
          <w:sz w:val="24"/>
          <w:szCs w:val="24"/>
        </w:rPr>
        <w:t>)</w:t>
      </w:r>
    </w:p>
    <w:p w14:paraId="60ACEDB4"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毛泽东系统解决了如何把以工人为主要成分的革命军队建设成为一支无产阶级性质的、具有严格纪律的、同人民群众保持亲密关系的新型人民军队的问题。</w:t>
      </w:r>
    </w:p>
    <w:p w14:paraId="652809C0" w14:textId="77777777" w:rsidR="00155CB7" w:rsidRDefault="00F76CB0">
      <w:pPr>
        <w:widowControl/>
        <w:numPr>
          <w:ilvl w:val="0"/>
          <w:numId w:val="29"/>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错</w:t>
      </w:r>
    </w:p>
    <w:p w14:paraId="4C0AF227" w14:textId="77777777" w:rsidR="00155CB7" w:rsidRDefault="00F76CB0">
      <w:pPr>
        <w:widowControl/>
        <w:numPr>
          <w:ilvl w:val="0"/>
          <w:numId w:val="29"/>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对</w:t>
      </w:r>
    </w:p>
    <w:p w14:paraId="5AF88F1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2</w:t>
      </w:r>
      <w:r>
        <w:rPr>
          <w:rFonts w:asciiTheme="minorEastAsia" w:eastAsiaTheme="minorEastAsia" w:hAnsiTheme="minorEastAsia"/>
          <w:color w:val="000000"/>
        </w:rPr>
        <w:t>、</w:t>
      </w:r>
      <w:r>
        <w:rPr>
          <w:rFonts w:asciiTheme="minorEastAsia" w:eastAsiaTheme="minorEastAsia" w:hAnsiTheme="minorEastAsia"/>
          <w:color w:val="AAAAAA"/>
        </w:rPr>
        <w:t xml:space="preserve"> </w:t>
      </w:r>
      <w:r>
        <w:rPr>
          <w:rFonts w:asciiTheme="minorEastAsia" w:eastAsiaTheme="minorEastAsia" w:hAnsiTheme="minorEastAsia"/>
          <w:color w:val="000000"/>
        </w:rPr>
        <w:t>毛泽东提出，全心全意为人民服务是人民军队的宗旨之一。</w:t>
      </w:r>
    </w:p>
    <w:p w14:paraId="0C9760A5" w14:textId="77777777" w:rsidR="00155CB7" w:rsidRDefault="00F76CB0">
      <w:pPr>
        <w:widowControl/>
        <w:numPr>
          <w:ilvl w:val="0"/>
          <w:numId w:val="30"/>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对</w:t>
      </w:r>
    </w:p>
    <w:p w14:paraId="26635F41" w14:textId="77777777" w:rsidR="00155CB7" w:rsidRDefault="00F76CB0">
      <w:pPr>
        <w:widowControl/>
        <w:numPr>
          <w:ilvl w:val="0"/>
          <w:numId w:val="30"/>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错</w:t>
      </w:r>
    </w:p>
    <w:p w14:paraId="4D49F4C3"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3</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毛泽东提出，必须根据政治形势、阶级关系和实际情况及其变化制定党的政策。</w:t>
      </w:r>
    </w:p>
    <w:p w14:paraId="293FC6DD" w14:textId="77777777" w:rsidR="00155CB7" w:rsidRDefault="00F76CB0">
      <w:pPr>
        <w:widowControl/>
        <w:numPr>
          <w:ilvl w:val="0"/>
          <w:numId w:val="31"/>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错</w:t>
      </w:r>
    </w:p>
    <w:p w14:paraId="0EBCE6F4" w14:textId="77777777" w:rsidR="00155CB7" w:rsidRDefault="00F76CB0">
      <w:pPr>
        <w:widowControl/>
        <w:numPr>
          <w:ilvl w:val="0"/>
          <w:numId w:val="31"/>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对</w:t>
      </w:r>
    </w:p>
    <w:p w14:paraId="7FF4C9DF"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4</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毛泽东提出，战略上要重视敌人，战术上要藐视敌人。</w:t>
      </w:r>
    </w:p>
    <w:p w14:paraId="6CF168CB" w14:textId="77777777" w:rsidR="00155CB7" w:rsidRDefault="00F76CB0">
      <w:pPr>
        <w:widowControl/>
        <w:numPr>
          <w:ilvl w:val="0"/>
          <w:numId w:val="32"/>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错</w:t>
      </w:r>
    </w:p>
    <w:p w14:paraId="044E2C76" w14:textId="77777777" w:rsidR="00155CB7" w:rsidRDefault="00F76CB0">
      <w:pPr>
        <w:widowControl/>
        <w:numPr>
          <w:ilvl w:val="0"/>
          <w:numId w:val="32"/>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对</w:t>
      </w:r>
    </w:p>
    <w:p w14:paraId="460C4FF5"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5</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马克思主义同中国实际相结合的过程，同时也是毛泽东思想形成和发展的过程。</w:t>
      </w:r>
    </w:p>
    <w:p w14:paraId="61644078" w14:textId="77777777" w:rsidR="00155CB7" w:rsidRDefault="00F76CB0">
      <w:pPr>
        <w:widowControl/>
        <w:numPr>
          <w:ilvl w:val="0"/>
          <w:numId w:val="33"/>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错</w:t>
      </w:r>
    </w:p>
    <w:p w14:paraId="5E0A2CF5" w14:textId="77777777" w:rsidR="00155CB7" w:rsidRDefault="00F76CB0">
      <w:pPr>
        <w:widowControl/>
        <w:numPr>
          <w:ilvl w:val="0"/>
          <w:numId w:val="33"/>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对</w:t>
      </w:r>
    </w:p>
    <w:p w14:paraId="476BAC63"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6</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马克思主义中国化的第一次飞跃发生在新民主主义革命时期，形成了毛泽东思想。</w:t>
      </w:r>
    </w:p>
    <w:p w14:paraId="08C135B3" w14:textId="77777777" w:rsidR="00155CB7" w:rsidRDefault="00F76CB0">
      <w:pPr>
        <w:widowControl/>
        <w:numPr>
          <w:ilvl w:val="0"/>
          <w:numId w:val="34"/>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错</w:t>
      </w:r>
    </w:p>
    <w:p w14:paraId="7735BE6F" w14:textId="77777777" w:rsidR="00155CB7" w:rsidRDefault="00F76CB0">
      <w:pPr>
        <w:widowControl/>
        <w:numPr>
          <w:ilvl w:val="0"/>
          <w:numId w:val="34"/>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对</w:t>
      </w:r>
    </w:p>
    <w:p w14:paraId="63D7A12F"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7</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马克思主义为我们提供了解决中国革命、建设和改革过程中实际问题的现成答案。</w:t>
      </w:r>
    </w:p>
    <w:p w14:paraId="624F6176" w14:textId="77777777" w:rsidR="00155CB7" w:rsidRDefault="00F76CB0">
      <w:pPr>
        <w:widowControl/>
        <w:numPr>
          <w:ilvl w:val="0"/>
          <w:numId w:val="35"/>
        </w:numPr>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错</w:t>
      </w:r>
    </w:p>
    <w:p w14:paraId="1A5AE075" w14:textId="77777777" w:rsidR="00155CB7" w:rsidRDefault="00F76CB0">
      <w:pPr>
        <w:widowControl/>
        <w:numPr>
          <w:ilvl w:val="0"/>
          <w:numId w:val="35"/>
        </w:numPr>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对</w:t>
      </w:r>
    </w:p>
    <w:p w14:paraId="2B61B442"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8</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一定的文化是一定社会的政治和经济的反映，又给予伟大影响和作用于一定社会的政治和经济。</w:t>
      </w:r>
    </w:p>
    <w:p w14:paraId="5E4D13F4" w14:textId="77777777" w:rsidR="00155CB7" w:rsidRDefault="00F76CB0">
      <w:pPr>
        <w:widowControl/>
        <w:numPr>
          <w:ilvl w:val="0"/>
          <w:numId w:val="36"/>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错</w:t>
      </w:r>
    </w:p>
    <w:p w14:paraId="4E035886" w14:textId="77777777" w:rsidR="00155CB7" w:rsidRDefault="00F76CB0">
      <w:pPr>
        <w:widowControl/>
        <w:numPr>
          <w:ilvl w:val="0"/>
          <w:numId w:val="36"/>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对</w:t>
      </w:r>
    </w:p>
    <w:p w14:paraId="7167E132"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9</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毛泽东思想是毛泽东个人的思想。</w:t>
      </w:r>
    </w:p>
    <w:p w14:paraId="3937372C" w14:textId="77777777" w:rsidR="00155CB7" w:rsidRDefault="00F76CB0">
      <w:pPr>
        <w:widowControl/>
        <w:numPr>
          <w:ilvl w:val="0"/>
          <w:numId w:val="37"/>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错</w:t>
      </w:r>
    </w:p>
    <w:p w14:paraId="164C5E24" w14:textId="77777777" w:rsidR="00155CB7" w:rsidRDefault="00F76CB0">
      <w:pPr>
        <w:widowControl/>
        <w:numPr>
          <w:ilvl w:val="0"/>
          <w:numId w:val="37"/>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对</w:t>
      </w:r>
    </w:p>
    <w:p w14:paraId="0AC445AD"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10</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马克思主义中国化就是把马克思主义原理同中国具体实际和时代特征结合起来。</w:t>
      </w:r>
    </w:p>
    <w:p w14:paraId="26B1B2F9" w14:textId="77777777" w:rsidR="00155CB7" w:rsidRDefault="00F76CB0">
      <w:pPr>
        <w:widowControl/>
        <w:numPr>
          <w:ilvl w:val="0"/>
          <w:numId w:val="38"/>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错</w:t>
      </w:r>
    </w:p>
    <w:p w14:paraId="0A2BCBFC" w14:textId="77777777" w:rsidR="00155CB7" w:rsidRDefault="00F76CB0">
      <w:pPr>
        <w:widowControl/>
        <w:numPr>
          <w:ilvl w:val="0"/>
          <w:numId w:val="38"/>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对</w:t>
      </w:r>
    </w:p>
    <w:p w14:paraId="4D3D27A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11</w:t>
      </w:r>
      <w:r>
        <w:rPr>
          <w:rFonts w:asciiTheme="minorEastAsia" w:eastAsiaTheme="minorEastAsia" w:hAnsiTheme="minorEastAsia"/>
          <w:color w:val="000000"/>
        </w:rPr>
        <w:t>、</w:t>
      </w:r>
      <w:r>
        <w:rPr>
          <w:rFonts w:asciiTheme="minorEastAsia" w:eastAsiaTheme="minorEastAsia" w:hAnsiTheme="minorEastAsia"/>
          <w:color w:val="AAAAAA"/>
        </w:rPr>
        <w:t xml:space="preserve"> </w:t>
      </w:r>
      <w:r>
        <w:rPr>
          <w:rFonts w:asciiTheme="minorEastAsia" w:eastAsiaTheme="minorEastAsia" w:hAnsiTheme="minorEastAsia"/>
          <w:color w:val="000000"/>
        </w:rPr>
        <w:t>马克思主义中国化的第二次飞跃发生在社会主义建设时期。</w:t>
      </w:r>
    </w:p>
    <w:p w14:paraId="3E266EAF" w14:textId="77777777" w:rsidR="00155CB7" w:rsidRDefault="00F76CB0">
      <w:pPr>
        <w:widowControl/>
        <w:numPr>
          <w:ilvl w:val="0"/>
          <w:numId w:val="39"/>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A. </w:t>
      </w:r>
      <w:r>
        <w:rPr>
          <w:rFonts w:asciiTheme="minorEastAsia" w:hAnsiTheme="minorEastAsia" w:cs="宋体"/>
          <w:color w:val="000000"/>
          <w:kern w:val="0"/>
          <w:sz w:val="24"/>
          <w:szCs w:val="24"/>
        </w:rPr>
        <w:t>对</w:t>
      </w:r>
    </w:p>
    <w:p w14:paraId="6370FA93" w14:textId="77777777" w:rsidR="00155CB7" w:rsidRDefault="00F76CB0">
      <w:pPr>
        <w:widowControl/>
        <w:numPr>
          <w:ilvl w:val="0"/>
          <w:numId w:val="39"/>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B. </w:t>
      </w:r>
      <w:r>
        <w:rPr>
          <w:rFonts w:asciiTheme="minorEastAsia" w:hAnsiTheme="minorEastAsia" w:cs="宋体"/>
          <w:color w:val="3CB155"/>
          <w:kern w:val="0"/>
          <w:sz w:val="24"/>
          <w:szCs w:val="24"/>
        </w:rPr>
        <w:t>错</w:t>
      </w:r>
    </w:p>
    <w:p w14:paraId="0049D2CA" w14:textId="77777777" w:rsidR="00155CB7" w:rsidRDefault="00F76CB0">
      <w:pPr>
        <w:widowControl/>
        <w:shd w:val="clear" w:color="auto" w:fill="FFFFFF"/>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12</w:t>
      </w:r>
      <w:r>
        <w:rPr>
          <w:rFonts w:asciiTheme="minorEastAsia" w:hAnsiTheme="minorEastAsia" w:cs="宋体"/>
          <w:color w:val="000000"/>
          <w:kern w:val="0"/>
          <w:sz w:val="24"/>
          <w:szCs w:val="24"/>
        </w:rPr>
        <w:t>、</w:t>
      </w:r>
      <w:r>
        <w:rPr>
          <w:rFonts w:asciiTheme="minorEastAsia" w:hAnsiTheme="minorEastAsia" w:cs="宋体"/>
          <w:color w:val="AAAAAA"/>
          <w:kern w:val="0"/>
          <w:sz w:val="24"/>
          <w:szCs w:val="24"/>
        </w:rPr>
        <w:t xml:space="preserve"> </w:t>
      </w:r>
      <w:r>
        <w:rPr>
          <w:rFonts w:asciiTheme="minorEastAsia" w:hAnsiTheme="minorEastAsia" w:cs="宋体"/>
          <w:color w:val="000000"/>
          <w:kern w:val="0"/>
          <w:sz w:val="24"/>
          <w:szCs w:val="24"/>
        </w:rPr>
        <w:t>毛泽东提出，思想政治工作是经济工作和其他一切工作的生命线。</w:t>
      </w:r>
    </w:p>
    <w:p w14:paraId="2B284CC0" w14:textId="77777777" w:rsidR="00155CB7" w:rsidRDefault="00F76CB0">
      <w:pPr>
        <w:widowControl/>
        <w:numPr>
          <w:ilvl w:val="0"/>
          <w:numId w:val="40"/>
        </w:numPr>
        <w:shd w:val="clear" w:color="auto" w:fill="FFFFFF"/>
        <w:ind w:left="0"/>
        <w:rPr>
          <w:rFonts w:asciiTheme="minorEastAsia" w:hAnsiTheme="minorEastAsia" w:cs="宋体"/>
          <w:color w:val="3CB155"/>
          <w:kern w:val="0"/>
          <w:sz w:val="24"/>
          <w:szCs w:val="24"/>
        </w:rPr>
      </w:pPr>
      <w:r>
        <w:rPr>
          <w:rFonts w:asciiTheme="minorEastAsia" w:hAnsiTheme="minorEastAsia" w:cs="宋体"/>
          <w:color w:val="3CB155"/>
          <w:kern w:val="0"/>
          <w:sz w:val="24"/>
          <w:szCs w:val="24"/>
        </w:rPr>
        <w:t xml:space="preserve">A. </w:t>
      </w:r>
      <w:r>
        <w:rPr>
          <w:rFonts w:asciiTheme="minorEastAsia" w:hAnsiTheme="minorEastAsia" w:cs="宋体"/>
          <w:color w:val="3CB155"/>
          <w:kern w:val="0"/>
          <w:sz w:val="24"/>
          <w:szCs w:val="24"/>
        </w:rPr>
        <w:t>对</w:t>
      </w:r>
    </w:p>
    <w:p w14:paraId="44153286" w14:textId="77777777" w:rsidR="00155CB7" w:rsidRDefault="00F76CB0">
      <w:pPr>
        <w:widowControl/>
        <w:numPr>
          <w:ilvl w:val="0"/>
          <w:numId w:val="40"/>
        </w:numPr>
        <w:shd w:val="clear" w:color="auto" w:fill="FFFFFF"/>
        <w:ind w:left="0"/>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B. </w:t>
      </w:r>
      <w:r>
        <w:rPr>
          <w:rFonts w:asciiTheme="minorEastAsia" w:hAnsiTheme="minorEastAsia" w:cs="宋体"/>
          <w:color w:val="000000"/>
          <w:kern w:val="0"/>
          <w:sz w:val="24"/>
          <w:szCs w:val="24"/>
        </w:rPr>
        <w:t>错</w:t>
      </w:r>
    </w:p>
    <w:p w14:paraId="7C401F8F" w14:textId="77777777" w:rsidR="00155CB7" w:rsidRDefault="00F76CB0">
      <w:pPr>
        <w:widowControl/>
        <w:shd w:val="clear" w:color="auto" w:fill="F1F8F5"/>
        <w:rPr>
          <w:rFonts w:asciiTheme="minorEastAsia" w:hAnsiTheme="minorEastAsia" w:cs="宋体"/>
          <w:color w:val="000000"/>
          <w:kern w:val="0"/>
          <w:sz w:val="24"/>
          <w:szCs w:val="24"/>
        </w:rPr>
      </w:pPr>
      <w:r>
        <w:rPr>
          <w:rFonts w:asciiTheme="minorEastAsia" w:hAnsiTheme="minorEastAsia" w:cs="宋体"/>
          <w:color w:val="000000"/>
          <w:kern w:val="0"/>
          <w:sz w:val="24"/>
          <w:szCs w:val="24"/>
        </w:rPr>
        <w:t xml:space="preserve"> </w:t>
      </w:r>
    </w:p>
    <w:p w14:paraId="4307ABD5" w14:textId="77777777" w:rsidR="00155CB7" w:rsidRDefault="00F76CB0">
      <w:pPr>
        <w:widowControl/>
        <w:shd w:val="clear" w:color="auto" w:fill="FFFFFF"/>
        <w:ind w:hanging="360"/>
        <w:rPr>
          <w:rFonts w:asciiTheme="minorEastAsia" w:hAnsiTheme="minorEastAsia" w:cs="宋体"/>
          <w:b/>
          <w:bCs/>
          <w:color w:val="000000"/>
          <w:kern w:val="0"/>
          <w:sz w:val="24"/>
          <w:szCs w:val="24"/>
        </w:rPr>
      </w:pPr>
      <w:r>
        <w:rPr>
          <w:rFonts w:asciiTheme="minorEastAsia" w:hAnsiTheme="minorEastAsia" w:cs="宋体"/>
          <w:b/>
          <w:bCs/>
          <w:color w:val="000000"/>
          <w:kern w:val="0"/>
          <w:sz w:val="24"/>
          <w:szCs w:val="24"/>
        </w:rPr>
        <w:t>填空题</w:t>
      </w:r>
      <w:r>
        <w:rPr>
          <w:rFonts w:asciiTheme="minorEastAsia" w:hAnsiTheme="minorEastAsia" w:cs="宋体"/>
          <w:b/>
          <w:bCs/>
          <w:color w:val="AAAAAA"/>
          <w:kern w:val="0"/>
          <w:sz w:val="24"/>
          <w:szCs w:val="24"/>
        </w:rPr>
        <w:t>(</w:t>
      </w:r>
      <w:r>
        <w:rPr>
          <w:rFonts w:asciiTheme="minorEastAsia" w:hAnsiTheme="minorEastAsia" w:cs="宋体"/>
          <w:b/>
          <w:bCs/>
          <w:color w:val="AAAAAA"/>
          <w:kern w:val="0"/>
          <w:sz w:val="24"/>
          <w:szCs w:val="24"/>
        </w:rPr>
        <w:t>共计</w:t>
      </w:r>
      <w:r>
        <w:rPr>
          <w:rFonts w:asciiTheme="minorEastAsia" w:hAnsiTheme="minorEastAsia" w:cs="宋体"/>
          <w:b/>
          <w:bCs/>
          <w:color w:val="AAAAAA"/>
          <w:kern w:val="0"/>
          <w:sz w:val="24"/>
          <w:szCs w:val="24"/>
        </w:rPr>
        <w:t>8</w:t>
      </w:r>
      <w:r>
        <w:rPr>
          <w:rFonts w:asciiTheme="minorEastAsia" w:hAnsiTheme="minorEastAsia" w:cs="宋体"/>
          <w:b/>
          <w:bCs/>
          <w:color w:val="AAAAAA"/>
          <w:kern w:val="0"/>
          <w:sz w:val="24"/>
          <w:szCs w:val="24"/>
        </w:rPr>
        <w:t>分</w:t>
      </w:r>
      <w:r>
        <w:rPr>
          <w:rFonts w:asciiTheme="minorEastAsia" w:hAnsiTheme="minorEastAsia" w:cs="宋体"/>
          <w:b/>
          <w:bCs/>
          <w:color w:val="AAAAAA"/>
          <w:kern w:val="0"/>
          <w:sz w:val="24"/>
          <w:szCs w:val="24"/>
        </w:rPr>
        <w:t>)</w:t>
      </w:r>
    </w:p>
    <w:p w14:paraId="1857E006"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1</w:t>
      </w:r>
      <w:r>
        <w:rPr>
          <w:rFonts w:asciiTheme="minorEastAsia" w:hAnsiTheme="minorEastAsia" w:cs="宋体"/>
          <w:color w:val="000000"/>
          <w:kern w:val="0"/>
          <w:sz w:val="24"/>
          <w:szCs w:val="24"/>
        </w:rPr>
        <w:t>、马克思主义中国化的第一次飞跃发生在新民主主义革命时期，形成了</w:t>
      </w:r>
      <w:r>
        <w:rPr>
          <w:rFonts w:asciiTheme="minorEastAsia" w:hAnsiTheme="minorEastAsia" w:cs="宋体"/>
          <w:color w:val="3CB155"/>
          <w:kern w:val="0"/>
          <w:sz w:val="24"/>
          <w:szCs w:val="24"/>
        </w:rPr>
        <w:t>毛泽东思想</w:t>
      </w:r>
      <w:r>
        <w:rPr>
          <w:rFonts w:asciiTheme="minorEastAsia" w:hAnsiTheme="minorEastAsia" w:cs="宋体"/>
          <w:color w:val="000000"/>
          <w:kern w:val="0"/>
          <w:sz w:val="24"/>
          <w:szCs w:val="24"/>
        </w:rPr>
        <w:t>。</w:t>
      </w:r>
    </w:p>
    <w:p w14:paraId="7E3A1141" w14:textId="77777777" w:rsidR="00155CB7" w:rsidRDefault="00F76CB0">
      <w:pPr>
        <w:widowControl/>
        <w:ind w:hanging="360"/>
        <w:rPr>
          <w:rFonts w:asciiTheme="minorEastAsia" w:hAnsiTheme="minorEastAsia" w:cs="宋体"/>
          <w:color w:val="000000"/>
          <w:kern w:val="0"/>
          <w:sz w:val="24"/>
          <w:szCs w:val="24"/>
        </w:rPr>
      </w:pPr>
      <w:r>
        <w:rPr>
          <w:rFonts w:asciiTheme="minorEastAsia" w:hAnsiTheme="minorEastAsia" w:cs="宋体"/>
          <w:color w:val="000000"/>
          <w:kern w:val="0"/>
          <w:sz w:val="24"/>
          <w:szCs w:val="24"/>
        </w:rPr>
        <w:t>2</w:t>
      </w:r>
      <w:r>
        <w:rPr>
          <w:rFonts w:asciiTheme="minorEastAsia" w:hAnsiTheme="minorEastAsia" w:cs="宋体"/>
          <w:color w:val="000000"/>
          <w:kern w:val="0"/>
          <w:sz w:val="24"/>
          <w:szCs w:val="24"/>
        </w:rPr>
        <w:t>、</w:t>
      </w:r>
      <w:r>
        <w:rPr>
          <w:rFonts w:asciiTheme="minorEastAsia" w:hAnsiTheme="minorEastAsia" w:cs="宋体"/>
          <w:color w:val="3CB155"/>
          <w:kern w:val="0"/>
          <w:sz w:val="24"/>
          <w:szCs w:val="24"/>
        </w:rPr>
        <w:t>独立自主</w:t>
      </w:r>
      <w:r>
        <w:rPr>
          <w:rFonts w:asciiTheme="minorEastAsia" w:hAnsiTheme="minorEastAsia" w:cs="宋体"/>
          <w:color w:val="000000"/>
          <w:kern w:val="0"/>
          <w:sz w:val="24"/>
          <w:szCs w:val="24"/>
        </w:rPr>
        <w:t>，就是坚持独立思考，走自己的路，</w:t>
      </w:r>
    </w:p>
    <w:p w14:paraId="14B4EAF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3</w:t>
      </w:r>
      <w:r>
        <w:rPr>
          <w:rFonts w:asciiTheme="minorEastAsia" w:eastAsiaTheme="minorEastAsia" w:hAnsiTheme="minorEastAsia"/>
          <w:color w:val="000000"/>
        </w:rPr>
        <w:t>、</w:t>
      </w:r>
      <w:r>
        <w:rPr>
          <w:rStyle w:val="ans"/>
          <w:rFonts w:asciiTheme="minorEastAsia" w:eastAsiaTheme="minorEastAsia" w:hAnsiTheme="minorEastAsia"/>
          <w:color w:val="3CB155"/>
        </w:rPr>
        <w:t>实事求是</w:t>
      </w:r>
      <w:r>
        <w:rPr>
          <w:rFonts w:asciiTheme="minorEastAsia" w:eastAsiaTheme="minorEastAsia" w:hAnsiTheme="minorEastAsia"/>
          <w:color w:val="000000"/>
        </w:rPr>
        <w:t>，就是一切从实际出发，理论联系实际，坚持在实践中检验真理和发展真理。</w:t>
      </w:r>
    </w:p>
    <w:p w14:paraId="7BA6E56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4</w:t>
      </w:r>
      <w:r>
        <w:rPr>
          <w:rFonts w:asciiTheme="minorEastAsia" w:eastAsiaTheme="minorEastAsia" w:hAnsiTheme="minorEastAsia"/>
          <w:color w:val="000000"/>
        </w:rPr>
        <w:t>、</w:t>
      </w:r>
      <w:r>
        <w:rPr>
          <w:rStyle w:val="ans"/>
          <w:rFonts w:asciiTheme="minorEastAsia" w:eastAsiaTheme="minorEastAsia" w:hAnsiTheme="minorEastAsia"/>
          <w:color w:val="3CB155"/>
        </w:rPr>
        <w:t>群众路线</w:t>
      </w:r>
      <w:r>
        <w:rPr>
          <w:rFonts w:asciiTheme="minorEastAsia" w:eastAsiaTheme="minorEastAsia" w:hAnsiTheme="minorEastAsia"/>
          <w:color w:val="000000"/>
        </w:rPr>
        <w:t>，就是一切为了群众，一切依靠群众，从群众中来，到群众中去，把党的正确主张变为群众的自觉行动。</w:t>
      </w:r>
    </w:p>
    <w:p w14:paraId="4CBBEB9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color w:val="000000"/>
        </w:rPr>
        <w:t>5</w:t>
      </w:r>
      <w:r>
        <w:rPr>
          <w:rFonts w:asciiTheme="minorEastAsia" w:eastAsiaTheme="minorEastAsia" w:hAnsiTheme="minorEastAsia"/>
          <w:color w:val="000000"/>
        </w:rPr>
        <w:t>、马克思主义中国化的第二次飞跃发生在社会主义进入改革开放的新时期，形成了</w:t>
      </w:r>
      <w:r>
        <w:rPr>
          <w:rStyle w:val="ans"/>
          <w:rFonts w:asciiTheme="minorEastAsia" w:eastAsiaTheme="minorEastAsia" w:hAnsiTheme="minorEastAsia"/>
          <w:color w:val="3CB155"/>
        </w:rPr>
        <w:t>中国特色社会主义理论体系</w:t>
      </w:r>
      <w:r>
        <w:rPr>
          <w:rFonts w:asciiTheme="minorEastAsia" w:eastAsiaTheme="minorEastAsia" w:hAnsiTheme="minorEastAsia"/>
          <w:color w:val="000000"/>
        </w:rPr>
        <w:t>。</w:t>
      </w:r>
    </w:p>
    <w:p w14:paraId="604B23FA"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DB01945" w14:textId="77777777" w:rsidR="00155CB7" w:rsidRDefault="00F76CB0">
      <w:pPr>
        <w:pStyle w:val="1"/>
        <w:spacing w:before="0" w:after="0" w:line="240" w:lineRule="auto"/>
        <w:rPr>
          <w:rFonts w:asciiTheme="minorEastAsia" w:eastAsiaTheme="minorEastAsia" w:hAnsiTheme="minorEastAsia"/>
          <w:sz w:val="24"/>
        </w:rPr>
      </w:pPr>
      <w:r>
        <w:rPr>
          <w:rFonts w:asciiTheme="minorEastAsia" w:eastAsiaTheme="minorEastAsia" w:hAnsiTheme="minorEastAsia" w:hint="eastAsia"/>
          <w:sz w:val="24"/>
        </w:rPr>
        <w:t>第二章</w:t>
      </w:r>
    </w:p>
    <w:p w14:paraId="27C631AD"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黑体" w:hint="default"/>
          <w:color w:val="000000"/>
          <w:sz w:val="24"/>
          <w:szCs w:val="24"/>
        </w:rPr>
      </w:pPr>
      <w:r>
        <w:rPr>
          <w:rFonts w:asciiTheme="minorEastAsia" w:eastAsiaTheme="minorEastAsia" w:hAnsiTheme="minorEastAsia" w:cs="黑体"/>
          <w:color w:val="000000"/>
          <w:sz w:val="24"/>
          <w:szCs w:val="24"/>
          <w:shd w:val="clear" w:color="auto" w:fill="FFFFFF"/>
        </w:rPr>
        <w:t>单选题</w:t>
      </w:r>
      <w:r>
        <w:rPr>
          <w:rFonts w:asciiTheme="minorEastAsia" w:eastAsiaTheme="minorEastAsia" w:hAnsiTheme="minorEastAsia" w:cs="黑体"/>
          <w:color w:val="AAAAAA"/>
          <w:sz w:val="24"/>
          <w:szCs w:val="24"/>
          <w:shd w:val="clear" w:color="auto" w:fill="FFFFFF"/>
        </w:rPr>
        <w:t>(</w:t>
      </w:r>
      <w:r>
        <w:rPr>
          <w:rFonts w:asciiTheme="minorEastAsia" w:eastAsiaTheme="minorEastAsia" w:hAnsiTheme="minorEastAsia" w:cs="黑体"/>
          <w:color w:val="AAAAAA"/>
          <w:sz w:val="24"/>
          <w:szCs w:val="24"/>
          <w:shd w:val="clear" w:color="auto" w:fill="FFFFFF"/>
        </w:rPr>
        <w:t>共计</w:t>
      </w:r>
      <w:r>
        <w:rPr>
          <w:rFonts w:asciiTheme="minorEastAsia" w:eastAsiaTheme="minorEastAsia" w:hAnsiTheme="minorEastAsia" w:cs="黑体"/>
          <w:color w:val="AAAAAA"/>
          <w:sz w:val="24"/>
          <w:szCs w:val="24"/>
          <w:shd w:val="clear" w:color="auto" w:fill="FFFFFF"/>
        </w:rPr>
        <w:t>36</w:t>
      </w:r>
      <w:r>
        <w:rPr>
          <w:rFonts w:asciiTheme="minorEastAsia" w:eastAsiaTheme="minorEastAsia" w:hAnsiTheme="minorEastAsia" w:cs="黑体"/>
          <w:color w:val="AAAAAA"/>
          <w:sz w:val="24"/>
          <w:szCs w:val="24"/>
          <w:shd w:val="clear" w:color="auto" w:fill="FFFFFF"/>
        </w:rPr>
        <w:t>分</w:t>
      </w:r>
      <w:r>
        <w:rPr>
          <w:rFonts w:asciiTheme="minorEastAsia" w:eastAsiaTheme="minorEastAsia" w:hAnsiTheme="minorEastAsia" w:cs="黑体"/>
          <w:color w:val="AAAAAA"/>
          <w:sz w:val="24"/>
          <w:szCs w:val="24"/>
          <w:shd w:val="clear" w:color="auto" w:fill="FFFFFF"/>
        </w:rPr>
        <w:t>)</w:t>
      </w:r>
    </w:p>
    <w:p w14:paraId="796C89D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3F2098D"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毛泽东在《</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新民主主义论》</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中提出的新民主主义国家的政体是（</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w:t>
      </w:r>
    </w:p>
    <w:p w14:paraId="07654277" w14:textId="77777777" w:rsidR="00155CB7" w:rsidRDefault="00F76CB0">
      <w:pPr>
        <w:widowControl/>
        <w:numPr>
          <w:ilvl w:val="0"/>
          <w:numId w:val="4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各界人民代表会议</w:t>
      </w:r>
    </w:p>
    <w:p w14:paraId="52B37358" w14:textId="77777777" w:rsidR="00155CB7" w:rsidRDefault="00F76CB0">
      <w:pPr>
        <w:widowControl/>
        <w:numPr>
          <w:ilvl w:val="0"/>
          <w:numId w:val="41"/>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人民代表大会</w:t>
      </w:r>
    </w:p>
    <w:p w14:paraId="495CE5F0" w14:textId="77777777" w:rsidR="00155CB7" w:rsidRDefault="00F76CB0">
      <w:pPr>
        <w:widowControl/>
        <w:numPr>
          <w:ilvl w:val="0"/>
          <w:numId w:val="4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工农兵代表大会</w:t>
      </w:r>
    </w:p>
    <w:p w14:paraId="0BEE0268" w14:textId="77777777" w:rsidR="00155CB7" w:rsidRDefault="00F76CB0">
      <w:pPr>
        <w:widowControl/>
        <w:numPr>
          <w:ilvl w:val="0"/>
          <w:numId w:val="4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参议会</w:t>
      </w:r>
    </w:p>
    <w:p w14:paraId="44DEF791" w14:textId="77777777" w:rsidR="00155CB7" w:rsidRDefault="00155CB7">
      <w:pPr>
        <w:widowControl/>
        <w:numPr>
          <w:ilvl w:val="0"/>
          <w:numId w:val="41"/>
        </w:numPr>
        <w:ind w:left="0"/>
        <w:rPr>
          <w:rFonts w:asciiTheme="minorEastAsia" w:hAnsiTheme="minorEastAsia" w:cs="黑体"/>
          <w:sz w:val="24"/>
          <w:szCs w:val="24"/>
        </w:rPr>
      </w:pPr>
    </w:p>
    <w:p w14:paraId="38CC60D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lastRenderedPageBreak/>
        <w:t>2</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13AB4EC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在土地革命战争时期，革命的主要对象是（）。</w:t>
      </w:r>
    </w:p>
    <w:p w14:paraId="2DF8FC42" w14:textId="77777777" w:rsidR="00155CB7" w:rsidRDefault="00F76CB0">
      <w:pPr>
        <w:widowControl/>
        <w:numPr>
          <w:ilvl w:val="0"/>
          <w:numId w:val="4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国民党反动派</w:t>
      </w:r>
    </w:p>
    <w:p w14:paraId="43F24804" w14:textId="77777777" w:rsidR="00155CB7" w:rsidRDefault="00F76CB0">
      <w:pPr>
        <w:widowControl/>
        <w:numPr>
          <w:ilvl w:val="0"/>
          <w:numId w:val="42"/>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国民党新军阀</w:t>
      </w:r>
    </w:p>
    <w:p w14:paraId="40C1ABB4" w14:textId="77777777" w:rsidR="00155CB7" w:rsidRDefault="00F76CB0">
      <w:pPr>
        <w:widowControl/>
        <w:numPr>
          <w:ilvl w:val="0"/>
          <w:numId w:val="4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北洋军阀</w:t>
      </w:r>
    </w:p>
    <w:p w14:paraId="60E4E198" w14:textId="77777777" w:rsidR="00155CB7" w:rsidRDefault="00F76CB0">
      <w:pPr>
        <w:widowControl/>
        <w:numPr>
          <w:ilvl w:val="0"/>
          <w:numId w:val="4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日本帝国主义</w:t>
      </w:r>
    </w:p>
    <w:p w14:paraId="47AF6FD1" w14:textId="77777777" w:rsidR="00155CB7" w:rsidRDefault="00155CB7">
      <w:pPr>
        <w:widowControl/>
        <w:numPr>
          <w:ilvl w:val="0"/>
          <w:numId w:val="42"/>
        </w:numPr>
        <w:ind w:left="0"/>
        <w:rPr>
          <w:rFonts w:asciiTheme="minorEastAsia" w:hAnsiTheme="minorEastAsia" w:cs="黑体"/>
          <w:sz w:val="24"/>
          <w:szCs w:val="24"/>
        </w:rPr>
      </w:pPr>
    </w:p>
    <w:p w14:paraId="3061787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265781BD"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在国共合作的大革命时期，革命的主要对象是（）。</w:t>
      </w:r>
    </w:p>
    <w:p w14:paraId="061909F4" w14:textId="77777777" w:rsidR="00155CB7" w:rsidRDefault="00F76CB0">
      <w:pPr>
        <w:widowControl/>
        <w:numPr>
          <w:ilvl w:val="0"/>
          <w:numId w:val="43"/>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国民党反动派</w:t>
      </w:r>
    </w:p>
    <w:p w14:paraId="099F8466" w14:textId="77777777" w:rsidR="00155CB7" w:rsidRDefault="00F76CB0">
      <w:pPr>
        <w:widowControl/>
        <w:numPr>
          <w:ilvl w:val="0"/>
          <w:numId w:val="43"/>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北洋军阀</w:t>
      </w:r>
    </w:p>
    <w:p w14:paraId="47A6FDB8" w14:textId="77777777" w:rsidR="00155CB7" w:rsidRDefault="00F76CB0">
      <w:pPr>
        <w:widowControl/>
        <w:numPr>
          <w:ilvl w:val="0"/>
          <w:numId w:val="43"/>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日本帝国主义</w:t>
      </w:r>
    </w:p>
    <w:p w14:paraId="6C604C50" w14:textId="77777777" w:rsidR="00155CB7" w:rsidRDefault="00F76CB0">
      <w:pPr>
        <w:widowControl/>
        <w:numPr>
          <w:ilvl w:val="0"/>
          <w:numId w:val="43"/>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国民党新军阀</w:t>
      </w:r>
    </w:p>
    <w:p w14:paraId="455C9C69" w14:textId="77777777" w:rsidR="00155CB7" w:rsidRDefault="00155CB7">
      <w:pPr>
        <w:widowControl/>
        <w:rPr>
          <w:rFonts w:asciiTheme="minorEastAsia" w:hAnsiTheme="minorEastAsia" w:cs="黑体"/>
          <w:sz w:val="24"/>
          <w:szCs w:val="24"/>
        </w:rPr>
      </w:pPr>
    </w:p>
    <w:p w14:paraId="0CE9520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4</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6DFC568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鸦片战争后，中国逐渐成为（</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），这是近代中国最基本的国情。</w:t>
      </w:r>
    </w:p>
    <w:p w14:paraId="0490EC57" w14:textId="77777777" w:rsidR="00155CB7" w:rsidRDefault="00F76CB0">
      <w:pPr>
        <w:widowControl/>
        <w:numPr>
          <w:ilvl w:val="0"/>
          <w:numId w:val="44"/>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新民主主义社会</w:t>
      </w:r>
    </w:p>
    <w:p w14:paraId="46C770FD" w14:textId="77777777" w:rsidR="00155CB7" w:rsidRDefault="00F76CB0">
      <w:pPr>
        <w:widowControl/>
        <w:numPr>
          <w:ilvl w:val="0"/>
          <w:numId w:val="44"/>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资本主义社会</w:t>
      </w:r>
    </w:p>
    <w:p w14:paraId="6C467A44" w14:textId="77777777" w:rsidR="00155CB7" w:rsidRDefault="00F76CB0">
      <w:pPr>
        <w:widowControl/>
        <w:numPr>
          <w:ilvl w:val="0"/>
          <w:numId w:val="44"/>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封建社会</w:t>
      </w:r>
    </w:p>
    <w:p w14:paraId="66CD732B" w14:textId="77777777" w:rsidR="00155CB7" w:rsidRDefault="00F76CB0">
      <w:pPr>
        <w:widowControl/>
        <w:numPr>
          <w:ilvl w:val="0"/>
          <w:numId w:val="44"/>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半殖民地半封建社会</w:t>
      </w:r>
    </w:p>
    <w:p w14:paraId="72C82B2F" w14:textId="77777777" w:rsidR="00155CB7" w:rsidRDefault="00155CB7">
      <w:pPr>
        <w:widowControl/>
        <w:numPr>
          <w:ilvl w:val="0"/>
          <w:numId w:val="44"/>
        </w:numPr>
        <w:ind w:left="0"/>
        <w:rPr>
          <w:rFonts w:asciiTheme="minorEastAsia" w:hAnsiTheme="minorEastAsia" w:cs="黑体"/>
          <w:color w:val="3CB155"/>
          <w:sz w:val="24"/>
          <w:szCs w:val="24"/>
        </w:rPr>
      </w:pPr>
    </w:p>
    <w:p w14:paraId="042D9FD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5</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655AA97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在中国革命进程中，具有新民主主义革命和社会主义革命双重性质的事件是（</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w:t>
      </w:r>
    </w:p>
    <w:p w14:paraId="62232AD1" w14:textId="77777777" w:rsidR="00155CB7" w:rsidRDefault="00F76CB0">
      <w:pPr>
        <w:widowControl/>
        <w:numPr>
          <w:ilvl w:val="0"/>
          <w:numId w:val="45"/>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保护民族工商业</w:t>
      </w:r>
    </w:p>
    <w:p w14:paraId="7A2E7ACD" w14:textId="77777777" w:rsidR="00155CB7" w:rsidRDefault="00F76CB0">
      <w:pPr>
        <w:widowControl/>
        <w:numPr>
          <w:ilvl w:val="0"/>
          <w:numId w:val="45"/>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没收官僚资本归新民主主义国家所有</w:t>
      </w:r>
    </w:p>
    <w:p w14:paraId="6429F35F" w14:textId="77777777" w:rsidR="00155CB7" w:rsidRDefault="00F76CB0">
      <w:pPr>
        <w:widowControl/>
        <w:numPr>
          <w:ilvl w:val="0"/>
          <w:numId w:val="45"/>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没收封建阶级的土地归农民所有</w:t>
      </w:r>
    </w:p>
    <w:p w14:paraId="386A68BE" w14:textId="77777777" w:rsidR="00155CB7" w:rsidRDefault="00F76CB0">
      <w:pPr>
        <w:widowControl/>
        <w:numPr>
          <w:ilvl w:val="0"/>
          <w:numId w:val="45"/>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接收帝国主义在华企业归新民主主义国家所有</w:t>
      </w:r>
    </w:p>
    <w:p w14:paraId="654103B5" w14:textId="77777777" w:rsidR="00155CB7" w:rsidRDefault="00155CB7">
      <w:pPr>
        <w:widowControl/>
        <w:numPr>
          <w:ilvl w:val="0"/>
          <w:numId w:val="45"/>
        </w:numPr>
        <w:ind w:left="0"/>
        <w:rPr>
          <w:rFonts w:asciiTheme="minorEastAsia" w:hAnsiTheme="minorEastAsia" w:cs="黑体"/>
          <w:sz w:val="24"/>
          <w:szCs w:val="24"/>
        </w:rPr>
      </w:pPr>
    </w:p>
    <w:p w14:paraId="0A3829EC" w14:textId="77777777" w:rsidR="00155CB7" w:rsidRDefault="00155CB7">
      <w:pPr>
        <w:widowControl/>
        <w:numPr>
          <w:ilvl w:val="0"/>
          <w:numId w:val="45"/>
        </w:numPr>
        <w:ind w:left="0"/>
        <w:rPr>
          <w:rFonts w:asciiTheme="minorEastAsia" w:hAnsiTheme="minorEastAsia" w:cs="黑体"/>
          <w:sz w:val="24"/>
          <w:szCs w:val="24"/>
        </w:rPr>
      </w:pPr>
    </w:p>
    <w:p w14:paraId="27ACFD2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6</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32799B4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半殖民地半封建社会的性质，决定了中国革命进程的一个主要形式是（</w:t>
      </w:r>
      <w:r>
        <w:rPr>
          <w:rFonts w:asciiTheme="minorEastAsia" w:eastAsiaTheme="minorEastAsia" w:hAnsiTheme="minorEastAsia" w:cs="黑体" w:hint="eastAsia"/>
          <w:color w:val="000000"/>
          <w:shd w:val="clear" w:color="auto" w:fill="FFFFFF"/>
        </w:rPr>
        <w:t xml:space="preserve"> ) </w:t>
      </w:r>
      <w:r>
        <w:rPr>
          <w:rFonts w:asciiTheme="minorEastAsia" w:eastAsiaTheme="minorEastAsia" w:hAnsiTheme="minorEastAsia" w:cs="黑体" w:hint="eastAsia"/>
          <w:color w:val="000000"/>
          <w:shd w:val="clear" w:color="auto" w:fill="FFFFFF"/>
        </w:rPr>
        <w:t>。</w:t>
      </w:r>
    </w:p>
    <w:p w14:paraId="7E46331A" w14:textId="77777777" w:rsidR="00155CB7" w:rsidRDefault="00F76CB0">
      <w:pPr>
        <w:widowControl/>
        <w:numPr>
          <w:ilvl w:val="0"/>
          <w:numId w:val="46"/>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工人运动</w:t>
      </w:r>
    </w:p>
    <w:p w14:paraId="66235D83" w14:textId="77777777" w:rsidR="00155CB7" w:rsidRDefault="00F76CB0">
      <w:pPr>
        <w:widowControl/>
        <w:numPr>
          <w:ilvl w:val="0"/>
          <w:numId w:val="46"/>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农民运动</w:t>
      </w:r>
    </w:p>
    <w:p w14:paraId="75C7482C" w14:textId="77777777" w:rsidR="00155CB7" w:rsidRDefault="00F76CB0">
      <w:pPr>
        <w:widowControl/>
        <w:numPr>
          <w:ilvl w:val="0"/>
          <w:numId w:val="46"/>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争取民主</w:t>
      </w:r>
    </w:p>
    <w:p w14:paraId="7928BB2A" w14:textId="77777777" w:rsidR="00155CB7" w:rsidRDefault="00F76CB0">
      <w:pPr>
        <w:widowControl/>
        <w:numPr>
          <w:ilvl w:val="0"/>
          <w:numId w:val="4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武装斗争</w:t>
      </w:r>
    </w:p>
    <w:p w14:paraId="2AA12BC7" w14:textId="77777777" w:rsidR="00155CB7" w:rsidRDefault="00155CB7">
      <w:pPr>
        <w:widowControl/>
        <w:tabs>
          <w:tab w:val="left" w:pos="720"/>
        </w:tabs>
        <w:rPr>
          <w:rFonts w:asciiTheme="minorEastAsia" w:hAnsiTheme="minorEastAsia" w:cs="黑体"/>
          <w:color w:val="3CB155"/>
          <w:sz w:val="24"/>
          <w:szCs w:val="24"/>
          <w:shd w:val="clear" w:color="auto" w:fill="FFFFFF"/>
        </w:rPr>
      </w:pPr>
    </w:p>
    <w:p w14:paraId="04192BF7"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7</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4B85ED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半殖民地半封建社会的（）是一个带有两面性的阶级。</w:t>
      </w:r>
    </w:p>
    <w:p w14:paraId="401A920E" w14:textId="77777777" w:rsidR="00155CB7" w:rsidRDefault="00F76CB0">
      <w:pPr>
        <w:widowControl/>
        <w:numPr>
          <w:ilvl w:val="0"/>
          <w:numId w:val="47"/>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农民阶级</w:t>
      </w:r>
    </w:p>
    <w:p w14:paraId="5661EEEA" w14:textId="77777777" w:rsidR="00155CB7" w:rsidRDefault="00F76CB0">
      <w:pPr>
        <w:widowControl/>
        <w:numPr>
          <w:ilvl w:val="0"/>
          <w:numId w:val="47"/>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无产阶级</w:t>
      </w:r>
    </w:p>
    <w:p w14:paraId="061759F5" w14:textId="77777777" w:rsidR="00155CB7" w:rsidRDefault="00F76CB0">
      <w:pPr>
        <w:widowControl/>
        <w:numPr>
          <w:ilvl w:val="0"/>
          <w:numId w:val="47"/>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民族资产阶级</w:t>
      </w:r>
    </w:p>
    <w:p w14:paraId="48E2C267" w14:textId="77777777" w:rsidR="00155CB7" w:rsidRDefault="00F76CB0">
      <w:pPr>
        <w:widowControl/>
        <w:numPr>
          <w:ilvl w:val="0"/>
          <w:numId w:val="47"/>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城市小资产阶级</w:t>
      </w:r>
    </w:p>
    <w:p w14:paraId="3E48BE50" w14:textId="77777777" w:rsidR="00155CB7" w:rsidRDefault="00155CB7">
      <w:pPr>
        <w:widowControl/>
        <w:numPr>
          <w:ilvl w:val="0"/>
          <w:numId w:val="46"/>
        </w:numPr>
        <w:ind w:left="0"/>
        <w:rPr>
          <w:rFonts w:asciiTheme="minorEastAsia" w:hAnsiTheme="minorEastAsia" w:cs="黑体"/>
          <w:color w:val="3CB155"/>
          <w:sz w:val="24"/>
          <w:szCs w:val="24"/>
        </w:rPr>
      </w:pPr>
    </w:p>
    <w:p w14:paraId="07B9D53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8</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7F3448E8"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lastRenderedPageBreak/>
        <w:t>新民主主义国家的国体是（</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w:t>
      </w:r>
    </w:p>
    <w:p w14:paraId="13DDEE82" w14:textId="77777777" w:rsidR="00155CB7" w:rsidRDefault="00F76CB0">
      <w:pPr>
        <w:widowControl/>
        <w:numPr>
          <w:ilvl w:val="0"/>
          <w:numId w:val="48"/>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无产阶级专政的社会主义共和国</w:t>
      </w:r>
    </w:p>
    <w:p w14:paraId="4413BF60" w14:textId="77777777" w:rsidR="00155CB7" w:rsidRDefault="00F76CB0">
      <w:pPr>
        <w:widowControl/>
        <w:numPr>
          <w:ilvl w:val="0"/>
          <w:numId w:val="48"/>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工人、农民、城市小资产阶级和民族资产阶级联合统治的人民共和国</w:t>
      </w:r>
    </w:p>
    <w:p w14:paraId="44A1B106" w14:textId="77777777" w:rsidR="00155CB7" w:rsidRDefault="00F76CB0">
      <w:pPr>
        <w:widowControl/>
        <w:numPr>
          <w:ilvl w:val="0"/>
          <w:numId w:val="48"/>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无产阶级领导的、以工农联盟为基础的、各革命阶级联合专政的新民主主义的共和国</w:t>
      </w:r>
    </w:p>
    <w:p w14:paraId="0A110348" w14:textId="77777777" w:rsidR="00155CB7" w:rsidRDefault="00F76CB0">
      <w:pPr>
        <w:widowControl/>
        <w:numPr>
          <w:ilvl w:val="0"/>
          <w:numId w:val="48"/>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遵循民主集中制原则的人民代表大会制度</w:t>
      </w:r>
    </w:p>
    <w:p w14:paraId="49B79B4D" w14:textId="77777777" w:rsidR="00155CB7" w:rsidRDefault="00155CB7">
      <w:pPr>
        <w:widowControl/>
        <w:numPr>
          <w:ilvl w:val="0"/>
          <w:numId w:val="48"/>
        </w:numPr>
        <w:ind w:left="0"/>
        <w:rPr>
          <w:rFonts w:asciiTheme="minorEastAsia" w:hAnsiTheme="minorEastAsia" w:cs="黑体"/>
          <w:sz w:val="24"/>
          <w:szCs w:val="24"/>
        </w:rPr>
      </w:pPr>
    </w:p>
    <w:p w14:paraId="23CDB104"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9</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250CAA57"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新民主主义革命的首要问题是（</w:t>
      </w:r>
      <w:r>
        <w:rPr>
          <w:rFonts w:asciiTheme="minorEastAsia" w:eastAsiaTheme="minorEastAsia" w:hAnsiTheme="minorEastAsia" w:cs="黑体" w:hint="eastAsia"/>
          <w:color w:val="000000"/>
          <w:shd w:val="clear" w:color="auto" w:fill="FFFFFF"/>
        </w:rPr>
        <w:t xml:space="preserve"> )</w:t>
      </w:r>
    </w:p>
    <w:p w14:paraId="71EF94CF" w14:textId="77777777" w:rsidR="00155CB7" w:rsidRDefault="00F76CB0">
      <w:pPr>
        <w:widowControl/>
        <w:numPr>
          <w:ilvl w:val="0"/>
          <w:numId w:val="49"/>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分清革命的敌友</w:t>
      </w:r>
    </w:p>
    <w:p w14:paraId="0F2CB4CD" w14:textId="77777777" w:rsidR="00155CB7" w:rsidRDefault="00F76CB0">
      <w:pPr>
        <w:widowControl/>
        <w:numPr>
          <w:ilvl w:val="0"/>
          <w:numId w:val="4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指出革命的前途</w:t>
      </w:r>
    </w:p>
    <w:p w14:paraId="4120C9A8" w14:textId="77777777" w:rsidR="00155CB7" w:rsidRDefault="00F76CB0">
      <w:pPr>
        <w:widowControl/>
        <w:numPr>
          <w:ilvl w:val="0"/>
          <w:numId w:val="4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找到革命的道路</w:t>
      </w:r>
    </w:p>
    <w:p w14:paraId="21E4F9D1" w14:textId="77777777" w:rsidR="00155CB7" w:rsidRDefault="00F76CB0">
      <w:pPr>
        <w:widowControl/>
        <w:numPr>
          <w:ilvl w:val="0"/>
          <w:numId w:val="4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弄清革命的性质</w:t>
      </w:r>
    </w:p>
    <w:p w14:paraId="68507AD9" w14:textId="77777777" w:rsidR="00155CB7" w:rsidRDefault="00155CB7">
      <w:pPr>
        <w:widowControl/>
        <w:numPr>
          <w:ilvl w:val="0"/>
          <w:numId w:val="49"/>
        </w:numPr>
        <w:ind w:left="0"/>
        <w:rPr>
          <w:rFonts w:asciiTheme="minorEastAsia" w:hAnsiTheme="minorEastAsia" w:cs="黑体"/>
          <w:sz w:val="24"/>
          <w:szCs w:val="24"/>
        </w:rPr>
      </w:pPr>
    </w:p>
    <w:p w14:paraId="7285D25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10</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12E22E18"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新民主主义革命的三大法宝是（</w:t>
      </w:r>
      <w:r>
        <w:rPr>
          <w:rFonts w:asciiTheme="minorEastAsia" w:eastAsiaTheme="minorEastAsia" w:hAnsiTheme="minorEastAsia" w:cs="黑体" w:hint="eastAsia"/>
          <w:color w:val="000000"/>
          <w:shd w:val="clear" w:color="auto" w:fill="FFFFFF"/>
        </w:rPr>
        <w:t xml:space="preserve"> ) </w:t>
      </w:r>
      <w:r>
        <w:rPr>
          <w:rFonts w:asciiTheme="minorEastAsia" w:eastAsiaTheme="minorEastAsia" w:hAnsiTheme="minorEastAsia" w:cs="黑体" w:hint="eastAsia"/>
          <w:color w:val="000000"/>
          <w:shd w:val="clear" w:color="auto" w:fill="FFFFFF"/>
        </w:rPr>
        <w:t>。</w:t>
      </w:r>
    </w:p>
    <w:p w14:paraId="0A0EF8E8" w14:textId="77777777" w:rsidR="00155CB7" w:rsidRDefault="00F76CB0">
      <w:pPr>
        <w:widowControl/>
        <w:numPr>
          <w:ilvl w:val="0"/>
          <w:numId w:val="50"/>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武装斗争、土地革命、根据地建设</w:t>
      </w:r>
    </w:p>
    <w:p w14:paraId="7B6F99DE" w14:textId="77777777" w:rsidR="00155CB7" w:rsidRDefault="00F76CB0">
      <w:pPr>
        <w:widowControl/>
        <w:numPr>
          <w:ilvl w:val="0"/>
          <w:numId w:val="50"/>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理论联系实际、密切联系群众、批评和自我批评</w:t>
      </w:r>
    </w:p>
    <w:p w14:paraId="036EE5B2" w14:textId="77777777" w:rsidR="00155CB7" w:rsidRDefault="00F76CB0">
      <w:pPr>
        <w:widowControl/>
        <w:numPr>
          <w:ilvl w:val="0"/>
          <w:numId w:val="50"/>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实事求是、群众路线、独立自主</w:t>
      </w:r>
    </w:p>
    <w:p w14:paraId="506E7D82" w14:textId="77777777" w:rsidR="00155CB7" w:rsidRDefault="00F76CB0">
      <w:pPr>
        <w:widowControl/>
        <w:numPr>
          <w:ilvl w:val="0"/>
          <w:numId w:val="50"/>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统一战线、武装斗争、党的建设</w:t>
      </w:r>
    </w:p>
    <w:p w14:paraId="39D1C5A2" w14:textId="77777777" w:rsidR="00155CB7" w:rsidRDefault="00155CB7">
      <w:pPr>
        <w:widowControl/>
        <w:tabs>
          <w:tab w:val="left" w:pos="720"/>
        </w:tabs>
        <w:rPr>
          <w:rFonts w:asciiTheme="minorEastAsia" w:hAnsiTheme="minorEastAsia" w:cs="黑体"/>
          <w:color w:val="3CB155"/>
          <w:sz w:val="24"/>
          <w:szCs w:val="24"/>
        </w:rPr>
      </w:pPr>
    </w:p>
    <w:p w14:paraId="3F97B6C9" w14:textId="77777777" w:rsidR="00155CB7" w:rsidRDefault="00155CB7">
      <w:pPr>
        <w:widowControl/>
        <w:tabs>
          <w:tab w:val="left" w:pos="720"/>
        </w:tabs>
        <w:rPr>
          <w:rFonts w:asciiTheme="minorEastAsia" w:hAnsiTheme="minorEastAsia" w:cs="黑体"/>
          <w:color w:val="3CB155"/>
          <w:sz w:val="24"/>
          <w:szCs w:val="24"/>
        </w:rPr>
      </w:pPr>
    </w:p>
    <w:p w14:paraId="3A4C1C2E" w14:textId="77777777" w:rsidR="00155CB7" w:rsidRDefault="00155CB7">
      <w:pPr>
        <w:widowControl/>
        <w:tabs>
          <w:tab w:val="left" w:pos="720"/>
        </w:tabs>
        <w:rPr>
          <w:rFonts w:asciiTheme="minorEastAsia" w:hAnsiTheme="minorEastAsia" w:cs="黑体"/>
          <w:color w:val="3CB155"/>
          <w:sz w:val="24"/>
          <w:szCs w:val="24"/>
        </w:rPr>
      </w:pPr>
    </w:p>
    <w:p w14:paraId="14E1DE6A" w14:textId="77777777" w:rsidR="00155CB7" w:rsidRDefault="00155CB7">
      <w:pPr>
        <w:widowControl/>
        <w:tabs>
          <w:tab w:val="left" w:pos="720"/>
        </w:tabs>
        <w:rPr>
          <w:rFonts w:asciiTheme="minorEastAsia" w:hAnsiTheme="minorEastAsia" w:cs="黑体"/>
          <w:color w:val="3CB155"/>
          <w:sz w:val="24"/>
          <w:szCs w:val="24"/>
        </w:rPr>
      </w:pPr>
    </w:p>
    <w:p w14:paraId="381E49D9" w14:textId="77777777" w:rsidR="00155CB7" w:rsidRDefault="00155CB7">
      <w:pPr>
        <w:widowControl/>
        <w:tabs>
          <w:tab w:val="left" w:pos="720"/>
        </w:tabs>
        <w:rPr>
          <w:rFonts w:asciiTheme="minorEastAsia" w:hAnsiTheme="minorEastAsia" w:cs="黑体"/>
          <w:color w:val="3CB155"/>
          <w:sz w:val="24"/>
          <w:szCs w:val="24"/>
        </w:rPr>
      </w:pPr>
    </w:p>
    <w:p w14:paraId="7D03CC4A" w14:textId="77777777" w:rsidR="00155CB7" w:rsidRDefault="00155CB7">
      <w:pPr>
        <w:widowControl/>
        <w:tabs>
          <w:tab w:val="left" w:pos="720"/>
        </w:tabs>
        <w:rPr>
          <w:rFonts w:asciiTheme="minorEastAsia" w:hAnsiTheme="minorEastAsia" w:cs="黑体"/>
          <w:color w:val="3CB155"/>
          <w:sz w:val="24"/>
          <w:szCs w:val="24"/>
        </w:rPr>
      </w:pPr>
    </w:p>
    <w:p w14:paraId="15C13782" w14:textId="77777777" w:rsidR="00155CB7" w:rsidRDefault="00155CB7">
      <w:pPr>
        <w:widowControl/>
        <w:tabs>
          <w:tab w:val="left" w:pos="720"/>
        </w:tabs>
        <w:rPr>
          <w:rFonts w:asciiTheme="minorEastAsia" w:hAnsiTheme="minorEastAsia" w:cs="黑体"/>
          <w:color w:val="3CB155"/>
          <w:sz w:val="24"/>
          <w:szCs w:val="24"/>
        </w:rPr>
      </w:pPr>
    </w:p>
    <w:p w14:paraId="307B3D2F" w14:textId="77777777" w:rsidR="00155CB7" w:rsidRDefault="00F76CB0">
      <w:pPr>
        <w:pStyle w:val="a7"/>
        <w:widowControl/>
        <w:shd w:val="clear" w:color="auto" w:fill="FFFFFF"/>
        <w:spacing w:before="0" w:beforeAutospacing="0" w:after="0" w:afterAutospacing="0"/>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11</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02E70E7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在新民主主义革命的经济纲领中</w:t>
      </w:r>
      <w:r>
        <w:rPr>
          <w:rFonts w:asciiTheme="minorEastAsia" w:eastAsiaTheme="minorEastAsia" w:hAnsiTheme="minorEastAsia" w:cs="黑体" w:hint="eastAsia"/>
          <w:color w:val="000000"/>
          <w:shd w:val="clear" w:color="auto" w:fill="FFFFFF"/>
        </w:rPr>
        <w:t>,( )</w:t>
      </w:r>
      <w:r>
        <w:rPr>
          <w:rFonts w:asciiTheme="minorEastAsia" w:eastAsiaTheme="minorEastAsia" w:hAnsiTheme="minorEastAsia" w:cs="黑体" w:hint="eastAsia"/>
          <w:color w:val="000000"/>
          <w:shd w:val="clear" w:color="auto" w:fill="FFFFFF"/>
        </w:rPr>
        <w:t>，发展资本主义，是由中国落后的生产力和新民主主义革命的性质所决定的。</w:t>
      </w:r>
    </w:p>
    <w:p w14:paraId="7521BAC5" w14:textId="77777777" w:rsidR="00155CB7" w:rsidRDefault="00F76CB0">
      <w:pPr>
        <w:widowControl/>
        <w:numPr>
          <w:ilvl w:val="0"/>
          <w:numId w:val="5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没收官僚资本归新民主主义国家所有</w:t>
      </w:r>
    </w:p>
    <w:p w14:paraId="2A0720D7" w14:textId="77777777" w:rsidR="00155CB7" w:rsidRDefault="00F76CB0">
      <w:pPr>
        <w:widowControl/>
        <w:numPr>
          <w:ilvl w:val="0"/>
          <w:numId w:val="5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没收封建阶级的土地归农民所有</w:t>
      </w:r>
    </w:p>
    <w:p w14:paraId="6E8399AA" w14:textId="77777777" w:rsidR="00155CB7" w:rsidRDefault="00F76CB0">
      <w:pPr>
        <w:widowControl/>
        <w:numPr>
          <w:ilvl w:val="0"/>
          <w:numId w:val="51"/>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保护民族工商业</w:t>
      </w:r>
    </w:p>
    <w:p w14:paraId="49AB0C7D" w14:textId="77777777" w:rsidR="00155CB7" w:rsidRDefault="00F76CB0">
      <w:pPr>
        <w:widowControl/>
        <w:numPr>
          <w:ilvl w:val="0"/>
          <w:numId w:val="50"/>
        </w:numPr>
        <w:ind w:left="0"/>
        <w:rPr>
          <w:rFonts w:asciiTheme="minorEastAsia" w:hAnsiTheme="minorEastAsia" w:cs="黑体"/>
          <w:color w:val="000000"/>
          <w:sz w:val="24"/>
          <w:szCs w:val="24"/>
          <w:shd w:val="clear" w:color="auto" w:fill="FFFFFF"/>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接收帝国主义在华企业归新民主主义国家所有</w:t>
      </w:r>
    </w:p>
    <w:p w14:paraId="420AE975" w14:textId="77777777" w:rsidR="00155CB7" w:rsidRDefault="00155CB7">
      <w:pPr>
        <w:widowControl/>
        <w:tabs>
          <w:tab w:val="left" w:pos="720"/>
        </w:tabs>
        <w:rPr>
          <w:rFonts w:asciiTheme="minorEastAsia" w:hAnsiTheme="minorEastAsia" w:cs="黑体"/>
          <w:color w:val="000000"/>
          <w:sz w:val="24"/>
          <w:szCs w:val="24"/>
          <w:shd w:val="clear" w:color="auto" w:fill="FFFFFF"/>
        </w:rPr>
      </w:pPr>
    </w:p>
    <w:p w14:paraId="37AB035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12</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36AD337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在新民主主义革命的经济纲领中</w:t>
      </w:r>
      <w:r>
        <w:rPr>
          <w:rFonts w:asciiTheme="minorEastAsia" w:eastAsiaTheme="minorEastAsia" w:hAnsiTheme="minorEastAsia" w:cs="黑体" w:hint="eastAsia"/>
          <w:color w:val="000000"/>
          <w:shd w:val="clear" w:color="auto" w:fill="FFFFFF"/>
        </w:rPr>
        <w:t>,( )</w:t>
      </w:r>
      <w:r>
        <w:rPr>
          <w:rFonts w:asciiTheme="minorEastAsia" w:eastAsiaTheme="minorEastAsia" w:hAnsiTheme="minorEastAsia" w:cs="黑体" w:hint="eastAsia"/>
          <w:color w:val="000000"/>
          <w:shd w:val="clear" w:color="auto" w:fill="FFFFFF"/>
        </w:rPr>
        <w:t>，是新民主主义革命的主要内容。</w:t>
      </w:r>
    </w:p>
    <w:p w14:paraId="2D9D5CC4" w14:textId="77777777" w:rsidR="00155CB7" w:rsidRDefault="00F76CB0">
      <w:pPr>
        <w:widowControl/>
        <w:numPr>
          <w:ilvl w:val="0"/>
          <w:numId w:val="5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保护民族工商业</w:t>
      </w:r>
    </w:p>
    <w:p w14:paraId="08FC8593" w14:textId="77777777" w:rsidR="00155CB7" w:rsidRDefault="00F76CB0">
      <w:pPr>
        <w:widowControl/>
        <w:numPr>
          <w:ilvl w:val="0"/>
          <w:numId w:val="5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接收帝国主义在华企业归新民主主义国家所有</w:t>
      </w:r>
    </w:p>
    <w:p w14:paraId="5A9D1EFC" w14:textId="77777777" w:rsidR="00155CB7" w:rsidRDefault="00F76CB0">
      <w:pPr>
        <w:widowControl/>
        <w:numPr>
          <w:ilvl w:val="0"/>
          <w:numId w:val="5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没收官僚资本归新民主主义国家所有</w:t>
      </w:r>
    </w:p>
    <w:p w14:paraId="58BA876E" w14:textId="77777777" w:rsidR="00155CB7" w:rsidRDefault="00F76CB0">
      <w:pPr>
        <w:widowControl/>
        <w:numPr>
          <w:ilvl w:val="0"/>
          <w:numId w:val="52"/>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没收封建阶级的土地归农民所有</w:t>
      </w:r>
    </w:p>
    <w:p w14:paraId="06EA77A8" w14:textId="77777777" w:rsidR="00155CB7" w:rsidRDefault="00155CB7">
      <w:pPr>
        <w:widowControl/>
        <w:tabs>
          <w:tab w:val="left" w:pos="720"/>
        </w:tabs>
        <w:rPr>
          <w:rFonts w:asciiTheme="minorEastAsia" w:hAnsiTheme="minorEastAsia" w:cs="黑体"/>
          <w:color w:val="3CB155"/>
          <w:sz w:val="24"/>
          <w:szCs w:val="24"/>
        </w:rPr>
      </w:pPr>
    </w:p>
    <w:p w14:paraId="6BFD22B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13</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69290F7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lastRenderedPageBreak/>
        <w:t>新民主主义的政治纲领是，推翻帝国主义和封建主义的统治，建立一个无产阶级领导的、以工农联盟为基础的、（）专政的新民主主义的共和国。</w:t>
      </w:r>
    </w:p>
    <w:p w14:paraId="6743D598" w14:textId="77777777" w:rsidR="00155CB7" w:rsidRDefault="00F76CB0">
      <w:pPr>
        <w:widowControl/>
        <w:numPr>
          <w:ilvl w:val="0"/>
          <w:numId w:val="53"/>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各革命阶级联合</w:t>
      </w:r>
    </w:p>
    <w:p w14:paraId="30662859" w14:textId="77777777" w:rsidR="00155CB7" w:rsidRDefault="00F76CB0">
      <w:pPr>
        <w:widowControl/>
        <w:numPr>
          <w:ilvl w:val="0"/>
          <w:numId w:val="53"/>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资产阶级</w:t>
      </w:r>
    </w:p>
    <w:p w14:paraId="5A26A909" w14:textId="77777777" w:rsidR="00155CB7" w:rsidRDefault="00F76CB0">
      <w:pPr>
        <w:widowControl/>
        <w:numPr>
          <w:ilvl w:val="0"/>
          <w:numId w:val="53"/>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人民民主</w:t>
      </w:r>
    </w:p>
    <w:p w14:paraId="182F9BC8" w14:textId="77777777" w:rsidR="00155CB7" w:rsidRDefault="00F76CB0">
      <w:pPr>
        <w:widowControl/>
        <w:numPr>
          <w:ilvl w:val="0"/>
          <w:numId w:val="53"/>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无产阶级</w:t>
      </w:r>
    </w:p>
    <w:p w14:paraId="75781581" w14:textId="77777777" w:rsidR="00155CB7" w:rsidRDefault="00155CB7">
      <w:pPr>
        <w:widowControl/>
        <w:tabs>
          <w:tab w:val="left" w:pos="720"/>
        </w:tabs>
        <w:rPr>
          <w:rFonts w:asciiTheme="minorEastAsia" w:hAnsiTheme="minorEastAsia" w:cs="黑体"/>
          <w:color w:val="3CB155"/>
          <w:sz w:val="24"/>
          <w:szCs w:val="24"/>
        </w:rPr>
      </w:pPr>
    </w:p>
    <w:p w14:paraId="1ADDEB8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14</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4EA06E3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新民主主义革命只能和必须由（）及其政党充当领导者。</w:t>
      </w:r>
    </w:p>
    <w:p w14:paraId="7BB1BA60" w14:textId="77777777" w:rsidR="00155CB7" w:rsidRDefault="00F76CB0">
      <w:pPr>
        <w:widowControl/>
        <w:numPr>
          <w:ilvl w:val="0"/>
          <w:numId w:val="54"/>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无产阶级</w:t>
      </w:r>
    </w:p>
    <w:p w14:paraId="6C47F91F" w14:textId="77777777" w:rsidR="00155CB7" w:rsidRDefault="00F76CB0">
      <w:pPr>
        <w:widowControl/>
        <w:numPr>
          <w:ilvl w:val="0"/>
          <w:numId w:val="54"/>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农民阶级</w:t>
      </w:r>
    </w:p>
    <w:p w14:paraId="202D0B08" w14:textId="77777777" w:rsidR="00155CB7" w:rsidRDefault="00F76CB0">
      <w:pPr>
        <w:widowControl/>
        <w:numPr>
          <w:ilvl w:val="0"/>
          <w:numId w:val="54"/>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民族资产阶级</w:t>
      </w:r>
    </w:p>
    <w:p w14:paraId="7B0CF39D" w14:textId="77777777" w:rsidR="00155CB7" w:rsidRDefault="00F76CB0">
      <w:pPr>
        <w:widowControl/>
        <w:numPr>
          <w:ilvl w:val="0"/>
          <w:numId w:val="54"/>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城市小资产阶级</w:t>
      </w:r>
    </w:p>
    <w:p w14:paraId="3AEAD9B4" w14:textId="77777777" w:rsidR="00155CB7" w:rsidRDefault="00155CB7">
      <w:pPr>
        <w:widowControl/>
        <w:numPr>
          <w:ilvl w:val="0"/>
          <w:numId w:val="54"/>
        </w:numPr>
        <w:ind w:left="0"/>
        <w:rPr>
          <w:rFonts w:asciiTheme="minorEastAsia" w:hAnsiTheme="minorEastAsia" w:cs="黑体"/>
          <w:sz w:val="24"/>
          <w:szCs w:val="24"/>
        </w:rPr>
      </w:pPr>
    </w:p>
    <w:p w14:paraId="5EAE980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15</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6B0BCD0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新民主主义革命实质是无产阶级领导下的（</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w:t>
      </w:r>
    </w:p>
    <w:p w14:paraId="3EC5D9D1" w14:textId="77777777" w:rsidR="00155CB7" w:rsidRDefault="00F76CB0">
      <w:pPr>
        <w:widowControl/>
        <w:numPr>
          <w:ilvl w:val="0"/>
          <w:numId w:val="55"/>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资产阶级民主革命</w:t>
      </w:r>
    </w:p>
    <w:p w14:paraId="4741F108" w14:textId="77777777" w:rsidR="00155CB7" w:rsidRDefault="00F76CB0">
      <w:pPr>
        <w:widowControl/>
        <w:numPr>
          <w:ilvl w:val="0"/>
          <w:numId w:val="55"/>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农民革命</w:t>
      </w:r>
    </w:p>
    <w:p w14:paraId="47C88C09" w14:textId="77777777" w:rsidR="00155CB7" w:rsidRDefault="00F76CB0">
      <w:pPr>
        <w:widowControl/>
        <w:numPr>
          <w:ilvl w:val="0"/>
          <w:numId w:val="55"/>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资产阶级民族革命</w:t>
      </w:r>
    </w:p>
    <w:p w14:paraId="73B0FDB9" w14:textId="77777777" w:rsidR="00155CB7" w:rsidRDefault="00F76CB0">
      <w:pPr>
        <w:widowControl/>
        <w:numPr>
          <w:ilvl w:val="0"/>
          <w:numId w:val="55"/>
        </w:numPr>
        <w:ind w:left="0"/>
        <w:rPr>
          <w:rFonts w:asciiTheme="minorEastAsia" w:hAnsiTheme="minorEastAsia" w:cs="黑体"/>
          <w:color w:val="3CB155"/>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社会主义革命</w:t>
      </w:r>
    </w:p>
    <w:p w14:paraId="680294D8" w14:textId="77777777" w:rsidR="00155CB7" w:rsidRDefault="00155CB7">
      <w:pPr>
        <w:widowControl/>
        <w:rPr>
          <w:rFonts w:asciiTheme="minorEastAsia" w:hAnsiTheme="minorEastAsia" w:cs="黑体"/>
          <w:color w:val="3CB155"/>
          <w:sz w:val="24"/>
          <w:szCs w:val="24"/>
        </w:rPr>
      </w:pPr>
    </w:p>
    <w:p w14:paraId="46151F60" w14:textId="77777777" w:rsidR="00155CB7" w:rsidRDefault="00155CB7">
      <w:pPr>
        <w:widowControl/>
        <w:rPr>
          <w:rFonts w:asciiTheme="minorEastAsia" w:hAnsiTheme="minorEastAsia" w:cs="黑体"/>
          <w:color w:val="3CB155"/>
          <w:sz w:val="24"/>
          <w:szCs w:val="24"/>
        </w:rPr>
      </w:pPr>
    </w:p>
    <w:p w14:paraId="336177D9" w14:textId="77777777" w:rsidR="00155CB7" w:rsidRDefault="00155CB7">
      <w:pPr>
        <w:widowControl/>
        <w:rPr>
          <w:rFonts w:asciiTheme="minorEastAsia" w:hAnsiTheme="minorEastAsia" w:cs="黑体"/>
          <w:color w:val="3CB155"/>
          <w:sz w:val="24"/>
          <w:szCs w:val="24"/>
        </w:rPr>
      </w:pPr>
    </w:p>
    <w:p w14:paraId="3D3F8EBB" w14:textId="77777777" w:rsidR="00155CB7" w:rsidRDefault="00155CB7">
      <w:pPr>
        <w:widowControl/>
        <w:rPr>
          <w:rFonts w:asciiTheme="minorEastAsia" w:hAnsiTheme="minorEastAsia" w:cs="黑体"/>
          <w:color w:val="3CB155"/>
          <w:sz w:val="24"/>
          <w:szCs w:val="24"/>
        </w:rPr>
      </w:pPr>
    </w:p>
    <w:p w14:paraId="4A53800A" w14:textId="77777777" w:rsidR="00155CB7" w:rsidRDefault="00155CB7">
      <w:pPr>
        <w:widowControl/>
        <w:rPr>
          <w:rFonts w:asciiTheme="minorEastAsia" w:hAnsiTheme="minorEastAsia" w:cs="黑体"/>
          <w:color w:val="3CB155"/>
          <w:sz w:val="24"/>
          <w:szCs w:val="24"/>
        </w:rPr>
      </w:pPr>
    </w:p>
    <w:p w14:paraId="0063CCE3" w14:textId="77777777" w:rsidR="00155CB7" w:rsidRDefault="00155CB7">
      <w:pPr>
        <w:widowControl/>
        <w:rPr>
          <w:rFonts w:asciiTheme="minorEastAsia" w:hAnsiTheme="minorEastAsia" w:cs="黑体"/>
          <w:color w:val="3CB155"/>
          <w:sz w:val="24"/>
          <w:szCs w:val="24"/>
        </w:rPr>
      </w:pPr>
    </w:p>
    <w:p w14:paraId="0FB7DE5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16</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1BDA244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中国民主革命的动力主要是指（</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w:t>
      </w:r>
    </w:p>
    <w:p w14:paraId="1AAD6F45" w14:textId="77777777" w:rsidR="00155CB7" w:rsidRDefault="00F76CB0">
      <w:pPr>
        <w:widowControl/>
        <w:numPr>
          <w:ilvl w:val="0"/>
          <w:numId w:val="5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工人、农民、城市小资产阶级、民族资产阶级</w:t>
      </w:r>
    </w:p>
    <w:p w14:paraId="0A9262B7" w14:textId="77777777" w:rsidR="00155CB7" w:rsidRDefault="00F76CB0">
      <w:pPr>
        <w:widowControl/>
        <w:numPr>
          <w:ilvl w:val="0"/>
          <w:numId w:val="56"/>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农民、城市小资产阶级、民族资产阶级和其他中间势力</w:t>
      </w:r>
    </w:p>
    <w:p w14:paraId="2CE1C63F" w14:textId="77777777" w:rsidR="00155CB7" w:rsidRDefault="00F76CB0">
      <w:pPr>
        <w:widowControl/>
        <w:numPr>
          <w:ilvl w:val="0"/>
          <w:numId w:val="56"/>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工人、贫雇农、中农、民族资产阶级、自由职业者</w:t>
      </w:r>
    </w:p>
    <w:p w14:paraId="6C7F2877" w14:textId="77777777" w:rsidR="00155CB7" w:rsidRDefault="00F76CB0">
      <w:pPr>
        <w:widowControl/>
        <w:numPr>
          <w:ilvl w:val="0"/>
          <w:numId w:val="56"/>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工人、农民、知识分子、小商人、独立的手工业者</w:t>
      </w:r>
    </w:p>
    <w:p w14:paraId="6540454E" w14:textId="77777777" w:rsidR="00155CB7" w:rsidRDefault="00155CB7">
      <w:pPr>
        <w:widowControl/>
        <w:numPr>
          <w:ilvl w:val="0"/>
          <w:numId w:val="56"/>
        </w:numPr>
        <w:ind w:left="0"/>
        <w:rPr>
          <w:rFonts w:asciiTheme="minorEastAsia" w:hAnsiTheme="minorEastAsia" w:cs="黑体"/>
          <w:sz w:val="24"/>
          <w:szCs w:val="24"/>
        </w:rPr>
      </w:pPr>
    </w:p>
    <w:p w14:paraId="6DAFA6B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17</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069B8B1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（）是中国革命的主力军。</w:t>
      </w:r>
    </w:p>
    <w:p w14:paraId="18344F5F" w14:textId="77777777" w:rsidR="00155CB7" w:rsidRDefault="00F76CB0">
      <w:pPr>
        <w:widowControl/>
        <w:numPr>
          <w:ilvl w:val="0"/>
          <w:numId w:val="57"/>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农民阶级</w:t>
      </w:r>
    </w:p>
    <w:p w14:paraId="29D5AAB5" w14:textId="77777777" w:rsidR="00155CB7" w:rsidRDefault="00F76CB0">
      <w:pPr>
        <w:widowControl/>
        <w:numPr>
          <w:ilvl w:val="0"/>
          <w:numId w:val="57"/>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无产阶级</w:t>
      </w:r>
    </w:p>
    <w:p w14:paraId="0502A844" w14:textId="77777777" w:rsidR="00155CB7" w:rsidRDefault="00F76CB0">
      <w:pPr>
        <w:widowControl/>
        <w:numPr>
          <w:ilvl w:val="0"/>
          <w:numId w:val="57"/>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民族资产阶级</w:t>
      </w:r>
    </w:p>
    <w:p w14:paraId="51FDE942" w14:textId="77777777" w:rsidR="00155CB7" w:rsidRDefault="00F76CB0">
      <w:pPr>
        <w:widowControl/>
        <w:numPr>
          <w:ilvl w:val="0"/>
          <w:numId w:val="57"/>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城市小资产阶级</w:t>
      </w:r>
    </w:p>
    <w:p w14:paraId="14EA576E" w14:textId="77777777" w:rsidR="00155CB7" w:rsidRDefault="00155CB7">
      <w:pPr>
        <w:widowControl/>
        <w:rPr>
          <w:rFonts w:asciiTheme="minorEastAsia" w:hAnsiTheme="minorEastAsia" w:cs="黑体"/>
          <w:sz w:val="24"/>
          <w:szCs w:val="24"/>
        </w:rPr>
      </w:pPr>
    </w:p>
    <w:p w14:paraId="7D28D14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18</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21F09098"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（）是马克思主义中国化的重要理论成果，开辟了马克思主义中国化的发展道路。</w:t>
      </w:r>
    </w:p>
    <w:p w14:paraId="24E7D2F0" w14:textId="77777777" w:rsidR="00155CB7" w:rsidRDefault="00F76CB0">
      <w:pPr>
        <w:widowControl/>
        <w:numPr>
          <w:ilvl w:val="0"/>
          <w:numId w:val="58"/>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社会主义建设理论</w:t>
      </w:r>
    </w:p>
    <w:p w14:paraId="6C94121C" w14:textId="77777777" w:rsidR="00155CB7" w:rsidRDefault="00F76CB0">
      <w:pPr>
        <w:widowControl/>
        <w:numPr>
          <w:ilvl w:val="0"/>
          <w:numId w:val="58"/>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新民主主义革命理论</w:t>
      </w:r>
    </w:p>
    <w:p w14:paraId="07879C9C" w14:textId="77777777" w:rsidR="00155CB7" w:rsidRDefault="00F76CB0">
      <w:pPr>
        <w:widowControl/>
        <w:numPr>
          <w:ilvl w:val="0"/>
          <w:numId w:val="58"/>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lastRenderedPageBreak/>
        <w:t xml:space="preserve">C. </w:t>
      </w:r>
      <w:r>
        <w:rPr>
          <w:rFonts w:asciiTheme="minorEastAsia" w:hAnsiTheme="minorEastAsia" w:cs="黑体" w:hint="eastAsia"/>
          <w:color w:val="000000"/>
          <w:sz w:val="24"/>
          <w:szCs w:val="24"/>
          <w:shd w:val="clear" w:color="auto" w:fill="FFFFFF"/>
        </w:rPr>
        <w:t>社会主义改造理论</w:t>
      </w:r>
    </w:p>
    <w:p w14:paraId="788FB774" w14:textId="77777777" w:rsidR="00155CB7" w:rsidRDefault="00F76CB0">
      <w:pPr>
        <w:widowControl/>
        <w:numPr>
          <w:ilvl w:val="0"/>
          <w:numId w:val="58"/>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改革开放理论</w:t>
      </w:r>
    </w:p>
    <w:p w14:paraId="3C7DD27B" w14:textId="77777777" w:rsidR="00155CB7" w:rsidRDefault="00155CB7">
      <w:pPr>
        <w:widowControl/>
        <w:numPr>
          <w:ilvl w:val="0"/>
          <w:numId w:val="51"/>
        </w:numPr>
        <w:ind w:left="0"/>
        <w:rPr>
          <w:rFonts w:asciiTheme="minorEastAsia" w:hAnsiTheme="minorEastAsia" w:cs="黑体"/>
          <w:sz w:val="24"/>
          <w:szCs w:val="24"/>
        </w:rPr>
      </w:pPr>
    </w:p>
    <w:p w14:paraId="42007D8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19</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27DD149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近代中国的（</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，决定了中国革命是资产阶级民主革命。</w:t>
      </w:r>
    </w:p>
    <w:p w14:paraId="676AB4B2" w14:textId="77777777" w:rsidR="00155CB7" w:rsidRDefault="00F76CB0">
      <w:pPr>
        <w:widowControl/>
        <w:numPr>
          <w:ilvl w:val="0"/>
          <w:numId w:val="5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革命前途和革命手段</w:t>
      </w:r>
    </w:p>
    <w:p w14:paraId="03A30F72" w14:textId="77777777" w:rsidR="00155CB7" w:rsidRDefault="00F76CB0">
      <w:pPr>
        <w:widowControl/>
        <w:numPr>
          <w:ilvl w:val="0"/>
          <w:numId w:val="5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领导阶级和革命力量</w:t>
      </w:r>
    </w:p>
    <w:p w14:paraId="219448C8" w14:textId="77777777" w:rsidR="00155CB7" w:rsidRDefault="00F76CB0">
      <w:pPr>
        <w:widowControl/>
        <w:numPr>
          <w:ilvl w:val="0"/>
          <w:numId w:val="5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革命性质和革命任务</w:t>
      </w:r>
    </w:p>
    <w:p w14:paraId="50B8D541" w14:textId="77777777" w:rsidR="00155CB7" w:rsidRDefault="00F76CB0">
      <w:pPr>
        <w:widowControl/>
        <w:numPr>
          <w:ilvl w:val="0"/>
          <w:numId w:val="59"/>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社会性质和主要矛盾</w:t>
      </w:r>
    </w:p>
    <w:p w14:paraId="5DDA0C15" w14:textId="77777777" w:rsidR="00155CB7" w:rsidRDefault="00155CB7">
      <w:pPr>
        <w:widowControl/>
        <w:numPr>
          <w:ilvl w:val="0"/>
          <w:numId w:val="59"/>
        </w:numPr>
        <w:ind w:left="0"/>
        <w:rPr>
          <w:rFonts w:asciiTheme="minorEastAsia" w:hAnsiTheme="minorEastAsia" w:cs="黑体"/>
          <w:color w:val="3CB155"/>
          <w:sz w:val="24"/>
          <w:szCs w:val="24"/>
        </w:rPr>
      </w:pPr>
    </w:p>
    <w:p w14:paraId="110E69E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20</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7102A34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近代中国社会占支配地位的</w:t>
      </w:r>
      <w:proofErr w:type="gramStart"/>
      <w:r>
        <w:rPr>
          <w:rFonts w:asciiTheme="minorEastAsia" w:eastAsiaTheme="minorEastAsia" w:hAnsiTheme="minorEastAsia" w:cs="黑体" w:hint="eastAsia"/>
          <w:color w:val="000000"/>
          <w:shd w:val="clear" w:color="auto" w:fill="FFFFFF"/>
        </w:rPr>
        <w:t>的</w:t>
      </w:r>
      <w:proofErr w:type="gramEnd"/>
      <w:r>
        <w:rPr>
          <w:rFonts w:asciiTheme="minorEastAsia" w:eastAsiaTheme="minorEastAsia" w:hAnsiTheme="minorEastAsia" w:cs="黑体" w:hint="eastAsia"/>
          <w:color w:val="000000"/>
          <w:shd w:val="clear" w:color="auto" w:fill="FFFFFF"/>
        </w:rPr>
        <w:t>主要矛盾是（</w:t>
      </w:r>
      <w:r>
        <w:rPr>
          <w:rFonts w:asciiTheme="minorEastAsia" w:eastAsiaTheme="minorEastAsia" w:hAnsiTheme="minorEastAsia" w:cs="黑体" w:hint="eastAsia"/>
          <w:color w:val="000000"/>
          <w:shd w:val="clear" w:color="auto" w:fill="FFFFFF"/>
        </w:rPr>
        <w:t xml:space="preserve"> )</w:t>
      </w:r>
    </w:p>
    <w:p w14:paraId="0D3FCAFE" w14:textId="77777777" w:rsidR="00155CB7" w:rsidRDefault="00F76CB0">
      <w:pPr>
        <w:widowControl/>
        <w:numPr>
          <w:ilvl w:val="0"/>
          <w:numId w:val="60"/>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无产阶级和大地主大资产阶级的矛盾</w:t>
      </w:r>
    </w:p>
    <w:p w14:paraId="635B3C3A" w14:textId="77777777" w:rsidR="00155CB7" w:rsidRDefault="00F76CB0">
      <w:pPr>
        <w:widowControl/>
        <w:numPr>
          <w:ilvl w:val="0"/>
          <w:numId w:val="60"/>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无产阶级和资产阶级的矛盾</w:t>
      </w:r>
    </w:p>
    <w:p w14:paraId="3E2261A0" w14:textId="77777777" w:rsidR="00155CB7" w:rsidRDefault="00F76CB0">
      <w:pPr>
        <w:widowControl/>
        <w:numPr>
          <w:ilvl w:val="0"/>
          <w:numId w:val="60"/>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封建主义和人民大众的矛盾</w:t>
      </w:r>
    </w:p>
    <w:p w14:paraId="480807D3" w14:textId="77777777" w:rsidR="00155CB7" w:rsidRDefault="00F76CB0">
      <w:pPr>
        <w:widowControl/>
        <w:numPr>
          <w:ilvl w:val="0"/>
          <w:numId w:val="60"/>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帝国主义和中华民族的矛盾</w:t>
      </w:r>
    </w:p>
    <w:p w14:paraId="7720F52D" w14:textId="77777777" w:rsidR="00155CB7" w:rsidRDefault="00155CB7">
      <w:pPr>
        <w:widowControl/>
        <w:numPr>
          <w:ilvl w:val="0"/>
          <w:numId w:val="60"/>
        </w:numPr>
        <w:ind w:left="0"/>
        <w:rPr>
          <w:rFonts w:asciiTheme="minorEastAsia" w:hAnsiTheme="minorEastAsia" w:cs="黑体"/>
          <w:color w:val="3CB155"/>
          <w:sz w:val="24"/>
          <w:szCs w:val="24"/>
        </w:rPr>
      </w:pPr>
    </w:p>
    <w:p w14:paraId="466AC32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21</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08CD4FC4"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以（）的爆发为标志，中国资产阶级民主革命进入新民主主义革命的崭新阶段。</w:t>
      </w:r>
    </w:p>
    <w:p w14:paraId="4779C634" w14:textId="77777777" w:rsidR="00155CB7" w:rsidRDefault="00F76CB0">
      <w:pPr>
        <w:widowControl/>
        <w:numPr>
          <w:ilvl w:val="0"/>
          <w:numId w:val="6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辛亥革命</w:t>
      </w:r>
    </w:p>
    <w:p w14:paraId="25B594FB" w14:textId="77777777" w:rsidR="00155CB7" w:rsidRDefault="00F76CB0">
      <w:pPr>
        <w:widowControl/>
        <w:numPr>
          <w:ilvl w:val="0"/>
          <w:numId w:val="6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十月革命</w:t>
      </w:r>
    </w:p>
    <w:p w14:paraId="42211DBA" w14:textId="77777777" w:rsidR="00155CB7" w:rsidRDefault="00F76CB0">
      <w:pPr>
        <w:widowControl/>
        <w:numPr>
          <w:ilvl w:val="0"/>
          <w:numId w:val="6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第一次国共合作</w:t>
      </w:r>
    </w:p>
    <w:p w14:paraId="0B7E396C" w14:textId="77777777" w:rsidR="00155CB7" w:rsidRDefault="00F76CB0">
      <w:pPr>
        <w:widowControl/>
        <w:numPr>
          <w:ilvl w:val="0"/>
          <w:numId w:val="61"/>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五四运动</w:t>
      </w:r>
    </w:p>
    <w:p w14:paraId="046D9757" w14:textId="77777777" w:rsidR="00155CB7" w:rsidRDefault="00155CB7">
      <w:pPr>
        <w:widowControl/>
        <w:numPr>
          <w:ilvl w:val="0"/>
          <w:numId w:val="61"/>
        </w:numPr>
        <w:ind w:left="0"/>
        <w:rPr>
          <w:rFonts w:asciiTheme="minorEastAsia" w:hAnsiTheme="minorEastAsia" w:cs="黑体"/>
          <w:color w:val="3CB155"/>
          <w:sz w:val="24"/>
          <w:szCs w:val="24"/>
        </w:rPr>
      </w:pPr>
    </w:p>
    <w:p w14:paraId="7B53936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22</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04BF75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中国革命的特点和优点之一是武装的革命反对武装的反革命，这是因为（</w:t>
      </w:r>
      <w:r>
        <w:rPr>
          <w:rFonts w:asciiTheme="minorEastAsia" w:eastAsiaTheme="minorEastAsia" w:hAnsiTheme="minorEastAsia" w:cs="黑体" w:hint="eastAsia"/>
          <w:color w:val="000000"/>
          <w:shd w:val="clear" w:color="auto" w:fill="FFFFFF"/>
        </w:rPr>
        <w:t xml:space="preserve"> ) </w:t>
      </w:r>
      <w:r>
        <w:rPr>
          <w:rFonts w:asciiTheme="minorEastAsia" w:eastAsiaTheme="minorEastAsia" w:hAnsiTheme="minorEastAsia" w:cs="黑体" w:hint="eastAsia"/>
          <w:color w:val="000000"/>
          <w:shd w:val="clear" w:color="auto" w:fill="FFFFFF"/>
        </w:rPr>
        <w:t>。</w:t>
      </w:r>
    </w:p>
    <w:p w14:paraId="0D5BD125" w14:textId="77777777" w:rsidR="00155CB7" w:rsidRDefault="00F76CB0">
      <w:pPr>
        <w:widowControl/>
        <w:numPr>
          <w:ilvl w:val="0"/>
          <w:numId w:val="62"/>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中国是半殖民地半封建社会，内部没有民主制度，外部没有民族独立</w:t>
      </w:r>
    </w:p>
    <w:p w14:paraId="16732F71" w14:textId="77777777" w:rsidR="00155CB7" w:rsidRDefault="00F76CB0">
      <w:pPr>
        <w:widowControl/>
        <w:numPr>
          <w:ilvl w:val="0"/>
          <w:numId w:val="6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中国革命的敌人在城市是强大的，而在广大的农村比较薄弱</w:t>
      </w:r>
    </w:p>
    <w:p w14:paraId="5BEFC1F7" w14:textId="77777777" w:rsidR="00155CB7" w:rsidRDefault="00F76CB0">
      <w:pPr>
        <w:widowControl/>
        <w:numPr>
          <w:ilvl w:val="0"/>
          <w:numId w:val="6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中国的民主革命实质是农民革命和农民战争，农民是革命的主力军</w:t>
      </w:r>
    </w:p>
    <w:p w14:paraId="17F0F840" w14:textId="77777777" w:rsidR="00155CB7" w:rsidRDefault="00F76CB0">
      <w:pPr>
        <w:widowControl/>
        <w:numPr>
          <w:ilvl w:val="0"/>
          <w:numId w:val="6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中国经济以地方性农业经济为主，</w:t>
      </w:r>
      <w:proofErr w:type="gramStart"/>
      <w:r>
        <w:rPr>
          <w:rFonts w:asciiTheme="minorEastAsia" w:hAnsiTheme="minorEastAsia" w:cs="黑体" w:hint="eastAsia"/>
          <w:color w:val="000000"/>
          <w:sz w:val="24"/>
          <w:szCs w:val="24"/>
          <w:shd w:val="clear" w:color="auto" w:fill="FFFFFF"/>
        </w:rPr>
        <w:t>便于在农村实行“</w:t>
      </w:r>
      <w:proofErr w:type="gramEnd"/>
      <w:r>
        <w:rPr>
          <w:rFonts w:asciiTheme="minorEastAsia" w:hAnsiTheme="minorEastAsia" w:cs="黑体" w:hint="eastAsia"/>
          <w:color w:val="000000"/>
          <w:sz w:val="24"/>
          <w:szCs w:val="24"/>
          <w:shd w:val="clear" w:color="auto" w:fill="FFFFFF"/>
        </w:rPr>
        <w:t>工农武装割据”</w:t>
      </w:r>
    </w:p>
    <w:p w14:paraId="127068B9"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黑体" w:hint="default"/>
          <w:color w:val="000000"/>
          <w:sz w:val="24"/>
          <w:szCs w:val="24"/>
        </w:rPr>
      </w:pPr>
      <w:r>
        <w:rPr>
          <w:rFonts w:asciiTheme="minorEastAsia" w:eastAsiaTheme="minorEastAsia" w:hAnsiTheme="minorEastAsia" w:cs="微软雅黑"/>
          <w:color w:val="000000"/>
          <w:sz w:val="24"/>
          <w:szCs w:val="24"/>
          <w:shd w:val="clear" w:color="auto" w:fill="FFFFFF"/>
        </w:rPr>
        <w:br w:type="page"/>
      </w:r>
      <w:r>
        <w:rPr>
          <w:rFonts w:asciiTheme="minorEastAsia" w:eastAsiaTheme="minorEastAsia" w:hAnsiTheme="minorEastAsia" w:cs="黑体"/>
          <w:color w:val="000000"/>
          <w:sz w:val="24"/>
          <w:szCs w:val="24"/>
          <w:shd w:val="clear" w:color="auto" w:fill="FFFFFF"/>
        </w:rPr>
        <w:lastRenderedPageBreak/>
        <w:t>多选题</w:t>
      </w:r>
      <w:r>
        <w:rPr>
          <w:rFonts w:asciiTheme="minorEastAsia" w:eastAsiaTheme="minorEastAsia" w:hAnsiTheme="minorEastAsia" w:cs="黑体"/>
          <w:color w:val="AAAAAA"/>
          <w:sz w:val="24"/>
          <w:szCs w:val="24"/>
          <w:shd w:val="clear" w:color="auto" w:fill="FFFFFF"/>
        </w:rPr>
        <w:t>(</w:t>
      </w:r>
      <w:r>
        <w:rPr>
          <w:rFonts w:asciiTheme="minorEastAsia" w:eastAsiaTheme="minorEastAsia" w:hAnsiTheme="minorEastAsia" w:cs="黑体"/>
          <w:color w:val="AAAAAA"/>
          <w:sz w:val="24"/>
          <w:szCs w:val="24"/>
          <w:shd w:val="clear" w:color="auto" w:fill="FFFFFF"/>
        </w:rPr>
        <w:t>共计</w:t>
      </w:r>
      <w:r>
        <w:rPr>
          <w:rFonts w:asciiTheme="minorEastAsia" w:eastAsiaTheme="minorEastAsia" w:hAnsiTheme="minorEastAsia" w:cs="黑体"/>
          <w:color w:val="AAAAAA"/>
          <w:sz w:val="24"/>
          <w:szCs w:val="24"/>
          <w:shd w:val="clear" w:color="auto" w:fill="FFFFFF"/>
        </w:rPr>
        <w:t>28</w:t>
      </w:r>
      <w:r>
        <w:rPr>
          <w:rFonts w:asciiTheme="minorEastAsia" w:eastAsiaTheme="minorEastAsia" w:hAnsiTheme="minorEastAsia" w:cs="黑体"/>
          <w:color w:val="AAAAAA"/>
          <w:sz w:val="24"/>
          <w:szCs w:val="24"/>
          <w:shd w:val="clear" w:color="auto" w:fill="FFFFFF"/>
        </w:rPr>
        <w:t>分</w:t>
      </w:r>
      <w:r>
        <w:rPr>
          <w:rFonts w:asciiTheme="minorEastAsia" w:eastAsiaTheme="minorEastAsia" w:hAnsiTheme="minorEastAsia" w:cs="黑体"/>
          <w:color w:val="AAAAAA"/>
          <w:sz w:val="24"/>
          <w:szCs w:val="24"/>
          <w:shd w:val="clear" w:color="auto" w:fill="FFFFFF"/>
        </w:rPr>
        <w:t>)</w:t>
      </w:r>
    </w:p>
    <w:p w14:paraId="7D6E40E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23</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09BC7A2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新民主主义革命的动力包括（）。</w:t>
      </w:r>
    </w:p>
    <w:p w14:paraId="1EA78988" w14:textId="77777777" w:rsidR="00155CB7" w:rsidRDefault="00F76CB0">
      <w:pPr>
        <w:widowControl/>
        <w:numPr>
          <w:ilvl w:val="0"/>
          <w:numId w:val="63"/>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民族资产阶级</w:t>
      </w:r>
    </w:p>
    <w:p w14:paraId="1C53EBF1" w14:textId="77777777" w:rsidR="00155CB7" w:rsidRDefault="00F76CB0">
      <w:pPr>
        <w:widowControl/>
        <w:numPr>
          <w:ilvl w:val="0"/>
          <w:numId w:val="63"/>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农民阶级</w:t>
      </w:r>
    </w:p>
    <w:p w14:paraId="5A8F459B" w14:textId="77777777" w:rsidR="00155CB7" w:rsidRDefault="00F76CB0">
      <w:pPr>
        <w:widowControl/>
        <w:numPr>
          <w:ilvl w:val="0"/>
          <w:numId w:val="63"/>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无产阶级</w:t>
      </w:r>
    </w:p>
    <w:p w14:paraId="456E28F8" w14:textId="77777777" w:rsidR="00155CB7" w:rsidRDefault="00F76CB0">
      <w:pPr>
        <w:widowControl/>
        <w:numPr>
          <w:ilvl w:val="0"/>
          <w:numId w:val="63"/>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城市小资产阶级</w:t>
      </w:r>
    </w:p>
    <w:p w14:paraId="2E268DE2" w14:textId="77777777" w:rsidR="00155CB7" w:rsidRDefault="00155CB7">
      <w:pPr>
        <w:widowControl/>
        <w:numPr>
          <w:ilvl w:val="0"/>
          <w:numId w:val="63"/>
        </w:numPr>
        <w:ind w:left="0"/>
        <w:rPr>
          <w:rFonts w:asciiTheme="minorEastAsia" w:hAnsiTheme="minorEastAsia" w:cs="黑体"/>
          <w:color w:val="3CB155"/>
          <w:sz w:val="24"/>
          <w:szCs w:val="24"/>
        </w:rPr>
      </w:pPr>
    </w:p>
    <w:p w14:paraId="181DDE2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24</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4CDF9FA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下列关于新民主主义革命的说法正确的是（</w:t>
      </w:r>
      <w:r>
        <w:rPr>
          <w:rFonts w:asciiTheme="minorEastAsia" w:eastAsiaTheme="minorEastAsia" w:hAnsiTheme="minorEastAsia" w:cs="黑体" w:hint="eastAsia"/>
          <w:color w:val="000000"/>
          <w:shd w:val="clear" w:color="auto" w:fill="FFFFFF"/>
        </w:rPr>
        <w:t xml:space="preserve"> ) </w:t>
      </w:r>
      <w:r>
        <w:rPr>
          <w:rFonts w:asciiTheme="minorEastAsia" w:eastAsiaTheme="minorEastAsia" w:hAnsiTheme="minorEastAsia" w:cs="黑体" w:hint="eastAsia"/>
          <w:color w:val="000000"/>
          <w:shd w:val="clear" w:color="auto" w:fill="FFFFFF"/>
        </w:rPr>
        <w:t>。</w:t>
      </w:r>
    </w:p>
    <w:p w14:paraId="39FDD48A" w14:textId="77777777" w:rsidR="00155CB7" w:rsidRDefault="00F76CB0">
      <w:pPr>
        <w:widowControl/>
        <w:numPr>
          <w:ilvl w:val="0"/>
          <w:numId w:val="64"/>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在范畴上属于世界无产阶级社会主义革命的一部分</w:t>
      </w:r>
    </w:p>
    <w:p w14:paraId="59CF9569" w14:textId="77777777" w:rsidR="00155CB7" w:rsidRDefault="00F76CB0">
      <w:pPr>
        <w:widowControl/>
        <w:numPr>
          <w:ilvl w:val="0"/>
          <w:numId w:val="64"/>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实质是无产阶级领导的农民革命</w:t>
      </w:r>
    </w:p>
    <w:p w14:paraId="0BA3D0D6" w14:textId="77777777" w:rsidR="00155CB7" w:rsidRDefault="00F76CB0">
      <w:pPr>
        <w:widowControl/>
        <w:numPr>
          <w:ilvl w:val="0"/>
          <w:numId w:val="64"/>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革命前途是社会主义方向的</w:t>
      </w:r>
    </w:p>
    <w:p w14:paraId="268F669A" w14:textId="77777777" w:rsidR="00155CB7" w:rsidRDefault="00F76CB0">
      <w:pPr>
        <w:widowControl/>
        <w:numPr>
          <w:ilvl w:val="0"/>
          <w:numId w:val="64"/>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在性质上仍属于资产阶级民主革命</w:t>
      </w:r>
    </w:p>
    <w:p w14:paraId="665FF903" w14:textId="77777777" w:rsidR="00155CB7" w:rsidRDefault="00155CB7">
      <w:pPr>
        <w:widowControl/>
        <w:numPr>
          <w:ilvl w:val="0"/>
          <w:numId w:val="64"/>
        </w:numPr>
        <w:ind w:left="0"/>
        <w:rPr>
          <w:rFonts w:asciiTheme="minorEastAsia" w:hAnsiTheme="minorEastAsia" w:cs="黑体"/>
          <w:color w:val="3CB155"/>
          <w:sz w:val="24"/>
          <w:szCs w:val="24"/>
        </w:rPr>
      </w:pPr>
    </w:p>
    <w:p w14:paraId="0AE0C47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25</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6BDE54B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新民主主义的经济纲领的内容包括（）。</w:t>
      </w:r>
    </w:p>
    <w:p w14:paraId="4B659706" w14:textId="77777777" w:rsidR="00155CB7" w:rsidRDefault="00F76CB0">
      <w:pPr>
        <w:widowControl/>
        <w:numPr>
          <w:ilvl w:val="0"/>
          <w:numId w:val="65"/>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没收封建地主阶级的土地归农民所有</w:t>
      </w:r>
    </w:p>
    <w:p w14:paraId="135F9C38" w14:textId="77777777" w:rsidR="00155CB7" w:rsidRDefault="00F76CB0">
      <w:pPr>
        <w:widowControl/>
        <w:numPr>
          <w:ilvl w:val="0"/>
          <w:numId w:val="65"/>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改造民族工商业归新民主主义国家所有</w:t>
      </w:r>
    </w:p>
    <w:p w14:paraId="55F8DE6B" w14:textId="77777777" w:rsidR="00155CB7" w:rsidRDefault="00F76CB0">
      <w:pPr>
        <w:widowControl/>
        <w:numPr>
          <w:ilvl w:val="0"/>
          <w:numId w:val="65"/>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没收官僚资产阶级的垄断资本归新民主主义的国家所有</w:t>
      </w:r>
    </w:p>
    <w:p w14:paraId="4779930D" w14:textId="77777777" w:rsidR="00155CB7" w:rsidRDefault="00F76CB0">
      <w:pPr>
        <w:widowControl/>
        <w:numPr>
          <w:ilvl w:val="0"/>
          <w:numId w:val="65"/>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保护民族工商业</w:t>
      </w:r>
    </w:p>
    <w:p w14:paraId="1E0B2DF2" w14:textId="77777777" w:rsidR="00155CB7" w:rsidRDefault="00155CB7">
      <w:pPr>
        <w:widowControl/>
        <w:numPr>
          <w:ilvl w:val="0"/>
          <w:numId w:val="65"/>
        </w:numPr>
        <w:ind w:left="0"/>
        <w:rPr>
          <w:rFonts w:asciiTheme="minorEastAsia" w:hAnsiTheme="minorEastAsia" w:cs="黑体"/>
          <w:color w:val="3CB155"/>
          <w:sz w:val="24"/>
          <w:szCs w:val="24"/>
        </w:rPr>
      </w:pPr>
    </w:p>
    <w:p w14:paraId="2DEE56A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26</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2B80532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新民主主义的文化，就是无产阶级领导的人民大众的反帝反封建的文化，即（）文化。</w:t>
      </w:r>
    </w:p>
    <w:p w14:paraId="75023E34" w14:textId="77777777" w:rsidR="00155CB7" w:rsidRDefault="00F76CB0">
      <w:pPr>
        <w:widowControl/>
        <w:numPr>
          <w:ilvl w:val="0"/>
          <w:numId w:val="6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民族的</w:t>
      </w:r>
    </w:p>
    <w:p w14:paraId="72193E95" w14:textId="77777777" w:rsidR="00155CB7" w:rsidRDefault="00F76CB0">
      <w:pPr>
        <w:widowControl/>
        <w:numPr>
          <w:ilvl w:val="0"/>
          <w:numId w:val="66"/>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先进的</w:t>
      </w:r>
    </w:p>
    <w:p w14:paraId="4D82D755" w14:textId="77777777" w:rsidR="00155CB7" w:rsidRDefault="00F76CB0">
      <w:pPr>
        <w:widowControl/>
        <w:numPr>
          <w:ilvl w:val="0"/>
          <w:numId w:val="6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科学的</w:t>
      </w:r>
    </w:p>
    <w:p w14:paraId="2F8BC5CD" w14:textId="77777777" w:rsidR="00155CB7" w:rsidRDefault="00F76CB0">
      <w:pPr>
        <w:widowControl/>
        <w:numPr>
          <w:ilvl w:val="0"/>
          <w:numId w:val="6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大众的</w:t>
      </w:r>
    </w:p>
    <w:p w14:paraId="20300EDC" w14:textId="77777777" w:rsidR="00155CB7" w:rsidRDefault="00155CB7">
      <w:pPr>
        <w:widowControl/>
        <w:numPr>
          <w:ilvl w:val="0"/>
          <w:numId w:val="66"/>
        </w:numPr>
        <w:ind w:left="0"/>
        <w:rPr>
          <w:rFonts w:asciiTheme="minorEastAsia" w:hAnsiTheme="minorEastAsia" w:cs="黑体"/>
          <w:color w:val="3CB155"/>
          <w:sz w:val="24"/>
          <w:szCs w:val="24"/>
        </w:rPr>
      </w:pPr>
    </w:p>
    <w:p w14:paraId="6EB6C90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27</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754B6A88"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新民主主义革命必须由无产阶级领导，这是（</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w:t>
      </w:r>
    </w:p>
    <w:p w14:paraId="6942E4CE" w14:textId="77777777" w:rsidR="00155CB7" w:rsidRDefault="00F76CB0">
      <w:pPr>
        <w:widowControl/>
        <w:numPr>
          <w:ilvl w:val="0"/>
          <w:numId w:val="67"/>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近代中国革命发展的必然结果</w:t>
      </w:r>
    </w:p>
    <w:p w14:paraId="4650A759" w14:textId="77777777" w:rsidR="00155CB7" w:rsidRDefault="00F76CB0">
      <w:pPr>
        <w:widowControl/>
        <w:numPr>
          <w:ilvl w:val="0"/>
          <w:numId w:val="67"/>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由无产阶级的天然领导权决定的</w:t>
      </w:r>
    </w:p>
    <w:p w14:paraId="1F30EC7B" w14:textId="77777777" w:rsidR="00155CB7" w:rsidRDefault="00F76CB0">
      <w:pPr>
        <w:widowControl/>
        <w:numPr>
          <w:ilvl w:val="0"/>
          <w:numId w:val="67"/>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由中国革命的性质和前途决定的</w:t>
      </w:r>
    </w:p>
    <w:p w14:paraId="32ECFAC8" w14:textId="77777777" w:rsidR="00155CB7" w:rsidRDefault="00F76CB0">
      <w:pPr>
        <w:widowControl/>
        <w:numPr>
          <w:ilvl w:val="0"/>
          <w:numId w:val="67"/>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由无产阶级的特性决定的</w:t>
      </w:r>
    </w:p>
    <w:p w14:paraId="485DAB2A" w14:textId="77777777" w:rsidR="00155CB7" w:rsidRDefault="00155CB7">
      <w:pPr>
        <w:widowControl/>
        <w:tabs>
          <w:tab w:val="left" w:pos="720"/>
        </w:tabs>
        <w:rPr>
          <w:rFonts w:asciiTheme="minorEastAsia" w:hAnsiTheme="minorEastAsia" w:cs="黑体"/>
          <w:color w:val="3CB155"/>
          <w:sz w:val="24"/>
          <w:szCs w:val="24"/>
          <w:shd w:val="clear" w:color="auto" w:fill="FFFFFF"/>
        </w:rPr>
      </w:pPr>
    </w:p>
    <w:p w14:paraId="4C7C424C" w14:textId="77777777" w:rsidR="00155CB7" w:rsidRDefault="00155CB7">
      <w:pPr>
        <w:widowControl/>
        <w:tabs>
          <w:tab w:val="left" w:pos="720"/>
        </w:tabs>
        <w:rPr>
          <w:rFonts w:asciiTheme="minorEastAsia" w:hAnsiTheme="minorEastAsia" w:cs="黑体"/>
          <w:color w:val="3CB155"/>
          <w:sz w:val="24"/>
          <w:szCs w:val="24"/>
          <w:shd w:val="clear" w:color="auto" w:fill="FFFFFF"/>
        </w:rPr>
      </w:pPr>
    </w:p>
    <w:p w14:paraId="560847DB" w14:textId="77777777" w:rsidR="00155CB7" w:rsidRDefault="00155CB7">
      <w:pPr>
        <w:widowControl/>
        <w:tabs>
          <w:tab w:val="left" w:pos="720"/>
        </w:tabs>
        <w:rPr>
          <w:rFonts w:asciiTheme="minorEastAsia" w:hAnsiTheme="minorEastAsia" w:cs="黑体"/>
          <w:color w:val="3CB155"/>
          <w:sz w:val="24"/>
          <w:szCs w:val="24"/>
          <w:shd w:val="clear" w:color="auto" w:fill="FFFFFF"/>
        </w:rPr>
      </w:pPr>
    </w:p>
    <w:p w14:paraId="16B98C21" w14:textId="77777777" w:rsidR="00155CB7" w:rsidRDefault="00155CB7">
      <w:pPr>
        <w:widowControl/>
        <w:tabs>
          <w:tab w:val="left" w:pos="720"/>
        </w:tabs>
        <w:rPr>
          <w:rFonts w:asciiTheme="minorEastAsia" w:hAnsiTheme="minorEastAsia" w:cs="黑体"/>
          <w:color w:val="3CB155"/>
          <w:sz w:val="24"/>
          <w:szCs w:val="24"/>
          <w:shd w:val="clear" w:color="auto" w:fill="FFFFFF"/>
        </w:rPr>
      </w:pPr>
    </w:p>
    <w:p w14:paraId="67419338" w14:textId="77777777" w:rsidR="00155CB7" w:rsidRDefault="00155CB7">
      <w:pPr>
        <w:widowControl/>
        <w:tabs>
          <w:tab w:val="left" w:pos="720"/>
        </w:tabs>
        <w:rPr>
          <w:rFonts w:asciiTheme="minorEastAsia" w:hAnsiTheme="minorEastAsia" w:cs="黑体"/>
          <w:color w:val="3CB155"/>
          <w:sz w:val="24"/>
          <w:szCs w:val="24"/>
          <w:shd w:val="clear" w:color="auto" w:fill="FFFFFF"/>
        </w:rPr>
      </w:pPr>
    </w:p>
    <w:p w14:paraId="59B9C540" w14:textId="77777777" w:rsidR="00155CB7" w:rsidRDefault="00155CB7">
      <w:pPr>
        <w:widowControl/>
        <w:tabs>
          <w:tab w:val="left" w:pos="720"/>
        </w:tabs>
        <w:rPr>
          <w:rFonts w:asciiTheme="minorEastAsia" w:hAnsiTheme="minorEastAsia" w:cs="黑体"/>
          <w:color w:val="3CB155"/>
          <w:sz w:val="24"/>
          <w:szCs w:val="24"/>
          <w:shd w:val="clear" w:color="auto" w:fill="FFFFFF"/>
        </w:rPr>
      </w:pPr>
    </w:p>
    <w:p w14:paraId="46D1166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28</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E54FAF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新民主主义革命的对象是（）。</w:t>
      </w:r>
    </w:p>
    <w:p w14:paraId="7D2D444C" w14:textId="77777777" w:rsidR="00155CB7" w:rsidRDefault="00F76CB0">
      <w:pPr>
        <w:widowControl/>
        <w:numPr>
          <w:ilvl w:val="0"/>
          <w:numId w:val="68"/>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lastRenderedPageBreak/>
        <w:t xml:space="preserve">A. </w:t>
      </w:r>
      <w:r>
        <w:rPr>
          <w:rFonts w:asciiTheme="minorEastAsia" w:hAnsiTheme="minorEastAsia" w:cs="黑体" w:hint="eastAsia"/>
          <w:color w:val="000000"/>
          <w:sz w:val="24"/>
          <w:szCs w:val="24"/>
          <w:shd w:val="clear" w:color="auto" w:fill="FFFFFF"/>
        </w:rPr>
        <w:t>资本主义</w:t>
      </w:r>
    </w:p>
    <w:p w14:paraId="4CA22500" w14:textId="77777777" w:rsidR="00155CB7" w:rsidRDefault="00F76CB0">
      <w:pPr>
        <w:widowControl/>
        <w:numPr>
          <w:ilvl w:val="0"/>
          <w:numId w:val="68"/>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封建主义</w:t>
      </w:r>
    </w:p>
    <w:p w14:paraId="0372418D" w14:textId="77777777" w:rsidR="00155CB7" w:rsidRDefault="00F76CB0">
      <w:pPr>
        <w:widowControl/>
        <w:numPr>
          <w:ilvl w:val="0"/>
          <w:numId w:val="68"/>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帝国主义</w:t>
      </w:r>
    </w:p>
    <w:p w14:paraId="51497BD0" w14:textId="77777777" w:rsidR="00155CB7" w:rsidRDefault="00F76CB0">
      <w:pPr>
        <w:widowControl/>
        <w:numPr>
          <w:ilvl w:val="0"/>
          <w:numId w:val="68"/>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官僚资本主义</w:t>
      </w:r>
    </w:p>
    <w:p w14:paraId="0B1FC03E" w14:textId="77777777" w:rsidR="00155CB7" w:rsidRDefault="00155CB7">
      <w:pPr>
        <w:widowControl/>
        <w:numPr>
          <w:ilvl w:val="0"/>
          <w:numId w:val="68"/>
        </w:numPr>
        <w:ind w:left="0"/>
        <w:rPr>
          <w:rFonts w:asciiTheme="minorEastAsia" w:hAnsiTheme="minorEastAsia" w:cs="黑体"/>
          <w:color w:val="3CB155"/>
          <w:sz w:val="24"/>
          <w:szCs w:val="24"/>
        </w:rPr>
      </w:pPr>
    </w:p>
    <w:p w14:paraId="5C1ED0A8"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29</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2537977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新民主主义革命理论在当时的历史条件下科学地回答了（），极大地丰富了马克思主义的理论宝库</w:t>
      </w:r>
    </w:p>
    <w:p w14:paraId="60BAB9A6" w14:textId="77777777" w:rsidR="00155CB7" w:rsidRDefault="00F76CB0">
      <w:pPr>
        <w:widowControl/>
        <w:numPr>
          <w:ilvl w:val="0"/>
          <w:numId w:val="69"/>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中国革命的发展阶段问题</w:t>
      </w:r>
    </w:p>
    <w:p w14:paraId="7670F416" w14:textId="77777777" w:rsidR="00155CB7" w:rsidRDefault="00F76CB0">
      <w:pPr>
        <w:widowControl/>
        <w:numPr>
          <w:ilvl w:val="0"/>
          <w:numId w:val="6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中国革命的任务的问题</w:t>
      </w:r>
    </w:p>
    <w:p w14:paraId="6650E793" w14:textId="77777777" w:rsidR="00155CB7" w:rsidRDefault="00F76CB0">
      <w:pPr>
        <w:widowControl/>
        <w:numPr>
          <w:ilvl w:val="0"/>
          <w:numId w:val="6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中国革命的方式的问题</w:t>
      </w:r>
    </w:p>
    <w:p w14:paraId="48D0EEB5" w14:textId="77777777" w:rsidR="00155CB7" w:rsidRDefault="00F76CB0">
      <w:pPr>
        <w:widowControl/>
        <w:numPr>
          <w:ilvl w:val="0"/>
          <w:numId w:val="69"/>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中国革命向何处去的问题</w:t>
      </w:r>
    </w:p>
    <w:p w14:paraId="12627CB5" w14:textId="77777777" w:rsidR="00155CB7" w:rsidRDefault="00155CB7">
      <w:pPr>
        <w:widowControl/>
        <w:numPr>
          <w:ilvl w:val="0"/>
          <w:numId w:val="63"/>
        </w:numPr>
        <w:ind w:left="0"/>
        <w:rPr>
          <w:rFonts w:asciiTheme="minorEastAsia" w:hAnsiTheme="minorEastAsia" w:cs="黑体"/>
          <w:color w:val="3CB155"/>
          <w:sz w:val="24"/>
          <w:szCs w:val="24"/>
        </w:rPr>
      </w:pPr>
    </w:p>
    <w:p w14:paraId="6756F54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30</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0E0BC61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中国共产党在加强自身建设中积累了丰富的经验，归纳起来主要有（）。</w:t>
      </w:r>
    </w:p>
    <w:p w14:paraId="74BAFD0D" w14:textId="77777777" w:rsidR="00155CB7" w:rsidRDefault="00F76CB0">
      <w:pPr>
        <w:widowControl/>
        <w:numPr>
          <w:ilvl w:val="0"/>
          <w:numId w:val="70"/>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必须把思想建设始终放在党的建设的首位</w:t>
      </w:r>
    </w:p>
    <w:p w14:paraId="448ACB5E" w14:textId="77777777" w:rsidR="00155CB7" w:rsidRDefault="00F76CB0">
      <w:pPr>
        <w:widowControl/>
        <w:numPr>
          <w:ilvl w:val="0"/>
          <w:numId w:val="70"/>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必须重视党的作风建设</w:t>
      </w:r>
    </w:p>
    <w:p w14:paraId="1BA8A181" w14:textId="77777777" w:rsidR="00155CB7" w:rsidRDefault="00F76CB0">
      <w:pPr>
        <w:widowControl/>
        <w:numPr>
          <w:ilvl w:val="0"/>
          <w:numId w:val="70"/>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必须联系党的政治路线加强党的建设</w:t>
      </w:r>
    </w:p>
    <w:p w14:paraId="2F4888DD" w14:textId="77777777" w:rsidR="00155CB7" w:rsidRDefault="00F76CB0">
      <w:pPr>
        <w:widowControl/>
        <w:numPr>
          <w:ilvl w:val="0"/>
          <w:numId w:val="70"/>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必须在任何时候都重视党的组织建设</w:t>
      </w:r>
    </w:p>
    <w:p w14:paraId="0CB74634" w14:textId="77777777" w:rsidR="00155CB7" w:rsidRDefault="00155CB7">
      <w:pPr>
        <w:widowControl/>
        <w:numPr>
          <w:ilvl w:val="0"/>
          <w:numId w:val="70"/>
        </w:numPr>
        <w:ind w:left="0"/>
        <w:rPr>
          <w:rFonts w:asciiTheme="minorEastAsia" w:hAnsiTheme="minorEastAsia" w:cs="黑体"/>
          <w:color w:val="3CB155"/>
          <w:sz w:val="24"/>
          <w:szCs w:val="24"/>
        </w:rPr>
      </w:pPr>
    </w:p>
    <w:p w14:paraId="6E0CEA0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31</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007B87D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中国共产党在马克思主义指导下，立足中国国情，走出了一条不同于俄国十月革命的道路，即（）的革命道路</w:t>
      </w:r>
    </w:p>
    <w:p w14:paraId="1E16B625" w14:textId="77777777" w:rsidR="00155CB7" w:rsidRDefault="00F76CB0">
      <w:pPr>
        <w:widowControl/>
        <w:numPr>
          <w:ilvl w:val="0"/>
          <w:numId w:val="71"/>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农村包围城市</w:t>
      </w:r>
    </w:p>
    <w:p w14:paraId="68567305" w14:textId="77777777" w:rsidR="00155CB7" w:rsidRDefault="00F76CB0">
      <w:pPr>
        <w:widowControl/>
        <w:numPr>
          <w:ilvl w:val="0"/>
          <w:numId w:val="71"/>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武装夺取政权</w:t>
      </w:r>
    </w:p>
    <w:p w14:paraId="57877A64" w14:textId="77777777" w:rsidR="00155CB7" w:rsidRDefault="00F76CB0">
      <w:pPr>
        <w:widowControl/>
        <w:numPr>
          <w:ilvl w:val="0"/>
          <w:numId w:val="7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议会斗争</w:t>
      </w:r>
    </w:p>
    <w:p w14:paraId="036F4252" w14:textId="77777777" w:rsidR="00155CB7" w:rsidRDefault="00F76CB0">
      <w:pPr>
        <w:widowControl/>
        <w:numPr>
          <w:ilvl w:val="0"/>
          <w:numId w:val="71"/>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通过竞选获得执政权</w:t>
      </w:r>
    </w:p>
    <w:p w14:paraId="5E4FFE28" w14:textId="77777777" w:rsidR="00155CB7" w:rsidRDefault="00155CB7">
      <w:pPr>
        <w:widowControl/>
        <w:numPr>
          <w:ilvl w:val="0"/>
          <w:numId w:val="70"/>
        </w:numPr>
        <w:ind w:left="0"/>
        <w:rPr>
          <w:rFonts w:asciiTheme="minorEastAsia" w:hAnsiTheme="minorEastAsia" w:cs="黑体"/>
          <w:color w:val="3CB155"/>
          <w:sz w:val="24"/>
          <w:szCs w:val="24"/>
        </w:rPr>
      </w:pPr>
    </w:p>
    <w:p w14:paraId="3DD6317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32</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D34F334"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近代中国的社会矛盾主要包括（</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w:t>
      </w:r>
    </w:p>
    <w:p w14:paraId="53630295" w14:textId="77777777" w:rsidR="00155CB7" w:rsidRDefault="00F76CB0">
      <w:pPr>
        <w:widowControl/>
        <w:numPr>
          <w:ilvl w:val="0"/>
          <w:numId w:val="72"/>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封建主义和人民大众的矛盾</w:t>
      </w:r>
    </w:p>
    <w:p w14:paraId="1866EF2A" w14:textId="77777777" w:rsidR="00155CB7" w:rsidRDefault="00F76CB0">
      <w:pPr>
        <w:widowControl/>
        <w:numPr>
          <w:ilvl w:val="0"/>
          <w:numId w:val="72"/>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帝国主义和中华民族的矛盾</w:t>
      </w:r>
    </w:p>
    <w:p w14:paraId="3FF1DA5A" w14:textId="77777777" w:rsidR="00155CB7" w:rsidRDefault="00F76CB0">
      <w:pPr>
        <w:widowControl/>
        <w:numPr>
          <w:ilvl w:val="0"/>
          <w:numId w:val="7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资产阶级和无产阶级</w:t>
      </w:r>
    </w:p>
    <w:p w14:paraId="3C527C19" w14:textId="77777777" w:rsidR="00155CB7" w:rsidRDefault="00F76CB0">
      <w:pPr>
        <w:widowControl/>
        <w:numPr>
          <w:ilvl w:val="0"/>
          <w:numId w:val="72"/>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资本主义和劳苦大众</w:t>
      </w:r>
    </w:p>
    <w:p w14:paraId="436F96E9" w14:textId="77777777" w:rsidR="00155CB7" w:rsidRDefault="00155CB7">
      <w:pPr>
        <w:widowControl/>
        <w:tabs>
          <w:tab w:val="left" w:pos="720"/>
        </w:tabs>
        <w:rPr>
          <w:rFonts w:asciiTheme="minorEastAsia" w:hAnsiTheme="minorEastAsia" w:cs="黑体"/>
          <w:color w:val="000000"/>
          <w:sz w:val="24"/>
          <w:szCs w:val="24"/>
          <w:shd w:val="clear" w:color="auto" w:fill="FFFFFF"/>
        </w:rPr>
      </w:pPr>
    </w:p>
    <w:p w14:paraId="2AFD3B97" w14:textId="77777777" w:rsidR="00155CB7" w:rsidRDefault="00155CB7">
      <w:pPr>
        <w:widowControl/>
        <w:tabs>
          <w:tab w:val="left" w:pos="720"/>
        </w:tabs>
        <w:rPr>
          <w:rFonts w:asciiTheme="minorEastAsia" w:hAnsiTheme="minorEastAsia" w:cs="黑体"/>
          <w:color w:val="000000"/>
          <w:sz w:val="24"/>
          <w:szCs w:val="24"/>
          <w:shd w:val="clear" w:color="auto" w:fill="FFFFFF"/>
        </w:rPr>
      </w:pPr>
    </w:p>
    <w:p w14:paraId="4FE3EC9E" w14:textId="77777777" w:rsidR="00155CB7" w:rsidRDefault="00155CB7">
      <w:pPr>
        <w:widowControl/>
        <w:tabs>
          <w:tab w:val="left" w:pos="720"/>
        </w:tabs>
        <w:rPr>
          <w:rFonts w:asciiTheme="minorEastAsia" w:hAnsiTheme="minorEastAsia" w:cs="黑体"/>
          <w:color w:val="000000"/>
          <w:sz w:val="24"/>
          <w:szCs w:val="24"/>
          <w:shd w:val="clear" w:color="auto" w:fill="FFFFFF"/>
        </w:rPr>
      </w:pPr>
    </w:p>
    <w:p w14:paraId="75F93E4A" w14:textId="77777777" w:rsidR="00155CB7" w:rsidRDefault="00155CB7">
      <w:pPr>
        <w:widowControl/>
        <w:tabs>
          <w:tab w:val="left" w:pos="720"/>
        </w:tabs>
        <w:rPr>
          <w:rFonts w:asciiTheme="minorEastAsia" w:hAnsiTheme="minorEastAsia" w:cs="黑体"/>
          <w:color w:val="000000"/>
          <w:sz w:val="24"/>
          <w:szCs w:val="24"/>
          <w:shd w:val="clear" w:color="auto" w:fill="FFFFFF"/>
        </w:rPr>
      </w:pPr>
    </w:p>
    <w:p w14:paraId="75D7955D" w14:textId="77777777" w:rsidR="00155CB7" w:rsidRDefault="00155CB7">
      <w:pPr>
        <w:widowControl/>
        <w:tabs>
          <w:tab w:val="left" w:pos="720"/>
        </w:tabs>
        <w:rPr>
          <w:rFonts w:asciiTheme="minorEastAsia" w:hAnsiTheme="minorEastAsia" w:cs="黑体"/>
          <w:color w:val="000000"/>
          <w:sz w:val="24"/>
          <w:szCs w:val="24"/>
          <w:shd w:val="clear" w:color="auto" w:fill="FFFFFF"/>
        </w:rPr>
      </w:pPr>
    </w:p>
    <w:p w14:paraId="6A8A13FB" w14:textId="77777777" w:rsidR="00155CB7" w:rsidRDefault="00155CB7">
      <w:pPr>
        <w:widowControl/>
        <w:tabs>
          <w:tab w:val="left" w:pos="720"/>
        </w:tabs>
        <w:rPr>
          <w:rFonts w:asciiTheme="minorEastAsia" w:hAnsiTheme="minorEastAsia" w:cs="黑体"/>
          <w:color w:val="000000"/>
          <w:sz w:val="24"/>
          <w:szCs w:val="24"/>
          <w:shd w:val="clear" w:color="auto" w:fill="FFFFFF"/>
        </w:rPr>
      </w:pPr>
    </w:p>
    <w:p w14:paraId="4E2D867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33</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438D1804"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下列关于近代中国城市小资产阶级的说法正确的是（</w:t>
      </w:r>
      <w:r>
        <w:rPr>
          <w:rFonts w:asciiTheme="minorEastAsia" w:eastAsiaTheme="minorEastAsia" w:hAnsiTheme="minorEastAsia" w:cs="黑体" w:hint="eastAsia"/>
          <w:color w:val="000000"/>
          <w:shd w:val="clear" w:color="auto" w:fill="FFFFFF"/>
        </w:rPr>
        <w:t xml:space="preserve"> )</w:t>
      </w:r>
      <w:r>
        <w:rPr>
          <w:rFonts w:asciiTheme="minorEastAsia" w:eastAsiaTheme="minorEastAsia" w:hAnsiTheme="minorEastAsia" w:cs="黑体" w:hint="eastAsia"/>
          <w:color w:val="000000"/>
          <w:shd w:val="clear" w:color="auto" w:fill="FFFFFF"/>
        </w:rPr>
        <w:t>。</w:t>
      </w:r>
    </w:p>
    <w:p w14:paraId="16DF2A8C" w14:textId="77777777" w:rsidR="00155CB7" w:rsidRDefault="00F76CB0">
      <w:pPr>
        <w:widowControl/>
        <w:numPr>
          <w:ilvl w:val="0"/>
          <w:numId w:val="73"/>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属于地主阶级的一部分</w:t>
      </w:r>
    </w:p>
    <w:p w14:paraId="0A6FEF37" w14:textId="77777777" w:rsidR="00155CB7" w:rsidRDefault="00F76CB0">
      <w:pPr>
        <w:widowControl/>
        <w:numPr>
          <w:ilvl w:val="0"/>
          <w:numId w:val="73"/>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属于劳动者</w:t>
      </w:r>
    </w:p>
    <w:p w14:paraId="0338C6DC" w14:textId="77777777" w:rsidR="00155CB7" w:rsidRDefault="00F76CB0">
      <w:pPr>
        <w:widowControl/>
        <w:numPr>
          <w:ilvl w:val="0"/>
          <w:numId w:val="73"/>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lastRenderedPageBreak/>
        <w:t xml:space="preserve">C. </w:t>
      </w:r>
      <w:r>
        <w:rPr>
          <w:rFonts w:asciiTheme="minorEastAsia" w:hAnsiTheme="minorEastAsia" w:cs="黑体" w:hint="eastAsia"/>
          <w:color w:val="3CB155"/>
          <w:sz w:val="24"/>
          <w:szCs w:val="24"/>
          <w:shd w:val="clear" w:color="auto" w:fill="FFFFFF"/>
        </w:rPr>
        <w:t>包括知识分子、青年学生、小商人、手工业者和自由职业者</w:t>
      </w:r>
    </w:p>
    <w:p w14:paraId="34318A0A" w14:textId="77777777" w:rsidR="00155CB7" w:rsidRDefault="00F76CB0">
      <w:pPr>
        <w:widowControl/>
        <w:numPr>
          <w:ilvl w:val="0"/>
          <w:numId w:val="73"/>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是中国革命的可靠同盟军和基本动力之一</w:t>
      </w:r>
    </w:p>
    <w:p w14:paraId="6B896A3D" w14:textId="77777777" w:rsidR="00155CB7" w:rsidRDefault="00155CB7">
      <w:pPr>
        <w:widowControl/>
        <w:numPr>
          <w:ilvl w:val="0"/>
          <w:numId w:val="74"/>
        </w:numPr>
        <w:ind w:left="0"/>
        <w:rPr>
          <w:rFonts w:asciiTheme="minorEastAsia" w:hAnsiTheme="minorEastAsia" w:cs="黑体"/>
          <w:color w:val="3CB155"/>
          <w:sz w:val="24"/>
          <w:szCs w:val="24"/>
        </w:rPr>
      </w:pPr>
    </w:p>
    <w:p w14:paraId="11BD976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34</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3165296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中国革命走农村包围城市、武装夺取政权的道路，根本在于处理好（）三者之间的关系。</w:t>
      </w:r>
    </w:p>
    <w:p w14:paraId="10F1FAA2" w14:textId="77777777" w:rsidR="00155CB7" w:rsidRDefault="00F76CB0">
      <w:pPr>
        <w:widowControl/>
        <w:numPr>
          <w:ilvl w:val="0"/>
          <w:numId w:val="75"/>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武装斗争</w:t>
      </w:r>
    </w:p>
    <w:p w14:paraId="2E28E4C1" w14:textId="77777777" w:rsidR="00155CB7" w:rsidRDefault="00F76CB0">
      <w:pPr>
        <w:widowControl/>
        <w:numPr>
          <w:ilvl w:val="0"/>
          <w:numId w:val="75"/>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土地革命</w:t>
      </w:r>
    </w:p>
    <w:p w14:paraId="71DC9A06" w14:textId="77777777" w:rsidR="00155CB7" w:rsidRDefault="00F76CB0">
      <w:pPr>
        <w:widowControl/>
        <w:numPr>
          <w:ilvl w:val="0"/>
          <w:numId w:val="75"/>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农村革命根据地建设</w:t>
      </w:r>
    </w:p>
    <w:p w14:paraId="370DD72F" w14:textId="77777777" w:rsidR="00155CB7" w:rsidRDefault="00F76CB0">
      <w:pPr>
        <w:widowControl/>
        <w:numPr>
          <w:ilvl w:val="0"/>
          <w:numId w:val="75"/>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党的建设</w:t>
      </w:r>
    </w:p>
    <w:p w14:paraId="2904FB6B" w14:textId="77777777" w:rsidR="00155CB7" w:rsidRDefault="00155CB7">
      <w:pPr>
        <w:widowControl/>
        <w:numPr>
          <w:ilvl w:val="0"/>
          <w:numId w:val="75"/>
        </w:numPr>
        <w:ind w:left="0"/>
        <w:rPr>
          <w:rFonts w:asciiTheme="minorEastAsia" w:hAnsiTheme="minorEastAsia" w:cs="黑体"/>
          <w:sz w:val="24"/>
          <w:szCs w:val="24"/>
        </w:rPr>
      </w:pPr>
    </w:p>
    <w:p w14:paraId="3F2E0D7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35</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64C66C2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巩固和发展统一战线的实践经验，主要在于（）。</w:t>
      </w:r>
    </w:p>
    <w:p w14:paraId="2B303F02" w14:textId="77777777" w:rsidR="00155CB7" w:rsidRDefault="00F76CB0">
      <w:pPr>
        <w:widowControl/>
        <w:numPr>
          <w:ilvl w:val="0"/>
          <w:numId w:val="7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正确对待资产阶级</w:t>
      </w:r>
    </w:p>
    <w:p w14:paraId="74EDE898" w14:textId="77777777" w:rsidR="00155CB7" w:rsidRDefault="00F76CB0">
      <w:pPr>
        <w:widowControl/>
        <w:numPr>
          <w:ilvl w:val="0"/>
          <w:numId w:val="7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采取区别对待的方针</w:t>
      </w:r>
    </w:p>
    <w:p w14:paraId="66010A40" w14:textId="77777777" w:rsidR="00155CB7" w:rsidRDefault="00F76CB0">
      <w:pPr>
        <w:widowControl/>
        <w:numPr>
          <w:ilvl w:val="0"/>
          <w:numId w:val="7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坚持独立自主的原则</w:t>
      </w:r>
    </w:p>
    <w:p w14:paraId="50F31CFB" w14:textId="77777777" w:rsidR="00155CB7" w:rsidRDefault="00F76CB0">
      <w:pPr>
        <w:widowControl/>
        <w:numPr>
          <w:ilvl w:val="0"/>
          <w:numId w:val="7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建立巩固的工农联盟</w:t>
      </w:r>
    </w:p>
    <w:p w14:paraId="19AB99F5" w14:textId="77777777" w:rsidR="00155CB7" w:rsidRDefault="00155CB7">
      <w:pPr>
        <w:widowControl/>
        <w:numPr>
          <w:ilvl w:val="0"/>
          <w:numId w:val="76"/>
        </w:numPr>
        <w:ind w:left="0"/>
        <w:rPr>
          <w:rFonts w:asciiTheme="minorEastAsia" w:hAnsiTheme="minorEastAsia" w:cs="黑体"/>
          <w:color w:val="3CB155"/>
          <w:sz w:val="24"/>
          <w:szCs w:val="24"/>
        </w:rPr>
      </w:pPr>
    </w:p>
    <w:p w14:paraId="673E1E7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36</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524EDD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毛泽东把（）比作当在中国革命中战胜敌人的三个主要的法宝。</w:t>
      </w:r>
    </w:p>
    <w:p w14:paraId="04C43230" w14:textId="77777777" w:rsidR="00155CB7" w:rsidRDefault="00F76CB0">
      <w:pPr>
        <w:widowControl/>
        <w:numPr>
          <w:ilvl w:val="0"/>
          <w:numId w:val="77"/>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统一战线</w:t>
      </w:r>
    </w:p>
    <w:p w14:paraId="75C604F2" w14:textId="77777777" w:rsidR="00155CB7" w:rsidRDefault="00F76CB0">
      <w:pPr>
        <w:widowControl/>
        <w:numPr>
          <w:ilvl w:val="0"/>
          <w:numId w:val="77"/>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土地革命</w:t>
      </w:r>
    </w:p>
    <w:p w14:paraId="48B8A9E1" w14:textId="77777777" w:rsidR="00155CB7" w:rsidRDefault="00F76CB0">
      <w:pPr>
        <w:widowControl/>
        <w:numPr>
          <w:ilvl w:val="0"/>
          <w:numId w:val="77"/>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武装斗争</w:t>
      </w:r>
    </w:p>
    <w:p w14:paraId="6F5A0137" w14:textId="77777777" w:rsidR="00155CB7" w:rsidRDefault="00F76CB0">
      <w:pPr>
        <w:widowControl/>
        <w:numPr>
          <w:ilvl w:val="0"/>
          <w:numId w:val="77"/>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党的建设</w:t>
      </w:r>
    </w:p>
    <w:p w14:paraId="6AED8B12" w14:textId="77777777" w:rsidR="00155CB7" w:rsidRDefault="00155CB7">
      <w:pPr>
        <w:widowControl/>
        <w:numPr>
          <w:ilvl w:val="0"/>
          <w:numId w:val="77"/>
        </w:numPr>
        <w:ind w:left="0"/>
        <w:rPr>
          <w:rFonts w:asciiTheme="minorEastAsia" w:hAnsiTheme="minorEastAsia" w:cs="黑体"/>
          <w:color w:val="3CB155"/>
          <w:sz w:val="24"/>
          <w:szCs w:val="24"/>
        </w:rPr>
      </w:pPr>
    </w:p>
    <w:p w14:paraId="35FD278D"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37</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4BE3295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毛泽东指出，近代中国社会结构的特点是“两头小、中间大”，所谓“中间大”是指以下阶级（</w:t>
      </w:r>
      <w:r>
        <w:rPr>
          <w:rFonts w:asciiTheme="minorEastAsia" w:eastAsiaTheme="minorEastAsia" w:hAnsiTheme="minorEastAsia" w:cs="黑体" w:hint="eastAsia"/>
          <w:color w:val="000000"/>
          <w:shd w:val="clear" w:color="auto" w:fill="FFFFFF"/>
        </w:rPr>
        <w:t xml:space="preserve"> ) </w:t>
      </w:r>
      <w:r>
        <w:rPr>
          <w:rFonts w:asciiTheme="minorEastAsia" w:eastAsiaTheme="minorEastAsia" w:hAnsiTheme="minorEastAsia" w:cs="黑体" w:hint="eastAsia"/>
          <w:color w:val="000000"/>
          <w:shd w:val="clear" w:color="auto" w:fill="FFFFFF"/>
        </w:rPr>
        <w:t>。</w:t>
      </w:r>
    </w:p>
    <w:p w14:paraId="64B67FCB" w14:textId="77777777" w:rsidR="00155CB7" w:rsidRDefault="00F76CB0">
      <w:pPr>
        <w:widowControl/>
        <w:numPr>
          <w:ilvl w:val="0"/>
          <w:numId w:val="78"/>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农民阶级</w:t>
      </w:r>
    </w:p>
    <w:p w14:paraId="485172A0" w14:textId="77777777" w:rsidR="00155CB7" w:rsidRDefault="00F76CB0">
      <w:pPr>
        <w:widowControl/>
        <w:numPr>
          <w:ilvl w:val="0"/>
          <w:numId w:val="78"/>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城市小资产阶级</w:t>
      </w:r>
    </w:p>
    <w:p w14:paraId="77A742D5" w14:textId="77777777" w:rsidR="00155CB7" w:rsidRDefault="00F76CB0">
      <w:pPr>
        <w:widowControl/>
        <w:numPr>
          <w:ilvl w:val="0"/>
          <w:numId w:val="78"/>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C. </w:t>
      </w:r>
      <w:r>
        <w:rPr>
          <w:rFonts w:asciiTheme="minorEastAsia" w:hAnsiTheme="minorEastAsia" w:cs="黑体" w:hint="eastAsia"/>
          <w:color w:val="000000"/>
          <w:sz w:val="24"/>
          <w:szCs w:val="24"/>
          <w:shd w:val="clear" w:color="auto" w:fill="FFFFFF"/>
        </w:rPr>
        <w:t>工人阶级</w:t>
      </w:r>
    </w:p>
    <w:p w14:paraId="66BBD5FE" w14:textId="77777777" w:rsidR="00155CB7" w:rsidRDefault="00F76CB0">
      <w:pPr>
        <w:widowControl/>
        <w:numPr>
          <w:ilvl w:val="0"/>
          <w:numId w:val="78"/>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民族资产阶级</w:t>
      </w:r>
    </w:p>
    <w:p w14:paraId="4F0D71C6" w14:textId="77777777" w:rsidR="00155CB7" w:rsidRDefault="00155CB7">
      <w:pPr>
        <w:widowControl/>
        <w:tabs>
          <w:tab w:val="left" w:pos="720"/>
        </w:tabs>
        <w:rPr>
          <w:rFonts w:asciiTheme="minorEastAsia" w:hAnsiTheme="minorEastAsia" w:cs="黑体"/>
          <w:color w:val="3CB155"/>
          <w:sz w:val="24"/>
          <w:szCs w:val="24"/>
        </w:rPr>
      </w:pPr>
    </w:p>
    <w:p w14:paraId="51D2A679" w14:textId="77777777" w:rsidR="00155CB7" w:rsidRDefault="00155CB7">
      <w:pPr>
        <w:widowControl/>
        <w:tabs>
          <w:tab w:val="left" w:pos="720"/>
        </w:tabs>
        <w:rPr>
          <w:rFonts w:asciiTheme="minorEastAsia" w:hAnsiTheme="minorEastAsia" w:cs="黑体"/>
          <w:color w:val="3CB155"/>
          <w:sz w:val="24"/>
          <w:szCs w:val="24"/>
        </w:rPr>
      </w:pPr>
    </w:p>
    <w:p w14:paraId="19495F3A" w14:textId="77777777" w:rsidR="00155CB7" w:rsidRDefault="00155CB7">
      <w:pPr>
        <w:widowControl/>
        <w:tabs>
          <w:tab w:val="left" w:pos="720"/>
        </w:tabs>
        <w:rPr>
          <w:rFonts w:asciiTheme="minorEastAsia" w:hAnsiTheme="minorEastAsia" w:cs="黑体"/>
          <w:color w:val="3CB155"/>
          <w:sz w:val="24"/>
          <w:szCs w:val="24"/>
        </w:rPr>
      </w:pPr>
    </w:p>
    <w:p w14:paraId="2ED703CC" w14:textId="77777777" w:rsidR="00155CB7" w:rsidRDefault="00155CB7">
      <w:pPr>
        <w:widowControl/>
        <w:tabs>
          <w:tab w:val="left" w:pos="720"/>
        </w:tabs>
        <w:rPr>
          <w:rFonts w:asciiTheme="minorEastAsia" w:hAnsiTheme="minorEastAsia" w:cs="黑体"/>
          <w:color w:val="3CB155"/>
          <w:sz w:val="24"/>
          <w:szCs w:val="24"/>
        </w:rPr>
      </w:pPr>
    </w:p>
    <w:p w14:paraId="09B966C7" w14:textId="77777777" w:rsidR="00155CB7" w:rsidRDefault="00155CB7">
      <w:pPr>
        <w:widowControl/>
        <w:tabs>
          <w:tab w:val="left" w:pos="720"/>
        </w:tabs>
        <w:rPr>
          <w:rFonts w:asciiTheme="minorEastAsia" w:hAnsiTheme="minorEastAsia" w:cs="黑体"/>
          <w:color w:val="3CB155"/>
          <w:sz w:val="24"/>
          <w:szCs w:val="24"/>
        </w:rPr>
      </w:pPr>
    </w:p>
    <w:p w14:paraId="28A8A694" w14:textId="77777777" w:rsidR="00155CB7" w:rsidRDefault="00155CB7">
      <w:pPr>
        <w:widowControl/>
        <w:tabs>
          <w:tab w:val="left" w:pos="720"/>
        </w:tabs>
        <w:rPr>
          <w:rFonts w:asciiTheme="minorEastAsia" w:hAnsiTheme="minorEastAsia" w:cs="黑体"/>
          <w:color w:val="3CB155"/>
          <w:sz w:val="24"/>
          <w:szCs w:val="24"/>
        </w:rPr>
      </w:pPr>
    </w:p>
    <w:p w14:paraId="690B3DC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38</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6F4DD61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毛泽东认为中国是一个“两头小、中间大”的社会，所谓“两头小”是指（</w:t>
      </w:r>
      <w:r>
        <w:rPr>
          <w:rFonts w:asciiTheme="minorEastAsia" w:eastAsiaTheme="minorEastAsia" w:hAnsiTheme="minorEastAsia" w:cs="黑体" w:hint="eastAsia"/>
          <w:color w:val="000000"/>
          <w:shd w:val="clear" w:color="auto" w:fill="FFFFFF"/>
        </w:rPr>
        <w:t xml:space="preserve"> ) </w:t>
      </w:r>
      <w:r>
        <w:rPr>
          <w:rFonts w:asciiTheme="minorEastAsia" w:eastAsiaTheme="minorEastAsia" w:hAnsiTheme="minorEastAsia" w:cs="黑体" w:hint="eastAsia"/>
          <w:color w:val="000000"/>
          <w:shd w:val="clear" w:color="auto" w:fill="FFFFFF"/>
        </w:rPr>
        <w:t>。</w:t>
      </w:r>
    </w:p>
    <w:p w14:paraId="181BA958" w14:textId="77777777" w:rsidR="00155CB7" w:rsidRDefault="00F76CB0">
      <w:pPr>
        <w:widowControl/>
        <w:numPr>
          <w:ilvl w:val="0"/>
          <w:numId w:val="79"/>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工人阶级</w:t>
      </w:r>
    </w:p>
    <w:p w14:paraId="783C5F38" w14:textId="77777777" w:rsidR="00155CB7" w:rsidRDefault="00F76CB0">
      <w:pPr>
        <w:widowControl/>
        <w:numPr>
          <w:ilvl w:val="0"/>
          <w:numId w:val="7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民族资产阶级</w:t>
      </w:r>
    </w:p>
    <w:p w14:paraId="3F1DE7C5" w14:textId="77777777" w:rsidR="00155CB7" w:rsidRDefault="00F76CB0">
      <w:pPr>
        <w:widowControl/>
        <w:numPr>
          <w:ilvl w:val="0"/>
          <w:numId w:val="79"/>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地主阶级</w:t>
      </w:r>
    </w:p>
    <w:p w14:paraId="7951574A" w14:textId="77777777" w:rsidR="00155CB7" w:rsidRDefault="00F76CB0">
      <w:pPr>
        <w:widowControl/>
        <w:numPr>
          <w:ilvl w:val="0"/>
          <w:numId w:val="79"/>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D. </w:t>
      </w:r>
      <w:r>
        <w:rPr>
          <w:rFonts w:asciiTheme="minorEastAsia" w:hAnsiTheme="minorEastAsia" w:cs="黑体" w:hint="eastAsia"/>
          <w:color w:val="3CB155"/>
          <w:sz w:val="24"/>
          <w:szCs w:val="24"/>
          <w:shd w:val="clear" w:color="auto" w:fill="FFFFFF"/>
        </w:rPr>
        <w:t>官僚买办阶级</w:t>
      </w:r>
    </w:p>
    <w:p w14:paraId="408EB336" w14:textId="77777777" w:rsidR="00155CB7" w:rsidRDefault="00155CB7">
      <w:pPr>
        <w:widowControl/>
        <w:numPr>
          <w:ilvl w:val="0"/>
          <w:numId w:val="77"/>
        </w:numPr>
        <w:ind w:left="0"/>
        <w:rPr>
          <w:rFonts w:asciiTheme="minorEastAsia" w:hAnsiTheme="minorEastAsia" w:cs="黑体"/>
          <w:color w:val="3CB155"/>
          <w:sz w:val="24"/>
          <w:szCs w:val="24"/>
        </w:rPr>
      </w:pPr>
    </w:p>
    <w:p w14:paraId="3D7DE5E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39</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21E8924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总结党在新民主主义革命时期开展武装斗争的革命经验，建设人民军队，要（）。</w:t>
      </w:r>
    </w:p>
    <w:p w14:paraId="723F6CDA" w14:textId="77777777" w:rsidR="00155CB7" w:rsidRDefault="00F76CB0">
      <w:pPr>
        <w:widowControl/>
        <w:numPr>
          <w:ilvl w:val="0"/>
          <w:numId w:val="80"/>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坚持党对军队的绝对领导</w:t>
      </w:r>
    </w:p>
    <w:p w14:paraId="063FCB9A" w14:textId="77777777" w:rsidR="00155CB7" w:rsidRDefault="00F76CB0">
      <w:pPr>
        <w:widowControl/>
        <w:numPr>
          <w:ilvl w:val="0"/>
          <w:numId w:val="80"/>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建设全心全意为人民服务的人民军队</w:t>
      </w:r>
    </w:p>
    <w:p w14:paraId="587295B5" w14:textId="77777777" w:rsidR="00155CB7" w:rsidRDefault="00F76CB0">
      <w:pPr>
        <w:widowControl/>
        <w:numPr>
          <w:ilvl w:val="0"/>
          <w:numId w:val="80"/>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C. </w:t>
      </w:r>
      <w:r>
        <w:rPr>
          <w:rFonts w:asciiTheme="minorEastAsia" w:hAnsiTheme="minorEastAsia" w:cs="黑体" w:hint="eastAsia"/>
          <w:color w:val="3CB155"/>
          <w:sz w:val="24"/>
          <w:szCs w:val="24"/>
          <w:shd w:val="clear" w:color="auto" w:fill="FFFFFF"/>
        </w:rPr>
        <w:t>坚持正确的战略战术原则</w:t>
      </w:r>
    </w:p>
    <w:p w14:paraId="3EE61486" w14:textId="77777777" w:rsidR="00155CB7" w:rsidRDefault="00F76CB0">
      <w:pPr>
        <w:widowControl/>
        <w:numPr>
          <w:ilvl w:val="0"/>
          <w:numId w:val="80"/>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D. </w:t>
      </w:r>
      <w:r>
        <w:rPr>
          <w:rFonts w:asciiTheme="minorEastAsia" w:hAnsiTheme="minorEastAsia" w:cs="黑体" w:hint="eastAsia"/>
          <w:color w:val="000000"/>
          <w:sz w:val="24"/>
          <w:szCs w:val="24"/>
          <w:shd w:val="clear" w:color="auto" w:fill="FFFFFF"/>
        </w:rPr>
        <w:t>坚持军民融合发展</w:t>
      </w:r>
    </w:p>
    <w:p w14:paraId="1BAE355E"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微软雅黑" w:hint="default"/>
          <w:color w:val="000000"/>
          <w:sz w:val="24"/>
          <w:szCs w:val="24"/>
          <w:shd w:val="clear" w:color="auto" w:fill="FFFFFF"/>
        </w:rPr>
      </w:pPr>
      <w:r>
        <w:rPr>
          <w:rFonts w:asciiTheme="minorEastAsia" w:eastAsiaTheme="minorEastAsia" w:hAnsiTheme="minorEastAsia" w:cs="微软雅黑"/>
          <w:color w:val="000000"/>
          <w:sz w:val="24"/>
          <w:szCs w:val="24"/>
          <w:shd w:val="clear" w:color="auto" w:fill="FFFFFF"/>
        </w:rPr>
        <w:br w:type="page"/>
      </w:r>
    </w:p>
    <w:p w14:paraId="05422514"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微软雅黑" w:hint="default"/>
          <w:color w:val="AAAAAA"/>
          <w:sz w:val="24"/>
          <w:szCs w:val="24"/>
          <w:shd w:val="clear" w:color="auto" w:fill="FFFFFF"/>
        </w:rPr>
      </w:pPr>
      <w:r>
        <w:rPr>
          <w:rFonts w:asciiTheme="minorEastAsia" w:eastAsiaTheme="minorEastAsia" w:hAnsiTheme="minorEastAsia" w:cs="微软雅黑"/>
          <w:color w:val="000000"/>
          <w:sz w:val="24"/>
          <w:szCs w:val="24"/>
          <w:shd w:val="clear" w:color="auto" w:fill="FFFFFF"/>
        </w:rPr>
        <w:lastRenderedPageBreak/>
        <w:t>判断题</w:t>
      </w:r>
      <w:r>
        <w:rPr>
          <w:rFonts w:asciiTheme="minorEastAsia" w:eastAsiaTheme="minorEastAsia" w:hAnsiTheme="minorEastAsia" w:cs="微软雅黑"/>
          <w:color w:val="AAAAAA"/>
          <w:sz w:val="24"/>
          <w:szCs w:val="24"/>
          <w:shd w:val="clear" w:color="auto" w:fill="FFFFFF"/>
        </w:rPr>
        <w:t>(</w:t>
      </w:r>
      <w:r>
        <w:rPr>
          <w:rFonts w:asciiTheme="minorEastAsia" w:eastAsiaTheme="minorEastAsia" w:hAnsiTheme="minorEastAsia" w:cs="微软雅黑"/>
          <w:color w:val="AAAAAA"/>
          <w:sz w:val="24"/>
          <w:szCs w:val="24"/>
          <w:shd w:val="clear" w:color="auto" w:fill="FFFFFF"/>
        </w:rPr>
        <w:t>共计</w:t>
      </w:r>
      <w:r>
        <w:rPr>
          <w:rFonts w:asciiTheme="minorEastAsia" w:eastAsiaTheme="minorEastAsia" w:hAnsiTheme="minorEastAsia" w:cs="微软雅黑"/>
          <w:color w:val="AAAAAA"/>
          <w:sz w:val="24"/>
          <w:szCs w:val="24"/>
          <w:shd w:val="clear" w:color="auto" w:fill="FFFFFF"/>
        </w:rPr>
        <w:t>20</w:t>
      </w:r>
      <w:r>
        <w:rPr>
          <w:rFonts w:asciiTheme="minorEastAsia" w:eastAsiaTheme="minorEastAsia" w:hAnsiTheme="minorEastAsia" w:cs="微软雅黑"/>
          <w:color w:val="AAAAAA"/>
          <w:sz w:val="24"/>
          <w:szCs w:val="24"/>
          <w:shd w:val="clear" w:color="auto" w:fill="FFFFFF"/>
        </w:rPr>
        <w:t>分</w:t>
      </w:r>
      <w:r>
        <w:rPr>
          <w:rFonts w:asciiTheme="minorEastAsia" w:eastAsiaTheme="minorEastAsia" w:hAnsiTheme="minorEastAsia" w:cs="微软雅黑"/>
          <w:color w:val="AAAAAA"/>
          <w:sz w:val="24"/>
          <w:szCs w:val="24"/>
          <w:shd w:val="clear" w:color="auto" w:fill="FFFFFF"/>
        </w:rPr>
        <w:t>)</w:t>
      </w:r>
    </w:p>
    <w:p w14:paraId="55952025"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40</w:t>
      </w:r>
      <w:r>
        <w:rPr>
          <w:rFonts w:asciiTheme="minorEastAsia" w:eastAsiaTheme="minorEastAsia" w:hAnsiTheme="minorEastAsia" w:cs="黑体" w:hint="eastAsia"/>
        </w:rPr>
        <w:t>、</w:t>
      </w:r>
      <w:r>
        <w:rPr>
          <w:rFonts w:asciiTheme="minorEastAsia" w:eastAsiaTheme="minorEastAsia" w:hAnsiTheme="minorEastAsia" w:cs="黑体" w:hint="eastAsia"/>
        </w:rPr>
        <w:t>[4</w:t>
      </w:r>
      <w:r>
        <w:rPr>
          <w:rFonts w:asciiTheme="minorEastAsia" w:eastAsiaTheme="minorEastAsia" w:hAnsiTheme="minorEastAsia" w:cs="黑体" w:hint="eastAsia"/>
        </w:rPr>
        <w:t>分</w:t>
      </w:r>
      <w:r>
        <w:rPr>
          <w:rFonts w:asciiTheme="minorEastAsia" w:eastAsiaTheme="minorEastAsia" w:hAnsiTheme="minorEastAsia" w:cs="黑体" w:hint="eastAsia"/>
        </w:rPr>
        <w:t>]</w:t>
      </w:r>
    </w:p>
    <w:p w14:paraId="54FF07E7"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俄国十月革命的胜利标志着人类历史开始了由资本主义向社会主义转变的进程。</w:t>
      </w:r>
    </w:p>
    <w:p w14:paraId="56DF084D" w14:textId="77777777" w:rsidR="00155CB7" w:rsidRDefault="00F76CB0">
      <w:pPr>
        <w:widowControl/>
        <w:numPr>
          <w:ilvl w:val="0"/>
          <w:numId w:val="81"/>
        </w:numPr>
        <w:ind w:left="0"/>
        <w:rPr>
          <w:rFonts w:asciiTheme="minorEastAsia" w:hAnsiTheme="minorEastAsia" w:cs="黑体"/>
          <w:color w:val="3CB155"/>
          <w:sz w:val="24"/>
          <w:szCs w:val="24"/>
        </w:rPr>
      </w:pPr>
      <w:r>
        <w:rPr>
          <w:rFonts w:asciiTheme="minorEastAsia" w:hAnsiTheme="minorEastAsia" w:cs="黑体" w:hint="eastAsia"/>
          <w:color w:val="3CB155"/>
          <w:sz w:val="24"/>
          <w:szCs w:val="24"/>
        </w:rPr>
        <w:t xml:space="preserve">A. </w:t>
      </w:r>
      <w:r>
        <w:rPr>
          <w:rFonts w:asciiTheme="minorEastAsia" w:hAnsiTheme="minorEastAsia" w:cs="黑体" w:hint="eastAsia"/>
          <w:color w:val="3CB155"/>
          <w:sz w:val="24"/>
          <w:szCs w:val="24"/>
        </w:rPr>
        <w:t>对</w:t>
      </w:r>
    </w:p>
    <w:p w14:paraId="454E5494" w14:textId="77777777" w:rsidR="00155CB7" w:rsidRDefault="00F76CB0">
      <w:pPr>
        <w:pStyle w:val="a7"/>
        <w:widowControl/>
        <w:spacing w:before="0" w:beforeAutospacing="0" w:after="0" w:afterAutospacing="0"/>
        <w:ind w:firstLineChars="300" w:firstLine="720"/>
        <w:jc w:val="both"/>
        <w:rPr>
          <w:rFonts w:asciiTheme="minorEastAsia" w:eastAsiaTheme="minorEastAsia" w:hAnsiTheme="minorEastAsia" w:cs="黑体"/>
        </w:rPr>
      </w:pPr>
      <w:r>
        <w:rPr>
          <w:rFonts w:asciiTheme="minorEastAsia" w:eastAsiaTheme="minorEastAsia" w:hAnsiTheme="minorEastAsia" w:cs="黑体" w:hint="eastAsia"/>
        </w:rPr>
        <w:t xml:space="preserve">B. </w:t>
      </w:r>
      <w:r>
        <w:rPr>
          <w:rFonts w:asciiTheme="minorEastAsia" w:eastAsiaTheme="minorEastAsia" w:hAnsiTheme="minorEastAsia" w:cs="黑体" w:hint="eastAsia"/>
        </w:rPr>
        <w:t>错</w:t>
      </w:r>
    </w:p>
    <w:p w14:paraId="690F8D1A" w14:textId="77777777" w:rsidR="00155CB7" w:rsidRDefault="00155CB7">
      <w:pPr>
        <w:widowControl/>
        <w:numPr>
          <w:ilvl w:val="0"/>
          <w:numId w:val="82"/>
        </w:numPr>
        <w:ind w:left="0"/>
        <w:rPr>
          <w:rFonts w:asciiTheme="minorEastAsia" w:hAnsiTheme="minorEastAsia" w:cs="微软雅黑"/>
          <w:color w:val="AAAAAA"/>
          <w:sz w:val="24"/>
          <w:szCs w:val="24"/>
          <w:shd w:val="clear" w:color="auto" w:fill="FFFFFF"/>
        </w:rPr>
      </w:pPr>
    </w:p>
    <w:p w14:paraId="14A50866"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41</w:t>
      </w:r>
      <w:r>
        <w:rPr>
          <w:rFonts w:asciiTheme="minorEastAsia" w:eastAsiaTheme="minorEastAsia" w:hAnsiTheme="minorEastAsia" w:cs="黑体" w:hint="eastAsia"/>
        </w:rPr>
        <w:t>、</w:t>
      </w:r>
      <w:r>
        <w:rPr>
          <w:rFonts w:asciiTheme="minorEastAsia" w:eastAsiaTheme="minorEastAsia" w:hAnsiTheme="minorEastAsia" w:cs="黑体" w:hint="eastAsia"/>
          <w:color w:val="AAAAAA"/>
        </w:rPr>
        <w:t>[4</w:t>
      </w:r>
      <w:r>
        <w:rPr>
          <w:rFonts w:asciiTheme="minorEastAsia" w:eastAsiaTheme="minorEastAsia" w:hAnsiTheme="minorEastAsia" w:cs="黑体" w:hint="eastAsia"/>
          <w:color w:val="AAAAAA"/>
        </w:rPr>
        <w:t>分</w:t>
      </w:r>
      <w:r>
        <w:rPr>
          <w:rFonts w:asciiTheme="minorEastAsia" w:eastAsiaTheme="minorEastAsia" w:hAnsiTheme="minorEastAsia" w:cs="黑体" w:hint="eastAsia"/>
          <w:color w:val="AAAAAA"/>
        </w:rPr>
        <w:t>]</w:t>
      </w:r>
    </w:p>
    <w:p w14:paraId="1A3FDE64"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新民主主义革命理论是在反对各种错误思想倾向的过程中形成的。</w:t>
      </w:r>
    </w:p>
    <w:p w14:paraId="1F4351AF" w14:textId="77777777" w:rsidR="00155CB7" w:rsidRDefault="00F76CB0">
      <w:pPr>
        <w:widowControl/>
        <w:numPr>
          <w:ilvl w:val="0"/>
          <w:numId w:val="81"/>
        </w:numPr>
        <w:ind w:left="0"/>
        <w:rPr>
          <w:rFonts w:asciiTheme="minorEastAsia" w:hAnsiTheme="minorEastAsia" w:cs="黑体"/>
          <w:color w:val="3CB155"/>
          <w:sz w:val="24"/>
          <w:szCs w:val="24"/>
        </w:rPr>
      </w:pPr>
      <w:r>
        <w:rPr>
          <w:rFonts w:asciiTheme="minorEastAsia" w:hAnsiTheme="minorEastAsia" w:cs="黑体" w:hint="eastAsia"/>
          <w:color w:val="3CB155"/>
          <w:sz w:val="24"/>
          <w:szCs w:val="24"/>
        </w:rPr>
        <w:t xml:space="preserve">A. </w:t>
      </w:r>
      <w:r>
        <w:rPr>
          <w:rFonts w:asciiTheme="minorEastAsia" w:hAnsiTheme="minorEastAsia" w:cs="黑体" w:hint="eastAsia"/>
          <w:color w:val="3CB155"/>
          <w:sz w:val="24"/>
          <w:szCs w:val="24"/>
        </w:rPr>
        <w:t>对</w:t>
      </w:r>
    </w:p>
    <w:p w14:paraId="74A1789E" w14:textId="77777777" w:rsidR="00155CB7" w:rsidRDefault="00F76CB0">
      <w:pPr>
        <w:widowControl/>
        <w:numPr>
          <w:ilvl w:val="0"/>
          <w:numId w:val="81"/>
        </w:numPr>
        <w:ind w:left="0"/>
        <w:rPr>
          <w:rFonts w:asciiTheme="minorEastAsia" w:hAnsiTheme="minorEastAsia" w:cs="黑体"/>
          <w:sz w:val="24"/>
          <w:szCs w:val="24"/>
        </w:rPr>
      </w:pPr>
      <w:r>
        <w:rPr>
          <w:rFonts w:asciiTheme="minorEastAsia" w:hAnsiTheme="minorEastAsia" w:cs="黑体" w:hint="eastAsia"/>
          <w:sz w:val="24"/>
          <w:szCs w:val="24"/>
        </w:rPr>
        <w:t xml:space="preserve">B. </w:t>
      </w:r>
      <w:r>
        <w:rPr>
          <w:rFonts w:asciiTheme="minorEastAsia" w:hAnsiTheme="minorEastAsia" w:cs="黑体" w:hint="eastAsia"/>
          <w:sz w:val="24"/>
          <w:szCs w:val="24"/>
        </w:rPr>
        <w:t>错</w:t>
      </w:r>
    </w:p>
    <w:p w14:paraId="719D41A0" w14:textId="77777777" w:rsidR="00155CB7" w:rsidRDefault="00155CB7">
      <w:pPr>
        <w:widowControl/>
        <w:numPr>
          <w:ilvl w:val="0"/>
          <w:numId w:val="81"/>
        </w:numPr>
        <w:ind w:left="0"/>
        <w:rPr>
          <w:rFonts w:asciiTheme="minorEastAsia" w:hAnsiTheme="minorEastAsia" w:cs="黑体"/>
          <w:sz w:val="24"/>
          <w:szCs w:val="24"/>
        </w:rPr>
      </w:pPr>
    </w:p>
    <w:p w14:paraId="38EB9D9F"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42</w:t>
      </w:r>
      <w:r>
        <w:rPr>
          <w:rFonts w:asciiTheme="minorEastAsia" w:eastAsiaTheme="minorEastAsia" w:hAnsiTheme="minorEastAsia" w:cs="黑体" w:hint="eastAsia"/>
        </w:rPr>
        <w:t>、</w:t>
      </w:r>
      <w:r>
        <w:rPr>
          <w:rFonts w:asciiTheme="minorEastAsia" w:eastAsiaTheme="minorEastAsia" w:hAnsiTheme="minorEastAsia" w:cs="黑体" w:hint="eastAsia"/>
          <w:color w:val="AAAAAA"/>
        </w:rPr>
        <w:t>[4</w:t>
      </w:r>
      <w:r>
        <w:rPr>
          <w:rFonts w:asciiTheme="minorEastAsia" w:eastAsiaTheme="minorEastAsia" w:hAnsiTheme="minorEastAsia" w:cs="黑体" w:hint="eastAsia"/>
          <w:color w:val="AAAAAA"/>
        </w:rPr>
        <w:t>分</w:t>
      </w:r>
      <w:r>
        <w:rPr>
          <w:rFonts w:asciiTheme="minorEastAsia" w:eastAsiaTheme="minorEastAsia" w:hAnsiTheme="minorEastAsia" w:cs="黑体" w:hint="eastAsia"/>
          <w:color w:val="AAAAAA"/>
        </w:rPr>
        <w:t>]</w:t>
      </w:r>
    </w:p>
    <w:p w14:paraId="420AB866"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新民主主义革命是世界无产阶级社会主义革命的一部分。</w:t>
      </w:r>
    </w:p>
    <w:p w14:paraId="30510084" w14:textId="77777777" w:rsidR="00155CB7" w:rsidRDefault="00F76CB0">
      <w:pPr>
        <w:widowControl/>
        <w:numPr>
          <w:ilvl w:val="0"/>
          <w:numId w:val="83"/>
        </w:numPr>
        <w:ind w:left="0"/>
        <w:rPr>
          <w:rFonts w:asciiTheme="minorEastAsia" w:hAnsiTheme="minorEastAsia" w:cs="黑体"/>
          <w:color w:val="3CB155"/>
          <w:sz w:val="24"/>
          <w:szCs w:val="24"/>
        </w:rPr>
      </w:pPr>
      <w:r>
        <w:rPr>
          <w:rFonts w:asciiTheme="minorEastAsia" w:hAnsiTheme="minorEastAsia" w:cs="黑体" w:hint="eastAsia"/>
          <w:color w:val="3CB155"/>
          <w:sz w:val="24"/>
          <w:szCs w:val="24"/>
        </w:rPr>
        <w:t xml:space="preserve">A. </w:t>
      </w:r>
      <w:r>
        <w:rPr>
          <w:rFonts w:asciiTheme="minorEastAsia" w:hAnsiTheme="minorEastAsia" w:cs="黑体" w:hint="eastAsia"/>
          <w:color w:val="3CB155"/>
          <w:sz w:val="24"/>
          <w:szCs w:val="24"/>
        </w:rPr>
        <w:t>对</w:t>
      </w:r>
    </w:p>
    <w:p w14:paraId="2E8D8B2A" w14:textId="77777777" w:rsidR="00155CB7" w:rsidRDefault="00F76CB0">
      <w:pPr>
        <w:widowControl/>
        <w:numPr>
          <w:ilvl w:val="0"/>
          <w:numId w:val="83"/>
        </w:numPr>
        <w:ind w:left="0"/>
        <w:rPr>
          <w:rFonts w:asciiTheme="minorEastAsia" w:hAnsiTheme="minorEastAsia" w:cs="黑体"/>
          <w:sz w:val="24"/>
          <w:szCs w:val="24"/>
        </w:rPr>
      </w:pPr>
      <w:r>
        <w:rPr>
          <w:rFonts w:asciiTheme="minorEastAsia" w:hAnsiTheme="minorEastAsia" w:cs="黑体" w:hint="eastAsia"/>
          <w:sz w:val="24"/>
          <w:szCs w:val="24"/>
        </w:rPr>
        <w:t xml:space="preserve">B. </w:t>
      </w:r>
      <w:r>
        <w:rPr>
          <w:rFonts w:asciiTheme="minorEastAsia" w:hAnsiTheme="minorEastAsia" w:cs="黑体" w:hint="eastAsia"/>
          <w:sz w:val="24"/>
          <w:szCs w:val="24"/>
        </w:rPr>
        <w:t>错</w:t>
      </w:r>
    </w:p>
    <w:p w14:paraId="0720A17A" w14:textId="77777777" w:rsidR="00155CB7" w:rsidRDefault="00155CB7">
      <w:pPr>
        <w:widowControl/>
        <w:rPr>
          <w:rFonts w:asciiTheme="minorEastAsia" w:hAnsiTheme="minorEastAsia" w:cs="黑体"/>
          <w:sz w:val="24"/>
          <w:szCs w:val="24"/>
        </w:rPr>
      </w:pPr>
    </w:p>
    <w:p w14:paraId="09DF894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43</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FA25F54"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新民主主义革命实质上就是党领导下的农民革命。</w:t>
      </w:r>
    </w:p>
    <w:p w14:paraId="733000FD" w14:textId="77777777" w:rsidR="00155CB7" w:rsidRDefault="00F76CB0">
      <w:pPr>
        <w:widowControl/>
        <w:numPr>
          <w:ilvl w:val="0"/>
          <w:numId w:val="84"/>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对</w:t>
      </w:r>
    </w:p>
    <w:p w14:paraId="13A2E432" w14:textId="77777777" w:rsidR="00155CB7" w:rsidRDefault="00F76CB0">
      <w:pPr>
        <w:widowControl/>
        <w:numPr>
          <w:ilvl w:val="0"/>
          <w:numId w:val="84"/>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错</w:t>
      </w:r>
    </w:p>
    <w:p w14:paraId="6B19166C" w14:textId="77777777" w:rsidR="00155CB7" w:rsidRDefault="00155CB7">
      <w:pPr>
        <w:pStyle w:val="a7"/>
        <w:widowControl/>
        <w:spacing w:before="0" w:beforeAutospacing="0" w:after="0" w:afterAutospacing="0"/>
        <w:jc w:val="both"/>
        <w:rPr>
          <w:rFonts w:asciiTheme="minorEastAsia" w:eastAsiaTheme="minorEastAsia" w:hAnsiTheme="minorEastAsia" w:cs="黑体"/>
        </w:rPr>
      </w:pPr>
    </w:p>
    <w:p w14:paraId="3C7E1948"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44</w:t>
      </w:r>
      <w:r>
        <w:rPr>
          <w:rFonts w:asciiTheme="minorEastAsia" w:eastAsiaTheme="minorEastAsia" w:hAnsiTheme="minorEastAsia" w:cs="黑体" w:hint="eastAsia"/>
        </w:rPr>
        <w:t>、</w:t>
      </w:r>
      <w:r>
        <w:rPr>
          <w:rFonts w:asciiTheme="minorEastAsia" w:eastAsiaTheme="minorEastAsia" w:hAnsiTheme="minorEastAsia" w:cs="黑体" w:hint="eastAsia"/>
          <w:color w:val="AAAAAA"/>
        </w:rPr>
        <w:t>[4</w:t>
      </w:r>
      <w:r>
        <w:rPr>
          <w:rFonts w:asciiTheme="minorEastAsia" w:eastAsiaTheme="minorEastAsia" w:hAnsiTheme="minorEastAsia" w:cs="黑体" w:hint="eastAsia"/>
          <w:color w:val="AAAAAA"/>
        </w:rPr>
        <w:t>分</w:t>
      </w:r>
      <w:r>
        <w:rPr>
          <w:rFonts w:asciiTheme="minorEastAsia" w:eastAsiaTheme="minorEastAsia" w:hAnsiTheme="minorEastAsia" w:cs="黑体" w:hint="eastAsia"/>
          <w:color w:val="AAAAAA"/>
        </w:rPr>
        <w:t>]</w:t>
      </w:r>
    </w:p>
    <w:p w14:paraId="4C9CB64C"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统一战线和武装斗争是中国革命的两个基本特点，是战胜敌人的两个基本武器。</w:t>
      </w:r>
    </w:p>
    <w:p w14:paraId="330A64F7" w14:textId="77777777" w:rsidR="00155CB7" w:rsidRDefault="00F76CB0">
      <w:pPr>
        <w:widowControl/>
        <w:numPr>
          <w:ilvl w:val="0"/>
          <w:numId w:val="85"/>
        </w:numPr>
        <w:ind w:left="0"/>
        <w:rPr>
          <w:rFonts w:asciiTheme="minorEastAsia" w:hAnsiTheme="minorEastAsia" w:cs="黑体"/>
          <w:color w:val="3CB155"/>
          <w:sz w:val="24"/>
          <w:szCs w:val="24"/>
        </w:rPr>
      </w:pPr>
      <w:r>
        <w:rPr>
          <w:rFonts w:asciiTheme="minorEastAsia" w:hAnsiTheme="minorEastAsia" w:cs="黑体" w:hint="eastAsia"/>
          <w:color w:val="3CB155"/>
          <w:sz w:val="24"/>
          <w:szCs w:val="24"/>
        </w:rPr>
        <w:t xml:space="preserve">A. </w:t>
      </w:r>
      <w:r>
        <w:rPr>
          <w:rFonts w:asciiTheme="minorEastAsia" w:hAnsiTheme="minorEastAsia" w:cs="黑体" w:hint="eastAsia"/>
          <w:color w:val="3CB155"/>
          <w:sz w:val="24"/>
          <w:szCs w:val="24"/>
        </w:rPr>
        <w:t>对</w:t>
      </w:r>
    </w:p>
    <w:p w14:paraId="30D02C07" w14:textId="77777777" w:rsidR="00155CB7" w:rsidRDefault="00F76CB0">
      <w:pPr>
        <w:widowControl/>
        <w:numPr>
          <w:ilvl w:val="0"/>
          <w:numId w:val="85"/>
        </w:numPr>
        <w:ind w:left="0"/>
        <w:rPr>
          <w:rFonts w:asciiTheme="minorEastAsia" w:hAnsiTheme="minorEastAsia" w:cs="黑体"/>
          <w:sz w:val="24"/>
          <w:szCs w:val="24"/>
        </w:rPr>
      </w:pPr>
      <w:r>
        <w:rPr>
          <w:rFonts w:asciiTheme="minorEastAsia" w:hAnsiTheme="minorEastAsia" w:cs="黑体" w:hint="eastAsia"/>
          <w:sz w:val="24"/>
          <w:szCs w:val="24"/>
        </w:rPr>
        <w:t xml:space="preserve">B. </w:t>
      </w:r>
      <w:r>
        <w:rPr>
          <w:rFonts w:asciiTheme="minorEastAsia" w:hAnsiTheme="minorEastAsia" w:cs="黑体" w:hint="eastAsia"/>
          <w:sz w:val="24"/>
          <w:szCs w:val="24"/>
        </w:rPr>
        <w:t>错</w:t>
      </w:r>
    </w:p>
    <w:p w14:paraId="3D35C948" w14:textId="77777777" w:rsidR="00155CB7" w:rsidRDefault="00155CB7">
      <w:pPr>
        <w:widowControl/>
        <w:rPr>
          <w:rFonts w:asciiTheme="minorEastAsia" w:hAnsiTheme="minorEastAsia" w:cs="黑体"/>
          <w:sz w:val="24"/>
          <w:szCs w:val="24"/>
        </w:rPr>
      </w:pPr>
    </w:p>
    <w:p w14:paraId="5377A69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45</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303F147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中国革命统一战线中有两个联盟：一是工农联盟，二是工人阶级同其他非劳动人民的联盟，主要是同民族资产阶级的联盟。</w:t>
      </w:r>
    </w:p>
    <w:p w14:paraId="7F004395" w14:textId="77777777" w:rsidR="00155CB7" w:rsidRDefault="00F76CB0">
      <w:pPr>
        <w:widowControl/>
        <w:numPr>
          <w:ilvl w:val="0"/>
          <w:numId w:val="86"/>
        </w:numPr>
        <w:ind w:left="0"/>
        <w:rPr>
          <w:rFonts w:asciiTheme="minorEastAsia" w:hAnsiTheme="minorEastAsia" w:cs="黑体"/>
          <w:color w:val="000000"/>
          <w:sz w:val="24"/>
          <w:szCs w:val="24"/>
          <w:shd w:val="clear" w:color="auto" w:fill="FFFFFF"/>
        </w:rPr>
      </w:pPr>
      <w:r>
        <w:rPr>
          <w:rFonts w:asciiTheme="minorEastAsia" w:hAnsiTheme="minorEastAsia" w:cs="黑体" w:hint="eastAsia"/>
          <w:color w:val="000000"/>
          <w:sz w:val="24"/>
          <w:szCs w:val="24"/>
          <w:shd w:val="clear" w:color="auto" w:fill="FFFFFF"/>
        </w:rPr>
        <w:t xml:space="preserve">A. </w:t>
      </w:r>
      <w:r>
        <w:rPr>
          <w:rFonts w:asciiTheme="minorEastAsia" w:hAnsiTheme="minorEastAsia" w:cs="黑体" w:hint="eastAsia"/>
          <w:color w:val="000000"/>
          <w:sz w:val="24"/>
          <w:szCs w:val="24"/>
          <w:shd w:val="clear" w:color="auto" w:fill="FFFFFF"/>
        </w:rPr>
        <w:t>错</w:t>
      </w:r>
    </w:p>
    <w:p w14:paraId="482DBA18" w14:textId="77777777" w:rsidR="00155CB7" w:rsidRDefault="00F76CB0">
      <w:pPr>
        <w:widowControl/>
        <w:numPr>
          <w:ilvl w:val="0"/>
          <w:numId w:val="86"/>
        </w:numPr>
        <w:ind w:left="0"/>
        <w:rPr>
          <w:rFonts w:asciiTheme="minorEastAsia" w:hAnsiTheme="minorEastAsia" w:cs="黑体"/>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对</w:t>
      </w:r>
    </w:p>
    <w:p w14:paraId="1D48F413" w14:textId="77777777" w:rsidR="00155CB7" w:rsidRDefault="00155CB7">
      <w:pPr>
        <w:pStyle w:val="a7"/>
        <w:widowControl/>
        <w:spacing w:before="0" w:beforeAutospacing="0" w:after="0" w:afterAutospacing="0"/>
        <w:ind w:hanging="288"/>
        <w:jc w:val="both"/>
        <w:rPr>
          <w:rFonts w:asciiTheme="minorEastAsia" w:eastAsiaTheme="minorEastAsia" w:hAnsiTheme="minorEastAsia" w:cs="黑体"/>
        </w:rPr>
      </w:pPr>
    </w:p>
    <w:p w14:paraId="12C85013"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46</w:t>
      </w:r>
      <w:r>
        <w:rPr>
          <w:rFonts w:asciiTheme="minorEastAsia" w:eastAsiaTheme="minorEastAsia" w:hAnsiTheme="minorEastAsia" w:cs="黑体" w:hint="eastAsia"/>
        </w:rPr>
        <w:t>、</w:t>
      </w:r>
      <w:r>
        <w:rPr>
          <w:rFonts w:asciiTheme="minorEastAsia" w:eastAsiaTheme="minorEastAsia" w:hAnsiTheme="minorEastAsia" w:cs="黑体" w:hint="eastAsia"/>
          <w:color w:val="AAAAAA"/>
        </w:rPr>
        <w:t>[4</w:t>
      </w:r>
      <w:r>
        <w:rPr>
          <w:rFonts w:asciiTheme="minorEastAsia" w:eastAsiaTheme="minorEastAsia" w:hAnsiTheme="minorEastAsia" w:cs="黑体" w:hint="eastAsia"/>
          <w:color w:val="AAAAAA"/>
        </w:rPr>
        <w:t>分</w:t>
      </w:r>
      <w:r>
        <w:rPr>
          <w:rFonts w:asciiTheme="minorEastAsia" w:eastAsiaTheme="minorEastAsia" w:hAnsiTheme="minorEastAsia" w:cs="黑体" w:hint="eastAsia"/>
          <w:color w:val="AAAAAA"/>
        </w:rPr>
        <w:t>]</w:t>
      </w:r>
    </w:p>
    <w:p w14:paraId="29B4B435"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新民主主义社会不属于社会主义体系，需要逐步过渡到社会主义社会。</w:t>
      </w:r>
    </w:p>
    <w:p w14:paraId="14721DCA" w14:textId="77777777" w:rsidR="00155CB7" w:rsidRDefault="00F76CB0">
      <w:pPr>
        <w:widowControl/>
        <w:numPr>
          <w:ilvl w:val="0"/>
          <w:numId w:val="85"/>
        </w:numPr>
        <w:ind w:left="0"/>
        <w:rPr>
          <w:rFonts w:asciiTheme="minorEastAsia" w:hAnsiTheme="minorEastAsia" w:cs="黑体"/>
          <w:sz w:val="24"/>
          <w:szCs w:val="24"/>
        </w:rPr>
      </w:pPr>
      <w:r>
        <w:rPr>
          <w:rFonts w:asciiTheme="minorEastAsia" w:hAnsiTheme="minorEastAsia" w:cs="黑体" w:hint="eastAsia"/>
          <w:sz w:val="24"/>
          <w:szCs w:val="24"/>
        </w:rPr>
        <w:t xml:space="preserve">A. </w:t>
      </w:r>
      <w:r>
        <w:rPr>
          <w:rFonts w:asciiTheme="minorEastAsia" w:hAnsiTheme="minorEastAsia" w:cs="黑体" w:hint="eastAsia"/>
          <w:sz w:val="24"/>
          <w:szCs w:val="24"/>
        </w:rPr>
        <w:t>对</w:t>
      </w:r>
    </w:p>
    <w:p w14:paraId="78ED7B43" w14:textId="77777777" w:rsidR="00155CB7" w:rsidRDefault="00F76CB0">
      <w:pPr>
        <w:widowControl/>
        <w:numPr>
          <w:ilvl w:val="0"/>
          <w:numId w:val="85"/>
        </w:numPr>
        <w:ind w:left="0"/>
        <w:rPr>
          <w:rFonts w:asciiTheme="minorEastAsia" w:hAnsiTheme="minorEastAsia" w:cs="黑体"/>
          <w:sz w:val="24"/>
          <w:szCs w:val="24"/>
        </w:rPr>
      </w:pPr>
      <w:r>
        <w:rPr>
          <w:rFonts w:asciiTheme="minorEastAsia" w:hAnsiTheme="minorEastAsia" w:cs="黑体" w:hint="eastAsia"/>
          <w:color w:val="3CB155"/>
          <w:sz w:val="24"/>
          <w:szCs w:val="24"/>
        </w:rPr>
        <w:t xml:space="preserve">B. </w:t>
      </w:r>
      <w:r>
        <w:rPr>
          <w:rFonts w:asciiTheme="minorEastAsia" w:hAnsiTheme="minorEastAsia" w:cs="黑体" w:hint="eastAsia"/>
          <w:color w:val="3CB155"/>
          <w:sz w:val="24"/>
          <w:szCs w:val="24"/>
        </w:rPr>
        <w:t>错</w:t>
      </w:r>
    </w:p>
    <w:p w14:paraId="499EB1F9" w14:textId="77777777" w:rsidR="00155CB7" w:rsidRDefault="00155CB7">
      <w:pPr>
        <w:pStyle w:val="a7"/>
        <w:widowControl/>
        <w:spacing w:before="0" w:beforeAutospacing="0" w:after="0" w:afterAutospacing="0"/>
        <w:ind w:hanging="288"/>
        <w:jc w:val="both"/>
        <w:rPr>
          <w:rFonts w:asciiTheme="minorEastAsia" w:eastAsiaTheme="minorEastAsia" w:hAnsiTheme="minorEastAsia" w:cs="黑体"/>
        </w:rPr>
      </w:pPr>
    </w:p>
    <w:p w14:paraId="681E8861"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47</w:t>
      </w:r>
      <w:r>
        <w:rPr>
          <w:rFonts w:asciiTheme="minorEastAsia" w:eastAsiaTheme="minorEastAsia" w:hAnsiTheme="minorEastAsia" w:cs="黑体" w:hint="eastAsia"/>
        </w:rPr>
        <w:t>、</w:t>
      </w:r>
      <w:r>
        <w:rPr>
          <w:rFonts w:asciiTheme="minorEastAsia" w:eastAsiaTheme="minorEastAsia" w:hAnsiTheme="minorEastAsia" w:cs="黑体" w:hint="eastAsia"/>
        </w:rPr>
        <w:t>[4</w:t>
      </w:r>
      <w:r>
        <w:rPr>
          <w:rFonts w:asciiTheme="minorEastAsia" w:eastAsiaTheme="minorEastAsia" w:hAnsiTheme="minorEastAsia" w:cs="黑体" w:hint="eastAsia"/>
        </w:rPr>
        <w:t>分</w:t>
      </w:r>
      <w:r>
        <w:rPr>
          <w:rFonts w:asciiTheme="minorEastAsia" w:eastAsiaTheme="minorEastAsia" w:hAnsiTheme="minorEastAsia" w:cs="黑体" w:hint="eastAsia"/>
        </w:rPr>
        <w:t>]</w:t>
      </w:r>
    </w:p>
    <w:p w14:paraId="7662D2CB"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rPr>
        <w:t>新民主主义革命是无产阶级社会主义革命，而不是资产阶级民主主义革命</w:t>
      </w:r>
    </w:p>
    <w:p w14:paraId="483DA29E" w14:textId="77777777" w:rsidR="00155CB7" w:rsidRDefault="00F76CB0">
      <w:pPr>
        <w:widowControl/>
        <w:numPr>
          <w:ilvl w:val="0"/>
          <w:numId w:val="85"/>
        </w:numPr>
        <w:ind w:left="0"/>
        <w:rPr>
          <w:rFonts w:asciiTheme="minorEastAsia" w:hAnsiTheme="minorEastAsia" w:cs="黑体"/>
          <w:sz w:val="24"/>
          <w:szCs w:val="24"/>
        </w:rPr>
      </w:pPr>
      <w:r>
        <w:rPr>
          <w:rFonts w:asciiTheme="minorEastAsia" w:hAnsiTheme="minorEastAsia" w:cs="黑体" w:hint="eastAsia"/>
          <w:sz w:val="24"/>
          <w:szCs w:val="24"/>
        </w:rPr>
        <w:t xml:space="preserve">A. </w:t>
      </w:r>
      <w:r>
        <w:rPr>
          <w:rFonts w:asciiTheme="minorEastAsia" w:hAnsiTheme="minorEastAsia" w:cs="黑体" w:hint="eastAsia"/>
          <w:sz w:val="24"/>
          <w:szCs w:val="24"/>
        </w:rPr>
        <w:t>对</w:t>
      </w:r>
    </w:p>
    <w:p w14:paraId="7F945E63" w14:textId="77777777" w:rsidR="00155CB7" w:rsidRDefault="00F76CB0">
      <w:pPr>
        <w:widowControl/>
        <w:numPr>
          <w:ilvl w:val="0"/>
          <w:numId w:val="85"/>
        </w:numPr>
        <w:ind w:left="0"/>
        <w:rPr>
          <w:rFonts w:asciiTheme="minorEastAsia" w:hAnsiTheme="minorEastAsia" w:cs="黑体"/>
          <w:color w:val="3CB155"/>
          <w:sz w:val="24"/>
          <w:szCs w:val="24"/>
        </w:rPr>
      </w:pPr>
      <w:r>
        <w:rPr>
          <w:rFonts w:asciiTheme="minorEastAsia" w:hAnsiTheme="minorEastAsia" w:cs="黑体" w:hint="eastAsia"/>
          <w:color w:val="3CB155"/>
          <w:sz w:val="24"/>
          <w:szCs w:val="24"/>
        </w:rPr>
        <w:t xml:space="preserve">B. </w:t>
      </w:r>
      <w:r>
        <w:rPr>
          <w:rFonts w:asciiTheme="minorEastAsia" w:hAnsiTheme="minorEastAsia" w:cs="黑体" w:hint="eastAsia"/>
          <w:color w:val="3CB155"/>
          <w:sz w:val="24"/>
          <w:szCs w:val="24"/>
        </w:rPr>
        <w:t>错</w:t>
      </w:r>
    </w:p>
    <w:p w14:paraId="79F5F7BE" w14:textId="77777777" w:rsidR="00155CB7" w:rsidRDefault="00155CB7">
      <w:pPr>
        <w:widowControl/>
        <w:rPr>
          <w:rFonts w:asciiTheme="minorEastAsia" w:hAnsiTheme="minorEastAsia" w:cs="黑体"/>
          <w:color w:val="3CB155"/>
          <w:sz w:val="24"/>
          <w:szCs w:val="24"/>
        </w:rPr>
      </w:pPr>
    </w:p>
    <w:p w14:paraId="6C2E36E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48</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43FDE22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新民主主义革命的前途是资本主义而不是社会主义。</w:t>
      </w:r>
    </w:p>
    <w:p w14:paraId="7DDA246B" w14:textId="77777777" w:rsidR="00155CB7" w:rsidRDefault="00F76CB0">
      <w:pPr>
        <w:widowControl/>
        <w:numPr>
          <w:ilvl w:val="0"/>
          <w:numId w:val="87"/>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lastRenderedPageBreak/>
        <w:t xml:space="preserve">A. </w:t>
      </w:r>
      <w:r>
        <w:rPr>
          <w:rFonts w:asciiTheme="minorEastAsia" w:hAnsiTheme="minorEastAsia" w:cs="黑体" w:hint="eastAsia"/>
          <w:color w:val="000000"/>
          <w:sz w:val="24"/>
          <w:szCs w:val="24"/>
          <w:shd w:val="clear" w:color="auto" w:fill="FFFFFF"/>
        </w:rPr>
        <w:t>对</w:t>
      </w:r>
    </w:p>
    <w:p w14:paraId="34B421CB" w14:textId="77777777" w:rsidR="00155CB7" w:rsidRDefault="00F76CB0">
      <w:pPr>
        <w:widowControl/>
        <w:numPr>
          <w:ilvl w:val="0"/>
          <w:numId w:val="87"/>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B. </w:t>
      </w:r>
      <w:r>
        <w:rPr>
          <w:rFonts w:asciiTheme="minorEastAsia" w:hAnsiTheme="minorEastAsia" w:cs="黑体" w:hint="eastAsia"/>
          <w:color w:val="3CB155"/>
          <w:sz w:val="24"/>
          <w:szCs w:val="24"/>
          <w:shd w:val="clear" w:color="auto" w:fill="FFFFFF"/>
        </w:rPr>
        <w:t>错</w:t>
      </w:r>
    </w:p>
    <w:p w14:paraId="7D814B93" w14:textId="77777777" w:rsidR="00155CB7" w:rsidRDefault="00155CB7">
      <w:pPr>
        <w:widowControl/>
        <w:rPr>
          <w:rFonts w:asciiTheme="minorEastAsia" w:hAnsiTheme="minorEastAsia" w:cs="黑体"/>
          <w:color w:val="3CB155"/>
          <w:sz w:val="24"/>
          <w:szCs w:val="24"/>
        </w:rPr>
      </w:pPr>
    </w:p>
    <w:p w14:paraId="643D36A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49</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1B6635A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党的组织是掌握和运用统一战线和武装斗争这两个武器的中心支柱。</w:t>
      </w:r>
    </w:p>
    <w:p w14:paraId="3B26109B" w14:textId="77777777" w:rsidR="00155CB7" w:rsidRDefault="00F76CB0">
      <w:pPr>
        <w:widowControl/>
        <w:numPr>
          <w:ilvl w:val="0"/>
          <w:numId w:val="86"/>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错</w:t>
      </w:r>
    </w:p>
    <w:p w14:paraId="3E57CD38" w14:textId="77777777" w:rsidR="00155CB7" w:rsidRDefault="00F76CB0">
      <w:pPr>
        <w:widowControl/>
        <w:numPr>
          <w:ilvl w:val="0"/>
          <w:numId w:val="86"/>
        </w:numPr>
        <w:ind w:left="0"/>
        <w:rPr>
          <w:rFonts w:asciiTheme="minorEastAsia" w:hAnsiTheme="minorEastAsia" w:cs="黑体"/>
          <w:color w:val="000000"/>
          <w:sz w:val="24"/>
          <w:szCs w:val="24"/>
          <w:shd w:val="clear" w:color="auto" w:fill="FFFFFF"/>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对</w:t>
      </w:r>
    </w:p>
    <w:p w14:paraId="4968BF0D" w14:textId="77777777" w:rsidR="00155CB7" w:rsidRDefault="00155CB7">
      <w:pPr>
        <w:rPr>
          <w:rFonts w:asciiTheme="minorEastAsia" w:hAnsiTheme="minorEastAsia" w:cs="黑体"/>
          <w:color w:val="000000"/>
          <w:sz w:val="24"/>
          <w:szCs w:val="24"/>
          <w:shd w:val="clear" w:color="auto" w:fill="FFFFFF"/>
        </w:rPr>
      </w:pPr>
    </w:p>
    <w:p w14:paraId="52762A2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50</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1A3C824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中国革命应该通过在城市经过长期的、公开的合法斗争夺取政权。</w:t>
      </w:r>
    </w:p>
    <w:p w14:paraId="1E5F6CD0" w14:textId="77777777" w:rsidR="00155CB7" w:rsidRDefault="00F76CB0">
      <w:pPr>
        <w:widowControl/>
        <w:numPr>
          <w:ilvl w:val="0"/>
          <w:numId w:val="88"/>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错</w:t>
      </w:r>
    </w:p>
    <w:p w14:paraId="4DDE1AD0" w14:textId="77777777" w:rsidR="00155CB7" w:rsidRDefault="00F76CB0">
      <w:pPr>
        <w:widowControl/>
        <w:numPr>
          <w:ilvl w:val="0"/>
          <w:numId w:val="88"/>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对</w:t>
      </w:r>
    </w:p>
    <w:p w14:paraId="5CB780B1" w14:textId="77777777" w:rsidR="00155CB7" w:rsidRDefault="00155CB7">
      <w:pPr>
        <w:widowControl/>
        <w:numPr>
          <w:ilvl w:val="0"/>
          <w:numId w:val="88"/>
        </w:numPr>
        <w:ind w:left="0"/>
        <w:rPr>
          <w:rFonts w:asciiTheme="minorEastAsia" w:hAnsiTheme="minorEastAsia" w:cs="黑体"/>
          <w:sz w:val="24"/>
          <w:szCs w:val="24"/>
        </w:rPr>
      </w:pPr>
    </w:p>
    <w:p w14:paraId="06D0EC0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51</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17FCA23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封建主义和人民大众的矛盾，是近代中国各种矛盾中最主要的矛盾。</w:t>
      </w:r>
    </w:p>
    <w:p w14:paraId="51E6E1C1" w14:textId="77777777" w:rsidR="00155CB7" w:rsidRDefault="00F76CB0">
      <w:pPr>
        <w:widowControl/>
        <w:numPr>
          <w:ilvl w:val="0"/>
          <w:numId w:val="89"/>
        </w:numPr>
        <w:ind w:left="0"/>
        <w:rPr>
          <w:rFonts w:asciiTheme="minorEastAsia" w:hAnsiTheme="minorEastAsia" w:cs="黑体"/>
          <w:color w:val="3CB155"/>
          <w:sz w:val="24"/>
          <w:szCs w:val="24"/>
        </w:rPr>
      </w:pPr>
      <w:r>
        <w:rPr>
          <w:rFonts w:asciiTheme="minorEastAsia" w:hAnsiTheme="minorEastAsia" w:cs="黑体" w:hint="eastAsia"/>
          <w:color w:val="3CB155"/>
          <w:sz w:val="24"/>
          <w:szCs w:val="24"/>
          <w:shd w:val="clear" w:color="auto" w:fill="FFFFFF"/>
        </w:rPr>
        <w:t xml:space="preserve">A. </w:t>
      </w:r>
      <w:r>
        <w:rPr>
          <w:rFonts w:asciiTheme="minorEastAsia" w:hAnsiTheme="minorEastAsia" w:cs="黑体" w:hint="eastAsia"/>
          <w:color w:val="3CB155"/>
          <w:sz w:val="24"/>
          <w:szCs w:val="24"/>
          <w:shd w:val="clear" w:color="auto" w:fill="FFFFFF"/>
        </w:rPr>
        <w:t>错</w:t>
      </w:r>
    </w:p>
    <w:p w14:paraId="216F8C8C" w14:textId="77777777" w:rsidR="00155CB7" w:rsidRDefault="00F76CB0">
      <w:pPr>
        <w:widowControl/>
        <w:numPr>
          <w:ilvl w:val="0"/>
          <w:numId w:val="89"/>
        </w:numPr>
        <w:ind w:left="0"/>
        <w:rPr>
          <w:rFonts w:asciiTheme="minorEastAsia" w:hAnsiTheme="minorEastAsia" w:cs="黑体"/>
          <w:sz w:val="24"/>
          <w:szCs w:val="24"/>
        </w:rPr>
      </w:pPr>
      <w:r>
        <w:rPr>
          <w:rFonts w:asciiTheme="minorEastAsia" w:hAnsiTheme="minorEastAsia" w:cs="黑体" w:hint="eastAsia"/>
          <w:color w:val="000000"/>
          <w:sz w:val="24"/>
          <w:szCs w:val="24"/>
          <w:shd w:val="clear" w:color="auto" w:fill="FFFFFF"/>
        </w:rPr>
        <w:t xml:space="preserve">B. </w:t>
      </w:r>
      <w:r>
        <w:rPr>
          <w:rFonts w:asciiTheme="minorEastAsia" w:hAnsiTheme="minorEastAsia" w:cs="黑体" w:hint="eastAsia"/>
          <w:color w:val="000000"/>
          <w:sz w:val="24"/>
          <w:szCs w:val="24"/>
          <w:shd w:val="clear" w:color="auto" w:fill="FFFFFF"/>
        </w:rPr>
        <w:t>对</w:t>
      </w:r>
    </w:p>
    <w:p w14:paraId="4F6F8BC2" w14:textId="77777777" w:rsidR="00155CB7" w:rsidRDefault="00155CB7">
      <w:pPr>
        <w:pStyle w:val="2"/>
        <w:widowControl/>
        <w:shd w:val="clear" w:color="auto" w:fill="FFFFFF"/>
        <w:spacing w:before="0" w:beforeAutospacing="0" w:after="0" w:afterAutospacing="0"/>
        <w:jc w:val="both"/>
        <w:rPr>
          <w:rFonts w:asciiTheme="minorEastAsia" w:eastAsiaTheme="minorEastAsia" w:hAnsiTheme="minorEastAsia" w:cs="微软雅黑" w:hint="default"/>
          <w:color w:val="000000"/>
          <w:sz w:val="24"/>
          <w:szCs w:val="24"/>
          <w:shd w:val="clear" w:color="auto" w:fill="FFFFFF"/>
        </w:rPr>
      </w:pPr>
    </w:p>
    <w:p w14:paraId="05517476"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微软雅黑" w:hint="default"/>
          <w:color w:val="000000"/>
          <w:sz w:val="24"/>
          <w:szCs w:val="24"/>
        </w:rPr>
      </w:pPr>
      <w:r>
        <w:rPr>
          <w:rFonts w:asciiTheme="minorEastAsia" w:eastAsiaTheme="minorEastAsia" w:hAnsiTheme="minorEastAsia" w:cs="微软雅黑"/>
          <w:color w:val="000000"/>
          <w:sz w:val="24"/>
          <w:szCs w:val="24"/>
          <w:shd w:val="clear" w:color="auto" w:fill="FFFFFF"/>
        </w:rPr>
        <w:br w:type="page"/>
      </w:r>
      <w:r>
        <w:rPr>
          <w:rFonts w:asciiTheme="minorEastAsia" w:eastAsiaTheme="minorEastAsia" w:hAnsiTheme="minorEastAsia" w:cs="微软雅黑"/>
          <w:color w:val="000000"/>
          <w:sz w:val="24"/>
          <w:szCs w:val="24"/>
          <w:shd w:val="clear" w:color="auto" w:fill="FFFFFF"/>
        </w:rPr>
        <w:lastRenderedPageBreak/>
        <w:t>填空题</w:t>
      </w:r>
      <w:r>
        <w:rPr>
          <w:rFonts w:asciiTheme="minorEastAsia" w:eastAsiaTheme="minorEastAsia" w:hAnsiTheme="minorEastAsia" w:cs="微软雅黑"/>
          <w:color w:val="AAAAAA"/>
          <w:sz w:val="24"/>
          <w:szCs w:val="24"/>
          <w:shd w:val="clear" w:color="auto" w:fill="FFFFFF"/>
        </w:rPr>
        <w:t>(</w:t>
      </w:r>
      <w:r>
        <w:rPr>
          <w:rFonts w:asciiTheme="minorEastAsia" w:eastAsiaTheme="minorEastAsia" w:hAnsiTheme="minorEastAsia" w:cs="微软雅黑"/>
          <w:color w:val="AAAAAA"/>
          <w:sz w:val="24"/>
          <w:szCs w:val="24"/>
          <w:shd w:val="clear" w:color="auto" w:fill="FFFFFF"/>
        </w:rPr>
        <w:t>共计</w:t>
      </w:r>
      <w:r>
        <w:rPr>
          <w:rFonts w:asciiTheme="minorEastAsia" w:eastAsiaTheme="minorEastAsia" w:hAnsiTheme="minorEastAsia" w:cs="微软雅黑"/>
          <w:color w:val="AAAAAA"/>
          <w:sz w:val="24"/>
          <w:szCs w:val="24"/>
          <w:shd w:val="clear" w:color="auto" w:fill="FFFFFF"/>
        </w:rPr>
        <w:t>8</w:t>
      </w:r>
      <w:r>
        <w:rPr>
          <w:rFonts w:asciiTheme="minorEastAsia" w:eastAsiaTheme="minorEastAsia" w:hAnsiTheme="minorEastAsia" w:cs="微软雅黑"/>
          <w:color w:val="AAAAAA"/>
          <w:sz w:val="24"/>
          <w:szCs w:val="24"/>
          <w:shd w:val="clear" w:color="auto" w:fill="FFFFFF"/>
        </w:rPr>
        <w:t>分</w:t>
      </w:r>
      <w:r>
        <w:rPr>
          <w:rFonts w:asciiTheme="minorEastAsia" w:eastAsiaTheme="minorEastAsia" w:hAnsiTheme="minorEastAsia" w:cs="微软雅黑"/>
          <w:color w:val="AAAAAA"/>
          <w:sz w:val="24"/>
          <w:szCs w:val="24"/>
          <w:shd w:val="clear" w:color="auto" w:fill="FFFFFF"/>
        </w:rPr>
        <w:t>)</w:t>
      </w:r>
    </w:p>
    <w:p w14:paraId="20ED8452"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color w:val="000000"/>
          <w:shd w:val="clear" w:color="auto" w:fill="FFFFFF"/>
        </w:rPr>
        <w:t>52</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2FA1322"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color w:val="000000"/>
          <w:shd w:val="clear" w:color="auto" w:fill="FFFFFF"/>
        </w:rPr>
        <w:t>新民主主义革命的前途是</w:t>
      </w:r>
      <w:r>
        <w:rPr>
          <w:rFonts w:asciiTheme="minorEastAsia" w:eastAsiaTheme="minorEastAsia" w:hAnsiTheme="minorEastAsia" w:cs="黑体" w:hint="eastAsia"/>
          <w:color w:val="3CB155"/>
          <w:kern w:val="2"/>
          <w:shd w:val="clear" w:color="auto" w:fill="FFFFFF"/>
        </w:rPr>
        <w:t>社会主义</w:t>
      </w:r>
      <w:r>
        <w:rPr>
          <w:rFonts w:asciiTheme="minorEastAsia" w:eastAsiaTheme="minorEastAsia" w:hAnsiTheme="minorEastAsia" w:cs="黑体" w:hint="eastAsia"/>
          <w:color w:val="3CB155"/>
          <w:kern w:val="2"/>
          <w:shd w:val="clear" w:color="auto" w:fill="FFFFFF"/>
        </w:rPr>
        <w:t> </w:t>
      </w:r>
      <w:r>
        <w:rPr>
          <w:rFonts w:asciiTheme="minorEastAsia" w:eastAsiaTheme="minorEastAsia" w:hAnsiTheme="minorEastAsia" w:cs="黑体" w:hint="eastAsia"/>
          <w:color w:val="000000"/>
          <w:shd w:val="clear" w:color="auto" w:fill="FFFFFF"/>
        </w:rPr>
        <w:t>，而不是</w:t>
      </w:r>
      <w:r>
        <w:rPr>
          <w:rFonts w:asciiTheme="minorEastAsia" w:eastAsiaTheme="minorEastAsia" w:hAnsiTheme="minorEastAsia" w:cs="黑体" w:hint="eastAsia"/>
          <w:color w:val="AAAAAA"/>
          <w:shd w:val="clear" w:color="auto" w:fill="FFFFFF"/>
        </w:rPr>
        <w:t> </w:t>
      </w:r>
      <w:r>
        <w:rPr>
          <w:rFonts w:asciiTheme="minorEastAsia" w:eastAsiaTheme="minorEastAsia" w:hAnsiTheme="minorEastAsia" w:cs="黑体" w:hint="eastAsia"/>
          <w:color w:val="3CB155"/>
          <w:kern w:val="2"/>
          <w:shd w:val="clear" w:color="auto" w:fill="FFFFFF"/>
        </w:rPr>
        <w:t>资本主义</w:t>
      </w:r>
      <w:r>
        <w:rPr>
          <w:rFonts w:asciiTheme="minorEastAsia" w:eastAsiaTheme="minorEastAsia" w:hAnsiTheme="minorEastAsia" w:cs="黑体" w:hint="eastAsia"/>
          <w:color w:val="000000"/>
          <w:shd w:val="clear" w:color="auto" w:fill="FFFFFF"/>
        </w:rPr>
        <w:t>。</w:t>
      </w:r>
    </w:p>
    <w:p w14:paraId="5EBCD4EB" w14:textId="77777777" w:rsidR="00155CB7" w:rsidRDefault="00155CB7">
      <w:pPr>
        <w:pStyle w:val="a7"/>
        <w:widowControl/>
        <w:spacing w:before="0" w:beforeAutospacing="0" w:after="0" w:afterAutospacing="0"/>
        <w:jc w:val="both"/>
        <w:rPr>
          <w:rFonts w:asciiTheme="minorEastAsia" w:eastAsiaTheme="minorEastAsia" w:hAnsiTheme="minorEastAsia" w:cs="黑体"/>
        </w:rPr>
      </w:pPr>
    </w:p>
    <w:p w14:paraId="0D4125D9"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color w:val="000000"/>
          <w:shd w:val="clear" w:color="auto" w:fill="FFFFFF"/>
        </w:rPr>
        <w:t>53</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1755AD95"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color w:val="000000"/>
          <w:shd w:val="clear" w:color="auto" w:fill="FFFFFF"/>
        </w:rPr>
        <w:t>中国革命走农村包围城市、武装夺取政权的道路，根本在于处理好</w:t>
      </w:r>
      <w:r>
        <w:rPr>
          <w:rFonts w:asciiTheme="minorEastAsia" w:eastAsiaTheme="minorEastAsia" w:hAnsiTheme="minorEastAsia" w:cs="黑体" w:hint="eastAsia"/>
          <w:color w:val="3CB155"/>
          <w:kern w:val="2"/>
          <w:shd w:val="clear" w:color="auto" w:fill="FFFFFF"/>
        </w:rPr>
        <w:t>土地革命</w:t>
      </w:r>
      <w:r>
        <w:rPr>
          <w:rFonts w:asciiTheme="minorEastAsia" w:eastAsiaTheme="minorEastAsia" w:hAnsiTheme="minorEastAsia" w:cs="黑体" w:hint="eastAsia"/>
          <w:color w:val="AAAAAA"/>
          <w:shd w:val="clear" w:color="auto" w:fill="FFFFFF"/>
        </w:rPr>
        <w:t> </w:t>
      </w:r>
      <w:r>
        <w:rPr>
          <w:rFonts w:asciiTheme="minorEastAsia" w:eastAsiaTheme="minorEastAsia" w:hAnsiTheme="minorEastAsia" w:cs="黑体" w:hint="eastAsia"/>
          <w:color w:val="000000"/>
          <w:shd w:val="clear" w:color="auto" w:fill="FFFFFF"/>
        </w:rPr>
        <w:t>、武装斗争、农村革命根据地建设三者之间的关系。</w:t>
      </w:r>
    </w:p>
    <w:p w14:paraId="4CF0E600" w14:textId="77777777" w:rsidR="00155CB7" w:rsidRDefault="00155CB7">
      <w:pPr>
        <w:pStyle w:val="a7"/>
        <w:widowControl/>
        <w:spacing w:before="0" w:beforeAutospacing="0" w:after="0" w:afterAutospacing="0"/>
        <w:jc w:val="both"/>
        <w:rPr>
          <w:rFonts w:asciiTheme="minorEastAsia" w:eastAsiaTheme="minorEastAsia" w:hAnsiTheme="minorEastAsia" w:cs="黑体"/>
        </w:rPr>
      </w:pPr>
    </w:p>
    <w:p w14:paraId="50B462AB"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color w:val="000000"/>
          <w:shd w:val="clear" w:color="auto" w:fill="FFFFFF"/>
        </w:rPr>
        <w:t>54</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333A1DB4"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color w:val="000000"/>
          <w:shd w:val="clear" w:color="auto" w:fill="FFFFFF"/>
        </w:rPr>
        <w:t>中国革命要分两步走，第一步是完成反帝反封建的</w:t>
      </w:r>
      <w:r>
        <w:rPr>
          <w:rFonts w:asciiTheme="minorEastAsia" w:eastAsiaTheme="minorEastAsia" w:hAnsiTheme="minorEastAsia" w:cs="黑体" w:hint="eastAsia"/>
          <w:color w:val="3CB155"/>
          <w:kern w:val="2"/>
          <w:shd w:val="clear" w:color="auto" w:fill="FFFFFF"/>
        </w:rPr>
        <w:t>新民主主义</w:t>
      </w:r>
      <w:r>
        <w:rPr>
          <w:rFonts w:asciiTheme="minorEastAsia" w:eastAsiaTheme="minorEastAsia" w:hAnsiTheme="minorEastAsia" w:cs="黑体" w:hint="eastAsia"/>
          <w:color w:val="000000"/>
          <w:shd w:val="clear" w:color="auto" w:fill="FFFFFF"/>
        </w:rPr>
        <w:t>革命任务，第二步是完成</w:t>
      </w:r>
      <w:r>
        <w:rPr>
          <w:rFonts w:asciiTheme="minorEastAsia" w:eastAsiaTheme="minorEastAsia" w:hAnsiTheme="minorEastAsia" w:cs="黑体" w:hint="eastAsia"/>
          <w:color w:val="3CB155"/>
          <w:kern w:val="2"/>
          <w:shd w:val="clear" w:color="auto" w:fill="FFFFFF"/>
        </w:rPr>
        <w:t>社会主义</w:t>
      </w:r>
      <w:r>
        <w:rPr>
          <w:rFonts w:asciiTheme="minorEastAsia" w:eastAsiaTheme="minorEastAsia" w:hAnsiTheme="minorEastAsia" w:cs="黑体" w:hint="eastAsia"/>
          <w:color w:val="000000"/>
          <w:shd w:val="clear" w:color="auto" w:fill="FFFFFF"/>
        </w:rPr>
        <w:t>革命任务，这是性质不同但又相互联系的两个革命过程。</w:t>
      </w:r>
    </w:p>
    <w:p w14:paraId="5792453A" w14:textId="77777777" w:rsidR="00155CB7" w:rsidRDefault="00155CB7">
      <w:pPr>
        <w:pStyle w:val="a7"/>
        <w:widowControl/>
        <w:spacing w:before="0" w:beforeAutospacing="0" w:after="0" w:afterAutospacing="0"/>
        <w:jc w:val="both"/>
        <w:rPr>
          <w:rFonts w:asciiTheme="minorEastAsia" w:eastAsiaTheme="minorEastAsia" w:hAnsiTheme="minorEastAsia" w:cs="黑体"/>
        </w:rPr>
      </w:pPr>
    </w:p>
    <w:p w14:paraId="21769CD0"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rPr>
      </w:pPr>
      <w:r>
        <w:rPr>
          <w:rFonts w:asciiTheme="minorEastAsia" w:eastAsiaTheme="minorEastAsia" w:hAnsiTheme="minorEastAsia" w:cs="黑体" w:hint="eastAsia"/>
          <w:color w:val="000000"/>
          <w:shd w:val="clear" w:color="auto" w:fill="FFFFFF"/>
        </w:rPr>
        <w:t>55</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E6A89C3" w14:textId="77777777" w:rsidR="00155CB7" w:rsidRDefault="00F76CB0">
      <w:pPr>
        <w:pStyle w:val="a7"/>
        <w:widowControl/>
        <w:spacing w:before="0" w:beforeAutospacing="0" w:after="0" w:afterAutospacing="0"/>
        <w:ind w:hanging="288"/>
        <w:jc w:val="both"/>
        <w:rPr>
          <w:rFonts w:asciiTheme="minorEastAsia" w:eastAsiaTheme="minorEastAsia" w:hAnsiTheme="minorEastAsia" w:cs="黑体"/>
          <w:color w:val="000000"/>
          <w:shd w:val="clear" w:color="auto" w:fill="FFFFFF"/>
        </w:rPr>
      </w:pPr>
      <w:r>
        <w:rPr>
          <w:rFonts w:asciiTheme="minorEastAsia" w:eastAsiaTheme="minorEastAsia" w:hAnsiTheme="minorEastAsia" w:cs="黑体" w:hint="eastAsia"/>
          <w:color w:val="000000"/>
          <w:shd w:val="clear" w:color="auto" w:fill="FFFFFF"/>
        </w:rPr>
        <w:t>统一战线和武装斗争是中国革命的两个基本特点，是战胜敌人的两个基本武器，</w:t>
      </w:r>
      <w:r>
        <w:rPr>
          <w:rFonts w:asciiTheme="minorEastAsia" w:eastAsiaTheme="minorEastAsia" w:hAnsiTheme="minorEastAsia" w:cs="黑体" w:hint="eastAsia"/>
          <w:color w:val="AAAAAA"/>
          <w:shd w:val="clear" w:color="auto" w:fill="FFFFFF"/>
        </w:rPr>
        <w:t> </w:t>
      </w:r>
      <w:r>
        <w:rPr>
          <w:rFonts w:asciiTheme="minorEastAsia" w:eastAsiaTheme="minorEastAsia" w:hAnsiTheme="minorEastAsia" w:cs="黑体" w:hint="eastAsia"/>
          <w:color w:val="3CB155"/>
          <w:kern w:val="2"/>
          <w:shd w:val="clear" w:color="auto" w:fill="FFFFFF"/>
        </w:rPr>
        <w:t>党的组织</w:t>
      </w:r>
      <w:r>
        <w:rPr>
          <w:rFonts w:asciiTheme="minorEastAsia" w:eastAsiaTheme="minorEastAsia" w:hAnsiTheme="minorEastAsia" w:cs="黑体" w:hint="eastAsia"/>
          <w:color w:val="000000"/>
          <w:shd w:val="clear" w:color="auto" w:fill="FFFFFF"/>
        </w:rPr>
        <w:t>则是掌握着两个武器以实行对敌冲锋陷阵的英勇战士。</w:t>
      </w:r>
    </w:p>
    <w:p w14:paraId="3833F281" w14:textId="77777777" w:rsidR="00155CB7" w:rsidRDefault="00155CB7">
      <w:pPr>
        <w:pStyle w:val="a7"/>
        <w:widowControl/>
        <w:spacing w:before="0" w:beforeAutospacing="0" w:after="0" w:afterAutospacing="0"/>
        <w:ind w:hanging="288"/>
        <w:jc w:val="both"/>
        <w:rPr>
          <w:rFonts w:asciiTheme="minorEastAsia" w:eastAsiaTheme="minorEastAsia" w:hAnsiTheme="minorEastAsia" w:cs="黑体"/>
          <w:color w:val="000000"/>
          <w:shd w:val="clear" w:color="auto" w:fill="FFFFFF"/>
        </w:rPr>
      </w:pPr>
    </w:p>
    <w:p w14:paraId="3BEB119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56</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440E6F5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3CB155"/>
          <w:kern w:val="2"/>
          <w:shd w:val="clear" w:color="auto" w:fill="FFFFFF"/>
        </w:rPr>
        <w:t>新民主主义</w:t>
      </w:r>
      <w:r>
        <w:rPr>
          <w:rFonts w:asciiTheme="minorEastAsia" w:eastAsiaTheme="minorEastAsia" w:hAnsiTheme="minorEastAsia" w:cs="黑体" w:hint="eastAsia"/>
          <w:color w:val="000000"/>
          <w:shd w:val="clear" w:color="auto" w:fill="FFFFFF"/>
        </w:rPr>
        <w:t>革命理论在近代中国革命的实践中应运而生，它的形成包含了对旧民主主义革命失败教训的深刻总结。</w:t>
      </w:r>
    </w:p>
    <w:p w14:paraId="78D28A96" w14:textId="77777777" w:rsidR="00155CB7" w:rsidRDefault="00155CB7">
      <w:pPr>
        <w:pStyle w:val="a7"/>
        <w:widowControl/>
        <w:spacing w:before="0" w:beforeAutospacing="0" w:after="0" w:afterAutospacing="0"/>
        <w:ind w:hanging="288"/>
        <w:jc w:val="both"/>
        <w:rPr>
          <w:rFonts w:asciiTheme="minorEastAsia" w:eastAsiaTheme="minorEastAsia" w:hAnsiTheme="minorEastAsia" w:cs="黑体"/>
          <w:color w:val="000000"/>
          <w:shd w:val="clear" w:color="auto" w:fill="FFFFFF"/>
        </w:rPr>
      </w:pPr>
    </w:p>
    <w:p w14:paraId="401B93D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57</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7D03F9A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中国共产党要领导革命取得胜利，必须不断加强党的思想建设、组织建设和</w:t>
      </w:r>
      <w:r>
        <w:rPr>
          <w:rFonts w:asciiTheme="minorEastAsia" w:eastAsiaTheme="minorEastAsia" w:hAnsiTheme="minorEastAsia" w:cs="黑体" w:hint="eastAsia"/>
          <w:color w:val="3CB155"/>
          <w:kern w:val="2"/>
          <w:shd w:val="clear" w:color="auto" w:fill="FFFFFF"/>
        </w:rPr>
        <w:t>作风</w:t>
      </w:r>
      <w:r>
        <w:rPr>
          <w:rFonts w:asciiTheme="minorEastAsia" w:eastAsiaTheme="minorEastAsia" w:hAnsiTheme="minorEastAsia" w:cs="黑体" w:hint="eastAsia"/>
          <w:color w:val="000000"/>
          <w:shd w:val="clear" w:color="auto" w:fill="FFFFFF"/>
        </w:rPr>
        <w:t>建设。</w:t>
      </w:r>
    </w:p>
    <w:p w14:paraId="1C8E0F68" w14:textId="77777777" w:rsidR="00155CB7" w:rsidRDefault="00155CB7">
      <w:pPr>
        <w:pStyle w:val="a7"/>
        <w:widowControl/>
        <w:spacing w:before="0" w:beforeAutospacing="0" w:after="0" w:afterAutospacing="0"/>
        <w:ind w:hanging="288"/>
        <w:jc w:val="both"/>
        <w:rPr>
          <w:rFonts w:asciiTheme="minorEastAsia" w:eastAsiaTheme="minorEastAsia" w:hAnsiTheme="minorEastAsia" w:cs="黑体"/>
          <w:color w:val="000000"/>
          <w:shd w:val="clear" w:color="auto" w:fill="FFFFFF"/>
        </w:rPr>
      </w:pPr>
    </w:p>
    <w:p w14:paraId="10F1CD0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58</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2753E4A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shd w:val="clear" w:color="auto" w:fill="FFFFFF"/>
        </w:rPr>
      </w:pPr>
      <w:r>
        <w:rPr>
          <w:rFonts w:asciiTheme="minorEastAsia" w:eastAsiaTheme="minorEastAsia" w:hAnsiTheme="minorEastAsia" w:cs="黑体" w:hint="eastAsia"/>
          <w:color w:val="3CB155"/>
          <w:kern w:val="2"/>
          <w:shd w:val="clear" w:color="auto" w:fill="FFFFFF"/>
        </w:rPr>
        <w:t>帝国主义</w:t>
      </w:r>
      <w:r>
        <w:rPr>
          <w:rFonts w:asciiTheme="minorEastAsia" w:eastAsiaTheme="minorEastAsia" w:hAnsiTheme="minorEastAsia" w:cs="黑体" w:hint="eastAsia"/>
          <w:color w:val="000000"/>
          <w:shd w:val="clear" w:color="auto" w:fill="FFFFFF"/>
        </w:rPr>
        <w:t>是中国社会进步和发展的最大障碍，是近代中国贫穷落后和一切灾难祸害的总根源</w:t>
      </w:r>
    </w:p>
    <w:p w14:paraId="5878BE34" w14:textId="77777777" w:rsidR="00155CB7" w:rsidRDefault="00155CB7">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shd w:val="clear" w:color="auto" w:fill="FFFFFF"/>
        </w:rPr>
      </w:pPr>
    </w:p>
    <w:p w14:paraId="2B25A64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59</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5E6A013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3CB155"/>
          <w:kern w:val="2"/>
          <w:shd w:val="clear" w:color="auto" w:fill="FFFFFF"/>
        </w:rPr>
      </w:pPr>
      <w:r>
        <w:rPr>
          <w:rFonts w:asciiTheme="minorEastAsia" w:eastAsiaTheme="minorEastAsia" w:hAnsiTheme="minorEastAsia" w:cs="黑体" w:hint="eastAsia"/>
          <w:color w:val="000000"/>
          <w:shd w:val="clear" w:color="auto" w:fill="FFFFFF"/>
        </w:rPr>
        <w:t>新民主主义革命的领导力量是中国无产阶级及其政党—</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 </w:t>
      </w:r>
      <w:r>
        <w:rPr>
          <w:rFonts w:asciiTheme="minorEastAsia" w:eastAsiaTheme="minorEastAsia" w:hAnsiTheme="minorEastAsia" w:cs="黑体" w:hint="eastAsia"/>
          <w:color w:val="3CB155"/>
          <w:kern w:val="2"/>
          <w:shd w:val="clear" w:color="auto" w:fill="FFFFFF"/>
        </w:rPr>
        <w:t>中国共产党</w:t>
      </w:r>
    </w:p>
    <w:p w14:paraId="23BE4127" w14:textId="77777777" w:rsidR="00155CB7" w:rsidRDefault="00155CB7">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3CB155"/>
          <w:kern w:val="2"/>
          <w:shd w:val="clear" w:color="auto" w:fill="FFFFFF"/>
        </w:rPr>
      </w:pPr>
    </w:p>
    <w:p w14:paraId="54D62D4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60</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37944B9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shd w:val="clear" w:color="auto" w:fill="FFFFFF"/>
        </w:rPr>
      </w:pPr>
      <w:r>
        <w:rPr>
          <w:rFonts w:asciiTheme="minorEastAsia" w:eastAsiaTheme="minorEastAsia" w:hAnsiTheme="minorEastAsia" w:cs="黑体" w:hint="eastAsia"/>
          <w:color w:val="000000"/>
          <w:shd w:val="clear" w:color="auto" w:fill="FFFFFF"/>
        </w:rPr>
        <w:t>作为无产阶级先锋队的中国共产党所领导的革命力量，必须把</w:t>
      </w:r>
      <w:r>
        <w:rPr>
          <w:rFonts w:asciiTheme="minorEastAsia" w:eastAsiaTheme="minorEastAsia" w:hAnsiTheme="minorEastAsia" w:cs="黑体" w:hint="eastAsia"/>
          <w:color w:val="AAAAAA"/>
          <w:shd w:val="clear" w:color="auto" w:fill="FFFFFF"/>
        </w:rPr>
        <w:t> </w:t>
      </w:r>
      <w:r>
        <w:rPr>
          <w:rFonts w:asciiTheme="minorEastAsia" w:eastAsiaTheme="minorEastAsia" w:hAnsiTheme="minorEastAsia" w:cs="黑体" w:hint="eastAsia"/>
          <w:color w:val="3CB155"/>
          <w:kern w:val="2"/>
          <w:shd w:val="clear" w:color="auto" w:fill="FFFFFF"/>
        </w:rPr>
        <w:t>农民</w:t>
      </w:r>
      <w:r>
        <w:rPr>
          <w:rFonts w:asciiTheme="minorEastAsia" w:eastAsiaTheme="minorEastAsia" w:hAnsiTheme="minorEastAsia" w:cs="黑体" w:hint="eastAsia"/>
          <w:color w:val="000000"/>
          <w:shd w:val="clear" w:color="auto" w:fill="FFFFFF"/>
        </w:rPr>
        <w:t>、城市小资产阶级以及其他中间阶级都团结在自己的周围，结成最广泛的统一战线。</w:t>
      </w:r>
    </w:p>
    <w:p w14:paraId="4F24ECA5" w14:textId="77777777" w:rsidR="00155CB7" w:rsidRDefault="00155CB7">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shd w:val="clear" w:color="auto" w:fill="FFFFFF"/>
        </w:rPr>
      </w:pPr>
    </w:p>
    <w:p w14:paraId="56975B65" w14:textId="77777777" w:rsidR="00155CB7" w:rsidRDefault="00155CB7">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shd w:val="clear" w:color="auto" w:fill="FFFFFF"/>
        </w:rPr>
      </w:pPr>
    </w:p>
    <w:p w14:paraId="079A094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61</w:t>
      </w:r>
      <w:r>
        <w:rPr>
          <w:rFonts w:asciiTheme="minorEastAsia" w:eastAsiaTheme="minorEastAsia" w:hAnsiTheme="minorEastAsia" w:cs="黑体" w:hint="eastAsia"/>
          <w:color w:val="000000"/>
          <w:shd w:val="clear" w:color="auto" w:fill="FFFFFF"/>
        </w:rPr>
        <w:t>、</w:t>
      </w:r>
      <w:r>
        <w:rPr>
          <w:rFonts w:asciiTheme="minorEastAsia" w:eastAsiaTheme="minorEastAsia" w:hAnsiTheme="minorEastAsia" w:cs="黑体" w:hint="eastAsia"/>
          <w:color w:val="AAAAAA"/>
          <w:shd w:val="clear" w:color="auto" w:fill="FFFFFF"/>
        </w:rPr>
        <w:t>[4</w:t>
      </w:r>
      <w:r>
        <w:rPr>
          <w:rFonts w:asciiTheme="minorEastAsia" w:eastAsiaTheme="minorEastAsia" w:hAnsiTheme="minorEastAsia" w:cs="黑体" w:hint="eastAsia"/>
          <w:color w:val="AAAAAA"/>
          <w:shd w:val="clear" w:color="auto" w:fill="FFFFFF"/>
        </w:rPr>
        <w:t>分</w:t>
      </w:r>
      <w:r>
        <w:rPr>
          <w:rFonts w:asciiTheme="minorEastAsia" w:eastAsiaTheme="minorEastAsia" w:hAnsiTheme="minorEastAsia" w:cs="黑体" w:hint="eastAsia"/>
          <w:color w:val="AAAAAA"/>
          <w:shd w:val="clear" w:color="auto" w:fill="FFFFFF"/>
        </w:rPr>
        <w:t>]</w:t>
      </w:r>
    </w:p>
    <w:p w14:paraId="3B62F5F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rPr>
      </w:pPr>
      <w:r>
        <w:rPr>
          <w:rFonts w:asciiTheme="minorEastAsia" w:eastAsiaTheme="minorEastAsia" w:hAnsiTheme="minorEastAsia" w:cs="黑体" w:hint="eastAsia"/>
          <w:color w:val="000000"/>
          <w:shd w:val="clear" w:color="auto" w:fill="FFFFFF"/>
        </w:rPr>
        <w:t>中国革命的胜利，主要是依靠中国共产党所领导的与广大人民群众血肉相连的新型人民军队，通过长期</w:t>
      </w:r>
      <w:r>
        <w:rPr>
          <w:rFonts w:asciiTheme="minorEastAsia" w:eastAsiaTheme="minorEastAsia" w:hAnsiTheme="minorEastAsia" w:cs="黑体" w:hint="eastAsia"/>
          <w:color w:val="3CB155"/>
          <w:kern w:val="2"/>
          <w:shd w:val="clear" w:color="auto" w:fill="FFFFFF"/>
        </w:rPr>
        <w:t>人民战争</w:t>
      </w:r>
      <w:r>
        <w:rPr>
          <w:rFonts w:asciiTheme="minorEastAsia" w:eastAsiaTheme="minorEastAsia" w:hAnsiTheme="minorEastAsia" w:cs="黑体" w:hint="eastAsia"/>
          <w:color w:val="000000"/>
          <w:shd w:val="clear" w:color="auto" w:fill="FFFFFF"/>
        </w:rPr>
        <w:t>战胜强大敌人取得的</w:t>
      </w:r>
    </w:p>
    <w:p w14:paraId="5E8299EF" w14:textId="77777777" w:rsidR="00155CB7" w:rsidRDefault="00155CB7">
      <w:pPr>
        <w:pStyle w:val="a7"/>
        <w:widowControl/>
        <w:shd w:val="clear" w:color="auto" w:fill="FFFFFF"/>
        <w:spacing w:before="0" w:beforeAutospacing="0" w:after="0" w:afterAutospacing="0"/>
        <w:ind w:hanging="288"/>
        <w:jc w:val="both"/>
        <w:rPr>
          <w:rFonts w:asciiTheme="minorEastAsia" w:eastAsiaTheme="minorEastAsia" w:hAnsiTheme="minorEastAsia" w:cs="黑体"/>
          <w:color w:val="000000"/>
          <w:shd w:val="clear" w:color="auto" w:fill="FFFFFF"/>
        </w:rPr>
      </w:pPr>
    </w:p>
    <w:p w14:paraId="53584F2C" w14:textId="77777777" w:rsidR="00155CB7" w:rsidRDefault="00155CB7">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3CB155"/>
          <w:kern w:val="2"/>
          <w:shd w:val="clear" w:color="auto" w:fill="FFFFFF"/>
        </w:rPr>
      </w:pPr>
    </w:p>
    <w:p w14:paraId="7DE233A8" w14:textId="77777777" w:rsidR="00155CB7" w:rsidRDefault="00155CB7">
      <w:pPr>
        <w:pStyle w:val="a7"/>
        <w:widowControl/>
        <w:spacing w:before="0" w:beforeAutospacing="0" w:after="0" w:afterAutospacing="0"/>
        <w:jc w:val="both"/>
        <w:rPr>
          <w:rFonts w:asciiTheme="minorEastAsia" w:eastAsiaTheme="minorEastAsia" w:hAnsiTheme="minorEastAsia" w:cs="微软雅黑"/>
        </w:rPr>
      </w:pPr>
    </w:p>
    <w:p w14:paraId="69E4AAB7" w14:textId="77777777" w:rsidR="00155CB7" w:rsidRDefault="00155CB7">
      <w:pPr>
        <w:rPr>
          <w:rFonts w:asciiTheme="minorEastAsia" w:hAnsiTheme="minorEastAsia"/>
          <w:sz w:val="24"/>
          <w:szCs w:val="24"/>
        </w:rPr>
      </w:pPr>
    </w:p>
    <w:p w14:paraId="047623E6"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434BD3D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lastRenderedPageBreak/>
        <w:t>第三、第四章</w:t>
      </w:r>
    </w:p>
    <w:p w14:paraId="4F0BD705"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444BFD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单选题</w:t>
      </w:r>
    </w:p>
    <w:p w14:paraId="2C7FAF6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w:t>
      </w:r>
      <w:r>
        <w:rPr>
          <w:rFonts w:asciiTheme="minorEastAsia" w:eastAsiaTheme="minorEastAsia" w:hAnsiTheme="minorEastAsia" w:hint="eastAsia"/>
          <w:color w:val="000000"/>
        </w:rPr>
        <w:t>农业社会主义改造中的</w:t>
      </w:r>
      <w:r>
        <w:rPr>
          <w:rFonts w:asciiTheme="minorEastAsia" w:eastAsiaTheme="minorEastAsia" w:hAnsiTheme="minorEastAsia" w:hint="eastAsia"/>
          <w:color w:val="000000"/>
        </w:rPr>
        <w:t>()</w:t>
      </w:r>
      <w:r>
        <w:rPr>
          <w:rFonts w:asciiTheme="minorEastAsia" w:eastAsiaTheme="minorEastAsia" w:hAnsiTheme="minorEastAsia" w:hint="eastAsia"/>
          <w:color w:val="000000"/>
        </w:rPr>
        <w:t>阶段，农民以土地入股和统一经营为特点，实行集体劳动，产品分配采取按劳分配和土地入股分红相结合，耕畜和大农具也付给一定的报酬。</w:t>
      </w:r>
    </w:p>
    <w:p w14:paraId="397A0E7D"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互助组</w:t>
      </w:r>
    </w:p>
    <w:p w14:paraId="1A8AB11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初级社</w:t>
      </w:r>
    </w:p>
    <w:p w14:paraId="55B8BDD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高级社</w:t>
      </w:r>
    </w:p>
    <w:p w14:paraId="2B57859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生产合作社</w:t>
      </w:r>
    </w:p>
    <w:p w14:paraId="57AD03AA"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23727CB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2.</w:t>
      </w:r>
      <w:r>
        <w:rPr>
          <w:rFonts w:asciiTheme="minorEastAsia" w:eastAsiaTheme="minorEastAsia" w:hAnsiTheme="minorEastAsia" w:hint="eastAsia"/>
          <w:color w:val="000000"/>
        </w:rPr>
        <w:t>关于如何变革所有制，马克思恩格斯曾设想过的两种方式是</w:t>
      </w:r>
      <w:r>
        <w:rPr>
          <w:rFonts w:asciiTheme="minorEastAsia" w:eastAsiaTheme="minorEastAsia" w:hAnsiTheme="minorEastAsia" w:hint="eastAsia"/>
          <w:color w:val="000000"/>
        </w:rPr>
        <w:t>()</w:t>
      </w:r>
    </w:p>
    <w:p w14:paraId="7A27E1F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暴力没收和和平赎买</w:t>
      </w:r>
    </w:p>
    <w:p w14:paraId="67144D8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收购和赎买</w:t>
      </w:r>
    </w:p>
    <w:p w14:paraId="10EFA9B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兼并和参股</w:t>
      </w:r>
    </w:p>
    <w:p w14:paraId="554F5BC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没收和收买</w:t>
      </w:r>
    </w:p>
    <w:p w14:paraId="6080A9E6"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4302B6C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3.</w:t>
      </w:r>
      <w:r>
        <w:rPr>
          <w:rFonts w:asciiTheme="minorEastAsia" w:eastAsiaTheme="minorEastAsia" w:hAnsiTheme="minorEastAsia" w:hint="eastAsia"/>
          <w:color w:val="000000"/>
        </w:rPr>
        <w:t>党在过渡时期总路线中</w:t>
      </w:r>
      <w:r>
        <w:rPr>
          <w:rFonts w:asciiTheme="minorEastAsia" w:eastAsiaTheme="minorEastAsia" w:hAnsiTheme="minorEastAsia" w:hint="eastAsia"/>
          <w:color w:val="000000"/>
        </w:rPr>
        <w:t>()</w:t>
      </w:r>
      <w:r>
        <w:rPr>
          <w:rFonts w:asciiTheme="minorEastAsia" w:eastAsiaTheme="minorEastAsia" w:hAnsiTheme="minorEastAsia" w:hint="eastAsia"/>
          <w:color w:val="000000"/>
        </w:rPr>
        <w:t>是主体。</w:t>
      </w:r>
    </w:p>
    <w:p w14:paraId="5A2A71B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社会主义工业化</w:t>
      </w:r>
    </w:p>
    <w:p w14:paraId="295964A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手工业社会主义改造</w:t>
      </w:r>
    </w:p>
    <w:p w14:paraId="6576449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资本主义工商业社会主义改造</w:t>
      </w:r>
    </w:p>
    <w:p w14:paraId="05320F0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农业社会主义改造</w:t>
      </w:r>
    </w:p>
    <w:p w14:paraId="6C764B0A"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129A8E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4.</w:t>
      </w:r>
      <w:r>
        <w:rPr>
          <w:rFonts w:asciiTheme="minorEastAsia" w:eastAsiaTheme="minorEastAsia" w:hAnsiTheme="minorEastAsia" w:hint="eastAsia"/>
          <w:color w:val="000000"/>
        </w:rPr>
        <w:t>下列几种阶级中不存在于新民主主义社会的有</w:t>
      </w:r>
      <w:r>
        <w:rPr>
          <w:rFonts w:asciiTheme="minorEastAsia" w:eastAsiaTheme="minorEastAsia" w:hAnsiTheme="minorEastAsia" w:hint="eastAsia"/>
          <w:color w:val="000000"/>
        </w:rPr>
        <w:t>:()</w:t>
      </w:r>
    </w:p>
    <w:p w14:paraId="0640AF7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工人阶级</w:t>
      </w:r>
    </w:p>
    <w:p w14:paraId="7A97EEA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民族资产阶级</w:t>
      </w:r>
    </w:p>
    <w:p w14:paraId="31AC2E2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官僚资产阶级</w:t>
      </w:r>
    </w:p>
    <w:p w14:paraId="357356C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农民阶级</w:t>
      </w:r>
    </w:p>
    <w:p w14:paraId="24D4C425"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1758D9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5.</w:t>
      </w:r>
      <w:r>
        <w:rPr>
          <w:rFonts w:asciiTheme="minorEastAsia" w:eastAsiaTheme="minorEastAsia" w:hAnsiTheme="minorEastAsia" w:hint="eastAsia"/>
          <w:color w:val="000000"/>
        </w:rPr>
        <w:t>我国的新民主主义社会是一个过渡性的社会，它属于</w:t>
      </w:r>
      <w:r>
        <w:rPr>
          <w:rFonts w:asciiTheme="minorEastAsia" w:eastAsiaTheme="minorEastAsia" w:hAnsiTheme="minorEastAsia" w:hint="eastAsia"/>
          <w:color w:val="000000"/>
        </w:rPr>
        <w:t>()</w:t>
      </w:r>
    </w:p>
    <w:p w14:paraId="65C5C50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旧民主主义体系</w:t>
      </w:r>
    </w:p>
    <w:p w14:paraId="6F23877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资本主义体系</w:t>
      </w:r>
    </w:p>
    <w:p w14:paraId="41109A6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社会主义体系</w:t>
      </w:r>
    </w:p>
    <w:p w14:paraId="34FF2CE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共产主义体系</w:t>
      </w:r>
    </w:p>
    <w:p w14:paraId="3C6AF742"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6E9C682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6.</w:t>
      </w:r>
      <w:r>
        <w:rPr>
          <w:rFonts w:asciiTheme="minorEastAsia" w:eastAsiaTheme="minorEastAsia" w:hAnsiTheme="minorEastAsia" w:hint="eastAsia"/>
          <w:color w:val="000000"/>
        </w:rPr>
        <w:t>中国共产党提出把中国“稳步由农业国转变为工业国，由新民主主义国家转变为社会主义国家</w:t>
      </w:r>
      <w:r>
        <w:rPr>
          <w:rFonts w:asciiTheme="minorEastAsia" w:eastAsiaTheme="minorEastAsia" w:hAnsiTheme="minorEastAsia" w:hint="eastAsia"/>
          <w:color w:val="000000"/>
        </w:rPr>
        <w:t>"</w:t>
      </w:r>
      <w:r>
        <w:rPr>
          <w:rFonts w:asciiTheme="minorEastAsia" w:eastAsiaTheme="minorEastAsia" w:hAnsiTheme="minorEastAsia" w:hint="eastAsia"/>
          <w:color w:val="000000"/>
        </w:rPr>
        <w:t>的思想是在</w:t>
      </w:r>
      <w:r>
        <w:rPr>
          <w:rFonts w:asciiTheme="minorEastAsia" w:eastAsiaTheme="minorEastAsia" w:hAnsiTheme="minorEastAsia" w:hint="eastAsia"/>
          <w:color w:val="000000"/>
        </w:rPr>
        <w:t>()</w:t>
      </w:r>
    </w:p>
    <w:p w14:paraId="0155985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中共七大</w:t>
      </w:r>
    </w:p>
    <w:p w14:paraId="4BC0E23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七届三中全会</w:t>
      </w:r>
    </w:p>
    <w:p w14:paraId="41B452A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中共八大</w:t>
      </w:r>
    </w:p>
    <w:p w14:paraId="3DD44FE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七届二中全会</w:t>
      </w:r>
    </w:p>
    <w:p w14:paraId="1509117B"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7F04BA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7.</w:t>
      </w:r>
      <w:r>
        <w:rPr>
          <w:rFonts w:asciiTheme="minorEastAsia" w:eastAsiaTheme="minorEastAsia" w:hAnsiTheme="minorEastAsia" w:hint="eastAsia"/>
          <w:color w:val="000000"/>
        </w:rPr>
        <w:t>毛泽东指出，对于人民群众和政府机关的矛盾，要坚持</w:t>
      </w:r>
      <w:r>
        <w:rPr>
          <w:rFonts w:asciiTheme="minorEastAsia" w:eastAsiaTheme="minorEastAsia" w:hAnsiTheme="minorEastAsia" w:hint="eastAsia"/>
          <w:color w:val="000000"/>
        </w:rPr>
        <w:t>(),</w:t>
      </w:r>
      <w:r>
        <w:rPr>
          <w:rFonts w:asciiTheme="minorEastAsia" w:eastAsiaTheme="minorEastAsia" w:hAnsiTheme="minorEastAsia" w:hint="eastAsia"/>
          <w:color w:val="000000"/>
        </w:rPr>
        <w:t>努力克服政府机关的官僚主义，也要加强群众的思想教育。</w:t>
      </w:r>
    </w:p>
    <w:p w14:paraId="78928FA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lastRenderedPageBreak/>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民主集中制原则</w:t>
      </w:r>
    </w:p>
    <w:p w14:paraId="299D883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全心全意为人民服务</w:t>
      </w:r>
    </w:p>
    <w:p w14:paraId="1B7F160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原则性和灵活性相结合</w:t>
      </w:r>
    </w:p>
    <w:p w14:paraId="757CA39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批评与自我批评</w:t>
      </w:r>
    </w:p>
    <w:p w14:paraId="499BE524"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7CB26C7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8.</w:t>
      </w:r>
      <w:r>
        <w:rPr>
          <w:rFonts w:asciiTheme="minorEastAsia" w:eastAsiaTheme="minorEastAsia" w:hAnsiTheme="minorEastAsia" w:hint="eastAsia"/>
          <w:color w:val="000000"/>
        </w:rPr>
        <w:t>在《论十大关系》报告中，确定了党关于社会主义建设的基本方针是</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63F821FD"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惩前毖后，治病救人</w:t>
      </w:r>
    </w:p>
    <w:p w14:paraId="413CE46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调动一切积极因素为社会主义建设服务</w:t>
      </w:r>
    </w:p>
    <w:p w14:paraId="581399DD"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百花齐放，百家争鸣</w:t>
      </w:r>
    </w:p>
    <w:p w14:paraId="0302879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长期共存，互相监督</w:t>
      </w:r>
    </w:p>
    <w:p w14:paraId="13181FDF"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F8B5F1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9.</w:t>
      </w:r>
      <w:r>
        <w:rPr>
          <w:rFonts w:asciiTheme="minorEastAsia" w:eastAsiaTheme="minorEastAsia" w:hAnsiTheme="minorEastAsia" w:hint="eastAsia"/>
          <w:color w:val="000000"/>
        </w:rPr>
        <w:t>中国有</w:t>
      </w:r>
      <w:proofErr w:type="gramStart"/>
      <w:r>
        <w:rPr>
          <w:rFonts w:asciiTheme="minorEastAsia" w:eastAsiaTheme="minorEastAsia" w:hAnsiTheme="minorEastAsia" w:hint="eastAsia"/>
          <w:color w:val="000000"/>
        </w:rPr>
        <w:t>对资木主义</w:t>
      </w:r>
      <w:proofErr w:type="gramEnd"/>
      <w:r>
        <w:rPr>
          <w:rFonts w:asciiTheme="minorEastAsia" w:eastAsiaTheme="minorEastAsia" w:hAnsiTheme="minorEastAsia" w:hint="eastAsia"/>
          <w:color w:val="000000"/>
        </w:rPr>
        <w:t>工商业实行社会主义改造中，在利润分配上采取的政策是</w:t>
      </w:r>
      <w:r>
        <w:rPr>
          <w:rFonts w:asciiTheme="minorEastAsia" w:eastAsiaTheme="minorEastAsia" w:hAnsiTheme="minorEastAsia" w:hint="eastAsia"/>
          <w:color w:val="000000"/>
        </w:rPr>
        <w:t>:()</w:t>
      </w:r>
    </w:p>
    <w:p w14:paraId="40CBE53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一化三改</w:t>
      </w:r>
    </w:p>
    <w:p w14:paraId="69259CD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劳资两利</w:t>
      </w:r>
    </w:p>
    <w:p w14:paraId="62FDC0F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统筹兼顾</w:t>
      </w:r>
    </w:p>
    <w:p w14:paraId="3BE1733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四马分肥</w:t>
      </w:r>
    </w:p>
    <w:p w14:paraId="530CEB01"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1A054C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10.</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r>
        <w:rPr>
          <w:rFonts w:asciiTheme="minorEastAsia" w:eastAsiaTheme="minorEastAsia" w:hAnsiTheme="minorEastAsia" w:hint="eastAsia"/>
          <w:color w:val="000000"/>
        </w:rPr>
        <w:t>》标志着党探索中国社会主义建设道路的良好开端。</w:t>
      </w:r>
    </w:p>
    <w:p w14:paraId="6EE1918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关于国家资本主义</w:t>
      </w:r>
    </w:p>
    <w:p w14:paraId="5E9931E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论人民民主专政</w:t>
      </w:r>
    </w:p>
    <w:p w14:paraId="361C2B9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论十大关系</w:t>
      </w:r>
    </w:p>
    <w:p w14:paraId="71C0C39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关于正确处理人民内部矛盾的问题</w:t>
      </w:r>
    </w:p>
    <w:p w14:paraId="0B1CC7EF"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6A2EDF5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11.1956</w:t>
      </w:r>
      <w:r>
        <w:rPr>
          <w:rFonts w:asciiTheme="minorEastAsia" w:eastAsiaTheme="minorEastAsia" w:hAnsiTheme="minorEastAsia" w:hint="eastAsia"/>
          <w:color w:val="000000"/>
        </w:rPr>
        <w:t>年</w:t>
      </w:r>
      <w:r>
        <w:rPr>
          <w:rFonts w:asciiTheme="minorEastAsia" w:eastAsiaTheme="minorEastAsia" w:hAnsiTheme="minorEastAsia" w:hint="eastAsia"/>
          <w:color w:val="000000"/>
        </w:rPr>
        <w:t>4</w:t>
      </w:r>
      <w:r>
        <w:rPr>
          <w:rFonts w:asciiTheme="minorEastAsia" w:eastAsiaTheme="minorEastAsia" w:hAnsiTheme="minorEastAsia" w:hint="eastAsia"/>
          <w:color w:val="000000"/>
        </w:rPr>
        <w:t>月和</w:t>
      </w:r>
      <w:r>
        <w:rPr>
          <w:rFonts w:asciiTheme="minorEastAsia" w:eastAsiaTheme="minorEastAsia" w:hAnsiTheme="minorEastAsia" w:hint="eastAsia"/>
          <w:color w:val="000000"/>
        </w:rPr>
        <w:t>5</w:t>
      </w:r>
      <w:r>
        <w:rPr>
          <w:rFonts w:asciiTheme="minorEastAsia" w:eastAsiaTheme="minorEastAsia" w:hAnsiTheme="minorEastAsia" w:hint="eastAsia"/>
          <w:color w:val="000000"/>
        </w:rPr>
        <w:t>月，毛泽东作了</w:t>
      </w:r>
      <w:r>
        <w:rPr>
          <w:rFonts w:asciiTheme="minorEastAsia" w:eastAsiaTheme="minorEastAsia" w:hAnsiTheme="minorEastAsia" w:hint="eastAsia"/>
          <w:color w:val="000000"/>
        </w:rPr>
        <w:t>()</w:t>
      </w:r>
      <w:r>
        <w:rPr>
          <w:rFonts w:asciiTheme="minorEastAsia" w:eastAsiaTheme="minorEastAsia" w:hAnsiTheme="minorEastAsia" w:hint="eastAsia"/>
          <w:color w:val="000000"/>
        </w:rPr>
        <w:t>的报告，初步总结了我社会主义建设的经验，明确提出了以苏为鉴，独立自主地探索适合中国情况的社会主义建设道路。</w:t>
      </w:r>
    </w:p>
    <w:p w14:paraId="233AB2F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《关于正确处理人民内部矛盾的问题</w:t>
      </w:r>
    </w:p>
    <w:p w14:paraId="1DF0ADE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《论十大关系》</w:t>
      </w:r>
    </w:p>
    <w:p w14:paraId="354D7B7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《论人民民主专政》</w:t>
      </w:r>
    </w:p>
    <w:p w14:paraId="7887908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《反对本本主义》</w:t>
      </w:r>
    </w:p>
    <w:p w14:paraId="03C05946"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52D77D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12.</w:t>
      </w:r>
      <w:r>
        <w:rPr>
          <w:rFonts w:asciiTheme="minorEastAsia" w:eastAsiaTheme="minorEastAsia" w:hAnsiTheme="minorEastAsia" w:hint="eastAsia"/>
          <w:color w:val="000000"/>
        </w:rPr>
        <w:t>下列几种经济成分，不存在于新民主主义社会的有</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3C5A7F4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私人资本主义经济</w:t>
      </w:r>
    </w:p>
    <w:p w14:paraId="76D1349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社会主义性质的国营经济</w:t>
      </w:r>
    </w:p>
    <w:p w14:paraId="52DB330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地主土地私有制经济</w:t>
      </w:r>
    </w:p>
    <w:p w14:paraId="3E40CFB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半社会主义性质的合作社经济</w:t>
      </w:r>
    </w:p>
    <w:p w14:paraId="576E2A60"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85C7EDD"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13.</w:t>
      </w:r>
      <w:r>
        <w:rPr>
          <w:rFonts w:asciiTheme="minorEastAsia" w:eastAsiaTheme="minorEastAsia" w:hAnsiTheme="minorEastAsia" w:hint="eastAsia"/>
          <w:color w:val="000000"/>
        </w:rPr>
        <w:t>中共</w:t>
      </w:r>
      <w:r>
        <w:rPr>
          <w:rFonts w:asciiTheme="minorEastAsia" w:eastAsiaTheme="minorEastAsia" w:hAnsiTheme="minorEastAsia" w:hint="eastAsia"/>
          <w:color w:val="000000"/>
        </w:rPr>
        <w:t>"</w:t>
      </w:r>
      <w:r>
        <w:rPr>
          <w:rFonts w:asciiTheme="minorEastAsia" w:eastAsiaTheme="minorEastAsia" w:hAnsiTheme="minorEastAsia" w:hint="eastAsia"/>
          <w:color w:val="000000"/>
        </w:rPr>
        <w:t>八大</w:t>
      </w:r>
      <w:proofErr w:type="gramStart"/>
      <w:r>
        <w:rPr>
          <w:rFonts w:asciiTheme="minorEastAsia" w:eastAsiaTheme="minorEastAsia" w:hAnsiTheme="minorEastAsia" w:hint="eastAsia"/>
          <w:color w:val="000000"/>
        </w:rPr>
        <w:t>”</w:t>
      </w:r>
      <w:proofErr w:type="gramEnd"/>
      <w:r>
        <w:rPr>
          <w:rFonts w:asciiTheme="minorEastAsia" w:eastAsiaTheme="minorEastAsia" w:hAnsiTheme="minorEastAsia" w:hint="eastAsia"/>
          <w:color w:val="000000"/>
        </w:rPr>
        <w:t>提出的我国经济建设方针是</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4F7BC3E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既反保守又反冒进，在综合平衡中稳步前进</w:t>
      </w:r>
    </w:p>
    <w:p w14:paraId="5A16F95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慢一点，稳一点</w:t>
      </w:r>
    </w:p>
    <w:p w14:paraId="3E684D9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力争高速度，快压倒一切</w:t>
      </w:r>
    </w:p>
    <w:p w14:paraId="427511D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大干快上，</w:t>
      </w:r>
      <w:proofErr w:type="gramStart"/>
      <w:r>
        <w:rPr>
          <w:rFonts w:asciiTheme="minorEastAsia" w:eastAsiaTheme="minorEastAsia" w:hAnsiTheme="minorEastAsia" w:hint="eastAsia"/>
          <w:color w:val="000000"/>
        </w:rPr>
        <w:t>赶美超英</w:t>
      </w:r>
      <w:proofErr w:type="gramEnd"/>
    </w:p>
    <w:p w14:paraId="203A2E3D"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730C986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14.</w:t>
      </w:r>
      <w:r>
        <w:rPr>
          <w:rFonts w:asciiTheme="minorEastAsia" w:eastAsiaTheme="minorEastAsia" w:hAnsiTheme="minorEastAsia" w:hint="eastAsia"/>
          <w:color w:val="000000"/>
        </w:rPr>
        <w:t>毛泽东第一次系统</w:t>
      </w:r>
      <w:proofErr w:type="gramStart"/>
      <w:r>
        <w:rPr>
          <w:rFonts w:asciiTheme="minorEastAsia" w:eastAsiaTheme="minorEastAsia" w:hAnsiTheme="minorEastAsia" w:hint="eastAsia"/>
          <w:color w:val="000000"/>
        </w:rPr>
        <w:t>地闻述社会主义社会</w:t>
      </w:r>
      <w:proofErr w:type="gramEnd"/>
      <w:r>
        <w:rPr>
          <w:rFonts w:asciiTheme="minorEastAsia" w:eastAsiaTheme="minorEastAsia" w:hAnsiTheme="minorEastAsia" w:hint="eastAsia"/>
          <w:color w:val="000000"/>
        </w:rPr>
        <w:t>矛盾问题的著作是《</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4540654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关于正确处理人民内部矛盾的问题</w:t>
      </w:r>
    </w:p>
    <w:p w14:paraId="5279A94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lastRenderedPageBreak/>
        <w:t xml:space="preserve"> B.</w:t>
      </w:r>
      <w:r>
        <w:rPr>
          <w:rFonts w:asciiTheme="minorEastAsia" w:eastAsiaTheme="minorEastAsia" w:hAnsiTheme="minorEastAsia" w:hint="eastAsia"/>
          <w:color w:val="000000"/>
        </w:rPr>
        <w:t>论人民民主专政</w:t>
      </w:r>
    </w:p>
    <w:p w14:paraId="205F34B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矛盾论</w:t>
      </w:r>
    </w:p>
    <w:p w14:paraId="7F767EA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论十大关系</w:t>
      </w:r>
    </w:p>
    <w:p w14:paraId="7FE70BD6"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DBE122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15.</w:t>
      </w:r>
      <w:r>
        <w:rPr>
          <w:rFonts w:asciiTheme="minorEastAsia" w:eastAsiaTheme="minorEastAsia" w:hAnsiTheme="minorEastAsia" w:hint="eastAsia"/>
          <w:color w:val="000000"/>
        </w:rPr>
        <w:t>中国民族资产阶级在社会主义改造时期仍有两面性，其表现为</w:t>
      </w:r>
      <w:r>
        <w:rPr>
          <w:rFonts w:asciiTheme="minorEastAsia" w:eastAsiaTheme="minorEastAsia" w:hAnsiTheme="minorEastAsia" w:hint="eastAsia"/>
          <w:color w:val="000000"/>
        </w:rPr>
        <w:t>()</w:t>
      </w:r>
    </w:p>
    <w:p w14:paraId="5FCAE39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主动性和被动性</w:t>
      </w:r>
    </w:p>
    <w:p w14:paraId="058A030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剥削工人的一面和接受改造的一面</w:t>
      </w:r>
    </w:p>
    <w:p w14:paraId="1AA20D7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进步性和顽固性</w:t>
      </w:r>
    </w:p>
    <w:p w14:paraId="55EB486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革命性和妥协性</w:t>
      </w:r>
    </w:p>
    <w:p w14:paraId="3E4462EB"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6093954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w:t>
      </w:r>
      <w:r>
        <w:rPr>
          <w:rFonts w:asciiTheme="minorEastAsia" w:eastAsiaTheme="minorEastAsia" w:hAnsiTheme="minorEastAsia" w:hint="eastAsia"/>
          <w:color w:val="000000"/>
        </w:rPr>
        <w:t>6.</w:t>
      </w:r>
      <w:r>
        <w:rPr>
          <w:rFonts w:asciiTheme="minorEastAsia" w:eastAsiaTheme="minorEastAsia" w:hAnsiTheme="minorEastAsia" w:hint="eastAsia"/>
          <w:color w:val="000000"/>
        </w:rPr>
        <w:t>我国社会主义改造的任务完成以后</w:t>
      </w:r>
      <w:r>
        <w:rPr>
          <w:rFonts w:asciiTheme="minorEastAsia" w:eastAsiaTheme="minorEastAsia" w:hAnsiTheme="minorEastAsia" w:hint="eastAsia"/>
          <w:color w:val="000000"/>
        </w:rPr>
        <w:t>,()</w:t>
      </w:r>
      <w:r>
        <w:rPr>
          <w:rFonts w:asciiTheme="minorEastAsia" w:eastAsiaTheme="minorEastAsia" w:hAnsiTheme="minorEastAsia" w:hint="eastAsia"/>
          <w:color w:val="000000"/>
        </w:rPr>
        <w:t>逐步成为国家政治生活中居于主导地位的矛盾。</w:t>
      </w:r>
    </w:p>
    <w:p w14:paraId="18D1CE2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生产关系与生产力的矛盾</w:t>
      </w:r>
    </w:p>
    <w:p w14:paraId="43DFA64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经济基础和上层建筑的矛盾</w:t>
      </w:r>
    </w:p>
    <w:p w14:paraId="75FBF83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敌我矛盾</w:t>
      </w:r>
    </w:p>
    <w:p w14:paraId="5E6F50A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人民内部矛盾</w:t>
      </w:r>
    </w:p>
    <w:p w14:paraId="6F768A8F"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1AE730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17.</w:t>
      </w:r>
      <w:r>
        <w:rPr>
          <w:rFonts w:asciiTheme="minorEastAsia" w:eastAsiaTheme="minorEastAsia" w:hAnsiTheme="minorEastAsia" w:hint="eastAsia"/>
          <w:color w:val="000000"/>
        </w:rPr>
        <w:t>手工业社会主义改造中的</w:t>
      </w:r>
      <w:r>
        <w:rPr>
          <w:rFonts w:asciiTheme="minorEastAsia" w:eastAsiaTheme="minorEastAsia" w:hAnsiTheme="minorEastAsia" w:hint="eastAsia"/>
          <w:color w:val="000000"/>
        </w:rPr>
        <w:t>()</w:t>
      </w:r>
      <w:r>
        <w:rPr>
          <w:rFonts w:asciiTheme="minorEastAsia" w:eastAsiaTheme="minorEastAsia" w:hAnsiTheme="minorEastAsia" w:hint="eastAsia"/>
          <w:color w:val="000000"/>
        </w:rPr>
        <w:t>阶段，由国营商业供给原料和包销产品。</w:t>
      </w:r>
    </w:p>
    <w:p w14:paraId="0C7ECC4D"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供销小组</w:t>
      </w:r>
    </w:p>
    <w:p w14:paraId="77705EC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倛销合作社</w:t>
      </w:r>
    </w:p>
    <w:p w14:paraId="2CF0794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生产合作社</w:t>
      </w:r>
    </w:p>
    <w:p w14:paraId="20690D7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互助组</w:t>
      </w:r>
    </w:p>
    <w:p w14:paraId="7936F11C"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4BCCBFA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18.</w:t>
      </w:r>
      <w:r>
        <w:rPr>
          <w:rFonts w:asciiTheme="minorEastAsia" w:eastAsiaTheme="minorEastAsia" w:hAnsiTheme="minorEastAsia" w:hint="eastAsia"/>
          <w:color w:val="000000"/>
        </w:rPr>
        <w:t>从中华人民共和国成立到社会主义改造基本完成，是我国从新民主主义到社会主义的过渡时期，这一时期，我国社会的性质是</w:t>
      </w:r>
      <w:r>
        <w:rPr>
          <w:rFonts w:asciiTheme="minorEastAsia" w:eastAsiaTheme="minorEastAsia" w:hAnsiTheme="minorEastAsia" w:hint="eastAsia"/>
          <w:color w:val="000000"/>
        </w:rPr>
        <w:t>()</w:t>
      </w:r>
      <w:r>
        <w:rPr>
          <w:rFonts w:asciiTheme="minorEastAsia" w:eastAsiaTheme="minorEastAsia" w:hAnsiTheme="minorEastAsia" w:hint="eastAsia"/>
          <w:color w:val="000000"/>
        </w:rPr>
        <w:t>社会</w:t>
      </w:r>
    </w:p>
    <w:p w14:paraId="08E2171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资本主义</w:t>
      </w:r>
    </w:p>
    <w:p w14:paraId="649D36A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新民主主义</w:t>
      </w:r>
    </w:p>
    <w:p w14:paraId="7E47A32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民主主义</w:t>
      </w:r>
    </w:p>
    <w:p w14:paraId="1D4BD9C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社会主义</w:t>
      </w:r>
    </w:p>
    <w:p w14:paraId="01ED83E1"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FE8FC2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19.</w:t>
      </w:r>
      <w:r>
        <w:rPr>
          <w:rFonts w:asciiTheme="minorEastAsia" w:eastAsiaTheme="minorEastAsia" w:hAnsiTheme="minorEastAsia" w:hint="eastAsia"/>
          <w:color w:val="000000"/>
        </w:rPr>
        <w:t>随着土地改革的基本完成</w:t>
      </w:r>
      <w:r>
        <w:rPr>
          <w:rFonts w:asciiTheme="minorEastAsia" w:eastAsiaTheme="minorEastAsia" w:hAnsiTheme="minorEastAsia" w:hint="eastAsia"/>
          <w:color w:val="000000"/>
        </w:rPr>
        <w:t>,()</w:t>
      </w:r>
      <w:r>
        <w:rPr>
          <w:rFonts w:asciiTheme="minorEastAsia" w:eastAsiaTheme="minorEastAsia" w:hAnsiTheme="minorEastAsia" w:hint="eastAsia"/>
          <w:color w:val="000000"/>
        </w:rPr>
        <w:t>的矛盾逐渐成为我国社会的主要矛盾。</w:t>
      </w:r>
    </w:p>
    <w:p w14:paraId="781DF42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工人阶级和资产阶级</w:t>
      </w:r>
    </w:p>
    <w:p w14:paraId="302B7AE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社会主义因素和非社会主义因素</w:t>
      </w:r>
    </w:p>
    <w:p w14:paraId="0F1756A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劳动人民和非劳动人民</w:t>
      </w:r>
    </w:p>
    <w:p w14:paraId="0D62F60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社会主义和资本主义</w:t>
      </w:r>
    </w:p>
    <w:p w14:paraId="2884D2A5"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A91B99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20.</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r>
        <w:rPr>
          <w:rFonts w:asciiTheme="minorEastAsia" w:eastAsiaTheme="minorEastAsia" w:hAnsiTheme="minorEastAsia" w:hint="eastAsia"/>
          <w:color w:val="000000"/>
        </w:rPr>
        <w:t>》确立了“调动一切积极因素为社会主义事业服务”的基本方针。</w:t>
      </w:r>
    </w:p>
    <w:p w14:paraId="1389B1C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关于正确处理人民内部矛盾的问题</w:t>
      </w:r>
    </w:p>
    <w:p w14:paraId="24768DB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论十大关系</w:t>
      </w:r>
    </w:p>
    <w:p w14:paraId="73277E9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关于国家资本主义</w:t>
      </w:r>
    </w:p>
    <w:p w14:paraId="4D2F7FC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论人民民主专政</w:t>
      </w:r>
    </w:p>
    <w:p w14:paraId="3244EB5A"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905A62D"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多选题</w:t>
      </w:r>
    </w:p>
    <w:p w14:paraId="08C4D4F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w:t>
      </w:r>
      <w:r>
        <w:rPr>
          <w:rFonts w:asciiTheme="minorEastAsia" w:eastAsiaTheme="minorEastAsia" w:hAnsiTheme="minorEastAsia" w:hint="eastAsia"/>
          <w:color w:val="000000"/>
        </w:rPr>
        <w:t>党对社会主义建设道路初步探索经验的教训包括</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022A6ED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lastRenderedPageBreak/>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必须把马克思主义与中国实际相结合，探索符合中国特点的社会主义建设道路</w:t>
      </w:r>
    </w:p>
    <w:p w14:paraId="30EB95B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必须从实际出发进行社会主义建设，建设规模和速度要和国力相适应，不能急于求成</w:t>
      </w:r>
    </w:p>
    <w:p w14:paraId="58DB2BE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必须发展社会主义民主，健全社会主义法制</w:t>
      </w:r>
    </w:p>
    <w:p w14:paraId="6B30240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必须正确认识社会主义社会的主要矛盾和根本任务，集中力量发展生产力</w:t>
      </w:r>
    </w:p>
    <w:p w14:paraId="30E2AB42"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2D0DBE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2.</w:t>
      </w:r>
      <w:r>
        <w:rPr>
          <w:rFonts w:asciiTheme="minorEastAsia" w:eastAsiaTheme="minorEastAsia" w:hAnsiTheme="minorEastAsia" w:hint="eastAsia"/>
          <w:color w:val="000000"/>
        </w:rPr>
        <w:t>在人民民主专政下，解决敌我矛盾的方法是专政，即</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2191912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剥夺政治权利</w:t>
      </w:r>
    </w:p>
    <w:p w14:paraId="687A434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强迫劳动</w:t>
      </w:r>
    </w:p>
    <w:p w14:paraId="3574284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说服教育</w:t>
      </w:r>
    </w:p>
    <w:p w14:paraId="44390C3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依法治罪</w:t>
      </w:r>
    </w:p>
    <w:p w14:paraId="5B95B80C"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9C2950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3.</w:t>
      </w:r>
      <w:r>
        <w:rPr>
          <w:rFonts w:asciiTheme="minorEastAsia" w:eastAsiaTheme="minorEastAsia" w:hAnsiTheme="minorEastAsia" w:hint="eastAsia"/>
          <w:color w:val="000000"/>
        </w:rPr>
        <w:t>在人民民主专政下，解決人民内部矛盾的方法是民主，即</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58DCF4C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说服教育</w:t>
      </w:r>
    </w:p>
    <w:p w14:paraId="2FA6729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讨论</w:t>
      </w:r>
    </w:p>
    <w:p w14:paraId="1F86187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批评</w:t>
      </w:r>
    </w:p>
    <w:p w14:paraId="766472E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批斗</w:t>
      </w:r>
    </w:p>
    <w:p w14:paraId="0697F4B0"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E92BA6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4.</w:t>
      </w:r>
      <w:r>
        <w:rPr>
          <w:rFonts w:asciiTheme="minorEastAsia" w:eastAsiaTheme="minorEastAsia" w:hAnsiTheme="minorEastAsia" w:hint="eastAsia"/>
          <w:color w:val="000000"/>
        </w:rPr>
        <w:t>农业合作化的步骤有</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2E062A0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农业高级社</w:t>
      </w:r>
    </w:p>
    <w:p w14:paraId="3D865CB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农业互助组</w:t>
      </w:r>
    </w:p>
    <w:p w14:paraId="66A028C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农业生产小组</w:t>
      </w:r>
    </w:p>
    <w:p w14:paraId="2949590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农业初级社</w:t>
      </w:r>
    </w:p>
    <w:p w14:paraId="7DE80E64"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4A7D17C6"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C05F41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5.</w:t>
      </w:r>
      <w:r>
        <w:rPr>
          <w:rFonts w:asciiTheme="minorEastAsia" w:eastAsiaTheme="minorEastAsia" w:hAnsiTheme="minorEastAsia" w:hint="eastAsia"/>
          <w:color w:val="000000"/>
        </w:rPr>
        <w:t>手工业社会主义改造的步骤是</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4B7255D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手工业生产小组</w:t>
      </w:r>
    </w:p>
    <w:p w14:paraId="7C55305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手工业供销合作社</w:t>
      </w:r>
    </w:p>
    <w:p w14:paraId="6B2C5BC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手工业生产合作社</w:t>
      </w:r>
    </w:p>
    <w:p w14:paraId="1FC91FE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手工业供销小组</w:t>
      </w:r>
    </w:p>
    <w:p w14:paraId="01D8E511"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78D866F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6.1954</w:t>
      </w:r>
      <w:r>
        <w:rPr>
          <w:rFonts w:asciiTheme="minorEastAsia" w:eastAsiaTheme="minorEastAsia" w:hAnsiTheme="minorEastAsia" w:hint="eastAsia"/>
          <w:color w:val="000000"/>
        </w:rPr>
        <w:t>年</w:t>
      </w:r>
      <w:r>
        <w:rPr>
          <w:rFonts w:asciiTheme="minorEastAsia" w:eastAsiaTheme="minorEastAsia" w:hAnsiTheme="minorEastAsia" w:hint="eastAsia"/>
          <w:color w:val="000000"/>
        </w:rPr>
        <w:t>9</w:t>
      </w:r>
      <w:r>
        <w:rPr>
          <w:rFonts w:asciiTheme="minorEastAsia" w:eastAsiaTheme="minorEastAsia" w:hAnsiTheme="minorEastAsia" w:hint="eastAsia"/>
          <w:color w:val="000000"/>
        </w:rPr>
        <w:t>月</w:t>
      </w:r>
      <w:r>
        <w:rPr>
          <w:rFonts w:asciiTheme="minorEastAsia" w:eastAsiaTheme="minorEastAsia" w:hAnsiTheme="minorEastAsia" w:hint="eastAsia"/>
          <w:color w:val="000000"/>
        </w:rPr>
        <w:t>,</w:t>
      </w:r>
      <w:r>
        <w:rPr>
          <w:rFonts w:asciiTheme="minorEastAsia" w:eastAsiaTheme="minorEastAsia" w:hAnsiTheme="minorEastAsia" w:hint="eastAsia"/>
          <w:color w:val="000000"/>
        </w:rPr>
        <w:t>《中华人民共和国宪法》颁布实施</w:t>
      </w:r>
      <w:r>
        <w:rPr>
          <w:rFonts w:asciiTheme="minorEastAsia" w:eastAsiaTheme="minorEastAsia" w:hAnsiTheme="minorEastAsia" w:hint="eastAsia"/>
          <w:color w:val="000000"/>
        </w:rPr>
        <w:t>,()</w:t>
      </w:r>
      <w:r>
        <w:rPr>
          <w:rFonts w:asciiTheme="minorEastAsia" w:eastAsiaTheme="minorEastAsia" w:hAnsiTheme="minorEastAsia" w:hint="eastAsia"/>
          <w:color w:val="000000"/>
        </w:rPr>
        <w:t>的确立，表明我国由一个新民主主义的国家转变为社会主义国家。</w:t>
      </w:r>
    </w:p>
    <w:p w14:paraId="20F3B90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人民民主专政制度</w:t>
      </w:r>
    </w:p>
    <w:p w14:paraId="410E061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中国共产党领导的多党合作和政治协商制度</w:t>
      </w:r>
    </w:p>
    <w:p w14:paraId="520CF50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民族区域自治制度</w:t>
      </w:r>
    </w:p>
    <w:p w14:paraId="561FEDD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人民代表大会制度</w:t>
      </w:r>
    </w:p>
    <w:p w14:paraId="21F55AEE"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CAE2AE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7.</w:t>
      </w:r>
      <w:r>
        <w:rPr>
          <w:rFonts w:asciiTheme="minorEastAsia" w:eastAsiaTheme="minorEastAsia" w:hAnsiTheme="minorEastAsia" w:hint="eastAsia"/>
          <w:color w:val="000000"/>
        </w:rPr>
        <w:t>党在过渡时期的总路线和总任务，是要在一个相当长的时期内，逐步实现国家的社会主义工业化，并逐步实现国家对</w:t>
      </w:r>
      <w:r>
        <w:rPr>
          <w:rFonts w:asciiTheme="minorEastAsia" w:eastAsiaTheme="minorEastAsia" w:hAnsiTheme="minorEastAsia" w:hint="eastAsia"/>
          <w:color w:val="000000"/>
        </w:rPr>
        <w:t>()</w:t>
      </w:r>
      <w:r>
        <w:rPr>
          <w:rFonts w:asciiTheme="minorEastAsia" w:eastAsiaTheme="minorEastAsia" w:hAnsiTheme="minorEastAsia" w:hint="eastAsia"/>
          <w:color w:val="000000"/>
        </w:rPr>
        <w:t>的社会主义改造。</w:t>
      </w:r>
    </w:p>
    <w:p w14:paraId="20B10D4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工业</w:t>
      </w:r>
    </w:p>
    <w:p w14:paraId="435828F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手工业</w:t>
      </w:r>
    </w:p>
    <w:p w14:paraId="2827D44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资本主义工商业</w:t>
      </w:r>
    </w:p>
    <w:p w14:paraId="1B07BE7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农业</w:t>
      </w:r>
    </w:p>
    <w:p w14:paraId="13230C84"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42A3CE4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8.</w:t>
      </w:r>
      <w:r>
        <w:rPr>
          <w:rFonts w:asciiTheme="minorEastAsia" w:eastAsiaTheme="minorEastAsia" w:hAnsiTheme="minorEastAsia" w:hint="eastAsia"/>
          <w:color w:val="000000"/>
        </w:rPr>
        <w:t>我国对农业、手工业和资本主义工商业</w:t>
      </w:r>
      <w:r>
        <w:rPr>
          <w:rFonts w:asciiTheme="minorEastAsia" w:eastAsiaTheme="minorEastAsia" w:hAnsiTheme="minorEastAsia" w:hint="eastAsia"/>
          <w:color w:val="000000"/>
        </w:rPr>
        <w:t>的改造，都采取了</w:t>
      </w:r>
      <w:r>
        <w:rPr>
          <w:rFonts w:asciiTheme="minorEastAsia" w:eastAsiaTheme="minorEastAsia" w:hAnsiTheme="minorEastAsia" w:hint="eastAsia"/>
          <w:color w:val="000000"/>
        </w:rPr>
        <w:t>()</w:t>
      </w:r>
      <w:r>
        <w:rPr>
          <w:rFonts w:asciiTheme="minorEastAsia" w:eastAsiaTheme="minorEastAsia" w:hAnsiTheme="minorEastAsia" w:hint="eastAsia"/>
          <w:color w:val="000000"/>
        </w:rPr>
        <w:t>的方式。</w:t>
      </w:r>
    </w:p>
    <w:p w14:paraId="212DB86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区别对待</w:t>
      </w:r>
    </w:p>
    <w:p w14:paraId="7208719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逐步过渡</w:t>
      </w:r>
    </w:p>
    <w:p w14:paraId="48FA280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互助合作</w:t>
      </w:r>
    </w:p>
    <w:p w14:paraId="3FDDCEA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积极引导</w:t>
      </w:r>
    </w:p>
    <w:p w14:paraId="3B4D0AFF"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5ABB2E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9.</w:t>
      </w:r>
      <w:r>
        <w:rPr>
          <w:rFonts w:asciiTheme="minorEastAsia" w:eastAsiaTheme="minorEastAsia" w:hAnsiTheme="minorEastAsia" w:hint="eastAsia"/>
          <w:color w:val="000000"/>
        </w:rPr>
        <w:t>中国工业化道路“两步走”发展战略的第一步是建成一个</w:t>
      </w:r>
      <w:r>
        <w:rPr>
          <w:rFonts w:asciiTheme="minorEastAsia" w:eastAsiaTheme="minorEastAsia" w:hAnsiTheme="minorEastAsia" w:hint="eastAsia"/>
          <w:color w:val="000000"/>
        </w:rPr>
        <w:t>()</w:t>
      </w:r>
      <w:r>
        <w:rPr>
          <w:rFonts w:asciiTheme="minorEastAsia" w:eastAsiaTheme="minorEastAsia" w:hAnsiTheme="minorEastAsia" w:hint="eastAsia"/>
          <w:color w:val="000000"/>
        </w:rPr>
        <w:t>工业体系和国民经济体系。</w:t>
      </w:r>
    </w:p>
    <w:p w14:paraId="76FC033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独立的</w:t>
      </w:r>
    </w:p>
    <w:p w14:paraId="3D143C0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重点突破的</w:t>
      </w:r>
    </w:p>
    <w:p w14:paraId="4C4EE94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与国际接轨的</w:t>
      </w:r>
    </w:p>
    <w:p w14:paraId="0A58066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比较完整的</w:t>
      </w:r>
    </w:p>
    <w:p w14:paraId="6DF9C347"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21C5674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10.</w:t>
      </w:r>
      <w:r>
        <w:rPr>
          <w:rFonts w:asciiTheme="minorEastAsia" w:eastAsiaTheme="minorEastAsia" w:hAnsiTheme="minorEastAsia" w:hint="eastAsia"/>
          <w:color w:val="000000"/>
        </w:rPr>
        <w:t>资本主义工商业的社会主义改造道路，主要遵循</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2D185C5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把资本主义工商业者改造为自食其力的社会主义劳动者</w:t>
      </w:r>
    </w:p>
    <w:p w14:paraId="1A9A98D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采取从低级到高级的国家资本主义的过渡形式</w:t>
      </w:r>
    </w:p>
    <w:p w14:paraId="37E6754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用和平赎买的方法改造资本主义工商业</w:t>
      </w:r>
    </w:p>
    <w:p w14:paraId="1F2D0FD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实行利用矛盾、争取多数、反对少数、各个击破的策略</w:t>
      </w:r>
    </w:p>
    <w:p w14:paraId="1EC55AB0"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434D28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11.</w:t>
      </w:r>
      <w:r>
        <w:rPr>
          <w:rFonts w:asciiTheme="minorEastAsia" w:eastAsiaTheme="minorEastAsia" w:hAnsiTheme="minorEastAsia" w:hint="eastAsia"/>
          <w:color w:val="000000"/>
        </w:rPr>
        <w:t>社会主义建设初步探索为开创中国特色社会主义提供了</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497D4E8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物质基础</w:t>
      </w:r>
    </w:p>
    <w:p w14:paraId="673B31F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理论准备</w:t>
      </w:r>
    </w:p>
    <w:p w14:paraId="64F8BA2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宝贵经验</w:t>
      </w:r>
    </w:p>
    <w:p w14:paraId="350A59D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制度保障</w:t>
      </w:r>
    </w:p>
    <w:p w14:paraId="69244CC3"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0A1CAA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12.1956</w:t>
      </w:r>
      <w:r>
        <w:rPr>
          <w:rFonts w:asciiTheme="minorEastAsia" w:eastAsiaTheme="minorEastAsia" w:hAnsiTheme="minorEastAsia" w:hint="eastAsia"/>
          <w:color w:val="000000"/>
        </w:rPr>
        <w:t>年底，我国</w:t>
      </w:r>
      <w:r>
        <w:rPr>
          <w:rFonts w:asciiTheme="minorEastAsia" w:eastAsiaTheme="minorEastAsia" w:hAnsiTheme="minorEastAsia" w:hint="eastAsia"/>
          <w:color w:val="000000"/>
        </w:rPr>
        <w:t>(),</w:t>
      </w:r>
      <w:r>
        <w:rPr>
          <w:rFonts w:asciiTheme="minorEastAsia" w:eastAsiaTheme="minorEastAsia" w:hAnsiTheme="minorEastAsia" w:hint="eastAsia"/>
          <w:color w:val="000000"/>
        </w:rPr>
        <w:t>标志着中国社会主义基本制度的确</w:t>
      </w:r>
    </w:p>
    <w:p w14:paraId="49E74AA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社会主义经济成分已占绝对优势</w:t>
      </w:r>
    </w:p>
    <w:p w14:paraId="492772B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《中国人民共和国宪法》颁布</w:t>
      </w:r>
    </w:p>
    <w:p w14:paraId="096870A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社会主义公有制已成为我国社会的经济基础</w:t>
      </w:r>
    </w:p>
    <w:p w14:paraId="06B5B96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社会主义改造基本完成</w:t>
      </w:r>
    </w:p>
    <w:p w14:paraId="0495F032"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72C70D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13.</w:t>
      </w:r>
      <w:r>
        <w:rPr>
          <w:rFonts w:asciiTheme="minorEastAsia" w:eastAsiaTheme="minorEastAsia" w:hAnsiTheme="minorEastAsia" w:hint="eastAsia"/>
          <w:color w:val="000000"/>
        </w:rPr>
        <w:t>调动一切积极因素为社会主义事业服务，必须</w:t>
      </w:r>
      <w:r>
        <w:rPr>
          <w:rFonts w:asciiTheme="minorEastAsia" w:eastAsiaTheme="minorEastAsia" w:hAnsiTheme="minorEastAsia" w:hint="eastAsia"/>
          <w:color w:val="000000"/>
        </w:rPr>
        <w:t>()</w:t>
      </w:r>
    </w:p>
    <w:p w14:paraId="4EF227F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发展社会主义民主政治</w:t>
      </w:r>
    </w:p>
    <w:p w14:paraId="3AF5427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坚持中国共产党的领导</w:t>
      </w:r>
    </w:p>
    <w:p w14:paraId="6E02DCF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C.</w:t>
      </w:r>
      <w:r>
        <w:rPr>
          <w:rFonts w:asciiTheme="minorEastAsia" w:eastAsiaTheme="minorEastAsia" w:hAnsiTheme="minorEastAsia" w:hint="eastAsia"/>
          <w:color w:val="000000"/>
        </w:rPr>
        <w:t>坚持</w:t>
      </w:r>
      <w:r>
        <w:rPr>
          <w:rFonts w:asciiTheme="minorEastAsia" w:eastAsiaTheme="minorEastAsia" w:hAnsiTheme="minorEastAsia" w:hint="eastAsia"/>
          <w:color w:val="000000"/>
        </w:rPr>
        <w:t>依法治国</w:t>
      </w:r>
    </w:p>
    <w:p w14:paraId="7EE3C97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坚持从严治党</w:t>
      </w:r>
    </w:p>
    <w:p w14:paraId="03B5D7FE"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722BF06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14.</w:t>
      </w:r>
      <w:r>
        <w:rPr>
          <w:rFonts w:asciiTheme="minorEastAsia" w:eastAsiaTheme="minorEastAsia" w:hAnsiTheme="minorEastAsia" w:hint="eastAsia"/>
          <w:color w:val="000000"/>
        </w:rPr>
        <w:t>陈云提出调整和完善所有制结构的“三个主题，三个补</w:t>
      </w:r>
    </w:p>
    <w:p w14:paraId="1AB39EE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充</w:t>
      </w:r>
      <w:proofErr w:type="gramStart"/>
      <w:r>
        <w:rPr>
          <w:rFonts w:asciiTheme="minorEastAsia" w:eastAsiaTheme="minorEastAsia" w:hAnsiTheme="minorEastAsia" w:hint="eastAsia"/>
          <w:color w:val="000000"/>
        </w:rPr>
        <w:t>”</w:t>
      </w:r>
      <w:proofErr w:type="gramEnd"/>
      <w:r>
        <w:rPr>
          <w:rFonts w:asciiTheme="minorEastAsia" w:eastAsiaTheme="minorEastAsia" w:hAnsiTheme="minorEastAsia" w:hint="eastAsia"/>
          <w:color w:val="000000"/>
        </w:rPr>
        <w:t>思想，即</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77E3CFF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计划生产是主体，自由生产是补充</w:t>
      </w:r>
    </w:p>
    <w:p w14:paraId="79AE44F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国家市场是主体，自由市场是补充</w:t>
      </w:r>
    </w:p>
    <w:p w14:paraId="2D97C87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国家经济和集体经济是主体，个体经济是补充</w:t>
      </w:r>
    </w:p>
    <w:p w14:paraId="32F23AE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公有制是主体，私有制是补充</w:t>
      </w:r>
    </w:p>
    <w:p w14:paraId="11CA4FD7"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965AD1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15.</w:t>
      </w:r>
      <w:r>
        <w:rPr>
          <w:rFonts w:asciiTheme="minorEastAsia" w:eastAsiaTheme="minorEastAsia" w:hAnsiTheme="minorEastAsia" w:hint="eastAsia"/>
          <w:color w:val="000000"/>
        </w:rPr>
        <w:t>对资本主义工商业进行社会主义改造中采取的初级形式</w:t>
      </w:r>
    </w:p>
    <w:p w14:paraId="6CAF32B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的国家资本主义手段有</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18394FA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投资入股</w:t>
      </w:r>
    </w:p>
    <w:p w14:paraId="69B183E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统购包销</w:t>
      </w:r>
    </w:p>
    <w:p w14:paraId="5A1ECEC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委托加工</w:t>
      </w:r>
    </w:p>
    <w:p w14:paraId="6AF04EA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计划订货</w:t>
      </w:r>
    </w:p>
    <w:p w14:paraId="200782F7"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B380D14"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05A9FD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16.</w:t>
      </w:r>
      <w:r>
        <w:rPr>
          <w:rFonts w:asciiTheme="minorEastAsia" w:eastAsiaTheme="minorEastAsia" w:hAnsiTheme="minorEastAsia" w:hint="eastAsia"/>
          <w:color w:val="000000"/>
        </w:rPr>
        <w:t>社会主义改造完成后，我国社会主要矛盾已经转变为</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7FB1EFC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人民对于经济文化迅速发展的需要同当前经济文化不能满足人民需要的状况之间的矛盾</w:t>
      </w:r>
    </w:p>
    <w:p w14:paraId="6849E51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B.</w:t>
      </w:r>
      <w:r>
        <w:rPr>
          <w:rFonts w:asciiTheme="minorEastAsia" w:eastAsiaTheme="minorEastAsia" w:hAnsiTheme="minorEastAsia" w:hint="eastAsia"/>
          <w:color w:val="000000"/>
        </w:rPr>
        <w:t>工人阶级和资产阶级之间的矛盾</w:t>
      </w:r>
    </w:p>
    <w:p w14:paraId="75E5833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人民对于建立先进的工业国的要求同落后的农业国的现实之间的矛盾</w:t>
      </w:r>
    </w:p>
    <w:p w14:paraId="00E8684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走社会主义道路和走资本主义道路的矛盾</w:t>
      </w:r>
    </w:p>
    <w:p w14:paraId="6EF4E007"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434358E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17.</w:t>
      </w:r>
      <w:r>
        <w:rPr>
          <w:rFonts w:asciiTheme="minorEastAsia" w:eastAsiaTheme="minorEastAsia" w:hAnsiTheme="minorEastAsia" w:hint="eastAsia"/>
          <w:color w:val="000000"/>
        </w:rPr>
        <w:t>新民主主义社会中国社会的阶级结构三种基本的阶级力量是</w:t>
      </w:r>
      <w:r>
        <w:rPr>
          <w:rFonts w:asciiTheme="minorEastAsia" w:eastAsiaTheme="minorEastAsia" w:hAnsiTheme="minorEastAsia" w:hint="eastAsia"/>
          <w:color w:val="000000"/>
        </w:rPr>
        <w:t>()</w:t>
      </w:r>
    </w:p>
    <w:p w14:paraId="09B5FAD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民族资产阶级</w:t>
      </w:r>
    </w:p>
    <w:p w14:paraId="256600E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工人阶级</w:t>
      </w:r>
    </w:p>
    <w:p w14:paraId="553D40C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农民阶级和其他小资产阶级</w:t>
      </w:r>
    </w:p>
    <w:p w14:paraId="29EA3E1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官僚资产阶级</w:t>
      </w:r>
    </w:p>
    <w:p w14:paraId="1A5C3273"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E082D8F"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18.</w:t>
      </w:r>
      <w:r>
        <w:rPr>
          <w:rFonts w:asciiTheme="minorEastAsia" w:eastAsiaTheme="minorEastAsia" w:hAnsiTheme="minorEastAsia" w:hint="eastAsia"/>
          <w:color w:val="000000"/>
        </w:rPr>
        <w:t>农业社会主义改造的原则是</w:t>
      </w:r>
      <w:r>
        <w:rPr>
          <w:rFonts w:asciiTheme="minorEastAsia" w:eastAsiaTheme="minorEastAsia" w:hAnsiTheme="minorEastAsia" w:hint="eastAsia"/>
          <w:color w:val="000000"/>
        </w:rPr>
        <w:t>()</w:t>
      </w:r>
    </w:p>
    <w:p w14:paraId="7AC8A13C"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A.</w:t>
      </w:r>
      <w:r>
        <w:rPr>
          <w:rFonts w:asciiTheme="minorEastAsia" w:eastAsiaTheme="minorEastAsia" w:hAnsiTheme="minorEastAsia" w:hint="eastAsia"/>
          <w:color w:val="000000"/>
        </w:rPr>
        <w:t>抽肥补瘦</w:t>
      </w:r>
    </w:p>
    <w:p w14:paraId="7DDE764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国家帮助</w:t>
      </w:r>
    </w:p>
    <w:p w14:paraId="5A6C68D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自愿互利</w:t>
      </w:r>
    </w:p>
    <w:p w14:paraId="0BFE10D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D.</w:t>
      </w:r>
      <w:r>
        <w:rPr>
          <w:rFonts w:asciiTheme="minorEastAsia" w:eastAsiaTheme="minorEastAsia" w:hAnsiTheme="minorEastAsia" w:hint="eastAsia"/>
          <w:color w:val="000000"/>
        </w:rPr>
        <w:t>典型示范</w:t>
      </w:r>
    </w:p>
    <w:p w14:paraId="2CD8C5B3"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325235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19.</w:t>
      </w:r>
      <w:r>
        <w:rPr>
          <w:rFonts w:asciiTheme="minorEastAsia" w:eastAsiaTheme="minorEastAsia" w:hAnsiTheme="minorEastAsia" w:hint="eastAsia"/>
          <w:color w:val="000000"/>
        </w:rPr>
        <w:t>毛泽东提出了一整套</w:t>
      </w:r>
      <w:proofErr w:type="gramStart"/>
      <w:r>
        <w:rPr>
          <w:rFonts w:asciiTheme="minorEastAsia" w:eastAsiaTheme="minorEastAsia" w:hAnsiTheme="minorEastAsia" w:hint="eastAsia"/>
          <w:color w:val="000000"/>
        </w:rPr>
        <w:t>”</w:t>
      </w:r>
      <w:proofErr w:type="gramEnd"/>
      <w:r>
        <w:rPr>
          <w:rFonts w:asciiTheme="minorEastAsia" w:eastAsiaTheme="minorEastAsia" w:hAnsiTheme="minorEastAsia" w:hint="eastAsia"/>
          <w:color w:val="000000"/>
        </w:rPr>
        <w:t>两条腿走路</w:t>
      </w:r>
      <w:r>
        <w:rPr>
          <w:rFonts w:asciiTheme="minorEastAsia" w:eastAsiaTheme="minorEastAsia" w:hAnsiTheme="minorEastAsia" w:hint="eastAsia"/>
          <w:color w:val="000000"/>
        </w:rPr>
        <w:t>"</w:t>
      </w:r>
      <w:r>
        <w:rPr>
          <w:rFonts w:asciiTheme="minorEastAsia" w:eastAsiaTheme="minorEastAsia" w:hAnsiTheme="minorEastAsia" w:hint="eastAsia"/>
          <w:color w:val="000000"/>
        </w:rPr>
        <w:t>的工业化发展思路，即</w:t>
      </w:r>
      <w:r>
        <w:rPr>
          <w:rFonts w:asciiTheme="minorEastAsia" w:eastAsiaTheme="minorEastAsia" w:hAnsiTheme="minorEastAsia" w:hint="eastAsia"/>
          <w:color w:val="000000"/>
        </w:rPr>
        <w:t>()</w:t>
      </w:r>
      <w:r>
        <w:rPr>
          <w:rFonts w:asciiTheme="minorEastAsia" w:eastAsiaTheme="minorEastAsia" w:hAnsiTheme="minorEastAsia" w:hint="eastAsia"/>
          <w:color w:val="000000"/>
        </w:rPr>
        <w:t>并举。</w:t>
      </w:r>
    </w:p>
    <w:p w14:paraId="12C9AD1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A.</w:t>
      </w:r>
      <w:r>
        <w:rPr>
          <w:rFonts w:asciiTheme="minorEastAsia" w:eastAsiaTheme="minorEastAsia" w:hAnsiTheme="minorEastAsia" w:hint="eastAsia"/>
          <w:color w:val="000000"/>
        </w:rPr>
        <w:t>中央工业和地方工业</w:t>
      </w:r>
    </w:p>
    <w:p w14:paraId="5E0298E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B.</w:t>
      </w:r>
      <w:r>
        <w:rPr>
          <w:rFonts w:asciiTheme="minorEastAsia" w:eastAsiaTheme="minorEastAsia" w:hAnsiTheme="minorEastAsia" w:hint="eastAsia"/>
          <w:color w:val="000000"/>
        </w:rPr>
        <w:t>沿海工业和内地工业</w:t>
      </w:r>
    </w:p>
    <w:p w14:paraId="24AFF92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w:t>
      </w:r>
      <w:r>
        <w:rPr>
          <w:rFonts w:asciiTheme="minorEastAsia" w:eastAsiaTheme="minorEastAsia" w:hAnsiTheme="minorEastAsia" w:hint="eastAsia"/>
          <w:color w:val="000000"/>
        </w:rPr>
        <w:t>C.</w:t>
      </w:r>
      <w:r>
        <w:rPr>
          <w:rFonts w:asciiTheme="minorEastAsia" w:eastAsiaTheme="minorEastAsia" w:hAnsiTheme="minorEastAsia" w:hint="eastAsia"/>
          <w:color w:val="000000"/>
        </w:rPr>
        <w:t>重工业和轻工业</w:t>
      </w:r>
    </w:p>
    <w:p w14:paraId="0DF65252"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 xml:space="preserve"> D.</w:t>
      </w:r>
      <w:r>
        <w:rPr>
          <w:rFonts w:asciiTheme="minorEastAsia" w:eastAsiaTheme="minorEastAsia" w:hAnsiTheme="minorEastAsia" w:hint="eastAsia"/>
          <w:color w:val="000000"/>
        </w:rPr>
        <w:t>国有企业和私营企业</w:t>
      </w:r>
    </w:p>
    <w:p w14:paraId="3DC0BEA6"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265EBC40"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B68A3D7"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862389D"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判断题</w:t>
      </w:r>
    </w:p>
    <w:p w14:paraId="0B2299C8"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497250B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w:t>
      </w:r>
      <w:r>
        <w:rPr>
          <w:rFonts w:asciiTheme="minorEastAsia" w:eastAsiaTheme="minorEastAsia" w:hAnsiTheme="minorEastAsia" w:hint="eastAsia"/>
          <w:color w:val="000000"/>
        </w:rPr>
        <w:t>社会主义基本制度的确立是中国历史上最深刻最伟大的社会变革。√</w:t>
      </w:r>
    </w:p>
    <w:p w14:paraId="418F6C20"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633D3D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2.</w:t>
      </w:r>
      <w:r>
        <w:rPr>
          <w:rFonts w:asciiTheme="minorEastAsia" w:eastAsiaTheme="minorEastAsia" w:hAnsiTheme="minorEastAsia" w:hint="eastAsia"/>
          <w:color w:val="000000"/>
        </w:rPr>
        <w:t>我国社会主义建设初步探索时期，党的民主集中制和党的集体领导制度一度遭到了严重破坏。√</w:t>
      </w:r>
    </w:p>
    <w:p w14:paraId="7D523B70"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6BF263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lastRenderedPageBreak/>
        <w:t>3.</w:t>
      </w:r>
      <w:r>
        <w:rPr>
          <w:rFonts w:asciiTheme="minorEastAsia" w:eastAsiaTheme="minorEastAsia" w:hAnsiTheme="minorEastAsia" w:hint="eastAsia"/>
          <w:color w:val="000000"/>
        </w:rPr>
        <w:t>我国在社会主义建设初步探索时期，采取了一些脱离实际、超越发展</w:t>
      </w:r>
      <w:r>
        <w:rPr>
          <w:rFonts w:asciiTheme="minorEastAsia" w:eastAsiaTheme="minorEastAsia" w:hAnsiTheme="minorEastAsia" w:hint="eastAsia"/>
          <w:color w:val="000000"/>
        </w:rPr>
        <w:t>阶段的政策和措施，导致遭遇了严重曲折。√</w:t>
      </w:r>
    </w:p>
    <w:p w14:paraId="7E299618"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C70049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4.</w:t>
      </w:r>
      <w:r>
        <w:rPr>
          <w:rFonts w:asciiTheme="minorEastAsia" w:eastAsiaTheme="minorEastAsia" w:hAnsiTheme="minorEastAsia" w:hint="eastAsia"/>
          <w:color w:val="000000"/>
        </w:rPr>
        <w:t>我国社会主义建设初步探索时期，由于民主和法制都不健全，党内外关于社会主义建设的不同意见受到压制和打击。√</w:t>
      </w:r>
    </w:p>
    <w:p w14:paraId="106BED3E"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77930B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5.</w:t>
      </w:r>
      <w:r>
        <w:rPr>
          <w:rFonts w:asciiTheme="minorEastAsia" w:eastAsiaTheme="minorEastAsia" w:hAnsiTheme="minorEastAsia" w:hint="eastAsia"/>
          <w:color w:val="000000"/>
        </w:rPr>
        <w:t>我国社会主义建设初步探索时期，一度关起门来搞建设，使我国与发达资本主义国家的差距进一步拉大。√</w:t>
      </w:r>
    </w:p>
    <w:p w14:paraId="1F4E2051"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33A7C60"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45C2242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6.</w:t>
      </w:r>
      <w:r>
        <w:rPr>
          <w:rFonts w:asciiTheme="minorEastAsia" w:eastAsiaTheme="minorEastAsia" w:hAnsiTheme="minorEastAsia" w:hint="eastAsia"/>
          <w:color w:val="000000"/>
        </w:rPr>
        <w:t>党在过渡时期总路线的主要内容被概括为</w:t>
      </w:r>
      <w:proofErr w:type="gramStart"/>
      <w:r>
        <w:rPr>
          <w:rFonts w:asciiTheme="minorEastAsia" w:eastAsiaTheme="minorEastAsia" w:hAnsiTheme="minorEastAsia" w:hint="eastAsia"/>
          <w:color w:val="000000"/>
        </w:rPr>
        <w:t>”</w:t>
      </w:r>
      <w:proofErr w:type="gramEnd"/>
      <w:r>
        <w:rPr>
          <w:rFonts w:asciiTheme="minorEastAsia" w:eastAsiaTheme="minorEastAsia" w:hAnsiTheme="minorEastAsia" w:hint="eastAsia"/>
          <w:color w:val="000000"/>
        </w:rPr>
        <w:t>一化三改</w:t>
      </w:r>
      <w:proofErr w:type="gramStart"/>
      <w:r>
        <w:rPr>
          <w:rFonts w:asciiTheme="minorEastAsia" w:eastAsiaTheme="minorEastAsia" w:hAnsiTheme="minorEastAsia" w:hint="eastAsia"/>
          <w:color w:val="000000"/>
        </w:rPr>
        <w:t>”</w:t>
      </w:r>
      <w:proofErr w:type="gramEnd"/>
      <w:r>
        <w:rPr>
          <w:rFonts w:asciiTheme="minorEastAsia" w:eastAsiaTheme="minorEastAsia" w:hAnsiTheme="minorEastAsia" w:hint="eastAsia"/>
          <w:color w:val="000000"/>
        </w:rPr>
        <w:t>,</w:t>
      </w:r>
      <w:r>
        <w:rPr>
          <w:rFonts w:asciiTheme="minorEastAsia" w:eastAsiaTheme="minorEastAsia" w:hAnsiTheme="minorEastAsia" w:hint="eastAsia"/>
          <w:color w:val="000000"/>
        </w:rPr>
        <w:t>它们之间相互联系，不可分离，可以比喻为鸟的</w:t>
      </w:r>
      <w:proofErr w:type="gramStart"/>
      <w:r>
        <w:rPr>
          <w:rFonts w:asciiTheme="minorEastAsia" w:eastAsiaTheme="minorEastAsia" w:hAnsiTheme="minorEastAsia" w:hint="eastAsia"/>
          <w:color w:val="000000"/>
        </w:rPr>
        <w:t>“</w:t>
      </w:r>
      <w:proofErr w:type="gramEnd"/>
      <w:r>
        <w:rPr>
          <w:rFonts w:asciiTheme="minorEastAsia" w:eastAsiaTheme="minorEastAsia" w:hAnsiTheme="minorEastAsia" w:hint="eastAsia"/>
          <w:color w:val="000000"/>
        </w:rPr>
        <w:t>主体</w:t>
      </w:r>
      <w:r>
        <w:rPr>
          <w:rFonts w:asciiTheme="minorEastAsia" w:eastAsiaTheme="minorEastAsia" w:hAnsiTheme="minorEastAsia" w:hint="eastAsia"/>
          <w:color w:val="000000"/>
        </w:rPr>
        <w:t>"</w:t>
      </w:r>
      <w:r>
        <w:rPr>
          <w:rFonts w:asciiTheme="minorEastAsia" w:eastAsiaTheme="minorEastAsia" w:hAnsiTheme="minorEastAsia" w:hint="eastAsia"/>
          <w:color w:val="000000"/>
        </w:rPr>
        <w:t>和“两翼”</w:t>
      </w:r>
      <w:r>
        <w:rPr>
          <w:rFonts w:asciiTheme="minorEastAsia" w:eastAsiaTheme="minorEastAsia" w:hAnsiTheme="minorEastAsia" w:hint="eastAsia"/>
          <w:color w:val="000000"/>
        </w:rPr>
        <w:t>,</w:t>
      </w:r>
      <w:r>
        <w:rPr>
          <w:rFonts w:asciiTheme="minorEastAsia" w:eastAsiaTheme="minorEastAsia" w:hAnsiTheme="minorEastAsia" w:hint="eastAsia"/>
          <w:color w:val="000000"/>
        </w:rPr>
        <w:t>两者相互促进，相辅相成。</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43F1A543"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285DE4E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7.</w:t>
      </w:r>
      <w:r>
        <w:rPr>
          <w:rFonts w:asciiTheme="minorEastAsia" w:eastAsiaTheme="minorEastAsia" w:hAnsiTheme="minorEastAsia" w:hint="eastAsia"/>
          <w:color w:val="000000"/>
        </w:rPr>
        <w:t>社会主义代替资本主义，并不意味着社会主义要全盘否定和抛弃资本主义创造的一切成果，也并不意味着社会主义不同资本主义发生任何联系。</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3523BC3A"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6F8C10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8.</w:t>
      </w:r>
      <w:r>
        <w:rPr>
          <w:rFonts w:asciiTheme="minorEastAsia" w:eastAsiaTheme="minorEastAsia" w:hAnsiTheme="minorEastAsia" w:hint="eastAsia"/>
          <w:color w:val="000000"/>
        </w:rPr>
        <w:t>我国社会主义建设初步探索时期，基本建立了独立的比较完整的工业体系和国民经济体系，从根本上解决了工业化</w:t>
      </w:r>
      <w:r>
        <w:rPr>
          <w:rFonts w:asciiTheme="minorEastAsia" w:eastAsiaTheme="minorEastAsia" w:hAnsiTheme="minorEastAsia" w:hint="eastAsia"/>
          <w:color w:val="000000"/>
        </w:rPr>
        <w:t>"</w:t>
      </w:r>
      <w:r>
        <w:rPr>
          <w:rFonts w:asciiTheme="minorEastAsia" w:eastAsiaTheme="minorEastAsia" w:hAnsiTheme="minorEastAsia" w:hint="eastAsia"/>
          <w:color w:val="000000"/>
        </w:rPr>
        <w:t>从无到有</w:t>
      </w:r>
      <w:proofErr w:type="gramStart"/>
      <w:r>
        <w:rPr>
          <w:rFonts w:asciiTheme="minorEastAsia" w:eastAsiaTheme="minorEastAsia" w:hAnsiTheme="minorEastAsia" w:hint="eastAsia"/>
          <w:color w:val="000000"/>
        </w:rPr>
        <w:t>”</w:t>
      </w:r>
      <w:proofErr w:type="gramEnd"/>
      <w:r>
        <w:rPr>
          <w:rFonts w:asciiTheme="minorEastAsia" w:eastAsiaTheme="minorEastAsia" w:hAnsiTheme="minorEastAsia" w:hint="eastAsia"/>
          <w:color w:val="000000"/>
        </w:rPr>
        <w:t>的问题。√</w:t>
      </w:r>
    </w:p>
    <w:p w14:paraId="00122015"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26586B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9.</w:t>
      </w:r>
      <w:r>
        <w:rPr>
          <w:rFonts w:asciiTheme="minorEastAsia" w:eastAsiaTheme="minorEastAsia" w:hAnsiTheme="minorEastAsia" w:hint="eastAsia"/>
          <w:color w:val="000000"/>
        </w:rPr>
        <w:t>我国在社会主义建设阶段制定的路线、方针和政策一度偏离了我国社会主义初级阶段的实际，忽视了</w:t>
      </w:r>
      <w:r>
        <w:rPr>
          <w:rFonts w:asciiTheme="minorEastAsia" w:eastAsiaTheme="minorEastAsia" w:hAnsiTheme="minorEastAsia" w:hint="eastAsia"/>
          <w:color w:val="000000"/>
        </w:rPr>
        <w:t>各项经济计划、经济政策、经济措施的科学论证和生产建设、经营管理的经济效果，造成严重的损失。√</w:t>
      </w:r>
    </w:p>
    <w:p w14:paraId="1BEEFAF2"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A1DE7D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10.</w:t>
      </w:r>
      <w:r>
        <w:rPr>
          <w:rFonts w:asciiTheme="minorEastAsia" w:eastAsiaTheme="minorEastAsia" w:hAnsiTheme="minorEastAsia" w:hint="eastAsia"/>
          <w:color w:val="000000"/>
        </w:rPr>
        <w:t>在一定的条件下，敌我矛盾和人民内部矛盾可以互相转化。√</w:t>
      </w:r>
    </w:p>
    <w:p w14:paraId="2852DE7F"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E2E700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11.</w:t>
      </w:r>
      <w:r>
        <w:rPr>
          <w:rFonts w:asciiTheme="minorEastAsia" w:eastAsiaTheme="minorEastAsia" w:hAnsiTheme="minorEastAsia" w:hint="eastAsia"/>
          <w:color w:val="000000"/>
        </w:rPr>
        <w:t>社会主义建设没有一个固定不变的模式，各个国家应该根据自己的国情，独立自主地选择适合自己的发展道路。√</w:t>
      </w:r>
    </w:p>
    <w:p w14:paraId="268B7CE1"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042852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12.</w:t>
      </w:r>
      <w:r>
        <w:rPr>
          <w:rFonts w:asciiTheme="minorEastAsia" w:eastAsiaTheme="minorEastAsia" w:hAnsiTheme="minorEastAsia" w:hint="eastAsia"/>
          <w:color w:val="000000"/>
        </w:rPr>
        <w:t>毛泽东提出，在我们这样的国家，社会主义建设具有艰难性、复杂性和长期性，完成社会主义建设是一个艰巨任务，建成社会主义不要讲得过早了。√</w:t>
      </w:r>
    </w:p>
    <w:p w14:paraId="22FAF29A"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039B1B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13.</w:t>
      </w:r>
      <w:r>
        <w:rPr>
          <w:rFonts w:asciiTheme="minorEastAsia" w:eastAsiaTheme="minorEastAsia" w:hAnsiTheme="minorEastAsia" w:hint="eastAsia"/>
          <w:color w:val="000000"/>
        </w:rPr>
        <w:t>毛泽东提出了以农业为基础，以工业为主导，以农轻重为序发展国民经济的总方针。√</w:t>
      </w:r>
    </w:p>
    <w:p w14:paraId="1063CD64"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FCB3E3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14.</w:t>
      </w:r>
      <w:r>
        <w:rPr>
          <w:rFonts w:asciiTheme="minorEastAsia" w:eastAsiaTheme="minorEastAsia" w:hAnsiTheme="minorEastAsia" w:hint="eastAsia"/>
          <w:color w:val="000000"/>
        </w:rPr>
        <w:t>党在过渡</w:t>
      </w:r>
      <w:r>
        <w:rPr>
          <w:rFonts w:asciiTheme="minorEastAsia" w:eastAsiaTheme="minorEastAsia" w:hAnsiTheme="minorEastAsia" w:hint="eastAsia"/>
          <w:color w:val="000000"/>
        </w:rPr>
        <w:t>时期的总路线被概括为</w:t>
      </w:r>
      <w:r>
        <w:rPr>
          <w:rFonts w:asciiTheme="minorEastAsia" w:eastAsiaTheme="minorEastAsia" w:hAnsiTheme="minorEastAsia" w:hint="eastAsia"/>
          <w:color w:val="000000"/>
        </w:rPr>
        <w:t>"</w:t>
      </w:r>
      <w:r>
        <w:rPr>
          <w:rFonts w:asciiTheme="minorEastAsia" w:eastAsiaTheme="minorEastAsia" w:hAnsiTheme="minorEastAsia" w:hint="eastAsia"/>
          <w:color w:val="000000"/>
        </w:rPr>
        <w:t>一化三改</w:t>
      </w:r>
      <w:r>
        <w:rPr>
          <w:rFonts w:asciiTheme="minorEastAsia" w:eastAsiaTheme="minorEastAsia" w:hAnsiTheme="minorEastAsia" w:hint="eastAsia"/>
          <w:color w:val="000000"/>
        </w:rPr>
        <w:t>",</w:t>
      </w:r>
      <w:r>
        <w:rPr>
          <w:rFonts w:asciiTheme="minorEastAsia" w:eastAsiaTheme="minorEastAsia" w:hAnsiTheme="minorEastAsia" w:hint="eastAsia"/>
          <w:color w:val="000000"/>
        </w:rPr>
        <w:t>“一化</w:t>
      </w:r>
      <w:r>
        <w:rPr>
          <w:rFonts w:asciiTheme="minorEastAsia" w:eastAsiaTheme="minorEastAsia" w:hAnsiTheme="minorEastAsia" w:hint="eastAsia"/>
          <w:color w:val="000000"/>
        </w:rPr>
        <w:t>"</w:t>
      </w:r>
      <w:r>
        <w:rPr>
          <w:rFonts w:asciiTheme="minorEastAsia" w:eastAsiaTheme="minorEastAsia" w:hAnsiTheme="minorEastAsia" w:hint="eastAsia"/>
          <w:color w:val="000000"/>
        </w:rPr>
        <w:t>是指社会主义现代化。×</w:t>
      </w:r>
    </w:p>
    <w:p w14:paraId="131F5386"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3D3F95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15.</w:t>
      </w:r>
      <w:r>
        <w:rPr>
          <w:rFonts w:asciiTheme="minorEastAsia" w:eastAsiaTheme="minorEastAsia" w:hAnsiTheme="minorEastAsia" w:hint="eastAsia"/>
          <w:color w:val="000000"/>
        </w:rPr>
        <w:t>党在过渡时期的总路线是一条先改造后建设的路线。×</w:t>
      </w:r>
    </w:p>
    <w:p w14:paraId="6611919D"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4B0C1C6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16.</w:t>
      </w:r>
      <w:r>
        <w:rPr>
          <w:rFonts w:asciiTheme="minorEastAsia" w:eastAsiaTheme="minorEastAsia" w:hAnsiTheme="minorEastAsia" w:hint="eastAsia"/>
          <w:color w:val="000000"/>
        </w:rPr>
        <w:t>在我国，由于民族资产阶级有两面性，工人阶级同民族资产阶级的矛盾属于敌我矛盾。</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2AAAC2F6"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74061089"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17.</w:t>
      </w:r>
      <w:r>
        <w:rPr>
          <w:rFonts w:asciiTheme="minorEastAsia" w:eastAsiaTheme="minorEastAsia" w:hAnsiTheme="minorEastAsia" w:hint="eastAsia"/>
          <w:color w:val="000000"/>
        </w:rPr>
        <w:t>在社会主义社会建成以前，无产阶级与资产阶级的矛盾，社会主义道路与资本主义道路的矛盾，始终是我国社会的主要矛盾。×</w:t>
      </w:r>
    </w:p>
    <w:p w14:paraId="27B54850"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70A3F84E"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lastRenderedPageBreak/>
        <w:t>18.</w:t>
      </w:r>
      <w:r>
        <w:rPr>
          <w:rFonts w:asciiTheme="minorEastAsia" w:eastAsiaTheme="minorEastAsia" w:hAnsiTheme="minorEastAsia" w:hint="eastAsia"/>
          <w:color w:val="000000"/>
        </w:rPr>
        <w:t>新民主主义社会不属于社会主义体系，需要逐步过渡到社会主义社会。×</w:t>
      </w:r>
    </w:p>
    <w:p w14:paraId="5D79C0F8"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22ECD505"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19.</w:t>
      </w:r>
      <w:r>
        <w:rPr>
          <w:rFonts w:asciiTheme="minorEastAsia" w:eastAsiaTheme="minorEastAsia" w:hAnsiTheme="minorEastAsia" w:hint="eastAsia"/>
          <w:color w:val="000000"/>
        </w:rPr>
        <w:t>毛泽东提出，社会主义可以分为两个阶段，第一个阶段是不发达的社会主义，第二个阶段是比较发达的社会主义，前一个阶段可能比后一个阶段需要更长的时间。×</w:t>
      </w:r>
    </w:p>
    <w:p w14:paraId="72B4DC02"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F69259A"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20.</w:t>
      </w:r>
      <w:r>
        <w:rPr>
          <w:rFonts w:asciiTheme="minorEastAsia" w:eastAsiaTheme="minorEastAsia" w:hAnsiTheme="minorEastAsia" w:hint="eastAsia"/>
          <w:color w:val="000000"/>
        </w:rPr>
        <w:t>完成社会主义改造后，工人阶级与民主资产阶级的矛盾已经上升为敌我矛盾。×</w:t>
      </w:r>
    </w:p>
    <w:p w14:paraId="1FD43593"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2B181DD2"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73CDDD3"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516CE01"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66E9DAD9"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47D928C"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06BC4EC"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516E7730"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5DF4408"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141A759"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EBDBCE7"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填空题</w:t>
      </w:r>
    </w:p>
    <w:p w14:paraId="1004ACE8"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1E6A029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w:t>
      </w:r>
      <w:r>
        <w:rPr>
          <w:rFonts w:asciiTheme="minorEastAsia" w:eastAsiaTheme="minorEastAsia" w:hAnsiTheme="minorEastAsia" w:hint="eastAsia"/>
          <w:color w:val="000000"/>
        </w:rPr>
        <w:t>资本主义工商业社会主义改造过程中，企业的利润、按国家所得税、企业公积金、工人福利费、资方红利折四个方面进行分配，即当时所说的</w:t>
      </w:r>
      <w:proofErr w:type="gramStart"/>
      <w:r>
        <w:rPr>
          <w:rFonts w:asciiTheme="minorEastAsia" w:eastAsiaTheme="minorEastAsia" w:hAnsiTheme="minorEastAsia" w:hint="eastAsia"/>
          <w:color w:val="000000"/>
        </w:rPr>
        <w:t>”</w:t>
      </w:r>
      <w:proofErr w:type="gramEnd"/>
      <w:r>
        <w:rPr>
          <w:rFonts w:asciiTheme="minorEastAsia" w:eastAsiaTheme="minorEastAsia" w:hAnsiTheme="minorEastAsia" w:hint="eastAsia"/>
          <w:color w:val="000000"/>
        </w:rPr>
        <w:t>四马分肥</w:t>
      </w:r>
      <w:r>
        <w:rPr>
          <w:rFonts w:asciiTheme="minorEastAsia" w:eastAsiaTheme="minorEastAsia" w:hAnsiTheme="minorEastAsia" w:hint="eastAsia"/>
          <w:color w:val="000000"/>
        </w:rPr>
        <w:t>"</w:t>
      </w:r>
      <w:r>
        <w:rPr>
          <w:rFonts w:asciiTheme="minorEastAsia" w:eastAsiaTheme="minorEastAsia" w:hAnsiTheme="minorEastAsia" w:hint="eastAsia"/>
          <w:color w:val="000000"/>
        </w:rPr>
        <w:t>。</w:t>
      </w:r>
    </w:p>
    <w:p w14:paraId="63F2518A"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622F108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2.</w:t>
      </w:r>
      <w:r>
        <w:rPr>
          <w:rFonts w:asciiTheme="minorEastAsia" w:eastAsiaTheme="minorEastAsia" w:hAnsiTheme="minorEastAsia" w:hint="eastAsia"/>
          <w:color w:val="000000"/>
        </w:rPr>
        <w:t>伴随着社会主义基本经济制度和政治制度的确立，我国由一个新民主主义的国家转变为社会主义国家。</w:t>
      </w:r>
    </w:p>
    <w:p w14:paraId="429A968A"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F8DF124"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3.</w:t>
      </w:r>
      <w:r>
        <w:rPr>
          <w:rFonts w:asciiTheme="minorEastAsia" w:eastAsiaTheme="minorEastAsia" w:hAnsiTheme="minorEastAsia" w:hint="eastAsia"/>
          <w:color w:val="000000"/>
        </w:rPr>
        <w:t>毛</w:t>
      </w:r>
      <w:r>
        <w:rPr>
          <w:rFonts w:asciiTheme="minorEastAsia" w:eastAsiaTheme="minorEastAsia" w:hAnsiTheme="minorEastAsia" w:hint="eastAsia"/>
          <w:color w:val="000000"/>
        </w:rPr>
        <w:t>泽东《论十大关系》报告确立的基本方针是调动切积极因素为社会主义事业服务。</w:t>
      </w:r>
    </w:p>
    <w:p w14:paraId="4368D715"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281014C6"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4.</w:t>
      </w:r>
      <w:r>
        <w:rPr>
          <w:rFonts w:asciiTheme="minorEastAsia" w:eastAsiaTheme="minorEastAsia" w:hAnsiTheme="minorEastAsia" w:hint="eastAsia"/>
          <w:color w:val="000000"/>
        </w:rPr>
        <w:t>随着社会主义改造的基本完成，我国社会经济结构发生了根本变化</w:t>
      </w:r>
      <w:r>
        <w:rPr>
          <w:rFonts w:asciiTheme="minorEastAsia" w:eastAsiaTheme="minorEastAsia" w:hAnsiTheme="minorEastAsia" w:hint="eastAsia"/>
          <w:color w:val="000000"/>
        </w:rPr>
        <w:t>,</w:t>
      </w:r>
      <w:r>
        <w:rPr>
          <w:rFonts w:asciiTheme="minorEastAsia" w:eastAsiaTheme="minorEastAsia" w:hAnsiTheme="minorEastAsia" w:hint="eastAsia"/>
          <w:color w:val="000000"/>
        </w:rPr>
        <w:t>社会主义公有制已成为我国社会的经济基础。</w:t>
      </w:r>
    </w:p>
    <w:p w14:paraId="0BF9C919"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8A47D68"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5.</w:t>
      </w:r>
      <w:r>
        <w:rPr>
          <w:rFonts w:asciiTheme="minorEastAsia" w:eastAsiaTheme="minorEastAsia" w:hAnsiTheme="minorEastAsia" w:hint="eastAsia"/>
          <w:color w:val="000000"/>
        </w:rPr>
        <w:t>马克思、恩格斯曾设想用暴力没收与和平赎买这两种方式来变革所有制。</w:t>
      </w:r>
    </w:p>
    <w:p w14:paraId="296BB089"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236042A0"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6.</w:t>
      </w:r>
      <w:r>
        <w:rPr>
          <w:rFonts w:asciiTheme="minorEastAsia" w:eastAsiaTheme="minorEastAsia" w:hAnsiTheme="minorEastAsia" w:hint="eastAsia"/>
          <w:color w:val="000000"/>
        </w:rPr>
        <w:t>毛泽东主张</w:t>
      </w:r>
      <w:r>
        <w:rPr>
          <w:rFonts w:asciiTheme="minorEastAsia" w:eastAsiaTheme="minorEastAsia" w:hAnsiTheme="minorEastAsia" w:hint="eastAsia"/>
          <w:color w:val="000000"/>
        </w:rPr>
        <w:t>,</w:t>
      </w:r>
      <w:r>
        <w:rPr>
          <w:rFonts w:asciiTheme="minorEastAsia" w:eastAsiaTheme="minorEastAsia" w:hAnsiTheme="minorEastAsia" w:hint="eastAsia"/>
          <w:color w:val="000000"/>
        </w:rPr>
        <w:t>“在人民民主专政下面，解決敌我之间和人民内部的这两类不同性质的矛盾，采用专政和民主这样两种不同的方法。”</w:t>
      </w:r>
    </w:p>
    <w:p w14:paraId="3EE8B936"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116123B"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7.</w:t>
      </w:r>
      <w:r>
        <w:rPr>
          <w:rFonts w:asciiTheme="minorEastAsia" w:eastAsiaTheme="minorEastAsia" w:hAnsiTheme="minorEastAsia" w:hint="eastAsia"/>
          <w:color w:val="000000"/>
        </w:rPr>
        <w:t>党在过渡时期总路线的主要内容常被概括为“一化三改”。</w:t>
      </w:r>
    </w:p>
    <w:p w14:paraId="46C60B18"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36A47143"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8.</w:t>
      </w:r>
      <w:r>
        <w:rPr>
          <w:rFonts w:asciiTheme="minorEastAsia" w:eastAsiaTheme="minorEastAsia" w:hAnsiTheme="minorEastAsia" w:hint="eastAsia"/>
          <w:color w:val="000000"/>
        </w:rPr>
        <w:t>中国在过渡时期对农业、手工业进行社会主义改造的道路是互助合作。</w:t>
      </w:r>
    </w:p>
    <w:p w14:paraId="5D99D89A"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72176DCD"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9.</w:t>
      </w:r>
      <w:r>
        <w:rPr>
          <w:rFonts w:asciiTheme="minorEastAsia" w:eastAsiaTheme="minorEastAsia" w:hAnsiTheme="minorEastAsia" w:hint="eastAsia"/>
          <w:color w:val="000000"/>
        </w:rPr>
        <w:t>中国在过渡时期对资本主义工商业进行社会主义改造的道路是和平赎买。</w:t>
      </w:r>
    </w:p>
    <w:p w14:paraId="07DC33DB"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25BE1F11" w14:textId="77777777" w:rsidR="00155CB7" w:rsidRDefault="00F76CB0">
      <w:pPr>
        <w:pStyle w:val="q-cnt"/>
        <w:shd w:val="clear" w:color="auto" w:fill="FFFFFF"/>
        <w:spacing w:before="0" w:beforeAutospacing="0" w:after="0" w:afterAutospacing="0"/>
        <w:ind w:hanging="360"/>
        <w:jc w:val="both"/>
        <w:rPr>
          <w:rFonts w:asciiTheme="minorEastAsia" w:eastAsiaTheme="minorEastAsia" w:hAnsiTheme="minorEastAsia"/>
          <w:color w:val="000000"/>
        </w:rPr>
      </w:pPr>
      <w:r>
        <w:rPr>
          <w:rFonts w:asciiTheme="minorEastAsia" w:eastAsiaTheme="minorEastAsia" w:hAnsiTheme="minorEastAsia" w:hint="eastAsia"/>
          <w:color w:val="000000"/>
        </w:rPr>
        <w:t>10.</w:t>
      </w:r>
      <w:r>
        <w:rPr>
          <w:rFonts w:asciiTheme="minorEastAsia" w:eastAsiaTheme="minorEastAsia" w:hAnsiTheme="minorEastAsia" w:hint="eastAsia"/>
          <w:color w:val="000000"/>
        </w:rPr>
        <w:t>从中华人民共和国成立到社会主义改造基本完成，我国社会的性质是新民主主义社会</w:t>
      </w:r>
      <w:proofErr w:type="gramStart"/>
      <w:r>
        <w:rPr>
          <w:rFonts w:asciiTheme="minorEastAsia" w:eastAsiaTheme="minorEastAsia" w:hAnsiTheme="minorEastAsia" w:hint="eastAsia"/>
          <w:color w:val="000000"/>
        </w:rPr>
        <w:t>社会</w:t>
      </w:r>
      <w:proofErr w:type="gramEnd"/>
      <w:r>
        <w:rPr>
          <w:rFonts w:asciiTheme="minorEastAsia" w:eastAsiaTheme="minorEastAsia" w:hAnsiTheme="minorEastAsia" w:hint="eastAsia"/>
          <w:color w:val="000000"/>
        </w:rPr>
        <w:t>。</w:t>
      </w:r>
    </w:p>
    <w:p w14:paraId="09BAA619" w14:textId="77777777" w:rsidR="00155CB7" w:rsidRDefault="00F76CB0">
      <w:pPr>
        <w:pStyle w:val="1"/>
        <w:spacing w:before="0" w:after="0" w:line="240" w:lineRule="auto"/>
        <w:rPr>
          <w:rFonts w:asciiTheme="minorEastAsia" w:eastAsiaTheme="minorEastAsia" w:hAnsiTheme="minorEastAsia" w:cs="楷体"/>
          <w:sz w:val="24"/>
        </w:rPr>
      </w:pPr>
      <w:r>
        <w:rPr>
          <w:rFonts w:asciiTheme="minorEastAsia" w:eastAsiaTheme="minorEastAsia" w:hAnsiTheme="minorEastAsia" w:cs="楷体" w:hint="eastAsia"/>
          <w:sz w:val="24"/>
        </w:rPr>
        <w:lastRenderedPageBreak/>
        <w:t>第五章至第七章</w:t>
      </w:r>
    </w:p>
    <w:p w14:paraId="5882B52B"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微软雅黑" w:hint="default"/>
          <w:color w:val="000000"/>
          <w:sz w:val="24"/>
          <w:szCs w:val="24"/>
        </w:rPr>
      </w:pPr>
      <w:r>
        <w:rPr>
          <w:rFonts w:asciiTheme="minorEastAsia" w:eastAsiaTheme="minorEastAsia" w:hAnsiTheme="minorEastAsia" w:cs="微软雅黑"/>
          <w:color w:val="000000"/>
          <w:sz w:val="24"/>
          <w:szCs w:val="24"/>
          <w:shd w:val="clear" w:color="auto" w:fill="FFFFFF"/>
        </w:rPr>
        <w:t>单选题</w:t>
      </w:r>
      <w:r>
        <w:rPr>
          <w:rFonts w:asciiTheme="minorEastAsia" w:eastAsiaTheme="minorEastAsia" w:hAnsiTheme="minorEastAsia" w:cs="微软雅黑"/>
          <w:color w:val="AAAAAA"/>
          <w:sz w:val="24"/>
          <w:szCs w:val="24"/>
          <w:shd w:val="clear" w:color="auto" w:fill="FFFFFF"/>
        </w:rPr>
        <w:t>(</w:t>
      </w:r>
      <w:r>
        <w:rPr>
          <w:rFonts w:asciiTheme="minorEastAsia" w:eastAsiaTheme="minorEastAsia" w:hAnsiTheme="minorEastAsia" w:cs="微软雅黑"/>
          <w:color w:val="AAAAAA"/>
          <w:sz w:val="24"/>
          <w:szCs w:val="24"/>
          <w:shd w:val="clear" w:color="auto" w:fill="FFFFFF"/>
        </w:rPr>
        <w:t>共计</w:t>
      </w:r>
      <w:r>
        <w:rPr>
          <w:rFonts w:asciiTheme="minorEastAsia" w:eastAsiaTheme="minorEastAsia" w:hAnsiTheme="minorEastAsia" w:cs="微软雅黑"/>
          <w:color w:val="AAAAAA"/>
          <w:sz w:val="24"/>
          <w:szCs w:val="24"/>
          <w:shd w:val="clear" w:color="auto" w:fill="FFFFFF"/>
        </w:rPr>
        <w:t>48</w:t>
      </w:r>
      <w:r>
        <w:rPr>
          <w:rFonts w:asciiTheme="minorEastAsia" w:eastAsiaTheme="minorEastAsia" w:hAnsiTheme="minorEastAsia" w:cs="微软雅黑"/>
          <w:color w:val="AAAAAA"/>
          <w:sz w:val="24"/>
          <w:szCs w:val="24"/>
          <w:shd w:val="clear" w:color="auto" w:fill="FFFFFF"/>
        </w:rPr>
        <w:t>分</w:t>
      </w:r>
      <w:r>
        <w:rPr>
          <w:rFonts w:asciiTheme="minorEastAsia" w:eastAsiaTheme="minorEastAsia" w:hAnsiTheme="minorEastAsia" w:cs="微软雅黑"/>
          <w:color w:val="AAAAAA"/>
          <w:sz w:val="24"/>
          <w:szCs w:val="24"/>
          <w:shd w:val="clear" w:color="auto" w:fill="FFFFFF"/>
        </w:rPr>
        <w:t>)</w:t>
      </w:r>
    </w:p>
    <w:p w14:paraId="296D1348"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1</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88970C5"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邓小平理论初步形成的标志是</w:t>
      </w:r>
      <w:r>
        <w:rPr>
          <w:rFonts w:asciiTheme="minorEastAsia" w:eastAsiaTheme="minorEastAsia" w:hAnsiTheme="minorEastAsia" w:cs="微软雅黑" w:hint="eastAsia"/>
          <w:color w:val="000000"/>
          <w:shd w:val="clear" w:color="auto" w:fill="FFFFFF"/>
        </w:rPr>
        <w:t xml:space="preserve"> ( )</w:t>
      </w:r>
      <w:r>
        <w:rPr>
          <w:rFonts w:asciiTheme="minorEastAsia" w:eastAsiaTheme="minorEastAsia" w:hAnsiTheme="minorEastAsia" w:cs="微软雅黑" w:hint="eastAsia"/>
          <w:color w:val="000000"/>
          <w:shd w:val="clear" w:color="auto" w:fill="FFFFFF"/>
        </w:rPr>
        <w:t>。</w:t>
      </w:r>
    </w:p>
    <w:p w14:paraId="2BB81793" w14:textId="77777777" w:rsidR="00155CB7" w:rsidRDefault="00F76CB0">
      <w:pPr>
        <w:widowControl/>
        <w:numPr>
          <w:ilvl w:val="0"/>
          <w:numId w:val="90"/>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w:t>
      </w:r>
      <w:proofErr w:type="gramStart"/>
      <w:r>
        <w:rPr>
          <w:rFonts w:asciiTheme="minorEastAsia" w:hAnsiTheme="minorEastAsia" w:cs="微软雅黑" w:hint="eastAsia"/>
          <w:color w:val="3CB155"/>
          <w:sz w:val="24"/>
          <w:szCs w:val="24"/>
          <w:shd w:val="clear" w:color="auto" w:fill="FFFFFF"/>
        </w:rPr>
        <w:t>建设有中国特色的社会主义”命题的提出</w:t>
      </w:r>
      <w:proofErr w:type="gramEnd"/>
    </w:p>
    <w:p w14:paraId="506D2C5B" w14:textId="77777777" w:rsidR="00155CB7" w:rsidRDefault="00F76CB0">
      <w:pPr>
        <w:widowControl/>
        <w:numPr>
          <w:ilvl w:val="0"/>
          <w:numId w:val="90"/>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社会主义本质论</w:t>
      </w:r>
    </w:p>
    <w:p w14:paraId="074B839E" w14:textId="77777777" w:rsidR="00155CB7" w:rsidRDefault="00F76CB0">
      <w:pPr>
        <w:widowControl/>
        <w:numPr>
          <w:ilvl w:val="0"/>
          <w:numId w:val="90"/>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社会主义初级阶段论</w:t>
      </w:r>
    </w:p>
    <w:p w14:paraId="7704EEBB" w14:textId="77777777" w:rsidR="00155CB7" w:rsidRDefault="00F76CB0">
      <w:pPr>
        <w:widowControl/>
        <w:numPr>
          <w:ilvl w:val="0"/>
          <w:numId w:val="90"/>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社会主义市场经济理论的提出</w:t>
      </w:r>
    </w:p>
    <w:p w14:paraId="13476DD4"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2</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364D1517"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邓小平理论是（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462EDA3D" w14:textId="77777777" w:rsidR="00155CB7" w:rsidRDefault="00F76CB0">
      <w:pPr>
        <w:widowControl/>
        <w:numPr>
          <w:ilvl w:val="0"/>
          <w:numId w:val="91"/>
        </w:numPr>
        <w:ind w:left="0"/>
        <w:rPr>
          <w:rFonts w:asciiTheme="minorEastAsia" w:hAnsiTheme="minorEastAsia" w:cs="微软雅黑"/>
          <w:color w:val="3CB155"/>
          <w:sz w:val="24"/>
          <w:szCs w:val="24"/>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马克思主义基本原理同当代中国实际和时代特征相结合的产物</w:t>
      </w:r>
    </w:p>
    <w:p w14:paraId="0E77298F" w14:textId="77777777" w:rsidR="00155CB7" w:rsidRDefault="00F76CB0">
      <w:pPr>
        <w:widowControl/>
        <w:numPr>
          <w:ilvl w:val="0"/>
          <w:numId w:val="91"/>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马克思主义中国化第一次历史性飞跃的理论成果</w:t>
      </w:r>
    </w:p>
    <w:p w14:paraId="0C820CCC" w14:textId="77777777" w:rsidR="00155CB7" w:rsidRDefault="00F76CB0">
      <w:pPr>
        <w:widowControl/>
        <w:numPr>
          <w:ilvl w:val="0"/>
          <w:numId w:val="91"/>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全面建设小康社会的根本指针</w:t>
      </w:r>
    </w:p>
    <w:p w14:paraId="7431AA46" w14:textId="77777777" w:rsidR="00155CB7" w:rsidRDefault="00F76CB0">
      <w:pPr>
        <w:widowControl/>
        <w:numPr>
          <w:ilvl w:val="0"/>
          <w:numId w:val="91"/>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被实践证明了的关于中国革命和建设的正确的理论原则和经验总结</w:t>
      </w:r>
    </w:p>
    <w:p w14:paraId="305E3A2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29EA251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邓小平理论的精髓是（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169EAACC"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解放思想、实事求是</w:t>
      </w:r>
    </w:p>
    <w:p w14:paraId="600AFEBE"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与时俱进、求真务实</w:t>
      </w:r>
    </w:p>
    <w:p w14:paraId="20DBA66D"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实事求是、独立自主</w:t>
      </w:r>
    </w:p>
    <w:p w14:paraId="258C708D"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解放思想、求真务实</w:t>
      </w:r>
    </w:p>
    <w:p w14:paraId="17C6999B"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4</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38FF949E"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邓小平理论的立论基础是（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3FF54BEA" w14:textId="77777777" w:rsidR="00155CB7" w:rsidRDefault="00F76CB0">
      <w:pPr>
        <w:widowControl/>
        <w:numPr>
          <w:ilvl w:val="0"/>
          <w:numId w:val="92"/>
        </w:numPr>
        <w:ind w:left="0"/>
        <w:rPr>
          <w:rFonts w:asciiTheme="minorEastAsia" w:hAnsiTheme="minorEastAsia" w:cs="微软雅黑"/>
          <w:color w:val="3CB155"/>
          <w:sz w:val="24"/>
          <w:szCs w:val="24"/>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社会主义初级阶段理论</w:t>
      </w:r>
    </w:p>
    <w:p w14:paraId="406E13AB" w14:textId="77777777" w:rsidR="00155CB7" w:rsidRDefault="00F76CB0">
      <w:pPr>
        <w:widowControl/>
        <w:numPr>
          <w:ilvl w:val="0"/>
          <w:numId w:val="92"/>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科学社会主义理论</w:t>
      </w:r>
    </w:p>
    <w:p w14:paraId="59F561C8" w14:textId="77777777" w:rsidR="00155CB7" w:rsidRDefault="00F76CB0">
      <w:pPr>
        <w:widowControl/>
        <w:numPr>
          <w:ilvl w:val="0"/>
          <w:numId w:val="92"/>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社会主义本质理论</w:t>
      </w:r>
    </w:p>
    <w:p w14:paraId="35B52D9E" w14:textId="77777777" w:rsidR="00155CB7" w:rsidRDefault="00F76CB0">
      <w:pPr>
        <w:widowControl/>
        <w:numPr>
          <w:ilvl w:val="0"/>
          <w:numId w:val="92"/>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社会主义市场经济理论</w:t>
      </w:r>
    </w:p>
    <w:p w14:paraId="02A3D8D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5</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62C1C2A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邓小平理论中一个带有全局性、根本性的科学命题是（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3E54B298"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解放思想，实事求是</w:t>
      </w:r>
    </w:p>
    <w:p w14:paraId="525457B8"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一个中心，两个基本点</w:t>
      </w:r>
    </w:p>
    <w:p w14:paraId="08B61A45"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现在的世界是开放的世界</w:t>
      </w:r>
    </w:p>
    <w:p w14:paraId="4D1A762C"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发展才是硬道理</w:t>
      </w:r>
    </w:p>
    <w:p w14:paraId="0B345D2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6</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72E6CC4D"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邓小平理论和毛泽东思想之间的关系是（</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1B38A115"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继承与发展的关系</w:t>
      </w:r>
    </w:p>
    <w:p w14:paraId="668866E3"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继承关系</w:t>
      </w:r>
    </w:p>
    <w:p w14:paraId="19DFFE84"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发展关系</w:t>
      </w:r>
    </w:p>
    <w:p w14:paraId="4133BE95"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替代关系</w:t>
      </w:r>
    </w:p>
    <w:p w14:paraId="79232F8B"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55E3EA65"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23A40B1F"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674B635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7</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22F4B4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邓小平指出：“贫穷不是社会主义，社会主义要消灭贫穷。”</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这个判断</w:t>
      </w:r>
      <w:r>
        <w:rPr>
          <w:rFonts w:asciiTheme="minorEastAsia" w:eastAsiaTheme="minorEastAsia" w:hAnsiTheme="minorEastAsia" w:cs="微软雅黑" w:hint="eastAsia"/>
          <w:color w:val="000000"/>
          <w:shd w:val="clear" w:color="auto" w:fill="FFFFFF"/>
        </w:rPr>
        <w:t xml:space="preserve"> ( )</w:t>
      </w:r>
      <w:r>
        <w:rPr>
          <w:rFonts w:asciiTheme="minorEastAsia" w:eastAsiaTheme="minorEastAsia" w:hAnsiTheme="minorEastAsia" w:cs="微软雅黑" w:hint="eastAsia"/>
          <w:color w:val="000000"/>
          <w:shd w:val="clear" w:color="auto" w:fill="FFFFFF"/>
        </w:rPr>
        <w:t>。</w:t>
      </w:r>
    </w:p>
    <w:p w14:paraId="7B681651" w14:textId="77777777" w:rsidR="00155CB7" w:rsidRDefault="00F76CB0">
      <w:pPr>
        <w:widowControl/>
        <w:numPr>
          <w:ilvl w:val="0"/>
          <w:numId w:val="91"/>
        </w:numPr>
        <w:ind w:left="0"/>
        <w:rPr>
          <w:rFonts w:asciiTheme="minorEastAsia" w:hAnsiTheme="minorEastAsia" w:cs="微软雅黑"/>
          <w:color w:val="008000"/>
          <w:sz w:val="24"/>
          <w:szCs w:val="24"/>
          <w:shd w:val="clear" w:color="auto" w:fill="FFFFFF"/>
        </w:rPr>
      </w:pPr>
      <w:r>
        <w:rPr>
          <w:rFonts w:asciiTheme="minorEastAsia" w:hAnsiTheme="minorEastAsia" w:cs="微软雅黑" w:hint="eastAsia"/>
          <w:color w:val="008000"/>
          <w:sz w:val="24"/>
          <w:szCs w:val="24"/>
          <w:shd w:val="clear" w:color="auto" w:fill="FFFFFF"/>
        </w:rPr>
        <w:t xml:space="preserve">A. </w:t>
      </w:r>
      <w:r>
        <w:rPr>
          <w:rFonts w:asciiTheme="minorEastAsia" w:hAnsiTheme="minorEastAsia" w:cs="微软雅黑" w:hint="eastAsia"/>
          <w:color w:val="008000"/>
          <w:sz w:val="24"/>
          <w:szCs w:val="24"/>
          <w:shd w:val="clear" w:color="auto" w:fill="FFFFFF"/>
        </w:rPr>
        <w:t>指出了社会主义的根本任务</w:t>
      </w:r>
    </w:p>
    <w:p w14:paraId="632D29B8" w14:textId="77777777" w:rsidR="00155CB7" w:rsidRDefault="00F76CB0">
      <w:pPr>
        <w:widowControl/>
        <w:numPr>
          <w:ilvl w:val="0"/>
          <w:numId w:val="91"/>
        </w:numPr>
        <w:ind w:left="0"/>
        <w:rPr>
          <w:rFonts w:asciiTheme="minorEastAsia" w:hAnsiTheme="minorEastAsia" w:cs="微软雅黑"/>
          <w:color w:val="36363D"/>
          <w:sz w:val="24"/>
          <w:szCs w:val="24"/>
          <w:shd w:val="clear" w:color="auto" w:fill="FFFFFF"/>
        </w:rPr>
      </w:pPr>
      <w:r>
        <w:rPr>
          <w:rFonts w:asciiTheme="minorEastAsia" w:hAnsiTheme="minorEastAsia" w:cs="微软雅黑" w:hint="eastAsia"/>
          <w:color w:val="36363D"/>
          <w:sz w:val="24"/>
          <w:szCs w:val="24"/>
          <w:shd w:val="clear" w:color="auto" w:fill="FFFFFF"/>
        </w:rPr>
        <w:lastRenderedPageBreak/>
        <w:t xml:space="preserve">B. </w:t>
      </w:r>
      <w:r>
        <w:rPr>
          <w:rFonts w:asciiTheme="minorEastAsia" w:hAnsiTheme="minorEastAsia" w:cs="微软雅黑" w:hint="eastAsia"/>
          <w:color w:val="36363D"/>
          <w:sz w:val="24"/>
          <w:szCs w:val="24"/>
          <w:shd w:val="clear" w:color="auto" w:fill="FFFFFF"/>
        </w:rPr>
        <w:t>体现了社会主义本质的要求</w:t>
      </w:r>
    </w:p>
    <w:p w14:paraId="56A66144"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概括了社会主义建设的目标</w:t>
      </w:r>
    </w:p>
    <w:p w14:paraId="47EE5D59"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明确了社会主义的发展方向</w:t>
      </w:r>
    </w:p>
    <w:p w14:paraId="1E7FEB89"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8</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2C7BB632"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邓小平认为建设中国特色社会主义的一项基本国策是（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21096452" w14:textId="77777777" w:rsidR="00155CB7" w:rsidRDefault="00F76CB0">
      <w:pPr>
        <w:widowControl/>
        <w:numPr>
          <w:ilvl w:val="0"/>
          <w:numId w:val="93"/>
        </w:numPr>
        <w:ind w:left="0"/>
        <w:rPr>
          <w:rFonts w:asciiTheme="minorEastAsia" w:hAnsiTheme="minorEastAsia" w:cs="微软雅黑"/>
          <w:color w:val="3CB155"/>
          <w:sz w:val="24"/>
          <w:szCs w:val="24"/>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对外开放</w:t>
      </w:r>
    </w:p>
    <w:p w14:paraId="005A748F" w14:textId="77777777" w:rsidR="00155CB7" w:rsidRDefault="00F76CB0">
      <w:pPr>
        <w:widowControl/>
        <w:numPr>
          <w:ilvl w:val="0"/>
          <w:numId w:val="93"/>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发展生产力</w:t>
      </w:r>
    </w:p>
    <w:p w14:paraId="29365277" w14:textId="77777777" w:rsidR="00155CB7" w:rsidRDefault="00F76CB0">
      <w:pPr>
        <w:widowControl/>
        <w:numPr>
          <w:ilvl w:val="0"/>
          <w:numId w:val="93"/>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利用外资</w:t>
      </w:r>
    </w:p>
    <w:p w14:paraId="240661C5" w14:textId="77777777" w:rsidR="00155CB7" w:rsidRDefault="00F76CB0">
      <w:pPr>
        <w:widowControl/>
        <w:numPr>
          <w:ilvl w:val="0"/>
          <w:numId w:val="93"/>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改革</w:t>
      </w:r>
    </w:p>
    <w:p w14:paraId="23E18FD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9</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1F57292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建设中国特色社会主义要搞清楚的首要基本理论问题是</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6DD3A4E5"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什么是社会主义、怎样建设社会主义</w:t>
      </w:r>
    </w:p>
    <w:p w14:paraId="6B69E790"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proofErr w:type="gramStart"/>
      <w:r>
        <w:rPr>
          <w:rFonts w:asciiTheme="minorEastAsia" w:hAnsiTheme="minorEastAsia" w:cs="微软雅黑" w:hint="eastAsia"/>
          <w:color w:val="000000"/>
          <w:sz w:val="24"/>
          <w:szCs w:val="24"/>
          <w:shd w:val="clear" w:color="auto" w:fill="FFFFFF"/>
        </w:rPr>
        <w:t>是姓“</w:t>
      </w:r>
      <w:proofErr w:type="gramEnd"/>
      <w:r>
        <w:rPr>
          <w:rFonts w:asciiTheme="minorEastAsia" w:hAnsiTheme="minorEastAsia" w:cs="微软雅黑" w:hint="eastAsia"/>
          <w:color w:val="000000"/>
          <w:sz w:val="24"/>
          <w:szCs w:val="24"/>
          <w:shd w:val="clear" w:color="auto" w:fill="FFFFFF"/>
        </w:rPr>
        <w:t>资”还是姓“社”的判断标准</w:t>
      </w:r>
    </w:p>
    <w:p w14:paraId="58E5819D"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社会主义初级阶段理论</w:t>
      </w:r>
    </w:p>
    <w:p w14:paraId="77AA3913"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解放思想，实事求是</w:t>
      </w:r>
    </w:p>
    <w:p w14:paraId="585C945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10</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72B308E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中国共产党的立党之本、执政之基、力量之源是要（</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596923BD"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始终成中国先进生产力的发展要求的代表</w:t>
      </w:r>
    </w:p>
    <w:p w14:paraId="318CEEE4"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始终成中国先进文化前进前进方向的代表</w:t>
      </w:r>
    </w:p>
    <w:p w14:paraId="06B56385"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proofErr w:type="gramStart"/>
      <w:r>
        <w:rPr>
          <w:rFonts w:asciiTheme="minorEastAsia" w:hAnsiTheme="minorEastAsia" w:cs="微软雅黑" w:hint="eastAsia"/>
          <w:color w:val="3CB155"/>
          <w:sz w:val="24"/>
          <w:szCs w:val="24"/>
          <w:shd w:val="clear" w:color="auto" w:fill="FFFFFF"/>
        </w:rPr>
        <w:t>始终做到“</w:t>
      </w:r>
      <w:proofErr w:type="gramEnd"/>
      <w:r>
        <w:rPr>
          <w:rFonts w:asciiTheme="minorEastAsia" w:hAnsiTheme="minorEastAsia" w:cs="微软雅黑" w:hint="eastAsia"/>
          <w:color w:val="3CB155"/>
          <w:sz w:val="24"/>
          <w:szCs w:val="24"/>
          <w:shd w:val="clear" w:color="auto" w:fill="FFFFFF"/>
        </w:rPr>
        <w:t>三个代表”</w:t>
      </w:r>
    </w:p>
    <w:p w14:paraId="77B78BC0"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始终成中国最广大人民根本利益的代表</w:t>
      </w:r>
    </w:p>
    <w:p w14:paraId="57794BE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11</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63626A4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党的十六大报告指出，贯彻“三个代表”重要思想，核心在（</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51944C48"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坚持以经济建设为中心</w:t>
      </w:r>
    </w:p>
    <w:p w14:paraId="413F5739"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坚持执政为民</w:t>
      </w:r>
    </w:p>
    <w:p w14:paraId="36020338"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坚持党的先进性</w:t>
      </w:r>
    </w:p>
    <w:p w14:paraId="06424933"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坚持四项基本原则</w:t>
      </w:r>
    </w:p>
    <w:p w14:paraId="37FED27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12</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45DBF34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党的十六大报告指出，贯彻“三个代表”重要思想，本质在（</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22107D14"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坚持执政为民</w:t>
      </w:r>
    </w:p>
    <w:p w14:paraId="6D9B2807"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坚持以经济建设为中心</w:t>
      </w:r>
    </w:p>
    <w:p w14:paraId="745B847C"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坚持党的领导</w:t>
      </w:r>
    </w:p>
    <w:p w14:paraId="75F67145"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坚持四项基本原则</w:t>
      </w:r>
    </w:p>
    <w:p w14:paraId="0A64576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13</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4679130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党的十六届三中全会提出的科学发展观的根本要求是</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2DDCF2BA"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坚持以人为本</w:t>
      </w:r>
    </w:p>
    <w:p w14:paraId="10589FF7"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促进人的全面发展</w:t>
      </w:r>
    </w:p>
    <w:p w14:paraId="32FD8AC4"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统筹城乡、区域、经济社会、人与自然、国内发展和对外开放</w:t>
      </w:r>
    </w:p>
    <w:p w14:paraId="43C15858"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大力发展循环经济</w:t>
      </w:r>
    </w:p>
    <w:p w14:paraId="6B670B52"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6B2A4372"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4F6A5397"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3D15A657"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14</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029B3352"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党的建设的根本问题是（</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170C90DB" w14:textId="77777777" w:rsidR="00155CB7" w:rsidRDefault="00F76CB0">
      <w:pPr>
        <w:widowControl/>
        <w:numPr>
          <w:ilvl w:val="0"/>
          <w:numId w:val="90"/>
        </w:numPr>
        <w:ind w:left="0"/>
        <w:rPr>
          <w:rFonts w:asciiTheme="minorEastAsia" w:hAnsiTheme="minorEastAsia" w:cs="微软雅黑"/>
          <w:color w:val="3CB155"/>
          <w:sz w:val="24"/>
          <w:szCs w:val="24"/>
        </w:rPr>
      </w:pPr>
      <w:r>
        <w:rPr>
          <w:rFonts w:asciiTheme="minorEastAsia" w:hAnsiTheme="minorEastAsia" w:cs="微软雅黑" w:hint="eastAsia"/>
          <w:color w:val="3CB155"/>
          <w:sz w:val="24"/>
          <w:szCs w:val="24"/>
          <w:shd w:val="clear" w:color="auto" w:fill="FFFFFF"/>
        </w:rPr>
        <w:lastRenderedPageBreak/>
        <w:t xml:space="preserve">A. </w:t>
      </w:r>
      <w:r>
        <w:rPr>
          <w:rFonts w:asciiTheme="minorEastAsia" w:hAnsiTheme="minorEastAsia" w:cs="微软雅黑" w:hint="eastAsia"/>
          <w:color w:val="3CB155"/>
          <w:sz w:val="24"/>
          <w:szCs w:val="24"/>
          <w:shd w:val="clear" w:color="auto" w:fill="FFFFFF"/>
        </w:rPr>
        <w:t>建设一个什么样的党，怎样建设党</w:t>
      </w:r>
    </w:p>
    <w:p w14:paraId="581DE0A6" w14:textId="77777777" w:rsidR="00155CB7" w:rsidRDefault="00F76CB0">
      <w:pPr>
        <w:widowControl/>
        <w:numPr>
          <w:ilvl w:val="0"/>
          <w:numId w:val="90"/>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坚持解放思想，实事求是，与时俱进</w:t>
      </w:r>
    </w:p>
    <w:p w14:paraId="0D402EE7" w14:textId="77777777" w:rsidR="00155CB7" w:rsidRDefault="00F76CB0">
      <w:pPr>
        <w:widowControl/>
        <w:numPr>
          <w:ilvl w:val="0"/>
          <w:numId w:val="90"/>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坚持发展是党执政兴国的第一要务</w:t>
      </w:r>
    </w:p>
    <w:p w14:paraId="72540B4A" w14:textId="77777777" w:rsidR="00155CB7" w:rsidRDefault="00F76CB0">
      <w:pPr>
        <w:widowControl/>
        <w:numPr>
          <w:ilvl w:val="0"/>
          <w:numId w:val="90"/>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坚持党的阶级性</w:t>
      </w:r>
    </w:p>
    <w:p w14:paraId="1D41F8A4"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15</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06EC6EA5"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党和国家一切工作的出发点和归宿是（</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375D52DC" w14:textId="77777777" w:rsidR="00155CB7" w:rsidRDefault="00F76CB0">
      <w:pPr>
        <w:widowControl/>
        <w:numPr>
          <w:ilvl w:val="0"/>
          <w:numId w:val="92"/>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增强社会主义国家的综合国力</w:t>
      </w:r>
    </w:p>
    <w:p w14:paraId="12408E21" w14:textId="77777777" w:rsidR="00155CB7" w:rsidRDefault="00F76CB0">
      <w:pPr>
        <w:widowControl/>
        <w:numPr>
          <w:ilvl w:val="0"/>
          <w:numId w:val="92"/>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发展社会主义社会的生产力</w:t>
      </w:r>
    </w:p>
    <w:p w14:paraId="5199310C" w14:textId="77777777" w:rsidR="00155CB7" w:rsidRDefault="00F76CB0">
      <w:pPr>
        <w:widowControl/>
        <w:numPr>
          <w:ilvl w:val="0"/>
          <w:numId w:val="92"/>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巩固和发展社会主义制度</w:t>
      </w:r>
    </w:p>
    <w:p w14:paraId="7CFB87E0" w14:textId="77777777" w:rsidR="00155CB7" w:rsidRDefault="00F76CB0">
      <w:pPr>
        <w:widowControl/>
        <w:numPr>
          <w:ilvl w:val="0"/>
          <w:numId w:val="92"/>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实现最广大人民的根本利益</w:t>
      </w:r>
    </w:p>
    <w:p w14:paraId="5898998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16</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7145D0E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党执政兴国的第一要务是</w:t>
      </w:r>
      <w:r>
        <w:rPr>
          <w:rFonts w:asciiTheme="minorEastAsia" w:eastAsiaTheme="minorEastAsia" w:hAnsiTheme="minorEastAsia" w:cs="微软雅黑" w:hint="eastAsia"/>
          <w:color w:val="000000"/>
          <w:shd w:val="clear" w:color="auto" w:fill="FFFFFF"/>
        </w:rPr>
        <w:t xml:space="preserve"> ( )</w:t>
      </w:r>
      <w:r>
        <w:rPr>
          <w:rFonts w:asciiTheme="minorEastAsia" w:eastAsiaTheme="minorEastAsia" w:hAnsiTheme="minorEastAsia" w:cs="微软雅黑" w:hint="eastAsia"/>
          <w:color w:val="000000"/>
          <w:shd w:val="clear" w:color="auto" w:fill="FFFFFF"/>
        </w:rPr>
        <w:t>。</w:t>
      </w:r>
    </w:p>
    <w:p w14:paraId="1E6B8B4E"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以德治国</w:t>
      </w:r>
    </w:p>
    <w:p w14:paraId="1ECBE61C"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发展</w:t>
      </w:r>
    </w:p>
    <w:p w14:paraId="0F47918C"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依法治国</w:t>
      </w:r>
    </w:p>
    <w:p w14:paraId="47A76560"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改革</w:t>
      </w:r>
    </w:p>
    <w:p w14:paraId="7BE8F29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17</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32AF2EB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党坚持先进性和增强创造力的决定性因素是</w:t>
      </w:r>
      <w:r>
        <w:rPr>
          <w:rFonts w:asciiTheme="minorEastAsia" w:eastAsiaTheme="minorEastAsia" w:hAnsiTheme="minorEastAsia" w:cs="微软雅黑" w:hint="eastAsia"/>
          <w:color w:val="000000"/>
          <w:shd w:val="clear" w:color="auto" w:fill="FFFFFF"/>
        </w:rPr>
        <w:t xml:space="preserve"> ( )</w:t>
      </w:r>
      <w:r>
        <w:rPr>
          <w:rFonts w:asciiTheme="minorEastAsia" w:eastAsiaTheme="minorEastAsia" w:hAnsiTheme="minorEastAsia" w:cs="微软雅黑" w:hint="eastAsia"/>
          <w:color w:val="000000"/>
          <w:shd w:val="clear" w:color="auto" w:fill="FFFFFF"/>
        </w:rPr>
        <w:t>。</w:t>
      </w:r>
    </w:p>
    <w:p w14:paraId="05A12F88"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实事求是</w:t>
      </w:r>
    </w:p>
    <w:p w14:paraId="13A9153A"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解放思想</w:t>
      </w:r>
    </w:p>
    <w:p w14:paraId="58A01AF9"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求真务实</w:t>
      </w:r>
    </w:p>
    <w:p w14:paraId="1137B88C"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与时俱进</w:t>
      </w:r>
    </w:p>
    <w:p w14:paraId="21AF9087"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18</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6748515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proofErr w:type="gramStart"/>
      <w:r>
        <w:rPr>
          <w:rFonts w:asciiTheme="minorEastAsia" w:eastAsiaTheme="minorEastAsia" w:hAnsiTheme="minorEastAsia" w:cs="微软雅黑" w:hint="eastAsia"/>
          <w:color w:val="000000"/>
          <w:shd w:val="clear" w:color="auto" w:fill="FFFFFF"/>
        </w:rPr>
        <w:t>作出</w:t>
      </w:r>
      <w:proofErr w:type="gramEnd"/>
      <w:r>
        <w:rPr>
          <w:rFonts w:asciiTheme="minorEastAsia" w:eastAsiaTheme="minorEastAsia" w:hAnsiTheme="minorEastAsia" w:cs="微软雅黑" w:hint="eastAsia"/>
          <w:color w:val="000000"/>
          <w:shd w:val="clear" w:color="auto" w:fill="FFFFFF"/>
        </w:rPr>
        <w:t>党和国家工作重心转移到社会主义现代化建设上和实行改革开放的战略决策是（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5C64C587" w14:textId="77777777" w:rsidR="00155CB7" w:rsidRDefault="00F76CB0">
      <w:pPr>
        <w:widowControl/>
        <w:numPr>
          <w:ilvl w:val="0"/>
          <w:numId w:val="93"/>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中共十一届三中全会</w:t>
      </w:r>
    </w:p>
    <w:p w14:paraId="20FAA6DC" w14:textId="77777777" w:rsidR="00155CB7" w:rsidRDefault="00F76CB0">
      <w:pPr>
        <w:widowControl/>
        <w:numPr>
          <w:ilvl w:val="0"/>
          <w:numId w:val="93"/>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中共十三大</w:t>
      </w:r>
    </w:p>
    <w:p w14:paraId="4ADFFF18" w14:textId="77777777" w:rsidR="00155CB7" w:rsidRDefault="00F76CB0">
      <w:pPr>
        <w:widowControl/>
        <w:numPr>
          <w:ilvl w:val="0"/>
          <w:numId w:val="93"/>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中共十四大</w:t>
      </w:r>
    </w:p>
    <w:p w14:paraId="0E4A05E7" w14:textId="77777777" w:rsidR="00155CB7" w:rsidRDefault="00F76CB0">
      <w:pPr>
        <w:widowControl/>
        <w:numPr>
          <w:ilvl w:val="0"/>
          <w:numId w:val="93"/>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中共十二大</w:t>
      </w:r>
    </w:p>
    <w:p w14:paraId="48D11BA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19</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191E9A0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第一次系统地论述社会主义初级阶段理论是（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4606E504"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中共十一届三中全会</w:t>
      </w:r>
    </w:p>
    <w:p w14:paraId="118C9D54"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中共十二大</w:t>
      </w:r>
    </w:p>
    <w:p w14:paraId="5A7C4EF2"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中共十四大</w:t>
      </w:r>
    </w:p>
    <w:p w14:paraId="6DED72ED"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中共十三大</w:t>
      </w:r>
    </w:p>
    <w:p w14:paraId="495EE635"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20</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8B25FA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科学发展观（</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4E0DB402"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进一步回答了实现什么样的发展、怎样发展的重大问题</w:t>
      </w:r>
    </w:p>
    <w:p w14:paraId="7EBF9F18"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创造性回答了建设一个什么样的党、怎样建设党的问题</w:t>
      </w:r>
    </w:p>
    <w:p w14:paraId="18474AEA"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进一步回答了什么是社会主义、怎样建设社会主义的问题</w:t>
      </w:r>
    </w:p>
    <w:p w14:paraId="0211BBC4"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回答了什么是社会主义、怎样建设中国特色社会主义的问题</w:t>
      </w:r>
    </w:p>
    <w:p w14:paraId="7D5D0FFD"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763B492E"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5B736C9C"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761A831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lastRenderedPageBreak/>
        <w:t>21</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72243B88"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科学发展观三大基本要求是（</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730CCE82" w14:textId="77777777" w:rsidR="00155CB7" w:rsidRDefault="00F76CB0">
      <w:pPr>
        <w:widowControl/>
        <w:numPr>
          <w:ilvl w:val="0"/>
          <w:numId w:val="93"/>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全面、协调、可持续</w:t>
      </w:r>
    </w:p>
    <w:p w14:paraId="4D5B460A" w14:textId="77777777" w:rsidR="00155CB7" w:rsidRDefault="00F76CB0">
      <w:pPr>
        <w:widowControl/>
        <w:numPr>
          <w:ilvl w:val="0"/>
          <w:numId w:val="93"/>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民主、文明、和谐</w:t>
      </w:r>
    </w:p>
    <w:p w14:paraId="419ACE5E" w14:textId="77777777" w:rsidR="00155CB7" w:rsidRDefault="00F76CB0">
      <w:pPr>
        <w:widowControl/>
        <w:numPr>
          <w:ilvl w:val="0"/>
          <w:numId w:val="93"/>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和平、和谐、科学</w:t>
      </w:r>
    </w:p>
    <w:p w14:paraId="6AEBB2BB" w14:textId="77777777" w:rsidR="00155CB7" w:rsidRDefault="00F76CB0">
      <w:pPr>
        <w:widowControl/>
        <w:numPr>
          <w:ilvl w:val="0"/>
          <w:numId w:val="93"/>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改革、发展、稳定</w:t>
      </w:r>
    </w:p>
    <w:p w14:paraId="6F348DD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22</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4E317BB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科学发展观的第一要义是（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5B631D60"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全面</w:t>
      </w:r>
    </w:p>
    <w:p w14:paraId="046AD12F"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发展</w:t>
      </w:r>
    </w:p>
    <w:p w14:paraId="10E79B5E"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协调</w:t>
      </w:r>
    </w:p>
    <w:p w14:paraId="20402DD5"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以人为本</w:t>
      </w:r>
    </w:p>
    <w:p w14:paraId="592AFF3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23</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618D118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科学发展观的实质是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7BE7601B"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速度至关重要</w:t>
      </w:r>
    </w:p>
    <w:p w14:paraId="765EDEBF"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全面、协调、可持续</w:t>
      </w:r>
    </w:p>
    <w:p w14:paraId="309437CE"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以人为本</w:t>
      </w:r>
    </w:p>
    <w:p w14:paraId="412D9B66"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要实现经济社会又好又快发展</w:t>
      </w:r>
    </w:p>
    <w:p w14:paraId="0DAF6F6D"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24</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1E52542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科学发展观的核心和本质是（</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57726448"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以人为本</w:t>
      </w:r>
    </w:p>
    <w:p w14:paraId="5A7E0661"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协调的发展</w:t>
      </w:r>
    </w:p>
    <w:p w14:paraId="2FC7AA7B"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全面的发展</w:t>
      </w:r>
    </w:p>
    <w:p w14:paraId="19E3F219"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可持续的发展</w:t>
      </w:r>
    </w:p>
    <w:p w14:paraId="58CB728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25</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0FF4E5B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深入贯彻落实科学发展观，要把</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000000"/>
          <w:shd w:val="clear" w:color="auto" w:fill="FFFFFF"/>
        </w:rPr>
        <w:t>同坚持四项基本原则、改革开放这两个基本点统一于发展中国特色社会主义的伟大</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实践，任何时候都决不能动摇。</w:t>
      </w:r>
    </w:p>
    <w:p w14:paraId="411DFE1E"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以社会发展为中心</w:t>
      </w:r>
    </w:p>
    <w:p w14:paraId="36AA8DCE"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以人的发展为中心</w:t>
      </w:r>
    </w:p>
    <w:p w14:paraId="480EE78F"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以经济发展为中心</w:t>
      </w:r>
    </w:p>
    <w:p w14:paraId="7ED63CFA"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以经济建设为中心</w:t>
      </w:r>
    </w:p>
    <w:p w14:paraId="7BEE2F77"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26</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7B9FD0C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“三个代表”重要思想创造性地回答了（</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3D1864F0"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建设一个什么样的党，怎样建设党的问题</w:t>
      </w:r>
    </w:p>
    <w:p w14:paraId="6BE52985"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什么是小康社会，怎样建设小康社会的问题</w:t>
      </w:r>
    </w:p>
    <w:p w14:paraId="5176C774"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什么是社会主义，怎样建设和发展社会主义的问题</w:t>
      </w:r>
    </w:p>
    <w:p w14:paraId="54CE9BF5"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proofErr w:type="gramStart"/>
      <w:r>
        <w:rPr>
          <w:rFonts w:asciiTheme="minorEastAsia" w:hAnsiTheme="minorEastAsia" w:cs="微软雅黑" w:hint="eastAsia"/>
          <w:color w:val="000000"/>
          <w:sz w:val="24"/>
          <w:szCs w:val="24"/>
          <w:shd w:val="clear" w:color="auto" w:fill="FFFFFF"/>
        </w:rPr>
        <w:t>什么是马克思主义</w:t>
      </w:r>
      <w:r>
        <w:rPr>
          <w:rFonts w:asciiTheme="minorEastAsia" w:hAnsiTheme="minorEastAsia" w:cs="微软雅黑" w:hint="eastAsia"/>
          <w:color w:val="000000"/>
          <w:sz w:val="24"/>
          <w:szCs w:val="24"/>
          <w:shd w:val="clear" w:color="auto" w:fill="FFFFFF"/>
        </w:rPr>
        <w:t>,</w:t>
      </w:r>
      <w:r>
        <w:rPr>
          <w:rFonts w:asciiTheme="minorEastAsia" w:hAnsiTheme="minorEastAsia" w:cs="微软雅黑" w:hint="eastAsia"/>
          <w:color w:val="000000"/>
          <w:sz w:val="24"/>
          <w:szCs w:val="24"/>
          <w:shd w:val="clear" w:color="auto" w:fill="FFFFFF"/>
        </w:rPr>
        <w:t>怎样坚持和发展马克思主义的问题</w:t>
      </w:r>
      <w:proofErr w:type="gramEnd"/>
    </w:p>
    <w:p w14:paraId="1541F8A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27</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1EECA85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“三个代表”重要思想是我们党的立党之本、执政之基、力量之源。这里的“本”、“基”、“源”，说到底就是（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7802AF46"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人民群众生活水平的提高</w:t>
      </w:r>
    </w:p>
    <w:p w14:paraId="1A0B0DF0"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发展先进文化</w:t>
      </w:r>
    </w:p>
    <w:p w14:paraId="35226D41"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人民群众的支持和拥护</w:t>
      </w:r>
    </w:p>
    <w:p w14:paraId="04C631E1"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发展先进生产力</w:t>
      </w:r>
    </w:p>
    <w:p w14:paraId="4274415B"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00FC17E1"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622CC1B7"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6A10856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28</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16DB031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以人为本</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000000"/>
          <w:shd w:val="clear" w:color="auto" w:fill="FFFFFF"/>
        </w:rPr>
        <w:t>就是（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6B1212B8"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以多数人的经济利益为重</w:t>
      </w:r>
    </w:p>
    <w:p w14:paraId="2F6511BC"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以最广大人民的根本利益为本</w:t>
      </w:r>
    </w:p>
    <w:p w14:paraId="53661A8F"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以人民的根本利益为本</w:t>
      </w:r>
    </w:p>
    <w:p w14:paraId="0F15C1CF"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以人民的利益为本</w:t>
      </w:r>
    </w:p>
    <w:p w14:paraId="50B8DE37" w14:textId="77777777" w:rsidR="00155CB7" w:rsidRDefault="00F76CB0">
      <w:pPr>
        <w:pStyle w:val="2"/>
        <w:widowControl/>
        <w:spacing w:before="0" w:beforeAutospacing="0" w:after="0" w:afterAutospacing="0"/>
        <w:jc w:val="both"/>
        <w:rPr>
          <w:rFonts w:asciiTheme="minorEastAsia" w:eastAsiaTheme="minorEastAsia" w:hAnsiTheme="minorEastAsia" w:cs="微软雅黑" w:hint="default"/>
          <w:sz w:val="24"/>
          <w:szCs w:val="24"/>
        </w:rPr>
      </w:pPr>
      <w:r>
        <w:rPr>
          <w:rFonts w:asciiTheme="minorEastAsia" w:eastAsiaTheme="minorEastAsia" w:hAnsiTheme="minorEastAsia" w:cs="微软雅黑"/>
          <w:sz w:val="24"/>
          <w:szCs w:val="24"/>
        </w:rPr>
        <w:br w:type="page"/>
      </w:r>
    </w:p>
    <w:p w14:paraId="5F31D0C6" w14:textId="77777777" w:rsidR="00155CB7" w:rsidRDefault="00F76CB0">
      <w:pPr>
        <w:pStyle w:val="2"/>
        <w:widowControl/>
        <w:spacing w:before="0" w:beforeAutospacing="0" w:after="0" w:afterAutospacing="0"/>
        <w:jc w:val="both"/>
        <w:rPr>
          <w:rFonts w:asciiTheme="minorEastAsia" w:eastAsiaTheme="minorEastAsia" w:hAnsiTheme="minorEastAsia" w:cs="微软雅黑" w:hint="default"/>
          <w:sz w:val="24"/>
          <w:szCs w:val="24"/>
        </w:rPr>
      </w:pPr>
      <w:r>
        <w:rPr>
          <w:rFonts w:asciiTheme="minorEastAsia" w:eastAsiaTheme="minorEastAsia" w:hAnsiTheme="minorEastAsia" w:cs="微软雅黑"/>
          <w:sz w:val="24"/>
          <w:szCs w:val="24"/>
        </w:rPr>
        <w:lastRenderedPageBreak/>
        <w:t>多选题</w:t>
      </w:r>
      <w:r>
        <w:rPr>
          <w:rFonts w:asciiTheme="minorEastAsia" w:eastAsiaTheme="minorEastAsia" w:hAnsiTheme="minorEastAsia" w:cs="微软雅黑"/>
          <w:color w:val="AAAAAA"/>
          <w:sz w:val="24"/>
          <w:szCs w:val="24"/>
        </w:rPr>
        <w:t>(</w:t>
      </w:r>
      <w:r>
        <w:rPr>
          <w:rFonts w:asciiTheme="minorEastAsia" w:eastAsiaTheme="minorEastAsia" w:hAnsiTheme="minorEastAsia" w:cs="微软雅黑"/>
          <w:color w:val="AAAAAA"/>
          <w:sz w:val="24"/>
          <w:szCs w:val="24"/>
        </w:rPr>
        <w:t>共计</w:t>
      </w:r>
      <w:r>
        <w:rPr>
          <w:rFonts w:asciiTheme="minorEastAsia" w:eastAsiaTheme="minorEastAsia" w:hAnsiTheme="minorEastAsia" w:cs="微软雅黑"/>
          <w:color w:val="AAAAAA"/>
          <w:sz w:val="24"/>
          <w:szCs w:val="24"/>
        </w:rPr>
        <w:t>20</w:t>
      </w:r>
      <w:r>
        <w:rPr>
          <w:rFonts w:asciiTheme="minorEastAsia" w:eastAsiaTheme="minorEastAsia" w:hAnsiTheme="minorEastAsia" w:cs="微软雅黑"/>
          <w:color w:val="AAAAAA"/>
          <w:sz w:val="24"/>
          <w:szCs w:val="24"/>
        </w:rPr>
        <w:t>分</w:t>
      </w:r>
      <w:r>
        <w:rPr>
          <w:rFonts w:asciiTheme="minorEastAsia" w:eastAsiaTheme="minorEastAsia" w:hAnsiTheme="minorEastAsia" w:cs="微软雅黑"/>
          <w:color w:val="AAAAAA"/>
          <w:sz w:val="24"/>
          <w:szCs w:val="24"/>
        </w:rPr>
        <w:t>)</w:t>
      </w:r>
    </w:p>
    <w:p w14:paraId="1523323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29</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024B471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邓小平关于社会主义本质的论断体现了（</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1CF34401"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发展生产力与实现共同富裕的统一</w:t>
      </w:r>
    </w:p>
    <w:p w14:paraId="3B849D81"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社会主义发展过程与最终目标的统一</w:t>
      </w:r>
    </w:p>
    <w:p w14:paraId="699B1EC0"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目的与手段的统一</w:t>
      </w:r>
    </w:p>
    <w:p w14:paraId="7EF79120"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解放生产力与发展生产力的统一</w:t>
      </w:r>
    </w:p>
    <w:p w14:paraId="7A876F9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30</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38D19E98"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邓小平理论的科学内涵包括（</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5CBE0ED9"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邓小平理论是马克思列宁主义的基本原理同当代中国实际和时代特征相结合的产物</w:t>
      </w:r>
    </w:p>
    <w:p w14:paraId="024C8EAD"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邓小平理论是马克思列宁主义、毛泽东思想的继承和发展</w:t>
      </w:r>
    </w:p>
    <w:p w14:paraId="4E0A2F48"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邓小平理论是社会主义建设的终极指导思想</w:t>
      </w:r>
    </w:p>
    <w:p w14:paraId="77C4ABFB"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邓小平理论是全党全国人民集体智慧的结晶</w:t>
      </w:r>
    </w:p>
    <w:p w14:paraId="4F06B05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31</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4EA7289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邓小平理论形成的历史依据是</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7DCDB4F2"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发展中国家现代化建设的经验</w:t>
      </w:r>
    </w:p>
    <w:p w14:paraId="57A3A4AB"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其他社会主义国家兴衰成败的历史经验教训</w:t>
      </w:r>
    </w:p>
    <w:p w14:paraId="3BF11E98"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我国新民主主义革命能够取得胜利的经验</w:t>
      </w:r>
    </w:p>
    <w:p w14:paraId="2C2F8B55"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我国社会主义建设正反两方面的历史经验教训</w:t>
      </w:r>
    </w:p>
    <w:p w14:paraId="3700F4C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32</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3ABA3E6B"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党的十一届三中全会以来，我们取得一切成绩和进步的根本原因，归结起来就是（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15F97274"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开辟了中国特色社会主义道路</w:t>
      </w:r>
    </w:p>
    <w:p w14:paraId="1DA88EFB"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形成了中国特色社会主义理论体系</w:t>
      </w:r>
    </w:p>
    <w:p w14:paraId="6681E78E"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解放思想</w:t>
      </w:r>
    </w:p>
    <w:p w14:paraId="209D3184"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实现了社会主义市场经济</w:t>
      </w:r>
    </w:p>
    <w:p w14:paraId="4981634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33</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03C98757"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科学发展观要求协调发展必须做到</w:t>
      </w:r>
      <w:r>
        <w:rPr>
          <w:rFonts w:asciiTheme="minorEastAsia" w:eastAsiaTheme="minorEastAsia" w:hAnsiTheme="minorEastAsia" w:cs="微软雅黑" w:hint="eastAsia"/>
          <w:color w:val="000000"/>
          <w:shd w:val="clear" w:color="auto" w:fill="FFFFFF"/>
        </w:rPr>
        <w:t xml:space="preserve"> ( )</w:t>
      </w:r>
      <w:r>
        <w:rPr>
          <w:rFonts w:asciiTheme="minorEastAsia" w:eastAsiaTheme="minorEastAsia" w:hAnsiTheme="minorEastAsia" w:cs="微软雅黑" w:hint="eastAsia"/>
          <w:color w:val="000000"/>
          <w:shd w:val="clear" w:color="auto" w:fill="FFFFFF"/>
        </w:rPr>
        <w:t>。</w:t>
      </w:r>
    </w:p>
    <w:p w14:paraId="6559B619"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统筹经济社会发展</w:t>
      </w:r>
    </w:p>
    <w:p w14:paraId="3DABBE57"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统筹区域发展</w:t>
      </w:r>
    </w:p>
    <w:p w14:paraId="00B1E09B"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统筹人与自然和谐发展</w:t>
      </w:r>
    </w:p>
    <w:p w14:paraId="43025B59"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统筹城乡发展</w:t>
      </w:r>
    </w:p>
    <w:p w14:paraId="4C773249"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34</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13D0EE5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科学发展观的主要内容是（</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51554970"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发展是第一要义</w:t>
      </w:r>
    </w:p>
    <w:p w14:paraId="4FEF3DDB"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全面协调可持续是基本要求</w:t>
      </w:r>
    </w:p>
    <w:p w14:paraId="2824D12D"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统筹兼顾是根本方法</w:t>
      </w:r>
    </w:p>
    <w:p w14:paraId="2779844A"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以人为本是核心</w:t>
      </w:r>
    </w:p>
    <w:p w14:paraId="7BD4D5A8"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35</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2F1598E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贯彻落实科学发展观要求</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6A96932D"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坚持城乡二元经济结构</w:t>
      </w:r>
    </w:p>
    <w:p w14:paraId="2D992254"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坚持发展是硬道理、靠改革促发展</w:t>
      </w:r>
    </w:p>
    <w:p w14:paraId="66C6C974"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坚持全面协调可持续发展、以人为本</w:t>
      </w:r>
    </w:p>
    <w:p w14:paraId="732B5848"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切实转变经济发展方式，提高自主创新能力</w:t>
      </w:r>
    </w:p>
    <w:p w14:paraId="60E6A6A2" w14:textId="77777777" w:rsidR="00155CB7" w:rsidRDefault="00155CB7">
      <w:pPr>
        <w:widowControl/>
        <w:rPr>
          <w:rFonts w:asciiTheme="minorEastAsia" w:hAnsiTheme="minorEastAsia" w:cs="微软雅黑"/>
          <w:color w:val="3CB155"/>
          <w:sz w:val="24"/>
          <w:szCs w:val="24"/>
          <w:shd w:val="clear" w:color="auto" w:fill="FFFFFF"/>
        </w:rPr>
      </w:pPr>
    </w:p>
    <w:p w14:paraId="0B938506"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36</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3562E76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“以人为本”就要不断满足人们的多方面需求和促进人的全面发展。具体地说</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2E556644"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要不断提高人们的思想道德素质、科学文化素质和健康素质</w:t>
      </w:r>
    </w:p>
    <w:p w14:paraId="1D41097C"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要尊重和保障人权，包括公民的政治、经济、文化权利</w:t>
      </w:r>
    </w:p>
    <w:p w14:paraId="63159829"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要创造人们平等发展、充分发挥聪明才智的社会环境</w:t>
      </w:r>
    </w:p>
    <w:p w14:paraId="4E7B4CFD"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在经济发展的基础上，不断提高人民群众物质文化生活水平和</w:t>
      </w:r>
      <w:r>
        <w:rPr>
          <w:rFonts w:asciiTheme="minorEastAsia" w:hAnsiTheme="minorEastAsia" w:cs="微软雅黑" w:hint="eastAsia"/>
          <w:color w:val="3CB155"/>
          <w:sz w:val="24"/>
          <w:szCs w:val="24"/>
          <w:shd w:val="clear" w:color="auto" w:fill="FFFFFF"/>
        </w:rPr>
        <w:t xml:space="preserve"> </w:t>
      </w:r>
      <w:r>
        <w:rPr>
          <w:rFonts w:asciiTheme="minorEastAsia" w:hAnsiTheme="minorEastAsia" w:cs="微软雅黑" w:hint="eastAsia"/>
          <w:color w:val="3CB155"/>
          <w:sz w:val="24"/>
          <w:szCs w:val="24"/>
          <w:shd w:val="clear" w:color="auto" w:fill="FFFFFF"/>
        </w:rPr>
        <w:t>健康水平</w:t>
      </w:r>
    </w:p>
    <w:p w14:paraId="6B45558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37</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DF02C0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三个代表”</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是指中国共产党要始终代表中国（</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61D539A4"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先进生产力的发展要求</w:t>
      </w:r>
    </w:p>
    <w:p w14:paraId="4C113E84"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先进文化的前进方向</w:t>
      </w:r>
    </w:p>
    <w:p w14:paraId="4C98240C"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最广大人民的根本利益</w:t>
      </w:r>
    </w:p>
    <w:p w14:paraId="03ABAEE3"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现代市场经济的发展要求</w:t>
      </w:r>
    </w:p>
    <w:p w14:paraId="6C60FBBA"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38</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FA5F06D"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“三个代表”重要思想是我们党的（</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w:t>
      </w:r>
    </w:p>
    <w:p w14:paraId="7C056820"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力量之源</w:t>
      </w:r>
    </w:p>
    <w:p w14:paraId="76788E5B"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立党之本</w:t>
      </w:r>
    </w:p>
    <w:p w14:paraId="09FA2748"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执政之基</w:t>
      </w:r>
    </w:p>
    <w:p w14:paraId="5CC1B020"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强国之本</w:t>
      </w:r>
    </w:p>
    <w:p w14:paraId="0D8E9398"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39</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31C0EB23"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“三个代表”重要思想是在科学判断中国共产党的历</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史方位的基础上提出来的。这里的“历史方位”主要是指</w:t>
      </w:r>
      <w:r>
        <w:rPr>
          <w:rFonts w:asciiTheme="minorEastAsia" w:eastAsiaTheme="minorEastAsia" w:hAnsiTheme="minorEastAsia" w:cs="微软雅黑" w:hint="eastAsia"/>
          <w:color w:val="000000"/>
          <w:shd w:val="clear" w:color="auto" w:fill="FFFFFF"/>
        </w:rPr>
        <w:t xml:space="preserve"> ( ) </w:t>
      </w:r>
      <w:r>
        <w:rPr>
          <w:rFonts w:asciiTheme="minorEastAsia" w:eastAsiaTheme="minorEastAsia" w:hAnsiTheme="minorEastAsia" w:cs="微软雅黑" w:hint="eastAsia"/>
          <w:color w:val="000000"/>
          <w:shd w:val="clear" w:color="auto" w:fill="FFFFFF"/>
        </w:rPr>
        <w:t>。</w:t>
      </w:r>
    </w:p>
    <w:p w14:paraId="51096B0A"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党的自身状况和面临的任务发生了变化</w:t>
      </w:r>
    </w:p>
    <w:p w14:paraId="715C49DA"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党的阶级基础发生了变化</w:t>
      </w:r>
    </w:p>
    <w:p w14:paraId="7C8A2D9F"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C. </w:t>
      </w:r>
      <w:r>
        <w:rPr>
          <w:rFonts w:asciiTheme="minorEastAsia" w:hAnsiTheme="minorEastAsia" w:cs="微软雅黑" w:hint="eastAsia"/>
          <w:color w:val="3CB155"/>
          <w:sz w:val="24"/>
          <w:szCs w:val="24"/>
          <w:shd w:val="clear" w:color="auto" w:fill="FFFFFF"/>
        </w:rPr>
        <w:t>党所处的地位和环境发生了变化</w:t>
      </w:r>
    </w:p>
    <w:p w14:paraId="5C052FA9"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D. </w:t>
      </w:r>
      <w:r>
        <w:rPr>
          <w:rFonts w:asciiTheme="minorEastAsia" w:hAnsiTheme="minorEastAsia" w:cs="微软雅黑" w:hint="eastAsia"/>
          <w:color w:val="000000"/>
          <w:sz w:val="24"/>
          <w:szCs w:val="24"/>
          <w:shd w:val="clear" w:color="auto" w:fill="FFFFFF"/>
        </w:rPr>
        <w:t>党的宗旨发生了变化</w:t>
      </w:r>
    </w:p>
    <w:p w14:paraId="4E024CD2"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40</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4949F9B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“三个代表”重要思想深化了对中国特色社会主义的</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认识，表现在</w:t>
      </w:r>
      <w:r>
        <w:rPr>
          <w:rFonts w:asciiTheme="minorEastAsia" w:eastAsiaTheme="minorEastAsia" w:hAnsiTheme="minorEastAsia" w:cs="微软雅黑" w:hint="eastAsia"/>
          <w:color w:val="000000"/>
          <w:shd w:val="clear" w:color="auto" w:fill="FFFFFF"/>
        </w:rPr>
        <w:t>( )</w:t>
      </w:r>
      <w:r>
        <w:rPr>
          <w:rFonts w:asciiTheme="minorEastAsia" w:eastAsiaTheme="minorEastAsia" w:hAnsiTheme="minorEastAsia" w:cs="微软雅黑" w:hint="eastAsia"/>
          <w:color w:val="000000"/>
          <w:shd w:val="clear" w:color="auto" w:fill="FFFFFF"/>
        </w:rPr>
        <w:t>。</w:t>
      </w:r>
    </w:p>
    <w:p w14:paraId="35FEC59E"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明确提出了解放思想、实事求是的思想路线</w:t>
      </w:r>
    </w:p>
    <w:p w14:paraId="09EFFED7"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进一步回答了什么是社会主义，怎样建设社会主义的问题</w:t>
      </w:r>
    </w:p>
    <w:p w14:paraId="571039AC" w14:textId="77777777" w:rsidR="00155CB7" w:rsidRDefault="00F76CB0">
      <w:pPr>
        <w:widowControl/>
        <w:numPr>
          <w:ilvl w:val="0"/>
          <w:numId w:val="91"/>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C. </w:t>
      </w:r>
      <w:r>
        <w:rPr>
          <w:rFonts w:asciiTheme="minorEastAsia" w:hAnsiTheme="minorEastAsia" w:cs="微软雅黑" w:hint="eastAsia"/>
          <w:color w:val="000000"/>
          <w:sz w:val="24"/>
          <w:szCs w:val="24"/>
          <w:shd w:val="clear" w:color="auto" w:fill="FFFFFF"/>
        </w:rPr>
        <w:t>确定了党在社会主义初级阶段的基本路线</w:t>
      </w:r>
    </w:p>
    <w:p w14:paraId="248164D6" w14:textId="77777777" w:rsidR="00155CB7" w:rsidRDefault="00F76CB0">
      <w:pPr>
        <w:widowControl/>
        <w:numPr>
          <w:ilvl w:val="0"/>
          <w:numId w:val="91"/>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D. </w:t>
      </w:r>
      <w:r>
        <w:rPr>
          <w:rFonts w:asciiTheme="minorEastAsia" w:hAnsiTheme="minorEastAsia" w:cs="微软雅黑" w:hint="eastAsia"/>
          <w:color w:val="3CB155"/>
          <w:sz w:val="24"/>
          <w:szCs w:val="24"/>
          <w:shd w:val="clear" w:color="auto" w:fill="FFFFFF"/>
        </w:rPr>
        <w:t>创造性地回答了建设一个什么样的党，怎样建设党的问题</w:t>
      </w:r>
    </w:p>
    <w:p w14:paraId="1306280F" w14:textId="77777777" w:rsidR="00155CB7" w:rsidRDefault="00155CB7">
      <w:pPr>
        <w:widowControl/>
        <w:rPr>
          <w:rFonts w:asciiTheme="minorEastAsia" w:hAnsiTheme="minorEastAsia" w:cs="微软雅黑"/>
          <w:color w:val="000000"/>
          <w:sz w:val="24"/>
          <w:szCs w:val="24"/>
          <w:shd w:val="clear" w:color="auto" w:fill="FFFFFF"/>
        </w:rPr>
      </w:pPr>
    </w:p>
    <w:p w14:paraId="6E3B7168"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微软雅黑" w:hint="default"/>
          <w:color w:val="000000"/>
          <w:sz w:val="24"/>
          <w:szCs w:val="24"/>
          <w:shd w:val="clear" w:color="auto" w:fill="FFFFFF"/>
        </w:rPr>
      </w:pPr>
      <w:r>
        <w:rPr>
          <w:rFonts w:asciiTheme="minorEastAsia" w:eastAsiaTheme="minorEastAsia" w:hAnsiTheme="minorEastAsia" w:cs="微软雅黑"/>
          <w:color w:val="000000"/>
          <w:sz w:val="24"/>
          <w:szCs w:val="24"/>
          <w:shd w:val="clear" w:color="auto" w:fill="FFFFFF"/>
        </w:rPr>
        <w:br w:type="page"/>
      </w:r>
    </w:p>
    <w:p w14:paraId="797A9831"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微软雅黑" w:hint="default"/>
          <w:color w:val="000000"/>
          <w:sz w:val="24"/>
          <w:szCs w:val="24"/>
        </w:rPr>
      </w:pPr>
      <w:r>
        <w:rPr>
          <w:rFonts w:asciiTheme="minorEastAsia" w:eastAsiaTheme="minorEastAsia" w:hAnsiTheme="minorEastAsia" w:cs="微软雅黑"/>
          <w:color w:val="000000"/>
          <w:sz w:val="24"/>
          <w:szCs w:val="24"/>
          <w:shd w:val="clear" w:color="auto" w:fill="FFFFFF"/>
        </w:rPr>
        <w:lastRenderedPageBreak/>
        <w:t>判断题</w:t>
      </w:r>
      <w:r>
        <w:rPr>
          <w:rFonts w:asciiTheme="minorEastAsia" w:eastAsiaTheme="minorEastAsia" w:hAnsiTheme="minorEastAsia" w:cs="微软雅黑"/>
          <w:color w:val="AAAAAA"/>
          <w:sz w:val="24"/>
          <w:szCs w:val="24"/>
          <w:shd w:val="clear" w:color="auto" w:fill="FFFFFF"/>
        </w:rPr>
        <w:t>(</w:t>
      </w:r>
      <w:r>
        <w:rPr>
          <w:rFonts w:asciiTheme="minorEastAsia" w:eastAsiaTheme="minorEastAsia" w:hAnsiTheme="minorEastAsia" w:cs="微软雅黑"/>
          <w:color w:val="AAAAAA"/>
          <w:sz w:val="24"/>
          <w:szCs w:val="24"/>
          <w:shd w:val="clear" w:color="auto" w:fill="FFFFFF"/>
        </w:rPr>
        <w:t>共计</w:t>
      </w:r>
      <w:r>
        <w:rPr>
          <w:rFonts w:asciiTheme="minorEastAsia" w:eastAsiaTheme="minorEastAsia" w:hAnsiTheme="minorEastAsia" w:cs="微软雅黑"/>
          <w:color w:val="AAAAAA"/>
          <w:sz w:val="24"/>
          <w:szCs w:val="24"/>
          <w:shd w:val="clear" w:color="auto" w:fill="FFFFFF"/>
        </w:rPr>
        <w:t>20</w:t>
      </w:r>
      <w:r>
        <w:rPr>
          <w:rFonts w:asciiTheme="minorEastAsia" w:eastAsiaTheme="minorEastAsia" w:hAnsiTheme="minorEastAsia" w:cs="微软雅黑"/>
          <w:color w:val="AAAAAA"/>
          <w:sz w:val="24"/>
          <w:szCs w:val="24"/>
          <w:shd w:val="clear" w:color="auto" w:fill="FFFFFF"/>
        </w:rPr>
        <w:t>分</w:t>
      </w:r>
      <w:r>
        <w:rPr>
          <w:rFonts w:asciiTheme="minorEastAsia" w:eastAsiaTheme="minorEastAsia" w:hAnsiTheme="minorEastAsia" w:cs="微软雅黑"/>
          <w:color w:val="AAAAAA"/>
          <w:sz w:val="24"/>
          <w:szCs w:val="24"/>
          <w:shd w:val="clear" w:color="auto" w:fill="FFFFFF"/>
        </w:rPr>
        <w:t>)</w:t>
      </w:r>
    </w:p>
    <w:p w14:paraId="6F2D81EA"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41</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3FDDE06C"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党执政兴国的第一要务是实现共同富裕。</w:t>
      </w:r>
    </w:p>
    <w:p w14:paraId="3DF77729" w14:textId="77777777" w:rsidR="00155CB7" w:rsidRDefault="00F76CB0">
      <w:pPr>
        <w:widowControl/>
        <w:numPr>
          <w:ilvl w:val="0"/>
          <w:numId w:val="94"/>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错</w:t>
      </w:r>
    </w:p>
    <w:p w14:paraId="59A33742" w14:textId="77777777" w:rsidR="00155CB7" w:rsidRDefault="00F76CB0">
      <w:pPr>
        <w:widowControl/>
        <w:numPr>
          <w:ilvl w:val="0"/>
          <w:numId w:val="94"/>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对</w:t>
      </w:r>
    </w:p>
    <w:p w14:paraId="658BD73C"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42</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40CD0717"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党的建设面临的新形势新任务，是“三个代表”重要思想形成的现实依据。</w:t>
      </w:r>
    </w:p>
    <w:p w14:paraId="1495E595" w14:textId="77777777" w:rsidR="00155CB7" w:rsidRDefault="00F76CB0">
      <w:pPr>
        <w:widowControl/>
        <w:numPr>
          <w:ilvl w:val="0"/>
          <w:numId w:val="95"/>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错</w:t>
      </w:r>
    </w:p>
    <w:p w14:paraId="55955201" w14:textId="77777777" w:rsidR="00155CB7" w:rsidRDefault="00F76CB0">
      <w:pPr>
        <w:widowControl/>
        <w:numPr>
          <w:ilvl w:val="0"/>
          <w:numId w:val="95"/>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对</w:t>
      </w:r>
    </w:p>
    <w:p w14:paraId="5C77D823"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43</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7CABA681"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“三个代表”重要思想是一个完整的科学体系，其中代表最广</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大人民利益是前提和基础。</w:t>
      </w:r>
    </w:p>
    <w:p w14:paraId="601FA35D" w14:textId="77777777" w:rsidR="00155CB7" w:rsidRDefault="00F76CB0">
      <w:pPr>
        <w:widowControl/>
        <w:numPr>
          <w:ilvl w:val="0"/>
          <w:numId w:val="94"/>
        </w:numPr>
        <w:ind w:left="0"/>
        <w:rPr>
          <w:rFonts w:asciiTheme="minorEastAsia" w:hAnsiTheme="minorEastAsia" w:cs="微软雅黑"/>
          <w:color w:val="3CB155"/>
          <w:sz w:val="24"/>
          <w:szCs w:val="24"/>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错</w:t>
      </w:r>
    </w:p>
    <w:p w14:paraId="38CB1468" w14:textId="77777777" w:rsidR="00155CB7" w:rsidRDefault="00F76CB0">
      <w:pPr>
        <w:widowControl/>
        <w:numPr>
          <w:ilvl w:val="0"/>
          <w:numId w:val="94"/>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对</w:t>
      </w:r>
    </w:p>
    <w:p w14:paraId="61DAA9A7"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44</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1CAB5DA3"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“三个代表”重要思想就是“三个代表”的三句话，并不构成一个体系。</w:t>
      </w:r>
    </w:p>
    <w:p w14:paraId="7533F441" w14:textId="77777777" w:rsidR="00155CB7" w:rsidRDefault="00F76CB0">
      <w:pPr>
        <w:widowControl/>
        <w:numPr>
          <w:ilvl w:val="0"/>
          <w:numId w:val="96"/>
        </w:numPr>
        <w:ind w:left="0"/>
        <w:rPr>
          <w:rFonts w:asciiTheme="minorEastAsia" w:hAnsiTheme="minorEastAsia" w:cs="微软雅黑"/>
          <w:color w:val="3CB155"/>
          <w:sz w:val="24"/>
          <w:szCs w:val="24"/>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错</w:t>
      </w:r>
    </w:p>
    <w:p w14:paraId="652E4ABC" w14:textId="77777777" w:rsidR="00155CB7" w:rsidRDefault="00F76CB0">
      <w:pPr>
        <w:widowControl/>
        <w:numPr>
          <w:ilvl w:val="0"/>
          <w:numId w:val="96"/>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对</w:t>
      </w:r>
    </w:p>
    <w:p w14:paraId="3BF60881"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45</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68B12084"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中国共产党成立以来的历史经验是“三个代表”重要思想形成</w:t>
      </w:r>
      <w:r>
        <w:rPr>
          <w:rFonts w:asciiTheme="minorEastAsia" w:eastAsiaTheme="minorEastAsia" w:hAnsiTheme="minorEastAsia" w:cs="微软雅黑" w:hint="eastAsia"/>
          <w:color w:val="000000"/>
          <w:shd w:val="clear" w:color="auto" w:fill="FFFFFF"/>
        </w:rPr>
        <w:t xml:space="preserve"> </w:t>
      </w:r>
      <w:r>
        <w:rPr>
          <w:rFonts w:asciiTheme="minorEastAsia" w:eastAsiaTheme="minorEastAsia" w:hAnsiTheme="minorEastAsia" w:cs="微软雅黑" w:hint="eastAsia"/>
          <w:color w:val="000000"/>
          <w:shd w:val="clear" w:color="auto" w:fill="FFFFFF"/>
        </w:rPr>
        <w:t>的实践基础。</w:t>
      </w:r>
    </w:p>
    <w:p w14:paraId="6E39581E" w14:textId="77777777" w:rsidR="00155CB7" w:rsidRDefault="00F76CB0">
      <w:pPr>
        <w:widowControl/>
        <w:numPr>
          <w:ilvl w:val="0"/>
          <w:numId w:val="95"/>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对</w:t>
      </w:r>
    </w:p>
    <w:p w14:paraId="28F673E1" w14:textId="77777777" w:rsidR="00155CB7" w:rsidRDefault="00F76CB0">
      <w:pPr>
        <w:widowControl/>
        <w:numPr>
          <w:ilvl w:val="0"/>
          <w:numId w:val="95"/>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错</w:t>
      </w:r>
    </w:p>
    <w:p w14:paraId="11C857A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46</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4DD878FD"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邓小平理论是对毛泽东思想的否定和超越。</w:t>
      </w:r>
    </w:p>
    <w:p w14:paraId="04A66665" w14:textId="77777777" w:rsidR="00155CB7" w:rsidRDefault="00F76CB0">
      <w:pPr>
        <w:widowControl/>
        <w:numPr>
          <w:ilvl w:val="0"/>
          <w:numId w:val="95"/>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错</w:t>
      </w:r>
    </w:p>
    <w:p w14:paraId="7EB2D40E" w14:textId="77777777" w:rsidR="00155CB7" w:rsidRDefault="00F76CB0">
      <w:pPr>
        <w:widowControl/>
        <w:numPr>
          <w:ilvl w:val="0"/>
          <w:numId w:val="95"/>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对</w:t>
      </w:r>
    </w:p>
    <w:p w14:paraId="2D7E1319"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47</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8AF8337"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邓小平理论围绕的主题是“什么是社会主义、怎样建设社会主义”。</w:t>
      </w:r>
    </w:p>
    <w:p w14:paraId="6049CCB7" w14:textId="77777777" w:rsidR="00155CB7" w:rsidRDefault="00F76CB0">
      <w:pPr>
        <w:widowControl/>
        <w:numPr>
          <w:ilvl w:val="0"/>
          <w:numId w:val="95"/>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错</w:t>
      </w:r>
    </w:p>
    <w:p w14:paraId="0A3F6C5D" w14:textId="77777777" w:rsidR="00155CB7" w:rsidRDefault="00F76CB0">
      <w:pPr>
        <w:widowControl/>
        <w:numPr>
          <w:ilvl w:val="0"/>
          <w:numId w:val="95"/>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对</w:t>
      </w:r>
    </w:p>
    <w:p w14:paraId="3E2CE422"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48</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B38B69B"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“发展才是硬道理”是邓小平理论中一个带有全局性、根本性的科学命题。</w:t>
      </w:r>
    </w:p>
    <w:p w14:paraId="29C23260" w14:textId="77777777" w:rsidR="00155CB7" w:rsidRDefault="00F76CB0">
      <w:pPr>
        <w:widowControl/>
        <w:numPr>
          <w:ilvl w:val="0"/>
          <w:numId w:val="96"/>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错</w:t>
      </w:r>
    </w:p>
    <w:p w14:paraId="1A134D17" w14:textId="77777777" w:rsidR="00155CB7" w:rsidRDefault="00F76CB0">
      <w:pPr>
        <w:widowControl/>
        <w:numPr>
          <w:ilvl w:val="0"/>
          <w:numId w:val="96"/>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对</w:t>
      </w:r>
    </w:p>
    <w:p w14:paraId="71813861"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49</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055CD6F4"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科学发展观的基本要求是统筹兼顾。</w:t>
      </w:r>
    </w:p>
    <w:p w14:paraId="55AF0FE7" w14:textId="77777777" w:rsidR="00155CB7" w:rsidRDefault="00F76CB0">
      <w:pPr>
        <w:widowControl/>
        <w:numPr>
          <w:ilvl w:val="0"/>
          <w:numId w:val="95"/>
        </w:numPr>
        <w:ind w:left="0"/>
        <w:rPr>
          <w:rFonts w:asciiTheme="minorEastAsia" w:hAnsiTheme="minorEastAsia" w:cs="微软雅黑"/>
          <w:color w:val="3CB155"/>
          <w:sz w:val="24"/>
          <w:szCs w:val="24"/>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错</w:t>
      </w:r>
    </w:p>
    <w:p w14:paraId="3801F2C6" w14:textId="77777777" w:rsidR="00155CB7" w:rsidRDefault="00F76CB0">
      <w:pPr>
        <w:widowControl/>
        <w:numPr>
          <w:ilvl w:val="0"/>
          <w:numId w:val="95"/>
        </w:numPr>
        <w:ind w:left="0"/>
        <w:rPr>
          <w:rFonts w:asciiTheme="minorEastAsia" w:hAnsiTheme="minorEastAsia" w:cs="微软雅黑"/>
          <w:sz w:val="24"/>
          <w:szCs w:val="24"/>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对</w:t>
      </w:r>
    </w:p>
    <w:p w14:paraId="3DCB7850"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50</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41D35B7F"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科学发展观的核心是发展。</w:t>
      </w:r>
    </w:p>
    <w:p w14:paraId="6469E715" w14:textId="77777777" w:rsidR="00155CB7" w:rsidRDefault="00F76CB0">
      <w:pPr>
        <w:widowControl/>
        <w:numPr>
          <w:ilvl w:val="0"/>
          <w:numId w:val="95"/>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错</w:t>
      </w:r>
    </w:p>
    <w:p w14:paraId="4DD30990" w14:textId="77777777" w:rsidR="00155CB7" w:rsidRDefault="00F76CB0">
      <w:pPr>
        <w:widowControl/>
        <w:numPr>
          <w:ilvl w:val="0"/>
          <w:numId w:val="95"/>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对</w:t>
      </w:r>
    </w:p>
    <w:p w14:paraId="3422B999"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3336E5B8" w14:textId="77777777" w:rsidR="00155CB7" w:rsidRDefault="00155CB7">
      <w:pPr>
        <w:widowControl/>
        <w:tabs>
          <w:tab w:val="left" w:pos="720"/>
        </w:tabs>
        <w:rPr>
          <w:rFonts w:asciiTheme="minorEastAsia" w:hAnsiTheme="minorEastAsia" w:cs="微软雅黑"/>
          <w:color w:val="000000"/>
          <w:sz w:val="24"/>
          <w:szCs w:val="24"/>
          <w:shd w:val="clear" w:color="auto" w:fill="FFFFFF"/>
        </w:rPr>
      </w:pPr>
    </w:p>
    <w:p w14:paraId="5C179417"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lastRenderedPageBreak/>
        <w:t>51</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0F9924CE" w14:textId="77777777" w:rsidR="00155CB7" w:rsidRDefault="00F76CB0">
      <w:pPr>
        <w:pStyle w:val="a7"/>
        <w:widowControl/>
        <w:shd w:val="clear" w:color="auto" w:fill="FFFFFF"/>
        <w:spacing w:before="0" w:beforeAutospacing="0" w:after="0" w:afterAutospacing="0"/>
        <w:ind w:hanging="288"/>
        <w:jc w:val="both"/>
        <w:rPr>
          <w:rFonts w:asciiTheme="minorEastAsia" w:eastAsiaTheme="minorEastAsia" w:hAnsiTheme="minorEastAsia" w:cs="微软雅黑"/>
          <w:color w:val="000000"/>
        </w:rPr>
      </w:pPr>
      <w:r>
        <w:rPr>
          <w:rFonts w:asciiTheme="minorEastAsia" w:eastAsiaTheme="minorEastAsia" w:hAnsiTheme="minorEastAsia" w:cs="微软雅黑" w:hint="eastAsia"/>
          <w:color w:val="000000"/>
          <w:shd w:val="clear" w:color="auto" w:fill="FFFFFF"/>
        </w:rPr>
        <w:t>科学发展观是马克思主义关于发展的世界观和方法论的集中体现。</w:t>
      </w:r>
    </w:p>
    <w:p w14:paraId="01259C47" w14:textId="77777777" w:rsidR="00155CB7" w:rsidRDefault="00F76CB0">
      <w:pPr>
        <w:widowControl/>
        <w:numPr>
          <w:ilvl w:val="0"/>
          <w:numId w:val="95"/>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A. </w:t>
      </w:r>
      <w:r>
        <w:rPr>
          <w:rFonts w:asciiTheme="minorEastAsia" w:hAnsiTheme="minorEastAsia" w:cs="微软雅黑" w:hint="eastAsia"/>
          <w:color w:val="3CB155"/>
          <w:sz w:val="24"/>
          <w:szCs w:val="24"/>
          <w:shd w:val="clear" w:color="auto" w:fill="FFFFFF"/>
        </w:rPr>
        <w:t>对</w:t>
      </w:r>
    </w:p>
    <w:p w14:paraId="1AE8EE11" w14:textId="77777777" w:rsidR="00155CB7" w:rsidRDefault="00F76CB0">
      <w:pPr>
        <w:widowControl/>
        <w:numPr>
          <w:ilvl w:val="0"/>
          <w:numId w:val="95"/>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B. </w:t>
      </w:r>
      <w:r>
        <w:rPr>
          <w:rFonts w:asciiTheme="minorEastAsia" w:hAnsiTheme="minorEastAsia" w:cs="微软雅黑" w:hint="eastAsia"/>
          <w:color w:val="000000"/>
          <w:sz w:val="24"/>
          <w:szCs w:val="24"/>
          <w:shd w:val="clear" w:color="auto" w:fill="FFFFFF"/>
        </w:rPr>
        <w:t>错</w:t>
      </w:r>
    </w:p>
    <w:p w14:paraId="7501C456"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52</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FD60B7E"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社会主义初级阶段基本国情是提出科学发展观的根本依据。</w:t>
      </w:r>
    </w:p>
    <w:p w14:paraId="3183C6C1" w14:textId="77777777" w:rsidR="00155CB7" w:rsidRDefault="00F76CB0">
      <w:pPr>
        <w:widowControl/>
        <w:numPr>
          <w:ilvl w:val="0"/>
          <w:numId w:val="95"/>
        </w:numPr>
        <w:ind w:left="0"/>
        <w:rPr>
          <w:rFonts w:asciiTheme="minorEastAsia" w:hAnsiTheme="minorEastAsia" w:cs="微软雅黑"/>
          <w:color w:val="000000"/>
          <w:sz w:val="24"/>
          <w:szCs w:val="24"/>
          <w:shd w:val="clear" w:color="auto" w:fill="FFFFFF"/>
        </w:rPr>
      </w:pPr>
      <w:r>
        <w:rPr>
          <w:rFonts w:asciiTheme="minorEastAsia" w:hAnsiTheme="minorEastAsia" w:cs="微软雅黑" w:hint="eastAsia"/>
          <w:color w:val="000000"/>
          <w:sz w:val="24"/>
          <w:szCs w:val="24"/>
          <w:shd w:val="clear" w:color="auto" w:fill="FFFFFF"/>
        </w:rPr>
        <w:t xml:space="preserve">A. </w:t>
      </w:r>
      <w:r>
        <w:rPr>
          <w:rFonts w:asciiTheme="minorEastAsia" w:hAnsiTheme="minorEastAsia" w:cs="微软雅黑" w:hint="eastAsia"/>
          <w:color w:val="000000"/>
          <w:sz w:val="24"/>
          <w:szCs w:val="24"/>
          <w:shd w:val="clear" w:color="auto" w:fill="FFFFFF"/>
        </w:rPr>
        <w:t>错</w:t>
      </w:r>
    </w:p>
    <w:p w14:paraId="276C95C2" w14:textId="77777777" w:rsidR="00155CB7" w:rsidRDefault="00F76CB0">
      <w:pPr>
        <w:widowControl/>
        <w:numPr>
          <w:ilvl w:val="0"/>
          <w:numId w:val="95"/>
        </w:numPr>
        <w:ind w:left="0"/>
        <w:rPr>
          <w:rFonts w:asciiTheme="minorEastAsia" w:hAnsiTheme="minorEastAsia" w:cs="微软雅黑"/>
          <w:color w:val="3CB155"/>
          <w:sz w:val="24"/>
          <w:szCs w:val="24"/>
          <w:shd w:val="clear" w:color="auto" w:fill="FFFFFF"/>
        </w:rPr>
      </w:pPr>
      <w:r>
        <w:rPr>
          <w:rFonts w:asciiTheme="minorEastAsia" w:hAnsiTheme="minorEastAsia" w:cs="微软雅黑" w:hint="eastAsia"/>
          <w:color w:val="3CB155"/>
          <w:sz w:val="24"/>
          <w:szCs w:val="24"/>
          <w:shd w:val="clear" w:color="auto" w:fill="FFFFFF"/>
        </w:rPr>
        <w:t xml:space="preserve">B. </w:t>
      </w:r>
      <w:r>
        <w:rPr>
          <w:rFonts w:asciiTheme="minorEastAsia" w:hAnsiTheme="minorEastAsia" w:cs="微软雅黑" w:hint="eastAsia"/>
          <w:color w:val="3CB155"/>
          <w:sz w:val="24"/>
          <w:szCs w:val="24"/>
          <w:shd w:val="clear" w:color="auto" w:fill="FFFFFF"/>
        </w:rPr>
        <w:t>对</w:t>
      </w:r>
    </w:p>
    <w:p w14:paraId="0BB9FD6F" w14:textId="77777777" w:rsidR="00155CB7" w:rsidRDefault="00155CB7">
      <w:pPr>
        <w:widowControl/>
        <w:rPr>
          <w:rFonts w:asciiTheme="minorEastAsia" w:hAnsiTheme="minorEastAsia" w:cs="微软雅黑"/>
          <w:color w:val="3CB155"/>
          <w:sz w:val="24"/>
          <w:szCs w:val="24"/>
          <w:shd w:val="clear" w:color="auto" w:fill="FFFFFF"/>
        </w:rPr>
      </w:pPr>
    </w:p>
    <w:p w14:paraId="793C4983" w14:textId="77777777" w:rsidR="00155CB7" w:rsidRDefault="00155CB7">
      <w:pPr>
        <w:widowControl/>
        <w:rPr>
          <w:rFonts w:asciiTheme="minorEastAsia" w:hAnsiTheme="minorEastAsia" w:cs="微软雅黑"/>
          <w:color w:val="000000"/>
          <w:sz w:val="24"/>
          <w:szCs w:val="24"/>
          <w:shd w:val="clear" w:color="auto" w:fill="FFFFFF"/>
        </w:rPr>
      </w:pPr>
    </w:p>
    <w:p w14:paraId="18DD1DA7" w14:textId="77777777" w:rsidR="00155CB7" w:rsidRDefault="00155CB7">
      <w:pPr>
        <w:widowControl/>
        <w:rPr>
          <w:rFonts w:asciiTheme="minorEastAsia" w:hAnsiTheme="minorEastAsia" w:cs="微软雅黑"/>
          <w:sz w:val="24"/>
          <w:szCs w:val="24"/>
        </w:rPr>
      </w:pPr>
    </w:p>
    <w:p w14:paraId="75C75B45"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微软雅黑" w:hint="default"/>
          <w:color w:val="000000"/>
          <w:sz w:val="24"/>
          <w:szCs w:val="24"/>
          <w:shd w:val="clear" w:color="auto" w:fill="FFFFFF"/>
        </w:rPr>
      </w:pPr>
      <w:r>
        <w:rPr>
          <w:rFonts w:asciiTheme="minorEastAsia" w:eastAsiaTheme="minorEastAsia" w:hAnsiTheme="minorEastAsia" w:cs="微软雅黑"/>
          <w:color w:val="000000"/>
          <w:sz w:val="24"/>
          <w:szCs w:val="24"/>
          <w:shd w:val="clear" w:color="auto" w:fill="FFFFFF"/>
        </w:rPr>
        <w:br w:type="page"/>
      </w:r>
    </w:p>
    <w:p w14:paraId="7C054A78" w14:textId="77777777" w:rsidR="00155CB7" w:rsidRDefault="00F76CB0">
      <w:pPr>
        <w:pStyle w:val="2"/>
        <w:widowControl/>
        <w:shd w:val="clear" w:color="auto" w:fill="FFFFFF"/>
        <w:spacing w:before="0" w:beforeAutospacing="0" w:after="0" w:afterAutospacing="0"/>
        <w:jc w:val="both"/>
        <w:rPr>
          <w:rFonts w:asciiTheme="minorEastAsia" w:eastAsiaTheme="minorEastAsia" w:hAnsiTheme="minorEastAsia" w:cs="微软雅黑" w:hint="default"/>
          <w:color w:val="000000"/>
          <w:sz w:val="24"/>
          <w:szCs w:val="24"/>
        </w:rPr>
      </w:pPr>
      <w:r>
        <w:rPr>
          <w:rFonts w:asciiTheme="minorEastAsia" w:eastAsiaTheme="minorEastAsia" w:hAnsiTheme="minorEastAsia" w:cs="微软雅黑"/>
          <w:color w:val="000000"/>
          <w:sz w:val="24"/>
          <w:szCs w:val="24"/>
          <w:shd w:val="clear" w:color="auto" w:fill="FFFFFF"/>
        </w:rPr>
        <w:lastRenderedPageBreak/>
        <w:t>填空题</w:t>
      </w:r>
      <w:r>
        <w:rPr>
          <w:rFonts w:asciiTheme="minorEastAsia" w:eastAsiaTheme="minorEastAsia" w:hAnsiTheme="minorEastAsia" w:cs="微软雅黑"/>
          <w:color w:val="AAAAAA"/>
          <w:sz w:val="24"/>
          <w:szCs w:val="24"/>
          <w:shd w:val="clear" w:color="auto" w:fill="FFFFFF"/>
        </w:rPr>
        <w:t>(</w:t>
      </w:r>
      <w:r>
        <w:rPr>
          <w:rFonts w:asciiTheme="minorEastAsia" w:eastAsiaTheme="minorEastAsia" w:hAnsiTheme="minorEastAsia" w:cs="微软雅黑"/>
          <w:color w:val="AAAAAA"/>
          <w:sz w:val="24"/>
          <w:szCs w:val="24"/>
          <w:shd w:val="clear" w:color="auto" w:fill="FFFFFF"/>
        </w:rPr>
        <w:t>共计</w:t>
      </w:r>
      <w:r>
        <w:rPr>
          <w:rFonts w:asciiTheme="minorEastAsia" w:eastAsiaTheme="minorEastAsia" w:hAnsiTheme="minorEastAsia" w:cs="微软雅黑"/>
          <w:color w:val="AAAAAA"/>
          <w:sz w:val="24"/>
          <w:szCs w:val="24"/>
          <w:shd w:val="clear" w:color="auto" w:fill="FFFFFF"/>
        </w:rPr>
        <w:t>12</w:t>
      </w:r>
      <w:r>
        <w:rPr>
          <w:rFonts w:asciiTheme="minorEastAsia" w:eastAsiaTheme="minorEastAsia" w:hAnsiTheme="minorEastAsia" w:cs="微软雅黑"/>
          <w:color w:val="AAAAAA"/>
          <w:sz w:val="24"/>
          <w:szCs w:val="24"/>
          <w:shd w:val="clear" w:color="auto" w:fill="FFFFFF"/>
        </w:rPr>
        <w:t>分</w:t>
      </w:r>
      <w:r>
        <w:rPr>
          <w:rFonts w:asciiTheme="minorEastAsia" w:eastAsiaTheme="minorEastAsia" w:hAnsiTheme="minorEastAsia" w:cs="微软雅黑"/>
          <w:color w:val="AAAAAA"/>
          <w:sz w:val="24"/>
          <w:szCs w:val="24"/>
          <w:shd w:val="clear" w:color="auto" w:fill="FFFFFF"/>
        </w:rPr>
        <w:t>)</w:t>
      </w:r>
    </w:p>
    <w:p w14:paraId="7206C6B7"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53</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090254B1"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color w:val="000000"/>
          <w:shd w:val="clear" w:color="auto" w:fill="FFFFFF"/>
        </w:rPr>
      </w:pPr>
      <w:r>
        <w:rPr>
          <w:rFonts w:asciiTheme="minorEastAsia" w:eastAsiaTheme="minorEastAsia" w:hAnsiTheme="minorEastAsia" w:cs="微软雅黑" w:hint="eastAsia"/>
          <w:color w:val="000000"/>
          <w:shd w:val="clear" w:color="auto" w:fill="FFFFFF"/>
        </w:rPr>
        <w:t>社会主义的本质，是解放生产力，发展生产力，消灭剥削，消除两极分化，最终达到</w:t>
      </w:r>
      <w:r>
        <w:rPr>
          <w:rFonts w:asciiTheme="minorEastAsia" w:eastAsiaTheme="minorEastAsia" w:hAnsiTheme="minorEastAsia" w:cs="微软雅黑" w:hint="eastAsia"/>
          <w:color w:val="3CB155"/>
          <w:shd w:val="clear" w:color="auto" w:fill="FFFFFF"/>
        </w:rPr>
        <w:t>共同富裕</w:t>
      </w:r>
      <w:r>
        <w:rPr>
          <w:rFonts w:asciiTheme="minorEastAsia" w:eastAsiaTheme="minorEastAsia" w:hAnsiTheme="minorEastAsia" w:cs="微软雅黑" w:hint="eastAsia"/>
          <w:color w:val="000000"/>
          <w:shd w:val="clear" w:color="auto" w:fill="FFFFFF"/>
        </w:rPr>
        <w:t>。</w:t>
      </w:r>
    </w:p>
    <w:p w14:paraId="3977C7AB"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54</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4333BBE5"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我国处在</w:t>
      </w:r>
      <w:r>
        <w:rPr>
          <w:rFonts w:asciiTheme="minorEastAsia" w:eastAsiaTheme="minorEastAsia" w:hAnsiTheme="minorEastAsia" w:cs="微软雅黑" w:hint="eastAsia"/>
          <w:color w:val="3CB155"/>
          <w:shd w:val="clear" w:color="auto" w:fill="FFFFFF"/>
        </w:rPr>
        <w:t>社会主义初级阶段</w:t>
      </w:r>
      <w:r>
        <w:rPr>
          <w:rFonts w:asciiTheme="minorEastAsia" w:eastAsiaTheme="minorEastAsia" w:hAnsiTheme="minorEastAsia" w:cs="微软雅黑" w:hint="eastAsia"/>
          <w:color w:val="000000"/>
          <w:shd w:val="clear" w:color="auto" w:fill="FFFFFF"/>
        </w:rPr>
        <w:t>，是邓小平和我们党对当代中国基本国情的科学判断。</w:t>
      </w:r>
    </w:p>
    <w:p w14:paraId="32BC12B0"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55</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7425C340"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建立</w:t>
      </w:r>
      <w:r>
        <w:rPr>
          <w:rFonts w:asciiTheme="minorEastAsia" w:eastAsiaTheme="minorEastAsia" w:hAnsiTheme="minorEastAsia" w:cs="微软雅黑" w:hint="eastAsia"/>
          <w:color w:val="3CB155"/>
          <w:shd w:val="clear" w:color="auto" w:fill="FFFFFF"/>
        </w:rPr>
        <w:t>社会主义市场</w:t>
      </w:r>
      <w:r>
        <w:rPr>
          <w:rFonts w:asciiTheme="minorEastAsia" w:eastAsiaTheme="minorEastAsia" w:hAnsiTheme="minorEastAsia" w:cs="微软雅黑" w:hint="eastAsia"/>
          <w:color w:val="000000"/>
          <w:shd w:val="clear" w:color="auto" w:fill="FFFFFF"/>
        </w:rPr>
        <w:t>经济体制是我国经济体制改革在实践和理论上的重大突破。</w:t>
      </w:r>
    </w:p>
    <w:p w14:paraId="67C05BDE"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56</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99149F5"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江泽民提出</w:t>
      </w:r>
      <w:r>
        <w:rPr>
          <w:rFonts w:asciiTheme="minorEastAsia" w:eastAsiaTheme="minorEastAsia" w:hAnsiTheme="minorEastAsia" w:cs="微软雅黑" w:hint="eastAsia"/>
          <w:color w:val="000000"/>
          <w:shd w:val="clear" w:color="auto" w:fill="FFFFFF"/>
        </w:rPr>
        <w:t>21</w:t>
      </w:r>
      <w:r>
        <w:rPr>
          <w:rFonts w:asciiTheme="minorEastAsia" w:eastAsiaTheme="minorEastAsia" w:hAnsiTheme="minorEastAsia" w:cs="微软雅黑" w:hint="eastAsia"/>
          <w:color w:val="000000"/>
          <w:shd w:val="clear" w:color="auto" w:fill="FFFFFF"/>
        </w:rPr>
        <w:t>世纪头二十年是全面建设</w:t>
      </w:r>
      <w:r>
        <w:rPr>
          <w:rFonts w:asciiTheme="minorEastAsia" w:eastAsiaTheme="minorEastAsia" w:hAnsiTheme="minorEastAsia" w:cs="微软雅黑" w:hint="eastAsia"/>
          <w:color w:val="3CB155"/>
          <w:shd w:val="clear" w:color="auto" w:fill="FFFFFF"/>
        </w:rPr>
        <w:t>小康社会</w:t>
      </w:r>
      <w:r>
        <w:rPr>
          <w:rFonts w:asciiTheme="minorEastAsia" w:eastAsiaTheme="minorEastAsia" w:hAnsiTheme="minorEastAsia" w:cs="微软雅黑" w:hint="eastAsia"/>
          <w:color w:val="000000"/>
          <w:shd w:val="clear" w:color="auto" w:fill="FFFFFF"/>
        </w:rPr>
        <w:t>的阶段。</w:t>
      </w:r>
    </w:p>
    <w:p w14:paraId="35CF34F0"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57</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692EBB78"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3CB155"/>
          <w:shd w:val="clear" w:color="auto" w:fill="FFFFFF"/>
        </w:rPr>
        <w:t>一国两制</w:t>
      </w:r>
      <w:r>
        <w:rPr>
          <w:rFonts w:asciiTheme="minorEastAsia" w:eastAsiaTheme="minorEastAsia" w:hAnsiTheme="minorEastAsia" w:cs="微软雅黑" w:hint="eastAsia"/>
          <w:color w:val="000000"/>
          <w:shd w:val="clear" w:color="auto" w:fill="FFFFFF"/>
        </w:rPr>
        <w:t>”是从中国的实际出发，解决台港澳问题，实现祖国和平统一的伟大构想。</w:t>
      </w:r>
    </w:p>
    <w:p w14:paraId="40DAD418"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58</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26076CF8"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 </w:t>
      </w:r>
      <w:r>
        <w:rPr>
          <w:rFonts w:asciiTheme="minorEastAsia" w:eastAsiaTheme="minorEastAsia" w:hAnsiTheme="minorEastAsia" w:cs="微软雅黑" w:hint="eastAsia"/>
          <w:color w:val="3CB155"/>
          <w:shd w:val="clear" w:color="auto" w:fill="FFFFFF"/>
        </w:rPr>
        <w:t>三个代表</w:t>
      </w:r>
      <w:r>
        <w:rPr>
          <w:rFonts w:asciiTheme="minorEastAsia" w:eastAsiaTheme="minorEastAsia" w:hAnsiTheme="minorEastAsia" w:cs="微软雅黑" w:hint="eastAsia"/>
          <w:color w:val="000000"/>
          <w:shd w:val="clear" w:color="auto" w:fill="FFFFFF"/>
        </w:rPr>
        <w:t>”重要思想是在科学</w:t>
      </w:r>
      <w:proofErr w:type="gramStart"/>
      <w:r>
        <w:rPr>
          <w:rFonts w:asciiTheme="minorEastAsia" w:eastAsiaTheme="minorEastAsia" w:hAnsiTheme="minorEastAsia" w:cs="微软雅黑" w:hint="eastAsia"/>
          <w:color w:val="000000"/>
          <w:shd w:val="clear" w:color="auto" w:fill="FFFFFF"/>
        </w:rPr>
        <w:t>判断党</w:t>
      </w:r>
      <w:proofErr w:type="gramEnd"/>
      <w:r>
        <w:rPr>
          <w:rFonts w:asciiTheme="minorEastAsia" w:eastAsiaTheme="minorEastAsia" w:hAnsiTheme="minorEastAsia" w:cs="微软雅黑" w:hint="eastAsia"/>
          <w:color w:val="000000"/>
          <w:shd w:val="clear" w:color="auto" w:fill="FFFFFF"/>
        </w:rPr>
        <w:t>的历史方位和总结历史经验的基础上提出来的。</w:t>
      </w:r>
    </w:p>
    <w:p w14:paraId="05EC2E2E"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59</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0B44425"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color w:val="000000"/>
          <w:shd w:val="clear" w:color="auto" w:fill="FFFFFF"/>
        </w:rPr>
      </w:pPr>
      <w:r>
        <w:rPr>
          <w:rFonts w:asciiTheme="minorEastAsia" w:eastAsiaTheme="minorEastAsia" w:hAnsiTheme="minorEastAsia" w:cs="微软雅黑" w:hint="eastAsia"/>
          <w:color w:val="3CB155"/>
          <w:shd w:val="clear" w:color="auto" w:fill="FFFFFF"/>
        </w:rPr>
        <w:t>科学发展观</w:t>
      </w:r>
      <w:r>
        <w:rPr>
          <w:rFonts w:asciiTheme="minorEastAsia" w:eastAsiaTheme="minorEastAsia" w:hAnsiTheme="minorEastAsia" w:cs="微软雅黑" w:hint="eastAsia"/>
          <w:color w:val="000000"/>
          <w:shd w:val="clear" w:color="auto" w:fill="FFFFFF"/>
        </w:rPr>
        <w:t>是在深刻分析国际形势、顺应世界发展趋势，借鉴国外发展经验的基础上形成和发展的。</w:t>
      </w:r>
    </w:p>
    <w:p w14:paraId="2EA72A71"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hint="eastAsia"/>
          <w:color w:val="000000"/>
          <w:shd w:val="clear" w:color="auto" w:fill="FFFFFF"/>
        </w:rPr>
        <w:t>60</w:t>
      </w:r>
      <w:r>
        <w:rPr>
          <w:rFonts w:asciiTheme="minorEastAsia" w:eastAsiaTheme="minorEastAsia" w:hAnsiTheme="minorEastAsia" w:cs="微软雅黑" w:hint="eastAsia"/>
          <w:color w:val="000000"/>
          <w:shd w:val="clear" w:color="auto" w:fill="FFFFFF"/>
        </w:rPr>
        <w:t>、</w:t>
      </w:r>
      <w:r>
        <w:rPr>
          <w:rFonts w:asciiTheme="minorEastAsia" w:eastAsiaTheme="minorEastAsia" w:hAnsiTheme="minorEastAsia" w:cs="微软雅黑" w:hint="eastAsia"/>
          <w:color w:val="AAAAAA"/>
          <w:shd w:val="clear" w:color="auto" w:fill="FFFFFF"/>
        </w:rPr>
        <w:t>[4</w:t>
      </w:r>
      <w:r>
        <w:rPr>
          <w:rFonts w:asciiTheme="minorEastAsia" w:eastAsiaTheme="minorEastAsia" w:hAnsiTheme="minorEastAsia" w:cs="微软雅黑" w:hint="eastAsia"/>
          <w:color w:val="AAAAAA"/>
          <w:shd w:val="clear" w:color="auto" w:fill="FFFFFF"/>
        </w:rPr>
        <w:t>分</w:t>
      </w:r>
      <w:r>
        <w:rPr>
          <w:rFonts w:asciiTheme="minorEastAsia" w:eastAsiaTheme="minorEastAsia" w:hAnsiTheme="minorEastAsia" w:cs="微软雅黑" w:hint="eastAsia"/>
          <w:color w:val="AAAAAA"/>
          <w:shd w:val="clear" w:color="auto" w:fill="FFFFFF"/>
        </w:rPr>
        <w:t>]</w:t>
      </w:r>
    </w:p>
    <w:p w14:paraId="5E13F336" w14:textId="77777777" w:rsidR="00155CB7" w:rsidRDefault="00F76CB0">
      <w:pPr>
        <w:pStyle w:val="a7"/>
        <w:widowControl/>
        <w:spacing w:before="0" w:beforeAutospacing="0" w:after="0" w:afterAutospacing="0"/>
        <w:ind w:hanging="288"/>
        <w:jc w:val="both"/>
        <w:rPr>
          <w:rFonts w:asciiTheme="minorEastAsia" w:eastAsiaTheme="minorEastAsia" w:hAnsiTheme="minorEastAsia" w:cs="微软雅黑"/>
        </w:rPr>
      </w:pPr>
      <w:r>
        <w:rPr>
          <w:rFonts w:asciiTheme="minorEastAsia" w:eastAsiaTheme="minorEastAsia" w:hAnsiTheme="minorEastAsia" w:cs="微软雅黑"/>
          <w:color w:val="3CB155"/>
          <w:shd w:val="clear" w:color="auto" w:fill="FFFFFF"/>
        </w:rPr>
        <w:t>全面协调可持续</w:t>
      </w:r>
      <w:r>
        <w:rPr>
          <w:rFonts w:asciiTheme="minorEastAsia" w:eastAsiaTheme="minorEastAsia" w:hAnsiTheme="minorEastAsia" w:cs="微软雅黑" w:hint="eastAsia"/>
          <w:color w:val="000000"/>
          <w:shd w:val="clear" w:color="auto" w:fill="FFFFFF"/>
        </w:rPr>
        <w:t>是科学发展观的基本要求，统筹兼顾是科学发展观的根本方法。</w:t>
      </w:r>
    </w:p>
    <w:p w14:paraId="3E66475E" w14:textId="77777777" w:rsidR="00155CB7" w:rsidRDefault="00155CB7">
      <w:pPr>
        <w:pStyle w:val="a7"/>
        <w:widowControl/>
        <w:spacing w:before="0" w:beforeAutospacing="0" w:after="0" w:afterAutospacing="0"/>
        <w:ind w:hanging="288"/>
        <w:jc w:val="both"/>
        <w:rPr>
          <w:rFonts w:asciiTheme="minorEastAsia" w:eastAsiaTheme="minorEastAsia" w:hAnsiTheme="minorEastAsia" w:cs="微软雅黑"/>
          <w:color w:val="000000"/>
          <w:shd w:val="clear" w:color="auto" w:fill="FFFFFF"/>
        </w:rPr>
      </w:pPr>
    </w:p>
    <w:p w14:paraId="74CCB870" w14:textId="77777777" w:rsidR="00155CB7" w:rsidRDefault="00155CB7">
      <w:pPr>
        <w:pStyle w:val="a7"/>
        <w:widowControl/>
        <w:spacing w:before="0" w:beforeAutospacing="0" w:after="0" w:afterAutospacing="0"/>
        <w:ind w:hanging="288"/>
        <w:jc w:val="both"/>
        <w:rPr>
          <w:rFonts w:asciiTheme="minorEastAsia" w:eastAsiaTheme="minorEastAsia" w:hAnsiTheme="minorEastAsia" w:cs="微软雅黑"/>
          <w:color w:val="000000"/>
          <w:shd w:val="clear" w:color="auto" w:fill="FFFFFF"/>
        </w:rPr>
      </w:pPr>
    </w:p>
    <w:p w14:paraId="6CCC91FA" w14:textId="77777777" w:rsidR="00155CB7" w:rsidRDefault="00155CB7">
      <w:pPr>
        <w:rPr>
          <w:rFonts w:asciiTheme="minorEastAsia" w:hAnsiTheme="minorEastAsia"/>
          <w:sz w:val="24"/>
          <w:szCs w:val="24"/>
        </w:rPr>
      </w:pPr>
    </w:p>
    <w:p w14:paraId="7F09163B" w14:textId="77777777" w:rsidR="00155CB7" w:rsidRDefault="00F76CB0">
      <w:pPr>
        <w:rPr>
          <w:rFonts w:asciiTheme="minorEastAsia" w:hAnsiTheme="minorEastAsia"/>
          <w:sz w:val="24"/>
          <w:szCs w:val="24"/>
        </w:rPr>
      </w:pPr>
      <w:r>
        <w:rPr>
          <w:rFonts w:asciiTheme="minorEastAsia" w:hAnsiTheme="minorEastAsia" w:hint="eastAsia"/>
          <w:sz w:val="24"/>
          <w:szCs w:val="24"/>
        </w:rPr>
        <w:t>单选题</w:t>
      </w:r>
    </w:p>
    <w:p w14:paraId="1AA6E3BA" w14:textId="77777777" w:rsidR="00155CB7" w:rsidRDefault="00155CB7">
      <w:pPr>
        <w:rPr>
          <w:rFonts w:asciiTheme="minorEastAsia" w:hAnsiTheme="minorEastAsia"/>
          <w:sz w:val="24"/>
          <w:szCs w:val="24"/>
        </w:rPr>
      </w:pPr>
    </w:p>
    <w:p w14:paraId="0F7B07A7" w14:textId="77777777" w:rsidR="00155CB7" w:rsidRDefault="00F76CB0">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习近平新时代中国特色社会主义思想的核心要义是</w:t>
      </w:r>
      <w:r>
        <w:rPr>
          <w:rFonts w:asciiTheme="minorEastAsia" w:hAnsiTheme="minorEastAsia" w:hint="eastAsia"/>
          <w:sz w:val="24"/>
          <w:szCs w:val="24"/>
        </w:rPr>
        <w:t>()</w:t>
      </w:r>
      <w:r>
        <w:rPr>
          <w:rFonts w:asciiTheme="minorEastAsia" w:hAnsiTheme="minorEastAsia" w:hint="eastAsia"/>
          <w:sz w:val="24"/>
          <w:szCs w:val="24"/>
        </w:rPr>
        <w:t>。</w:t>
      </w:r>
    </w:p>
    <w:p w14:paraId="7DE1442B" w14:textId="77777777" w:rsidR="00155CB7" w:rsidRDefault="00F76CB0">
      <w:pPr>
        <w:rPr>
          <w:rFonts w:asciiTheme="minorEastAsia" w:hAnsiTheme="minorEastAsia"/>
          <w:sz w:val="24"/>
          <w:szCs w:val="24"/>
        </w:rPr>
      </w:pPr>
      <w:r>
        <w:rPr>
          <w:rFonts w:asciiTheme="minorEastAsia" w:hAnsiTheme="minorEastAsia"/>
          <w:sz w:val="24"/>
          <w:szCs w:val="24"/>
        </w:rPr>
        <w:t>A.</w:t>
      </w:r>
      <w:r>
        <w:rPr>
          <w:rFonts w:asciiTheme="minorEastAsia" w:hAnsiTheme="minorEastAsia"/>
          <w:sz w:val="24"/>
          <w:szCs w:val="24"/>
        </w:rPr>
        <w:t>坚持改革开放</w:t>
      </w:r>
    </w:p>
    <w:p w14:paraId="46010FCB" w14:textId="77777777" w:rsidR="00155CB7" w:rsidRDefault="00F76CB0">
      <w:pPr>
        <w:rPr>
          <w:rFonts w:asciiTheme="minorEastAsia" w:hAnsiTheme="minorEastAsia"/>
          <w:sz w:val="24"/>
          <w:szCs w:val="24"/>
        </w:rPr>
      </w:pPr>
      <w:r>
        <w:rPr>
          <w:rFonts w:asciiTheme="minorEastAsia" w:hAnsiTheme="minorEastAsia"/>
          <w:sz w:val="24"/>
          <w:szCs w:val="24"/>
        </w:rPr>
        <w:t>B.</w:t>
      </w:r>
      <w:r>
        <w:rPr>
          <w:rFonts w:asciiTheme="minorEastAsia" w:hAnsiTheme="minorEastAsia"/>
          <w:sz w:val="24"/>
          <w:szCs w:val="24"/>
        </w:rPr>
        <w:t>坚持中国共产党的领导</w:t>
      </w:r>
    </w:p>
    <w:p w14:paraId="31C7C76C" w14:textId="77777777" w:rsidR="00155CB7" w:rsidRDefault="00F76CB0">
      <w:pPr>
        <w:rPr>
          <w:rFonts w:asciiTheme="minorEastAsia" w:hAnsiTheme="minorEastAsia"/>
          <w:sz w:val="24"/>
          <w:szCs w:val="24"/>
          <w:highlight w:val="yellow"/>
        </w:rPr>
      </w:pPr>
      <w:r>
        <w:rPr>
          <w:rFonts w:asciiTheme="minorEastAsia" w:hAnsiTheme="minorEastAsia"/>
          <w:sz w:val="24"/>
          <w:szCs w:val="24"/>
          <w:highlight w:val="yellow"/>
        </w:rPr>
        <w:t>C.</w:t>
      </w:r>
      <w:r>
        <w:rPr>
          <w:rFonts w:asciiTheme="minorEastAsia" w:hAnsiTheme="minorEastAsia"/>
          <w:sz w:val="24"/>
          <w:szCs w:val="24"/>
          <w:highlight w:val="yellow"/>
        </w:rPr>
        <w:t>坚持和发展中国特色社会主义</w:t>
      </w:r>
    </w:p>
    <w:p w14:paraId="583A4A8E" w14:textId="77777777" w:rsidR="00155CB7" w:rsidRDefault="00F76CB0">
      <w:pPr>
        <w:rPr>
          <w:rFonts w:asciiTheme="minorEastAsia" w:hAnsiTheme="minorEastAsia"/>
          <w:sz w:val="24"/>
          <w:szCs w:val="24"/>
        </w:rPr>
      </w:pPr>
      <w:r>
        <w:rPr>
          <w:rFonts w:asciiTheme="minorEastAsia" w:hAnsiTheme="minorEastAsia"/>
          <w:sz w:val="24"/>
          <w:szCs w:val="24"/>
        </w:rPr>
        <w:t>D.</w:t>
      </w:r>
      <w:r>
        <w:rPr>
          <w:rFonts w:asciiTheme="minorEastAsia" w:hAnsiTheme="minorEastAsia"/>
          <w:sz w:val="24"/>
          <w:szCs w:val="24"/>
        </w:rPr>
        <w:t>坚持马克思主义的指导</w:t>
      </w:r>
    </w:p>
    <w:p w14:paraId="4F4B1EFF" w14:textId="77777777" w:rsidR="00155CB7" w:rsidRDefault="00155CB7">
      <w:pPr>
        <w:rPr>
          <w:rFonts w:asciiTheme="minorEastAsia" w:hAnsiTheme="minorEastAsia"/>
          <w:sz w:val="24"/>
          <w:szCs w:val="24"/>
        </w:rPr>
      </w:pPr>
    </w:p>
    <w:p w14:paraId="0FF10EAE" w14:textId="77777777" w:rsidR="00155CB7" w:rsidRDefault="00F76CB0">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新时代必须坚持</w:t>
      </w:r>
      <w:r>
        <w:rPr>
          <w:rFonts w:asciiTheme="minorEastAsia" w:hAnsiTheme="minorEastAsia" w:hint="eastAsia"/>
          <w:sz w:val="24"/>
          <w:szCs w:val="24"/>
        </w:rPr>
        <w:t>()</w:t>
      </w:r>
      <w:r>
        <w:rPr>
          <w:rFonts w:asciiTheme="minorEastAsia" w:hAnsiTheme="minorEastAsia" w:hint="eastAsia"/>
          <w:sz w:val="24"/>
          <w:szCs w:val="24"/>
        </w:rPr>
        <w:t>的发展思想，不断促进人的全面发展、全体人民共同富裕</w:t>
      </w:r>
    </w:p>
    <w:p w14:paraId="2DCCEE39"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以经济为中心</w:t>
      </w:r>
    </w:p>
    <w:p w14:paraId="29DBBF59"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以政治为中心</w:t>
      </w:r>
    </w:p>
    <w:p w14:paraId="6E488D79"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C.</w:t>
      </w:r>
      <w:r>
        <w:rPr>
          <w:rFonts w:asciiTheme="minorEastAsia" w:hAnsiTheme="minorEastAsia" w:hint="eastAsia"/>
          <w:sz w:val="24"/>
          <w:szCs w:val="24"/>
          <w:highlight w:val="yellow"/>
        </w:rPr>
        <w:t>以人民为中心</w:t>
      </w:r>
    </w:p>
    <w:p w14:paraId="70685A7B"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以文化为中心</w:t>
      </w:r>
    </w:p>
    <w:p w14:paraId="6E6426E1" w14:textId="77777777" w:rsidR="00155CB7" w:rsidRDefault="00155CB7">
      <w:pPr>
        <w:rPr>
          <w:rFonts w:asciiTheme="minorEastAsia" w:hAnsiTheme="minorEastAsia"/>
          <w:sz w:val="24"/>
          <w:szCs w:val="24"/>
        </w:rPr>
      </w:pPr>
    </w:p>
    <w:p w14:paraId="13346BDE" w14:textId="77777777" w:rsidR="00155CB7" w:rsidRDefault="00F76CB0">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中国特色社会主义</w:t>
      </w:r>
      <w:proofErr w:type="gramStart"/>
      <w:r>
        <w:rPr>
          <w:rFonts w:asciiTheme="minorEastAsia" w:hAnsiTheme="minorEastAsia" w:hint="eastAsia"/>
          <w:sz w:val="24"/>
          <w:szCs w:val="24"/>
        </w:rPr>
        <w:t>最</w:t>
      </w:r>
      <w:proofErr w:type="gramEnd"/>
      <w:r>
        <w:rPr>
          <w:rFonts w:asciiTheme="minorEastAsia" w:hAnsiTheme="minorEastAsia" w:hint="eastAsia"/>
          <w:sz w:val="24"/>
          <w:szCs w:val="24"/>
        </w:rPr>
        <w:t>本质的特征，中国特色社会主义制</w:t>
      </w:r>
    </w:p>
    <w:p w14:paraId="5D1AED4D" w14:textId="77777777" w:rsidR="00155CB7" w:rsidRDefault="00F76CB0">
      <w:pPr>
        <w:rPr>
          <w:rFonts w:asciiTheme="minorEastAsia" w:hAnsiTheme="minorEastAsia"/>
          <w:sz w:val="24"/>
          <w:szCs w:val="24"/>
        </w:rPr>
      </w:pPr>
      <w:r>
        <w:rPr>
          <w:rFonts w:asciiTheme="minorEastAsia" w:hAnsiTheme="minorEastAsia" w:hint="eastAsia"/>
          <w:sz w:val="24"/>
          <w:szCs w:val="24"/>
        </w:rPr>
        <w:t>度的最大优势是</w:t>
      </w:r>
      <w:r>
        <w:rPr>
          <w:rFonts w:asciiTheme="minorEastAsia" w:hAnsiTheme="minorEastAsia" w:hint="eastAsia"/>
          <w:sz w:val="24"/>
          <w:szCs w:val="24"/>
        </w:rPr>
        <w:t>()</w:t>
      </w:r>
      <w:r>
        <w:rPr>
          <w:rFonts w:asciiTheme="minorEastAsia" w:hAnsiTheme="minorEastAsia" w:hint="eastAsia"/>
          <w:sz w:val="24"/>
          <w:szCs w:val="24"/>
        </w:rPr>
        <w:t>。</w:t>
      </w:r>
    </w:p>
    <w:p w14:paraId="6D0E9204"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人民民主专政</w:t>
      </w:r>
    </w:p>
    <w:p w14:paraId="630484A2"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人民代表大会制</w:t>
      </w:r>
    </w:p>
    <w:p w14:paraId="3F612B52"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C.</w:t>
      </w:r>
      <w:r>
        <w:rPr>
          <w:rFonts w:asciiTheme="minorEastAsia" w:hAnsiTheme="minorEastAsia" w:hint="eastAsia"/>
          <w:sz w:val="24"/>
          <w:szCs w:val="24"/>
          <w:highlight w:val="yellow"/>
        </w:rPr>
        <w:t>中国共产党的领导</w:t>
      </w:r>
    </w:p>
    <w:p w14:paraId="0DC7B4EB"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生产资料公有制</w:t>
      </w:r>
    </w:p>
    <w:p w14:paraId="417463D4" w14:textId="77777777" w:rsidR="00155CB7" w:rsidRDefault="00155CB7">
      <w:pPr>
        <w:rPr>
          <w:rFonts w:asciiTheme="minorEastAsia" w:hAnsiTheme="minorEastAsia"/>
          <w:sz w:val="24"/>
          <w:szCs w:val="24"/>
        </w:rPr>
      </w:pPr>
    </w:p>
    <w:p w14:paraId="2926884B" w14:textId="77777777" w:rsidR="00155CB7" w:rsidRDefault="00F76CB0">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rPr>
        <w:t>我国仍处于并将长期处于</w:t>
      </w:r>
      <w:r>
        <w:rPr>
          <w:rFonts w:asciiTheme="minorEastAsia" w:hAnsiTheme="minorEastAsia" w:hint="eastAsia"/>
          <w:sz w:val="24"/>
          <w:szCs w:val="24"/>
        </w:rPr>
        <w:t>()</w:t>
      </w:r>
      <w:r>
        <w:rPr>
          <w:rFonts w:asciiTheme="minorEastAsia" w:hAnsiTheme="minorEastAsia" w:hint="eastAsia"/>
          <w:sz w:val="24"/>
          <w:szCs w:val="24"/>
        </w:rPr>
        <w:t>的基本国情没有变。</w:t>
      </w:r>
    </w:p>
    <w:p w14:paraId="46477BA3"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社会主义高级阶段</w:t>
      </w:r>
    </w:p>
    <w:p w14:paraId="3F5F069D"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新民主主义革命阶段</w:t>
      </w:r>
    </w:p>
    <w:p w14:paraId="3B8D8C2D"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C.</w:t>
      </w:r>
      <w:r>
        <w:rPr>
          <w:rFonts w:asciiTheme="minorEastAsia" w:hAnsiTheme="minorEastAsia" w:hint="eastAsia"/>
          <w:sz w:val="24"/>
          <w:szCs w:val="24"/>
          <w:highlight w:val="yellow"/>
        </w:rPr>
        <w:t>社会主义初级阶段</w:t>
      </w:r>
    </w:p>
    <w:p w14:paraId="40477DB4"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社会主义改造阶段</w:t>
      </w:r>
    </w:p>
    <w:p w14:paraId="11AE36B0" w14:textId="77777777" w:rsidR="00155CB7" w:rsidRDefault="00155CB7">
      <w:pPr>
        <w:rPr>
          <w:rFonts w:asciiTheme="minorEastAsia" w:hAnsiTheme="minorEastAsia"/>
          <w:sz w:val="24"/>
          <w:szCs w:val="24"/>
        </w:rPr>
      </w:pPr>
    </w:p>
    <w:p w14:paraId="6374BEAC" w14:textId="77777777" w:rsidR="00155CB7" w:rsidRDefault="00F76CB0">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hint="eastAsia"/>
          <w:sz w:val="24"/>
          <w:szCs w:val="24"/>
        </w:rPr>
        <w:t>我国是世界最大</w:t>
      </w:r>
      <w:r>
        <w:rPr>
          <w:rFonts w:asciiTheme="minorEastAsia" w:hAnsiTheme="minorEastAsia" w:hint="eastAsia"/>
          <w:sz w:val="24"/>
          <w:szCs w:val="24"/>
        </w:rPr>
        <w:t>()</w:t>
      </w:r>
      <w:r>
        <w:rPr>
          <w:rFonts w:asciiTheme="minorEastAsia" w:hAnsiTheme="minorEastAsia" w:hint="eastAsia"/>
          <w:sz w:val="24"/>
          <w:szCs w:val="24"/>
        </w:rPr>
        <w:t>的国际地位没有变。</w:t>
      </w:r>
    </w:p>
    <w:p w14:paraId="10C3CA4B"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发达国家</w:t>
      </w:r>
    </w:p>
    <w:p w14:paraId="423451BF"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最不发达国家</w:t>
      </w:r>
    </w:p>
    <w:p w14:paraId="6C30F68F"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C.</w:t>
      </w:r>
      <w:r>
        <w:rPr>
          <w:rFonts w:asciiTheme="minorEastAsia" w:hAnsiTheme="minorEastAsia" w:hint="eastAsia"/>
          <w:sz w:val="24"/>
          <w:szCs w:val="24"/>
          <w:highlight w:val="yellow"/>
        </w:rPr>
        <w:t>发展中国家</w:t>
      </w:r>
    </w:p>
    <w:p w14:paraId="2D6FB48D"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中等发达国家</w:t>
      </w:r>
    </w:p>
    <w:p w14:paraId="316E4E94" w14:textId="77777777" w:rsidR="00155CB7" w:rsidRDefault="00155CB7">
      <w:pPr>
        <w:rPr>
          <w:rFonts w:asciiTheme="minorEastAsia" w:hAnsiTheme="minorEastAsia"/>
          <w:sz w:val="24"/>
          <w:szCs w:val="24"/>
        </w:rPr>
      </w:pPr>
    </w:p>
    <w:p w14:paraId="6FC956EF" w14:textId="77777777" w:rsidR="00155CB7" w:rsidRDefault="00F76CB0">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hint="eastAsia"/>
          <w:sz w:val="24"/>
          <w:szCs w:val="24"/>
        </w:rPr>
        <w:t>是全党全国人民为实现中华民族伟大复兴而奋斗的行动指南，必须长期坚持并不断发展。</w:t>
      </w:r>
    </w:p>
    <w:p w14:paraId="1A19007E"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邓小平理论</w:t>
      </w:r>
    </w:p>
    <w:p w14:paraId="4C34AA61"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科学发展观</w:t>
      </w:r>
    </w:p>
    <w:p w14:paraId="1B792574" w14:textId="77777777" w:rsidR="00155CB7" w:rsidRDefault="00F76CB0">
      <w:pP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hint="eastAsia"/>
          <w:sz w:val="24"/>
          <w:szCs w:val="24"/>
        </w:rPr>
        <w:t>毛泽东思想</w:t>
      </w:r>
    </w:p>
    <w:p w14:paraId="119EA14B"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D.</w:t>
      </w:r>
      <w:r>
        <w:rPr>
          <w:rFonts w:asciiTheme="minorEastAsia" w:hAnsiTheme="minorEastAsia" w:hint="eastAsia"/>
          <w:sz w:val="24"/>
          <w:szCs w:val="24"/>
          <w:highlight w:val="yellow"/>
        </w:rPr>
        <w:t>新时代中国特色社会主义思想</w:t>
      </w:r>
    </w:p>
    <w:p w14:paraId="0D9E7F09" w14:textId="77777777" w:rsidR="00155CB7" w:rsidRDefault="00155CB7">
      <w:pPr>
        <w:rPr>
          <w:rFonts w:asciiTheme="minorEastAsia" w:hAnsiTheme="minorEastAsia"/>
          <w:sz w:val="24"/>
          <w:szCs w:val="24"/>
          <w:highlight w:val="yellow"/>
        </w:rPr>
      </w:pPr>
    </w:p>
    <w:p w14:paraId="147C2602" w14:textId="77777777" w:rsidR="00155CB7" w:rsidRDefault="00F76CB0">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hint="eastAsia"/>
          <w:sz w:val="24"/>
          <w:szCs w:val="24"/>
        </w:rPr>
        <w:t>中共十九大报告报告明确提出，要在</w:t>
      </w:r>
      <w:r>
        <w:rPr>
          <w:rFonts w:asciiTheme="minorEastAsia" w:hAnsiTheme="minorEastAsia" w:hint="eastAsia"/>
          <w:sz w:val="24"/>
          <w:szCs w:val="24"/>
        </w:rPr>
        <w:t>()</w:t>
      </w:r>
      <w:r>
        <w:rPr>
          <w:rFonts w:asciiTheme="minorEastAsia" w:hAnsiTheme="minorEastAsia" w:hint="eastAsia"/>
          <w:sz w:val="24"/>
          <w:szCs w:val="24"/>
        </w:rPr>
        <w:t>基本实现社会主义现代化。</w:t>
      </w:r>
    </w:p>
    <w:p w14:paraId="79CAD4DE"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A.2035</w:t>
      </w:r>
      <w:r>
        <w:rPr>
          <w:rFonts w:asciiTheme="minorEastAsia" w:hAnsiTheme="minorEastAsia" w:hint="eastAsia"/>
          <w:sz w:val="24"/>
          <w:szCs w:val="24"/>
          <w:highlight w:val="yellow"/>
        </w:rPr>
        <w:t>年</w:t>
      </w:r>
    </w:p>
    <w:p w14:paraId="7555470D"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二十ー世纪中叶</w:t>
      </w:r>
    </w:p>
    <w:p w14:paraId="6393A80B" w14:textId="77777777" w:rsidR="00155CB7" w:rsidRDefault="00F76CB0">
      <w:pPr>
        <w:rPr>
          <w:rFonts w:asciiTheme="minorEastAsia" w:hAnsiTheme="minorEastAsia"/>
          <w:sz w:val="24"/>
          <w:szCs w:val="24"/>
        </w:rPr>
      </w:pPr>
      <w:r>
        <w:rPr>
          <w:rFonts w:asciiTheme="minorEastAsia" w:hAnsiTheme="minorEastAsia" w:hint="eastAsia"/>
          <w:sz w:val="24"/>
          <w:szCs w:val="24"/>
        </w:rPr>
        <w:t>C.2020</w:t>
      </w:r>
      <w:r>
        <w:rPr>
          <w:rFonts w:asciiTheme="minorEastAsia" w:hAnsiTheme="minorEastAsia" w:hint="eastAsia"/>
          <w:sz w:val="24"/>
          <w:szCs w:val="24"/>
        </w:rPr>
        <w:t>年</w:t>
      </w:r>
    </w:p>
    <w:p w14:paraId="32A2A49C"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二十</w:t>
      </w:r>
      <w:proofErr w:type="gramStart"/>
      <w:r>
        <w:rPr>
          <w:rFonts w:asciiTheme="minorEastAsia" w:hAnsiTheme="minorEastAsia" w:hint="eastAsia"/>
          <w:sz w:val="24"/>
          <w:szCs w:val="24"/>
        </w:rPr>
        <w:t>世纪未</w:t>
      </w:r>
      <w:proofErr w:type="gramEnd"/>
    </w:p>
    <w:p w14:paraId="2491BCC1" w14:textId="77777777" w:rsidR="00155CB7" w:rsidRDefault="00F76CB0">
      <w:pP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hint="eastAsia"/>
          <w:sz w:val="24"/>
          <w:szCs w:val="24"/>
        </w:rPr>
        <w:t>中共十八大报告明确提出，要在</w:t>
      </w:r>
      <w:r>
        <w:rPr>
          <w:rFonts w:asciiTheme="minorEastAsia" w:hAnsiTheme="minorEastAsia" w:hint="eastAsia"/>
          <w:sz w:val="24"/>
          <w:szCs w:val="24"/>
        </w:rPr>
        <w:t>()</w:t>
      </w:r>
      <w:r>
        <w:rPr>
          <w:rFonts w:asciiTheme="minorEastAsia" w:hAnsiTheme="minorEastAsia" w:hint="eastAsia"/>
          <w:sz w:val="24"/>
          <w:szCs w:val="24"/>
        </w:rPr>
        <w:t>全面建成小康社会</w:t>
      </w:r>
    </w:p>
    <w:p w14:paraId="060307EA"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二十ー世纪中叶</w:t>
      </w:r>
    </w:p>
    <w:p w14:paraId="3D5360A5"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二十世纪末</w:t>
      </w:r>
    </w:p>
    <w:p w14:paraId="42AF5C1A" w14:textId="77777777" w:rsidR="00155CB7" w:rsidRDefault="00F76CB0">
      <w:pPr>
        <w:rPr>
          <w:rFonts w:asciiTheme="minorEastAsia" w:hAnsiTheme="minorEastAsia"/>
          <w:sz w:val="24"/>
          <w:szCs w:val="24"/>
        </w:rPr>
      </w:pPr>
      <w:r>
        <w:rPr>
          <w:rFonts w:asciiTheme="minorEastAsia" w:hAnsiTheme="minorEastAsia" w:hint="eastAsia"/>
          <w:sz w:val="24"/>
          <w:szCs w:val="24"/>
        </w:rPr>
        <w:t>C.2035</w:t>
      </w:r>
      <w:r>
        <w:rPr>
          <w:rFonts w:asciiTheme="minorEastAsia" w:hAnsiTheme="minorEastAsia" w:hint="eastAsia"/>
          <w:sz w:val="24"/>
          <w:szCs w:val="24"/>
        </w:rPr>
        <w:t>年</w:t>
      </w:r>
    </w:p>
    <w:p w14:paraId="5C6D3A32"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D.2020</w:t>
      </w:r>
      <w:r>
        <w:rPr>
          <w:rFonts w:asciiTheme="minorEastAsia" w:hAnsiTheme="minorEastAsia" w:hint="eastAsia"/>
          <w:sz w:val="24"/>
          <w:szCs w:val="24"/>
          <w:highlight w:val="yellow"/>
        </w:rPr>
        <w:t>年</w:t>
      </w:r>
    </w:p>
    <w:p w14:paraId="655E6774" w14:textId="77777777" w:rsidR="00155CB7" w:rsidRDefault="00155CB7">
      <w:pPr>
        <w:rPr>
          <w:rFonts w:asciiTheme="minorEastAsia" w:hAnsiTheme="minorEastAsia"/>
          <w:sz w:val="24"/>
          <w:szCs w:val="24"/>
        </w:rPr>
      </w:pPr>
    </w:p>
    <w:p w14:paraId="71B3BE6E" w14:textId="77777777" w:rsidR="00155CB7" w:rsidRDefault="00F76CB0">
      <w:pPr>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sz w:val="24"/>
          <w:szCs w:val="24"/>
        </w:rPr>
        <w:t>.</w:t>
      </w:r>
      <w:r>
        <w:rPr>
          <w:rFonts w:asciiTheme="minorEastAsia" w:hAnsiTheme="minorEastAsia"/>
          <w:sz w:val="24"/>
          <w:szCs w:val="24"/>
        </w:rPr>
        <w:t>中共十九大报告报告明确提出，要在</w:t>
      </w:r>
      <w:r>
        <w:rPr>
          <w:rFonts w:asciiTheme="minorEastAsia" w:hAnsiTheme="minorEastAsia"/>
          <w:sz w:val="24"/>
          <w:szCs w:val="24"/>
        </w:rPr>
        <w:t>()</w:t>
      </w:r>
      <w:r>
        <w:rPr>
          <w:rFonts w:asciiTheme="minorEastAsia" w:hAnsiTheme="minorEastAsia"/>
          <w:sz w:val="24"/>
          <w:szCs w:val="24"/>
        </w:rPr>
        <w:t>把我国建设成富强民主文明和谐美丽的社会主义现代化强国。</w:t>
      </w:r>
    </w:p>
    <w:p w14:paraId="179D7461" w14:textId="77777777" w:rsidR="00155CB7" w:rsidRDefault="00F76CB0">
      <w:pPr>
        <w:rPr>
          <w:rFonts w:asciiTheme="minorEastAsia" w:hAnsiTheme="minorEastAsia"/>
          <w:sz w:val="24"/>
          <w:szCs w:val="24"/>
        </w:rPr>
      </w:pPr>
      <w:r>
        <w:rPr>
          <w:rFonts w:asciiTheme="minorEastAsia" w:hAnsiTheme="minorEastAsia"/>
          <w:sz w:val="24"/>
          <w:szCs w:val="24"/>
        </w:rPr>
        <w:t>A.2035</w:t>
      </w:r>
      <w:r>
        <w:rPr>
          <w:rFonts w:asciiTheme="minorEastAsia" w:hAnsiTheme="minorEastAsia"/>
          <w:sz w:val="24"/>
          <w:szCs w:val="24"/>
        </w:rPr>
        <w:t>年</w:t>
      </w:r>
    </w:p>
    <w:p w14:paraId="0E866ECE" w14:textId="77777777" w:rsidR="00155CB7" w:rsidRDefault="00F76CB0">
      <w:pPr>
        <w:rPr>
          <w:rFonts w:asciiTheme="minorEastAsia" w:hAnsiTheme="minorEastAsia"/>
          <w:sz w:val="24"/>
          <w:szCs w:val="24"/>
        </w:rPr>
      </w:pPr>
      <w:r>
        <w:rPr>
          <w:rFonts w:asciiTheme="minorEastAsia" w:hAnsiTheme="minorEastAsia"/>
          <w:sz w:val="24"/>
          <w:szCs w:val="24"/>
        </w:rPr>
        <w:t>B.2020</w:t>
      </w:r>
      <w:r>
        <w:rPr>
          <w:rFonts w:asciiTheme="minorEastAsia" w:hAnsiTheme="minorEastAsia"/>
          <w:sz w:val="24"/>
          <w:szCs w:val="24"/>
        </w:rPr>
        <w:t>年</w:t>
      </w:r>
    </w:p>
    <w:p w14:paraId="565585D7" w14:textId="77777777" w:rsidR="00155CB7" w:rsidRDefault="00F76CB0">
      <w:pPr>
        <w:rPr>
          <w:rFonts w:asciiTheme="minorEastAsia" w:hAnsiTheme="minorEastAsia"/>
          <w:sz w:val="24"/>
          <w:szCs w:val="24"/>
        </w:rPr>
      </w:pPr>
      <w:r>
        <w:rPr>
          <w:rFonts w:asciiTheme="minorEastAsia" w:hAnsiTheme="minorEastAsia"/>
          <w:sz w:val="24"/>
          <w:szCs w:val="24"/>
          <w:highlight w:val="yellow"/>
        </w:rPr>
        <w:t>C.</w:t>
      </w:r>
      <w:r>
        <w:rPr>
          <w:rFonts w:asciiTheme="minorEastAsia" w:hAnsiTheme="minorEastAsia"/>
          <w:sz w:val="24"/>
          <w:szCs w:val="24"/>
          <w:highlight w:val="yellow"/>
        </w:rPr>
        <w:t>二十ー世纪中叶</w:t>
      </w:r>
    </w:p>
    <w:p w14:paraId="29FC5B01" w14:textId="77777777" w:rsidR="00155CB7" w:rsidRDefault="00F76CB0">
      <w:pPr>
        <w:rPr>
          <w:rFonts w:asciiTheme="minorEastAsia" w:hAnsiTheme="minorEastAsia"/>
          <w:sz w:val="24"/>
          <w:szCs w:val="24"/>
          <w:highlight w:val="yellow"/>
        </w:rPr>
      </w:pPr>
      <w:r>
        <w:rPr>
          <w:rFonts w:asciiTheme="minorEastAsia" w:hAnsiTheme="minorEastAsia"/>
          <w:sz w:val="24"/>
          <w:szCs w:val="24"/>
        </w:rPr>
        <w:t>D.</w:t>
      </w:r>
      <w:r>
        <w:rPr>
          <w:rFonts w:asciiTheme="minorEastAsia" w:hAnsiTheme="minorEastAsia"/>
          <w:sz w:val="24"/>
          <w:szCs w:val="24"/>
        </w:rPr>
        <w:t>二十</w:t>
      </w:r>
      <w:proofErr w:type="gramStart"/>
      <w:r>
        <w:rPr>
          <w:rFonts w:asciiTheme="minorEastAsia" w:hAnsiTheme="minorEastAsia"/>
          <w:sz w:val="24"/>
          <w:szCs w:val="24"/>
        </w:rPr>
        <w:t>世纪未</w:t>
      </w:r>
      <w:proofErr w:type="gramEnd"/>
    </w:p>
    <w:p w14:paraId="513BFD4B" w14:textId="77777777" w:rsidR="00155CB7" w:rsidRDefault="00155CB7">
      <w:pPr>
        <w:rPr>
          <w:rFonts w:asciiTheme="minorEastAsia" w:hAnsiTheme="minorEastAsia"/>
          <w:sz w:val="24"/>
          <w:szCs w:val="24"/>
        </w:rPr>
      </w:pPr>
    </w:p>
    <w:p w14:paraId="05710E7A" w14:textId="77777777" w:rsidR="00155CB7" w:rsidRDefault="00F76CB0">
      <w:pPr>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hint="eastAsia"/>
          <w:sz w:val="24"/>
          <w:szCs w:val="24"/>
        </w:rPr>
        <w:t>坚持和发展中国特色社会主义，总任务是</w:t>
      </w:r>
      <w:r>
        <w:rPr>
          <w:rFonts w:asciiTheme="minorEastAsia" w:hAnsiTheme="minorEastAsia" w:hint="eastAsia"/>
          <w:sz w:val="24"/>
          <w:szCs w:val="24"/>
        </w:rPr>
        <w:t>()</w:t>
      </w:r>
      <w:r>
        <w:rPr>
          <w:rFonts w:asciiTheme="minorEastAsia" w:hAnsiTheme="minorEastAsia" w:hint="eastAsia"/>
          <w:sz w:val="24"/>
          <w:szCs w:val="24"/>
        </w:rPr>
        <w:t>。</w:t>
      </w:r>
    </w:p>
    <w:p w14:paraId="5D4504D5"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A.</w:t>
      </w:r>
      <w:r>
        <w:rPr>
          <w:rFonts w:asciiTheme="minorEastAsia" w:hAnsiTheme="minorEastAsia" w:hint="eastAsia"/>
          <w:sz w:val="24"/>
          <w:szCs w:val="24"/>
          <w:highlight w:val="yellow"/>
        </w:rPr>
        <w:t>实现社会主义现代化和中华民族伟大复兴</w:t>
      </w:r>
    </w:p>
    <w:p w14:paraId="3BD74728"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完善和发展中国特色社会主义制度</w:t>
      </w:r>
    </w:p>
    <w:p w14:paraId="4CD192F6" w14:textId="77777777" w:rsidR="00155CB7" w:rsidRDefault="00F76CB0">
      <w:pP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hint="eastAsia"/>
          <w:sz w:val="24"/>
          <w:szCs w:val="24"/>
        </w:rPr>
        <w:t>全面深化改革</w:t>
      </w:r>
    </w:p>
    <w:p w14:paraId="1EFFC182"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全面建成小康社会</w:t>
      </w:r>
    </w:p>
    <w:p w14:paraId="54AF5F68" w14:textId="77777777" w:rsidR="00155CB7" w:rsidRDefault="00155CB7">
      <w:pPr>
        <w:rPr>
          <w:rFonts w:asciiTheme="minorEastAsia" w:hAnsiTheme="minorEastAsia"/>
          <w:sz w:val="24"/>
          <w:szCs w:val="24"/>
        </w:rPr>
      </w:pPr>
    </w:p>
    <w:p w14:paraId="66EC080C" w14:textId="77777777" w:rsidR="00155CB7" w:rsidRDefault="00F76CB0">
      <w:pPr>
        <w:rPr>
          <w:rFonts w:asciiTheme="minorEastAsia" w:hAnsiTheme="minorEastAsia"/>
          <w:sz w:val="24"/>
          <w:szCs w:val="24"/>
        </w:rPr>
      </w:pPr>
      <w:r>
        <w:rPr>
          <w:rFonts w:asciiTheme="minorEastAsia" w:hAnsiTheme="minorEastAsia" w:hint="eastAsia"/>
          <w:sz w:val="24"/>
          <w:szCs w:val="24"/>
        </w:rPr>
        <w:lastRenderedPageBreak/>
        <w:t>11.</w:t>
      </w:r>
      <w:r>
        <w:rPr>
          <w:rFonts w:asciiTheme="minorEastAsia" w:hAnsiTheme="minorEastAsia" w:hint="eastAsia"/>
          <w:sz w:val="24"/>
          <w:szCs w:val="24"/>
        </w:rPr>
        <w:t>中国特色社会主义进入新时代，我国社会主要矛盾已经转化为</w:t>
      </w:r>
      <w:r>
        <w:rPr>
          <w:rFonts w:asciiTheme="minorEastAsia" w:hAnsiTheme="minorEastAsia" w:hint="eastAsia"/>
          <w:sz w:val="24"/>
          <w:szCs w:val="24"/>
        </w:rPr>
        <w:t>()</w:t>
      </w:r>
      <w:r>
        <w:rPr>
          <w:rFonts w:asciiTheme="minorEastAsia" w:hAnsiTheme="minorEastAsia" w:hint="eastAsia"/>
          <w:sz w:val="24"/>
          <w:szCs w:val="24"/>
        </w:rPr>
        <w:t>之间的矛盾</w:t>
      </w:r>
    </w:p>
    <w:p w14:paraId="07FDAA73"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A.</w:t>
      </w:r>
      <w:r>
        <w:rPr>
          <w:rFonts w:asciiTheme="minorEastAsia" w:hAnsiTheme="minorEastAsia" w:hint="eastAsia"/>
          <w:sz w:val="24"/>
          <w:szCs w:val="24"/>
          <w:highlight w:val="yellow"/>
        </w:rPr>
        <w:t>人民日益增长的美好生活需要和不平衡不充分的发展</w:t>
      </w:r>
    </w:p>
    <w:p w14:paraId="2980BB72"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人民日益增长的物质文化需要同落后的社会生产</w:t>
      </w:r>
    </w:p>
    <w:p w14:paraId="4AA3CAB2" w14:textId="77777777" w:rsidR="00155CB7" w:rsidRDefault="00F76CB0">
      <w:pP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hint="eastAsia"/>
          <w:sz w:val="24"/>
          <w:szCs w:val="24"/>
        </w:rPr>
        <w:t>社会主义的因素和趋势与资本主义的因素和趋势</w:t>
      </w:r>
    </w:p>
    <w:p w14:paraId="08A3F70B"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生产力和生产关系、经济基础和上层建筑</w:t>
      </w:r>
    </w:p>
    <w:p w14:paraId="15491573" w14:textId="77777777" w:rsidR="00155CB7" w:rsidRDefault="00155CB7">
      <w:pPr>
        <w:rPr>
          <w:rFonts w:asciiTheme="minorEastAsia" w:hAnsiTheme="minorEastAsia"/>
          <w:sz w:val="24"/>
          <w:szCs w:val="24"/>
        </w:rPr>
      </w:pPr>
    </w:p>
    <w:p w14:paraId="2FC895F3" w14:textId="77777777" w:rsidR="00155CB7" w:rsidRDefault="00F76CB0">
      <w:pPr>
        <w:rPr>
          <w:rFonts w:asciiTheme="minorEastAsia" w:hAnsiTheme="minorEastAsia"/>
          <w:sz w:val="24"/>
          <w:szCs w:val="24"/>
        </w:rPr>
      </w:pPr>
      <w:r>
        <w:rPr>
          <w:rFonts w:asciiTheme="minorEastAsia" w:hAnsiTheme="minorEastAsia" w:hint="eastAsia"/>
          <w:sz w:val="24"/>
          <w:szCs w:val="24"/>
        </w:rPr>
        <w:t>12.</w:t>
      </w:r>
      <w:r>
        <w:rPr>
          <w:rFonts w:asciiTheme="minorEastAsia" w:hAnsiTheme="minorEastAsia" w:hint="eastAsia"/>
          <w:sz w:val="24"/>
          <w:szCs w:val="24"/>
        </w:rPr>
        <w:t>十八大以来，中国经济保持中高速增长，综合国力和国际影响力显著提升，经济总量稳居世界第二位，对世界经济增长贡献率超过</w:t>
      </w:r>
      <w:r>
        <w:rPr>
          <w:rFonts w:asciiTheme="minorEastAsia" w:hAnsiTheme="minorEastAsia" w:hint="eastAsia"/>
          <w:sz w:val="24"/>
          <w:szCs w:val="24"/>
        </w:rPr>
        <w:t>()</w:t>
      </w:r>
    </w:p>
    <w:p w14:paraId="3D2D5575" w14:textId="77777777" w:rsidR="00155CB7" w:rsidRDefault="00F76CB0">
      <w:pPr>
        <w:rPr>
          <w:rFonts w:asciiTheme="minorEastAsia" w:hAnsiTheme="minorEastAsia"/>
          <w:sz w:val="24"/>
          <w:szCs w:val="24"/>
        </w:rPr>
      </w:pPr>
      <w:r>
        <w:rPr>
          <w:rFonts w:asciiTheme="minorEastAsia" w:hAnsiTheme="minorEastAsia" w:hint="eastAsia"/>
          <w:sz w:val="24"/>
          <w:szCs w:val="24"/>
        </w:rPr>
        <w:t>A.40</w:t>
      </w:r>
      <w:r>
        <w:rPr>
          <w:rFonts w:asciiTheme="minorEastAsia" w:hAnsiTheme="minorEastAsia" w:hint="eastAsia"/>
          <w:sz w:val="24"/>
          <w:szCs w:val="24"/>
        </w:rPr>
        <w:t>％</w:t>
      </w:r>
    </w:p>
    <w:p w14:paraId="0F343C9A"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B.30</w:t>
      </w:r>
      <w:r>
        <w:rPr>
          <w:rFonts w:asciiTheme="minorEastAsia" w:hAnsiTheme="minorEastAsia" w:hint="eastAsia"/>
          <w:sz w:val="24"/>
          <w:szCs w:val="24"/>
          <w:highlight w:val="yellow"/>
        </w:rPr>
        <w:t>％</w:t>
      </w:r>
    </w:p>
    <w:p w14:paraId="6205A447" w14:textId="77777777" w:rsidR="00155CB7" w:rsidRDefault="00F76CB0">
      <w:pPr>
        <w:rPr>
          <w:rFonts w:asciiTheme="minorEastAsia" w:hAnsiTheme="minorEastAsia"/>
          <w:sz w:val="24"/>
          <w:szCs w:val="24"/>
        </w:rPr>
      </w:pPr>
      <w:r>
        <w:rPr>
          <w:rFonts w:asciiTheme="minorEastAsia" w:hAnsiTheme="minorEastAsia" w:hint="eastAsia"/>
          <w:sz w:val="24"/>
          <w:szCs w:val="24"/>
        </w:rPr>
        <w:t>C.20</w:t>
      </w:r>
      <w:r>
        <w:rPr>
          <w:rFonts w:asciiTheme="minorEastAsia" w:hAnsiTheme="minorEastAsia" w:hint="eastAsia"/>
          <w:sz w:val="24"/>
          <w:szCs w:val="24"/>
        </w:rPr>
        <w:t>％</w:t>
      </w:r>
    </w:p>
    <w:p w14:paraId="0D7C2AD0" w14:textId="77777777" w:rsidR="00155CB7" w:rsidRDefault="00F76CB0">
      <w:pPr>
        <w:rPr>
          <w:rFonts w:asciiTheme="minorEastAsia" w:hAnsiTheme="minorEastAsia"/>
          <w:sz w:val="24"/>
          <w:szCs w:val="24"/>
        </w:rPr>
      </w:pPr>
      <w:r>
        <w:rPr>
          <w:rFonts w:asciiTheme="minorEastAsia" w:hAnsiTheme="minorEastAsia" w:hint="eastAsia"/>
          <w:sz w:val="24"/>
          <w:szCs w:val="24"/>
        </w:rPr>
        <w:t>D.10</w:t>
      </w:r>
      <w:r>
        <w:rPr>
          <w:rFonts w:asciiTheme="minorEastAsia" w:hAnsiTheme="minorEastAsia" w:hint="eastAsia"/>
          <w:sz w:val="24"/>
          <w:szCs w:val="24"/>
        </w:rPr>
        <w:t>％</w:t>
      </w:r>
    </w:p>
    <w:p w14:paraId="6F831A11" w14:textId="77777777" w:rsidR="00155CB7" w:rsidRDefault="00155CB7">
      <w:pPr>
        <w:rPr>
          <w:rFonts w:asciiTheme="minorEastAsia" w:hAnsiTheme="minorEastAsia"/>
          <w:sz w:val="24"/>
          <w:szCs w:val="24"/>
        </w:rPr>
      </w:pPr>
    </w:p>
    <w:p w14:paraId="138BFA56" w14:textId="77777777" w:rsidR="00155CB7" w:rsidRDefault="00F76CB0">
      <w:pPr>
        <w:rPr>
          <w:rFonts w:asciiTheme="minorEastAsia" w:hAnsiTheme="minorEastAsia"/>
          <w:sz w:val="24"/>
          <w:szCs w:val="24"/>
        </w:rPr>
      </w:pPr>
      <w:r>
        <w:rPr>
          <w:rFonts w:asciiTheme="minorEastAsia" w:hAnsiTheme="minorEastAsia" w:hint="eastAsia"/>
          <w:sz w:val="24"/>
          <w:szCs w:val="24"/>
        </w:rPr>
        <w:t>13.</w:t>
      </w:r>
      <w:r>
        <w:rPr>
          <w:rFonts w:asciiTheme="minorEastAsia" w:hAnsiTheme="minorEastAsia" w:hint="eastAsia"/>
          <w:sz w:val="24"/>
          <w:szCs w:val="24"/>
        </w:rPr>
        <w:t>十八大以来，中国通过了</w:t>
      </w:r>
      <w:r>
        <w:rPr>
          <w:rFonts w:asciiTheme="minorEastAsia" w:hAnsiTheme="minorEastAsia" w:hint="eastAsia"/>
          <w:sz w:val="24"/>
          <w:szCs w:val="24"/>
        </w:rPr>
        <w:t>360</w:t>
      </w:r>
      <w:r>
        <w:rPr>
          <w:rFonts w:asciiTheme="minorEastAsia" w:hAnsiTheme="minorEastAsia" w:hint="eastAsia"/>
          <w:sz w:val="24"/>
          <w:szCs w:val="24"/>
        </w:rPr>
        <w:t>多个重大改革方案，推出</w:t>
      </w:r>
      <w:r>
        <w:rPr>
          <w:rFonts w:asciiTheme="minorEastAsia" w:hAnsiTheme="minorEastAsia" w:hint="eastAsia"/>
          <w:sz w:val="24"/>
          <w:szCs w:val="24"/>
        </w:rPr>
        <w:t>()</w:t>
      </w:r>
      <w:r>
        <w:rPr>
          <w:rFonts w:asciiTheme="minorEastAsia" w:hAnsiTheme="minorEastAsia" w:hint="eastAsia"/>
          <w:sz w:val="24"/>
          <w:szCs w:val="24"/>
        </w:rPr>
        <w:t>多项改革举措，全面深化改革的主体框架基本确立。</w:t>
      </w:r>
    </w:p>
    <w:p w14:paraId="7C0F67F7" w14:textId="77777777" w:rsidR="00155CB7" w:rsidRDefault="00F76CB0">
      <w:pPr>
        <w:rPr>
          <w:rFonts w:asciiTheme="minorEastAsia" w:hAnsiTheme="minorEastAsia"/>
          <w:sz w:val="24"/>
          <w:szCs w:val="24"/>
        </w:rPr>
      </w:pPr>
      <w:r>
        <w:rPr>
          <w:rFonts w:asciiTheme="minorEastAsia" w:hAnsiTheme="minorEastAsia" w:hint="eastAsia"/>
          <w:sz w:val="24"/>
          <w:szCs w:val="24"/>
        </w:rPr>
        <w:t>A.3000</w:t>
      </w:r>
    </w:p>
    <w:p w14:paraId="76146DCE" w14:textId="77777777" w:rsidR="00155CB7" w:rsidRDefault="00F76CB0">
      <w:pPr>
        <w:rPr>
          <w:rFonts w:asciiTheme="minorEastAsia" w:hAnsiTheme="minorEastAsia"/>
          <w:sz w:val="24"/>
          <w:szCs w:val="24"/>
        </w:rPr>
      </w:pPr>
      <w:r>
        <w:rPr>
          <w:rFonts w:asciiTheme="minorEastAsia" w:hAnsiTheme="minorEastAsia" w:hint="eastAsia"/>
          <w:sz w:val="24"/>
          <w:szCs w:val="24"/>
        </w:rPr>
        <w:t>B.1000</w:t>
      </w:r>
    </w:p>
    <w:p w14:paraId="08C57A71" w14:textId="77777777" w:rsidR="00155CB7" w:rsidRDefault="00F76CB0">
      <w:pPr>
        <w:rPr>
          <w:rFonts w:asciiTheme="minorEastAsia" w:hAnsiTheme="minorEastAsia"/>
          <w:sz w:val="24"/>
          <w:szCs w:val="24"/>
        </w:rPr>
      </w:pPr>
      <w:r>
        <w:rPr>
          <w:rFonts w:asciiTheme="minorEastAsia" w:hAnsiTheme="minorEastAsia" w:hint="eastAsia"/>
          <w:sz w:val="24"/>
          <w:szCs w:val="24"/>
        </w:rPr>
        <w:t>C.2000</w:t>
      </w:r>
    </w:p>
    <w:p w14:paraId="1AF6E53E" w14:textId="77777777" w:rsidR="00155CB7" w:rsidRDefault="00F76CB0">
      <w:pPr>
        <w:rPr>
          <w:rFonts w:asciiTheme="minorEastAsia" w:hAnsiTheme="minorEastAsia"/>
          <w:sz w:val="24"/>
          <w:szCs w:val="24"/>
          <w:highlight w:val="yellow"/>
        </w:rPr>
      </w:pPr>
      <w:r>
        <w:rPr>
          <w:rFonts w:asciiTheme="minorEastAsia" w:hAnsiTheme="minorEastAsia" w:hint="eastAsia"/>
          <w:sz w:val="24"/>
          <w:szCs w:val="24"/>
          <w:highlight w:val="yellow"/>
        </w:rPr>
        <w:t>D.1500</w:t>
      </w:r>
    </w:p>
    <w:p w14:paraId="0CC54B1A" w14:textId="77777777" w:rsidR="00155CB7" w:rsidRDefault="00155CB7">
      <w:pPr>
        <w:rPr>
          <w:rFonts w:asciiTheme="minorEastAsia" w:hAnsiTheme="minorEastAsia"/>
          <w:sz w:val="24"/>
          <w:szCs w:val="24"/>
        </w:rPr>
      </w:pPr>
    </w:p>
    <w:p w14:paraId="07DED42E" w14:textId="77777777" w:rsidR="00155CB7" w:rsidRDefault="00155CB7">
      <w:pPr>
        <w:rPr>
          <w:rFonts w:asciiTheme="minorEastAsia" w:hAnsiTheme="minorEastAsia"/>
          <w:sz w:val="24"/>
          <w:szCs w:val="24"/>
        </w:rPr>
      </w:pPr>
    </w:p>
    <w:p w14:paraId="0A7E90E0" w14:textId="77777777" w:rsidR="00155CB7" w:rsidRDefault="00155CB7">
      <w:pPr>
        <w:rPr>
          <w:rFonts w:asciiTheme="minorEastAsia" w:hAnsiTheme="minorEastAsia"/>
          <w:sz w:val="24"/>
          <w:szCs w:val="24"/>
        </w:rPr>
      </w:pPr>
    </w:p>
    <w:p w14:paraId="3488A2A3" w14:textId="77777777" w:rsidR="00155CB7" w:rsidRDefault="00155CB7">
      <w:pPr>
        <w:rPr>
          <w:rFonts w:asciiTheme="minorEastAsia" w:hAnsiTheme="minorEastAsia"/>
          <w:sz w:val="24"/>
          <w:szCs w:val="24"/>
        </w:rPr>
      </w:pPr>
    </w:p>
    <w:p w14:paraId="78D42911" w14:textId="77777777" w:rsidR="00155CB7" w:rsidRDefault="00155CB7">
      <w:pPr>
        <w:rPr>
          <w:rFonts w:asciiTheme="minorEastAsia" w:hAnsiTheme="minorEastAsia"/>
          <w:sz w:val="24"/>
          <w:szCs w:val="24"/>
        </w:rPr>
      </w:pPr>
    </w:p>
    <w:p w14:paraId="7E3879EB" w14:textId="77777777" w:rsidR="00155CB7" w:rsidRDefault="00155CB7">
      <w:pPr>
        <w:rPr>
          <w:rFonts w:asciiTheme="minorEastAsia" w:hAnsiTheme="minorEastAsia"/>
          <w:sz w:val="24"/>
          <w:szCs w:val="24"/>
        </w:rPr>
      </w:pPr>
    </w:p>
    <w:p w14:paraId="57AA193E" w14:textId="77777777" w:rsidR="00155CB7" w:rsidRDefault="00F76CB0">
      <w:pPr>
        <w:rPr>
          <w:rFonts w:asciiTheme="minorEastAsia" w:hAnsiTheme="minorEastAsia"/>
          <w:sz w:val="24"/>
          <w:szCs w:val="24"/>
        </w:rPr>
      </w:pPr>
      <w:r>
        <w:rPr>
          <w:rFonts w:asciiTheme="minorEastAsia" w:hAnsiTheme="minorEastAsia" w:hint="eastAsia"/>
          <w:sz w:val="24"/>
          <w:szCs w:val="24"/>
        </w:rPr>
        <w:t>多选题</w:t>
      </w:r>
    </w:p>
    <w:p w14:paraId="33973684" w14:textId="77777777" w:rsidR="00155CB7" w:rsidRDefault="00155CB7">
      <w:pPr>
        <w:rPr>
          <w:rFonts w:asciiTheme="minorEastAsia" w:hAnsiTheme="minorEastAsia"/>
          <w:sz w:val="24"/>
          <w:szCs w:val="24"/>
        </w:rPr>
      </w:pPr>
    </w:p>
    <w:p w14:paraId="4B133B5F" w14:textId="77777777" w:rsidR="00155CB7" w:rsidRDefault="00F76CB0">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hint="eastAsia"/>
          <w:sz w:val="24"/>
          <w:szCs w:val="24"/>
        </w:rPr>
        <w:t>坚持以人民为中心，必须坚持</w:t>
      </w:r>
      <w:r>
        <w:rPr>
          <w:rFonts w:asciiTheme="minorEastAsia" w:hAnsiTheme="minorEastAsia" w:hint="eastAsia"/>
          <w:sz w:val="24"/>
          <w:szCs w:val="24"/>
        </w:rPr>
        <w:t>()</w:t>
      </w:r>
      <w:r>
        <w:rPr>
          <w:rFonts w:asciiTheme="minorEastAsia" w:hAnsiTheme="minorEastAsia" w:hint="eastAsia"/>
          <w:sz w:val="24"/>
          <w:szCs w:val="24"/>
        </w:rPr>
        <w:t>。</w:t>
      </w:r>
    </w:p>
    <w:p w14:paraId="3BD9880C"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立党为公</w:t>
      </w:r>
    </w:p>
    <w:p w14:paraId="23451AB7"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执政为民</w:t>
      </w:r>
    </w:p>
    <w:p w14:paraId="2D1E969A"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人民主体地位</w:t>
      </w:r>
    </w:p>
    <w:p w14:paraId="09846DA9"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D.</w:t>
      </w:r>
      <w:r>
        <w:rPr>
          <w:rFonts w:asciiTheme="minorEastAsia" w:hAnsiTheme="minorEastAsia" w:hint="eastAsia"/>
          <w:sz w:val="24"/>
          <w:szCs w:val="24"/>
        </w:rPr>
        <w:t>全心全意为人民服务</w:t>
      </w:r>
    </w:p>
    <w:p w14:paraId="386FAC76" w14:textId="77777777" w:rsidR="00155CB7" w:rsidRDefault="00155CB7">
      <w:pPr>
        <w:rPr>
          <w:rFonts w:asciiTheme="minorEastAsia" w:hAnsiTheme="minorEastAsia"/>
          <w:sz w:val="24"/>
          <w:szCs w:val="24"/>
        </w:rPr>
      </w:pPr>
    </w:p>
    <w:p w14:paraId="2F37E9F5" w14:textId="77777777" w:rsidR="00155CB7" w:rsidRDefault="00F76CB0">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必须全面贯彻党领导人民军队的一系列根本原则和制度，坚持</w:t>
      </w:r>
      <w:r>
        <w:rPr>
          <w:rFonts w:asciiTheme="minorEastAsia" w:hAnsiTheme="minorEastAsia" w:hint="eastAsia"/>
          <w:sz w:val="24"/>
          <w:szCs w:val="24"/>
        </w:rPr>
        <w:t>(),</w:t>
      </w:r>
      <w:r>
        <w:rPr>
          <w:rFonts w:asciiTheme="minorEastAsia" w:hAnsiTheme="minorEastAsia" w:hint="eastAsia"/>
          <w:sz w:val="24"/>
          <w:szCs w:val="24"/>
        </w:rPr>
        <w:t>实现党在新时代的强军目标。</w:t>
      </w:r>
    </w:p>
    <w:p w14:paraId="0F173399"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改革强军</w:t>
      </w:r>
    </w:p>
    <w:p w14:paraId="08233506"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科技兴军</w:t>
      </w:r>
    </w:p>
    <w:p w14:paraId="49B5E2BF"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政治建军</w:t>
      </w:r>
    </w:p>
    <w:p w14:paraId="61C8A2BC"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D.</w:t>
      </w:r>
      <w:r>
        <w:rPr>
          <w:rFonts w:asciiTheme="minorEastAsia" w:hAnsiTheme="minorEastAsia" w:hint="eastAsia"/>
          <w:sz w:val="24"/>
          <w:szCs w:val="24"/>
        </w:rPr>
        <w:t>依法治军</w:t>
      </w:r>
    </w:p>
    <w:p w14:paraId="6917EEF8" w14:textId="77777777" w:rsidR="00155CB7" w:rsidRDefault="00155CB7">
      <w:pPr>
        <w:rPr>
          <w:rFonts w:asciiTheme="minorEastAsia" w:hAnsiTheme="minorEastAsia"/>
          <w:sz w:val="24"/>
          <w:szCs w:val="24"/>
        </w:rPr>
      </w:pPr>
    </w:p>
    <w:p w14:paraId="563796C7" w14:textId="77777777" w:rsidR="00155CB7" w:rsidRDefault="00F76CB0">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发展是解決我国一切问题的基础和关键，发展必须是科学发展，必须坚定不移贯彻创新、</w:t>
      </w:r>
      <w:r>
        <w:rPr>
          <w:rFonts w:asciiTheme="minorEastAsia" w:hAnsiTheme="minorEastAsia" w:hint="eastAsia"/>
          <w:sz w:val="24"/>
          <w:szCs w:val="24"/>
        </w:rPr>
        <w:t>()</w:t>
      </w:r>
      <w:r>
        <w:rPr>
          <w:rFonts w:asciiTheme="minorEastAsia" w:hAnsiTheme="minorEastAsia" w:hint="eastAsia"/>
          <w:sz w:val="24"/>
          <w:szCs w:val="24"/>
        </w:rPr>
        <w:t>的发展理念。</w:t>
      </w:r>
    </w:p>
    <w:p w14:paraId="2DA045B5"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绿色</w:t>
      </w:r>
    </w:p>
    <w:p w14:paraId="789EFC6E"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开放</w:t>
      </w:r>
    </w:p>
    <w:p w14:paraId="0646F356" w14:textId="77777777" w:rsidR="00155CB7" w:rsidRDefault="00F76CB0">
      <w:pPr>
        <w:rPr>
          <w:rFonts w:asciiTheme="minorEastAsia" w:hAnsiTheme="minorEastAsia"/>
          <w:sz w:val="24"/>
          <w:szCs w:val="24"/>
        </w:rPr>
      </w:pPr>
      <w:r>
        <w:rPr>
          <w:rFonts w:asciiTheme="minorEastAsia" w:hAnsiTheme="minorEastAsia" w:hint="eastAsia"/>
          <w:sz w:val="24"/>
          <w:szCs w:val="24"/>
        </w:rPr>
        <w:lastRenderedPageBreak/>
        <w:t>√</w:t>
      </w:r>
      <w:r>
        <w:rPr>
          <w:rFonts w:asciiTheme="minorEastAsia" w:hAnsiTheme="minorEastAsia" w:hint="eastAsia"/>
          <w:sz w:val="24"/>
          <w:szCs w:val="24"/>
        </w:rPr>
        <w:t>C.</w:t>
      </w:r>
      <w:r>
        <w:rPr>
          <w:rFonts w:asciiTheme="minorEastAsia" w:hAnsiTheme="minorEastAsia" w:hint="eastAsia"/>
          <w:sz w:val="24"/>
          <w:szCs w:val="24"/>
        </w:rPr>
        <w:t>协调</w:t>
      </w:r>
    </w:p>
    <w:p w14:paraId="6AF1E8F4"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D.</w:t>
      </w:r>
      <w:r>
        <w:rPr>
          <w:rFonts w:asciiTheme="minorEastAsia" w:hAnsiTheme="minorEastAsia" w:hint="eastAsia"/>
          <w:sz w:val="24"/>
          <w:szCs w:val="24"/>
        </w:rPr>
        <w:t>共享</w:t>
      </w:r>
    </w:p>
    <w:p w14:paraId="5D82DA1D" w14:textId="77777777" w:rsidR="00155CB7" w:rsidRDefault="00155CB7">
      <w:pPr>
        <w:rPr>
          <w:rFonts w:asciiTheme="minorEastAsia" w:hAnsiTheme="minorEastAsia"/>
          <w:sz w:val="24"/>
          <w:szCs w:val="24"/>
        </w:rPr>
      </w:pPr>
    </w:p>
    <w:p w14:paraId="7FF685F0" w14:textId="77777777" w:rsidR="00155CB7" w:rsidRDefault="00F76CB0">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rPr>
        <w:t>全面推荐依法治国总目标是</w:t>
      </w:r>
      <w:r>
        <w:rPr>
          <w:rFonts w:asciiTheme="minorEastAsia" w:hAnsiTheme="minorEastAsia" w:hint="eastAsia"/>
          <w:sz w:val="24"/>
          <w:szCs w:val="24"/>
        </w:rPr>
        <w:t>()</w:t>
      </w:r>
      <w:r>
        <w:rPr>
          <w:rFonts w:asciiTheme="minorEastAsia" w:hAnsiTheme="minorEastAsia" w:hint="eastAsia"/>
          <w:sz w:val="24"/>
          <w:szCs w:val="24"/>
        </w:rPr>
        <w:t>。</w:t>
      </w:r>
    </w:p>
    <w:p w14:paraId="2F7D4E9C"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A.</w:t>
      </w:r>
      <w:r>
        <w:rPr>
          <w:rFonts w:asciiTheme="minorEastAsia" w:hAnsiTheme="minorEastAsia" w:hint="eastAsia"/>
          <w:sz w:val="24"/>
          <w:szCs w:val="24"/>
        </w:rPr>
        <w:t>推进国家治理体系和治理能力现代化</w:t>
      </w:r>
    </w:p>
    <w:p w14:paraId="753D8B6A"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建设社会主义法治国家</w:t>
      </w:r>
    </w:p>
    <w:p w14:paraId="551A4C0E"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C.</w:t>
      </w:r>
      <w:r>
        <w:rPr>
          <w:rFonts w:asciiTheme="minorEastAsia" w:hAnsiTheme="minorEastAsia" w:hint="eastAsia"/>
          <w:sz w:val="24"/>
          <w:szCs w:val="24"/>
        </w:rPr>
        <w:t>完善和发展中国特色社会主义制度</w:t>
      </w:r>
    </w:p>
    <w:p w14:paraId="6CE49A50"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D.</w:t>
      </w:r>
      <w:r>
        <w:rPr>
          <w:rFonts w:asciiTheme="minorEastAsia" w:hAnsiTheme="minorEastAsia" w:hint="eastAsia"/>
          <w:sz w:val="24"/>
          <w:szCs w:val="24"/>
        </w:rPr>
        <w:t>建设社会主义法治体系</w:t>
      </w:r>
    </w:p>
    <w:p w14:paraId="1900D81D" w14:textId="77777777" w:rsidR="00155CB7" w:rsidRDefault="00155CB7">
      <w:pPr>
        <w:rPr>
          <w:rFonts w:asciiTheme="minorEastAsia" w:hAnsiTheme="minorEastAsia"/>
          <w:sz w:val="24"/>
          <w:szCs w:val="24"/>
        </w:rPr>
      </w:pPr>
    </w:p>
    <w:p w14:paraId="506F9D7C" w14:textId="77777777" w:rsidR="00155CB7" w:rsidRDefault="00F76CB0">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hint="eastAsia"/>
          <w:sz w:val="24"/>
          <w:szCs w:val="24"/>
        </w:rPr>
        <w:t>全面深化改革的总目标是</w:t>
      </w:r>
      <w:r>
        <w:rPr>
          <w:rFonts w:asciiTheme="minorEastAsia" w:hAnsiTheme="minorEastAsia" w:hint="eastAsia"/>
          <w:sz w:val="24"/>
          <w:szCs w:val="24"/>
        </w:rPr>
        <w:t>()</w:t>
      </w:r>
      <w:r>
        <w:rPr>
          <w:rFonts w:asciiTheme="minorEastAsia" w:hAnsiTheme="minorEastAsia" w:hint="eastAsia"/>
          <w:sz w:val="24"/>
          <w:szCs w:val="24"/>
        </w:rPr>
        <w:t>。</w:t>
      </w:r>
    </w:p>
    <w:p w14:paraId="64F98CCA"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推进国家治理体系和治理能力现代化</w:t>
      </w:r>
    </w:p>
    <w:p w14:paraId="549B0D0E"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B.</w:t>
      </w:r>
      <w:r>
        <w:rPr>
          <w:rFonts w:asciiTheme="minorEastAsia" w:hAnsiTheme="minorEastAsia" w:hint="eastAsia"/>
          <w:sz w:val="24"/>
          <w:szCs w:val="24"/>
        </w:rPr>
        <w:t>建设社会主义法治体系</w:t>
      </w:r>
    </w:p>
    <w:p w14:paraId="5B50AC99"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完善和发展中国特色社会主义制度</w:t>
      </w:r>
    </w:p>
    <w:p w14:paraId="40FA539B"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D.</w:t>
      </w:r>
      <w:r>
        <w:rPr>
          <w:rFonts w:asciiTheme="minorEastAsia" w:hAnsiTheme="minorEastAsia" w:hint="eastAsia"/>
          <w:sz w:val="24"/>
          <w:szCs w:val="24"/>
        </w:rPr>
        <w:t>建设现代化经济体系</w:t>
      </w:r>
    </w:p>
    <w:p w14:paraId="5E663BF8" w14:textId="77777777" w:rsidR="00155CB7" w:rsidRDefault="00155CB7">
      <w:pPr>
        <w:rPr>
          <w:rFonts w:asciiTheme="minorEastAsia" w:hAnsiTheme="minorEastAsia"/>
          <w:sz w:val="24"/>
          <w:szCs w:val="24"/>
        </w:rPr>
      </w:pPr>
    </w:p>
    <w:p w14:paraId="1317910F" w14:textId="77777777" w:rsidR="00155CB7" w:rsidRDefault="00F76CB0">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hint="eastAsia"/>
          <w:sz w:val="24"/>
          <w:szCs w:val="24"/>
        </w:rPr>
        <w:t>中国特色大国外交要</w:t>
      </w:r>
      <w:r>
        <w:rPr>
          <w:rFonts w:asciiTheme="minorEastAsia" w:hAnsiTheme="minorEastAsia" w:hint="eastAsia"/>
          <w:sz w:val="24"/>
          <w:szCs w:val="24"/>
        </w:rPr>
        <w:t>()</w:t>
      </w:r>
      <w:r>
        <w:rPr>
          <w:rFonts w:asciiTheme="minorEastAsia" w:hAnsiTheme="minorEastAsia" w:hint="eastAsia"/>
          <w:sz w:val="24"/>
          <w:szCs w:val="24"/>
        </w:rPr>
        <w:t>。</w:t>
      </w:r>
    </w:p>
    <w:p w14:paraId="0A249883"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推动构建人类命运共同体</w:t>
      </w:r>
    </w:p>
    <w:p w14:paraId="38FB8593"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B.</w:t>
      </w:r>
      <w:r>
        <w:rPr>
          <w:rFonts w:asciiTheme="minorEastAsia" w:hAnsiTheme="minorEastAsia" w:hint="eastAsia"/>
          <w:sz w:val="24"/>
          <w:szCs w:val="24"/>
        </w:rPr>
        <w:t>推进</w:t>
      </w:r>
      <w:r>
        <w:rPr>
          <w:rFonts w:asciiTheme="minorEastAsia" w:hAnsiTheme="minorEastAsia" w:hint="eastAsia"/>
          <w:sz w:val="24"/>
          <w:szCs w:val="24"/>
        </w:rPr>
        <w:t>"</w:t>
      </w:r>
      <w:r>
        <w:rPr>
          <w:rFonts w:asciiTheme="minorEastAsia" w:hAnsiTheme="minorEastAsia" w:hint="eastAsia"/>
          <w:sz w:val="24"/>
          <w:szCs w:val="24"/>
        </w:rPr>
        <w:t>一带一路</w:t>
      </w:r>
      <w:r>
        <w:rPr>
          <w:rFonts w:asciiTheme="minorEastAsia" w:hAnsiTheme="minorEastAsia" w:hint="eastAsia"/>
          <w:sz w:val="24"/>
          <w:szCs w:val="24"/>
        </w:rPr>
        <w:t>"</w:t>
      </w:r>
      <w:r>
        <w:rPr>
          <w:rFonts w:asciiTheme="minorEastAsia" w:hAnsiTheme="minorEastAsia" w:hint="eastAsia"/>
          <w:sz w:val="24"/>
          <w:szCs w:val="24"/>
        </w:rPr>
        <w:t>建设</w:t>
      </w:r>
    </w:p>
    <w:p w14:paraId="244023C8"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推动构建新型国际关系</w:t>
      </w:r>
    </w:p>
    <w:p w14:paraId="4BA97F28"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D.</w:t>
      </w:r>
      <w:r>
        <w:rPr>
          <w:rFonts w:asciiTheme="minorEastAsia" w:hAnsiTheme="minorEastAsia" w:hint="eastAsia"/>
          <w:sz w:val="24"/>
          <w:szCs w:val="24"/>
        </w:rPr>
        <w:t>坚定不移地奉行独立自主的和平外交政策</w:t>
      </w:r>
    </w:p>
    <w:p w14:paraId="407FF0A8" w14:textId="77777777" w:rsidR="00155CB7" w:rsidRDefault="00155CB7">
      <w:pPr>
        <w:rPr>
          <w:rFonts w:asciiTheme="minorEastAsia" w:hAnsiTheme="minorEastAsia"/>
          <w:sz w:val="24"/>
          <w:szCs w:val="24"/>
        </w:rPr>
      </w:pPr>
    </w:p>
    <w:p w14:paraId="07402FAE" w14:textId="77777777" w:rsidR="00155CB7" w:rsidRDefault="00F76CB0">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hint="eastAsia"/>
          <w:sz w:val="24"/>
          <w:szCs w:val="24"/>
        </w:rPr>
        <w:t>坚持党对一切工作的领导，必须坚持政治意识、</w:t>
      </w:r>
      <w:r>
        <w:rPr>
          <w:rFonts w:asciiTheme="minorEastAsia" w:hAnsiTheme="minorEastAsia" w:hint="eastAsia"/>
          <w:sz w:val="24"/>
          <w:szCs w:val="24"/>
        </w:rPr>
        <w:t>()</w:t>
      </w:r>
      <w:r>
        <w:rPr>
          <w:rFonts w:asciiTheme="minorEastAsia" w:hAnsiTheme="minorEastAsia" w:hint="eastAsia"/>
          <w:sz w:val="24"/>
          <w:szCs w:val="24"/>
        </w:rPr>
        <w:t>。</w:t>
      </w:r>
    </w:p>
    <w:p w14:paraId="4471E719"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核心意识</w:t>
      </w:r>
    </w:p>
    <w:p w14:paraId="60BB8F75"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看齐意识</w:t>
      </w:r>
    </w:p>
    <w:p w14:paraId="167B727E"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大局意识</w:t>
      </w:r>
    </w:p>
    <w:p w14:paraId="18E41056"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D.</w:t>
      </w:r>
      <w:r>
        <w:rPr>
          <w:rFonts w:asciiTheme="minorEastAsia" w:hAnsiTheme="minorEastAsia" w:hint="eastAsia"/>
          <w:sz w:val="24"/>
          <w:szCs w:val="24"/>
        </w:rPr>
        <w:t>规矩意识</w:t>
      </w:r>
    </w:p>
    <w:p w14:paraId="00536E71" w14:textId="77777777" w:rsidR="00155CB7" w:rsidRDefault="00155CB7">
      <w:pPr>
        <w:rPr>
          <w:rFonts w:asciiTheme="minorEastAsia" w:hAnsiTheme="minorEastAsia"/>
          <w:sz w:val="24"/>
          <w:szCs w:val="24"/>
        </w:rPr>
      </w:pPr>
    </w:p>
    <w:p w14:paraId="1BC08533" w14:textId="77777777" w:rsidR="00155CB7" w:rsidRDefault="00F76CB0">
      <w:pP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hint="eastAsia"/>
          <w:sz w:val="24"/>
          <w:szCs w:val="24"/>
        </w:rPr>
        <w:t>党在新时代的强军目标是建设一支</w:t>
      </w:r>
      <w:r>
        <w:rPr>
          <w:rFonts w:asciiTheme="minorEastAsia" w:hAnsiTheme="minorEastAsia" w:hint="eastAsia"/>
          <w:sz w:val="24"/>
          <w:szCs w:val="24"/>
        </w:rPr>
        <w:t>()</w:t>
      </w:r>
      <w:r>
        <w:rPr>
          <w:rFonts w:asciiTheme="minorEastAsia" w:hAnsiTheme="minorEastAsia" w:hint="eastAsia"/>
          <w:sz w:val="24"/>
          <w:szCs w:val="24"/>
        </w:rPr>
        <w:t>的人民军队。</w:t>
      </w:r>
    </w:p>
    <w:p w14:paraId="43C2A615"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听党指挥</w:t>
      </w:r>
    </w:p>
    <w:p w14:paraId="1D6A5078"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作风优良</w:t>
      </w:r>
    </w:p>
    <w:p w14:paraId="129DC118"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能打胜仗、作风优良</w:t>
      </w:r>
    </w:p>
    <w:p w14:paraId="490583B8"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D.</w:t>
      </w:r>
      <w:r>
        <w:rPr>
          <w:rFonts w:asciiTheme="minorEastAsia" w:hAnsiTheme="minorEastAsia" w:hint="eastAsia"/>
          <w:sz w:val="24"/>
          <w:szCs w:val="24"/>
        </w:rPr>
        <w:t>世界一流</w:t>
      </w:r>
    </w:p>
    <w:p w14:paraId="739B070D" w14:textId="77777777" w:rsidR="00155CB7" w:rsidRDefault="00155CB7">
      <w:pPr>
        <w:rPr>
          <w:rFonts w:asciiTheme="minorEastAsia" w:hAnsiTheme="minorEastAsia"/>
          <w:sz w:val="24"/>
          <w:szCs w:val="24"/>
        </w:rPr>
      </w:pPr>
    </w:p>
    <w:p w14:paraId="1D6A7C6E" w14:textId="77777777" w:rsidR="00155CB7" w:rsidRDefault="00F76CB0">
      <w:pPr>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hint="eastAsia"/>
          <w:sz w:val="24"/>
          <w:szCs w:val="24"/>
        </w:rPr>
        <w:t>中国特色社会主义进入新时代，意味着</w:t>
      </w:r>
      <w:r>
        <w:rPr>
          <w:rFonts w:asciiTheme="minorEastAsia" w:hAnsiTheme="minorEastAsia" w:hint="eastAsia"/>
          <w:sz w:val="24"/>
          <w:szCs w:val="24"/>
        </w:rPr>
        <w:t>()</w:t>
      </w:r>
      <w:r>
        <w:rPr>
          <w:rFonts w:asciiTheme="minorEastAsia" w:hAnsiTheme="minorEastAsia" w:hint="eastAsia"/>
          <w:sz w:val="24"/>
          <w:szCs w:val="24"/>
        </w:rPr>
        <w:t>。</w:t>
      </w:r>
    </w:p>
    <w:p w14:paraId="1934416F"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中华民族迎来了实现中华民族伟大复兴的光明前景</w:t>
      </w:r>
    </w:p>
    <w:p w14:paraId="04BEFF04"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中国特色社会主义道路、理论、制度、文化不断发展</w:t>
      </w:r>
    </w:p>
    <w:p w14:paraId="2E49FF11"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科学社会主义在</w:t>
      </w:r>
      <w:r>
        <w:rPr>
          <w:rFonts w:asciiTheme="minorEastAsia" w:hAnsiTheme="minorEastAsia" w:hint="eastAsia"/>
          <w:sz w:val="24"/>
          <w:szCs w:val="24"/>
        </w:rPr>
        <w:t>21</w:t>
      </w:r>
      <w:r>
        <w:rPr>
          <w:rFonts w:asciiTheme="minorEastAsia" w:hAnsiTheme="minorEastAsia" w:hint="eastAsia"/>
          <w:sz w:val="24"/>
          <w:szCs w:val="24"/>
        </w:rPr>
        <w:t>世纪的中国焕发出强大生机活力</w:t>
      </w:r>
    </w:p>
    <w:p w14:paraId="67CAF502"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D.</w:t>
      </w:r>
      <w:r>
        <w:rPr>
          <w:rFonts w:asciiTheme="minorEastAsia" w:hAnsiTheme="minorEastAsia" w:hint="eastAsia"/>
          <w:sz w:val="24"/>
          <w:szCs w:val="24"/>
        </w:rPr>
        <w:t>西方发达国家给予中国巨大的帮助</w:t>
      </w:r>
    </w:p>
    <w:p w14:paraId="702632A7" w14:textId="77777777" w:rsidR="00155CB7" w:rsidRDefault="00155CB7">
      <w:pPr>
        <w:rPr>
          <w:rFonts w:asciiTheme="minorEastAsia" w:hAnsiTheme="minorEastAsia"/>
          <w:sz w:val="24"/>
          <w:szCs w:val="24"/>
        </w:rPr>
      </w:pPr>
    </w:p>
    <w:p w14:paraId="04722436" w14:textId="77777777" w:rsidR="00155CB7" w:rsidRDefault="00F76CB0">
      <w:pPr>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hint="eastAsia"/>
          <w:sz w:val="24"/>
          <w:szCs w:val="24"/>
        </w:rPr>
        <w:t>实现中国</w:t>
      </w:r>
      <w:proofErr w:type="gramStart"/>
      <w:r>
        <w:rPr>
          <w:rFonts w:asciiTheme="minorEastAsia" w:hAnsiTheme="minorEastAsia" w:hint="eastAsia"/>
          <w:sz w:val="24"/>
          <w:szCs w:val="24"/>
        </w:rPr>
        <w:t>梦必须</w:t>
      </w:r>
      <w:proofErr w:type="gramEnd"/>
      <w:r>
        <w:rPr>
          <w:rFonts w:asciiTheme="minorEastAsia" w:hAnsiTheme="minorEastAsia" w:hint="eastAsia"/>
          <w:sz w:val="24"/>
          <w:szCs w:val="24"/>
        </w:rPr>
        <w:t>弘扬中国精神，这就是</w:t>
      </w:r>
      <w:r>
        <w:rPr>
          <w:rFonts w:asciiTheme="minorEastAsia" w:hAnsiTheme="minorEastAsia" w:hint="eastAsia"/>
          <w:sz w:val="24"/>
          <w:szCs w:val="24"/>
        </w:rPr>
        <w:t>()</w:t>
      </w:r>
      <w:r>
        <w:rPr>
          <w:rFonts w:asciiTheme="minorEastAsia" w:hAnsiTheme="minorEastAsia" w:hint="eastAsia"/>
          <w:sz w:val="24"/>
          <w:szCs w:val="24"/>
        </w:rPr>
        <w:t>。</w:t>
      </w:r>
    </w:p>
    <w:p w14:paraId="29E3E2B1"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A.</w:t>
      </w:r>
      <w:r>
        <w:rPr>
          <w:rFonts w:asciiTheme="minorEastAsia" w:hAnsiTheme="minorEastAsia" w:hint="eastAsia"/>
          <w:sz w:val="24"/>
          <w:szCs w:val="24"/>
        </w:rPr>
        <w:t>以自由民主为核心的时代精神</w:t>
      </w:r>
    </w:p>
    <w:p w14:paraId="267C672F"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以改革创新为核心的时代精神</w:t>
      </w:r>
    </w:p>
    <w:p w14:paraId="0D8F4979"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C.</w:t>
      </w:r>
      <w:r>
        <w:rPr>
          <w:rFonts w:asciiTheme="minorEastAsia" w:hAnsiTheme="minorEastAsia" w:hint="eastAsia"/>
          <w:sz w:val="24"/>
          <w:szCs w:val="24"/>
        </w:rPr>
        <w:t>以诚信友善为核心的民族精神</w:t>
      </w:r>
    </w:p>
    <w:p w14:paraId="4D0260CD"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D.</w:t>
      </w:r>
      <w:r>
        <w:rPr>
          <w:rFonts w:asciiTheme="minorEastAsia" w:hAnsiTheme="minorEastAsia" w:hint="eastAsia"/>
          <w:sz w:val="24"/>
          <w:szCs w:val="24"/>
        </w:rPr>
        <w:t>以爱国主义为核心的民族精神</w:t>
      </w:r>
    </w:p>
    <w:p w14:paraId="6F487B00" w14:textId="77777777" w:rsidR="00155CB7" w:rsidRDefault="00155CB7">
      <w:pPr>
        <w:rPr>
          <w:rFonts w:asciiTheme="minorEastAsia" w:hAnsiTheme="minorEastAsia"/>
          <w:sz w:val="24"/>
          <w:szCs w:val="24"/>
        </w:rPr>
      </w:pPr>
    </w:p>
    <w:p w14:paraId="4AA3A9BB" w14:textId="77777777" w:rsidR="00155CB7" w:rsidRDefault="00F76CB0">
      <w:pPr>
        <w:rPr>
          <w:rFonts w:asciiTheme="minorEastAsia" w:hAnsiTheme="minorEastAsia"/>
          <w:sz w:val="24"/>
          <w:szCs w:val="24"/>
        </w:rPr>
      </w:pPr>
      <w:r>
        <w:rPr>
          <w:rFonts w:asciiTheme="minorEastAsia" w:hAnsiTheme="minorEastAsia" w:hint="eastAsia"/>
          <w:sz w:val="24"/>
          <w:szCs w:val="24"/>
        </w:rPr>
        <w:t>11.</w:t>
      </w:r>
      <w:r>
        <w:rPr>
          <w:rFonts w:asciiTheme="minorEastAsia" w:hAnsiTheme="minorEastAsia" w:hint="eastAsia"/>
          <w:sz w:val="24"/>
          <w:szCs w:val="24"/>
        </w:rPr>
        <w:t>习近平指出</w:t>
      </w:r>
      <w:r>
        <w:rPr>
          <w:rFonts w:asciiTheme="minorEastAsia" w:hAnsiTheme="minorEastAsia" w:hint="eastAsia"/>
          <w:sz w:val="24"/>
          <w:szCs w:val="24"/>
        </w:rPr>
        <w:t>:</w:t>
      </w:r>
      <w:r>
        <w:rPr>
          <w:rFonts w:asciiTheme="minorEastAsia" w:hAnsiTheme="minorEastAsia" w:hint="eastAsia"/>
          <w:sz w:val="24"/>
          <w:szCs w:val="24"/>
        </w:rPr>
        <w:t>“中国梦的本质是</w:t>
      </w:r>
      <w:r>
        <w:rPr>
          <w:rFonts w:asciiTheme="minorEastAsia" w:hAnsiTheme="minorEastAsia" w:hint="eastAsia"/>
          <w:sz w:val="24"/>
          <w:szCs w:val="24"/>
        </w:rPr>
        <w:t>()"</w:t>
      </w:r>
      <w:r>
        <w:rPr>
          <w:rFonts w:asciiTheme="minorEastAsia" w:hAnsiTheme="minorEastAsia" w:hint="eastAsia"/>
          <w:sz w:val="24"/>
          <w:szCs w:val="24"/>
        </w:rPr>
        <w:t>。</w:t>
      </w:r>
    </w:p>
    <w:p w14:paraId="03B35928"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A.</w:t>
      </w:r>
      <w:r>
        <w:rPr>
          <w:rFonts w:asciiTheme="minorEastAsia" w:hAnsiTheme="minorEastAsia" w:hint="eastAsia"/>
          <w:sz w:val="24"/>
          <w:szCs w:val="24"/>
        </w:rPr>
        <w:t>世界和平</w:t>
      </w:r>
    </w:p>
    <w:p w14:paraId="12700E6E"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人民幸福</w:t>
      </w:r>
    </w:p>
    <w:p w14:paraId="6FE63C98"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民族振兴</w:t>
      </w:r>
    </w:p>
    <w:p w14:paraId="6EAF7A9E"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D.</w:t>
      </w:r>
      <w:r>
        <w:rPr>
          <w:rFonts w:asciiTheme="minorEastAsia" w:hAnsiTheme="minorEastAsia" w:hint="eastAsia"/>
          <w:sz w:val="24"/>
          <w:szCs w:val="24"/>
        </w:rPr>
        <w:t>国家富强</w:t>
      </w:r>
    </w:p>
    <w:p w14:paraId="5CFFF2B6" w14:textId="77777777" w:rsidR="00155CB7" w:rsidRDefault="00155CB7">
      <w:pPr>
        <w:rPr>
          <w:rFonts w:asciiTheme="minorEastAsia" w:hAnsiTheme="minorEastAsia"/>
          <w:sz w:val="24"/>
          <w:szCs w:val="24"/>
        </w:rPr>
      </w:pPr>
    </w:p>
    <w:p w14:paraId="620F1EEF" w14:textId="77777777" w:rsidR="00155CB7" w:rsidRDefault="00F76CB0">
      <w:pPr>
        <w:rPr>
          <w:rFonts w:asciiTheme="minorEastAsia" w:hAnsiTheme="minorEastAsia"/>
          <w:sz w:val="24"/>
          <w:szCs w:val="24"/>
        </w:rPr>
      </w:pPr>
      <w:r>
        <w:rPr>
          <w:rFonts w:asciiTheme="minorEastAsia" w:hAnsiTheme="minorEastAsia" w:hint="eastAsia"/>
          <w:sz w:val="24"/>
          <w:szCs w:val="24"/>
        </w:rPr>
        <w:t>12.</w:t>
      </w:r>
      <w:r>
        <w:rPr>
          <w:rFonts w:asciiTheme="minorEastAsia" w:hAnsiTheme="minorEastAsia" w:hint="eastAsia"/>
          <w:sz w:val="24"/>
          <w:szCs w:val="24"/>
        </w:rPr>
        <w:t>我国社会主要矛盾发生变化的主要依据有</w:t>
      </w:r>
      <w:r>
        <w:rPr>
          <w:rFonts w:asciiTheme="minorEastAsia" w:hAnsiTheme="minorEastAsia" w:hint="eastAsia"/>
          <w:sz w:val="24"/>
          <w:szCs w:val="24"/>
        </w:rPr>
        <w:t>()</w:t>
      </w:r>
    </w:p>
    <w:p w14:paraId="7922A976"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A.</w:t>
      </w:r>
      <w:r>
        <w:rPr>
          <w:rFonts w:asciiTheme="minorEastAsia" w:hAnsiTheme="minorEastAsia" w:hint="eastAsia"/>
          <w:sz w:val="24"/>
          <w:szCs w:val="24"/>
        </w:rPr>
        <w:t>人们对物质文化生活的需要已经得到充分满足</w:t>
      </w:r>
    </w:p>
    <w:p w14:paraId="41CC109F"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人民生活水平显著提高，对美好生活的向往更加强烈</w:t>
      </w:r>
    </w:p>
    <w:p w14:paraId="4CA68E3C"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发展的不平衡不充分问题成为影响人们满足美好生活需的主要因素</w:t>
      </w:r>
    </w:p>
    <w:p w14:paraId="2CAB71E9"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D.</w:t>
      </w:r>
      <w:r>
        <w:rPr>
          <w:rFonts w:asciiTheme="minorEastAsia" w:hAnsiTheme="minorEastAsia" w:hint="eastAsia"/>
          <w:sz w:val="24"/>
          <w:szCs w:val="24"/>
        </w:rPr>
        <w:t>我国社会生产力水平总体上显著提高</w:t>
      </w:r>
    </w:p>
    <w:p w14:paraId="483DB084" w14:textId="77777777" w:rsidR="00155CB7" w:rsidRDefault="00155CB7">
      <w:pPr>
        <w:rPr>
          <w:rFonts w:asciiTheme="minorEastAsia" w:hAnsiTheme="minorEastAsia"/>
          <w:sz w:val="24"/>
          <w:szCs w:val="24"/>
        </w:rPr>
      </w:pPr>
    </w:p>
    <w:p w14:paraId="01A98CA0" w14:textId="77777777" w:rsidR="00155CB7" w:rsidRDefault="00F76CB0">
      <w:pPr>
        <w:rPr>
          <w:rFonts w:asciiTheme="minorEastAsia" w:hAnsiTheme="minorEastAsia"/>
          <w:sz w:val="24"/>
          <w:szCs w:val="24"/>
        </w:rPr>
      </w:pPr>
      <w:r>
        <w:rPr>
          <w:rFonts w:asciiTheme="minorEastAsia" w:hAnsiTheme="minorEastAsia" w:hint="eastAsia"/>
          <w:sz w:val="24"/>
          <w:szCs w:val="24"/>
        </w:rPr>
        <w:t>13.</w:t>
      </w:r>
      <w:r>
        <w:rPr>
          <w:rFonts w:asciiTheme="minorEastAsia" w:hAnsiTheme="minorEastAsia" w:hint="eastAsia"/>
          <w:sz w:val="24"/>
          <w:szCs w:val="24"/>
        </w:rPr>
        <w:t>十九大报告号召全党全国人民，为把我国建设成为富强、</w:t>
      </w:r>
      <w:r>
        <w:rPr>
          <w:rFonts w:asciiTheme="minorEastAsia" w:hAnsiTheme="minorEastAsia" w:hint="eastAsia"/>
          <w:sz w:val="24"/>
          <w:szCs w:val="24"/>
        </w:rPr>
        <w:t>()</w:t>
      </w:r>
      <w:r>
        <w:rPr>
          <w:rFonts w:asciiTheme="minorEastAsia" w:hAnsiTheme="minorEastAsia" w:hint="eastAsia"/>
          <w:sz w:val="24"/>
          <w:szCs w:val="24"/>
        </w:rPr>
        <w:t>的社会主义现代化强国而奋斗</w:t>
      </w:r>
    </w:p>
    <w:p w14:paraId="60849357"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文明</w:t>
      </w:r>
    </w:p>
    <w:p w14:paraId="591559CE"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美丽</w:t>
      </w:r>
    </w:p>
    <w:p w14:paraId="23231A0A"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民主</w:t>
      </w:r>
    </w:p>
    <w:p w14:paraId="14AAC22F"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D.</w:t>
      </w:r>
      <w:r>
        <w:rPr>
          <w:rFonts w:asciiTheme="minorEastAsia" w:hAnsiTheme="minorEastAsia" w:hint="eastAsia"/>
          <w:sz w:val="24"/>
          <w:szCs w:val="24"/>
        </w:rPr>
        <w:t>和谐</w:t>
      </w:r>
    </w:p>
    <w:p w14:paraId="75E842AA" w14:textId="77777777" w:rsidR="00155CB7" w:rsidRDefault="00155CB7">
      <w:pPr>
        <w:rPr>
          <w:rFonts w:asciiTheme="minorEastAsia" w:hAnsiTheme="minorEastAsia"/>
          <w:sz w:val="24"/>
          <w:szCs w:val="24"/>
        </w:rPr>
      </w:pPr>
    </w:p>
    <w:p w14:paraId="6A52596F" w14:textId="77777777" w:rsidR="00155CB7" w:rsidRDefault="00F76CB0">
      <w:pPr>
        <w:rPr>
          <w:rFonts w:asciiTheme="minorEastAsia" w:hAnsiTheme="minorEastAsia"/>
          <w:sz w:val="24"/>
          <w:szCs w:val="24"/>
        </w:rPr>
      </w:pPr>
      <w:r>
        <w:rPr>
          <w:rFonts w:asciiTheme="minorEastAsia" w:hAnsiTheme="minorEastAsia" w:hint="eastAsia"/>
          <w:sz w:val="24"/>
          <w:szCs w:val="24"/>
        </w:rPr>
        <w:t>14.</w:t>
      </w:r>
      <w:r>
        <w:rPr>
          <w:rFonts w:asciiTheme="minorEastAsia" w:hAnsiTheme="minorEastAsia" w:hint="eastAsia"/>
          <w:sz w:val="24"/>
          <w:szCs w:val="24"/>
        </w:rPr>
        <w:t>习近平指出</w:t>
      </w:r>
      <w:r>
        <w:rPr>
          <w:rFonts w:asciiTheme="minorEastAsia" w:hAnsiTheme="minorEastAsia" w:hint="eastAsia"/>
          <w:sz w:val="24"/>
          <w:szCs w:val="24"/>
        </w:rPr>
        <w:t>:</w:t>
      </w:r>
      <w:r>
        <w:rPr>
          <w:rFonts w:asciiTheme="minorEastAsia" w:hAnsiTheme="minorEastAsia" w:hint="eastAsia"/>
          <w:sz w:val="24"/>
          <w:szCs w:val="24"/>
        </w:rPr>
        <w:t>“实现中国梦必须</w:t>
      </w:r>
      <w:r>
        <w:rPr>
          <w:rFonts w:asciiTheme="minorEastAsia" w:hAnsiTheme="minorEastAsia" w:hint="eastAsia"/>
          <w:sz w:val="24"/>
          <w:szCs w:val="24"/>
        </w:rPr>
        <w:t>()"</w:t>
      </w:r>
      <w:r>
        <w:rPr>
          <w:rFonts w:asciiTheme="minorEastAsia" w:hAnsiTheme="minorEastAsia" w:hint="eastAsia"/>
          <w:sz w:val="24"/>
          <w:szCs w:val="24"/>
        </w:rPr>
        <w:t>。</w:t>
      </w:r>
    </w:p>
    <w:p w14:paraId="743DE3E4"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w:t>
      </w:r>
      <w:r>
        <w:rPr>
          <w:rFonts w:asciiTheme="minorEastAsia" w:hAnsiTheme="minorEastAsia" w:hint="eastAsia"/>
          <w:sz w:val="24"/>
          <w:szCs w:val="24"/>
        </w:rPr>
        <w:t>弘扬中国精神</w:t>
      </w:r>
    </w:p>
    <w:p w14:paraId="055CA99A"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走中国道路</w:t>
      </w:r>
    </w:p>
    <w:p w14:paraId="4EE33184"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凝聚中国力量</w:t>
      </w:r>
    </w:p>
    <w:p w14:paraId="7CEF741C"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 D.</w:t>
      </w:r>
      <w:r>
        <w:rPr>
          <w:rFonts w:asciiTheme="minorEastAsia" w:hAnsiTheme="minorEastAsia" w:hint="eastAsia"/>
          <w:sz w:val="24"/>
          <w:szCs w:val="24"/>
        </w:rPr>
        <w:t>创新马克思主义</w:t>
      </w:r>
    </w:p>
    <w:p w14:paraId="09464A3D" w14:textId="77777777" w:rsidR="00155CB7" w:rsidRDefault="00155CB7">
      <w:pPr>
        <w:rPr>
          <w:rFonts w:asciiTheme="minorEastAsia" w:hAnsiTheme="minorEastAsia"/>
          <w:sz w:val="24"/>
          <w:szCs w:val="24"/>
        </w:rPr>
      </w:pPr>
    </w:p>
    <w:p w14:paraId="689AC792" w14:textId="77777777" w:rsidR="00155CB7" w:rsidRDefault="00155CB7">
      <w:pPr>
        <w:rPr>
          <w:rFonts w:asciiTheme="minorEastAsia" w:hAnsiTheme="minorEastAsia"/>
          <w:sz w:val="24"/>
          <w:szCs w:val="24"/>
        </w:rPr>
      </w:pPr>
    </w:p>
    <w:p w14:paraId="14E71BD6" w14:textId="77777777" w:rsidR="00155CB7" w:rsidRDefault="00F76CB0">
      <w:pPr>
        <w:rPr>
          <w:rFonts w:asciiTheme="minorEastAsia" w:hAnsiTheme="minorEastAsia"/>
          <w:sz w:val="24"/>
          <w:szCs w:val="24"/>
        </w:rPr>
      </w:pPr>
      <w:r>
        <w:rPr>
          <w:rFonts w:asciiTheme="minorEastAsia" w:hAnsiTheme="minorEastAsia" w:hint="eastAsia"/>
          <w:sz w:val="24"/>
          <w:szCs w:val="24"/>
        </w:rPr>
        <w:t>判断题</w:t>
      </w:r>
    </w:p>
    <w:p w14:paraId="01239486"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1.</w:t>
      </w:r>
      <w:r>
        <w:rPr>
          <w:rFonts w:asciiTheme="minorEastAsia" w:hAnsiTheme="minorEastAsia" w:hint="eastAsia"/>
          <w:sz w:val="24"/>
          <w:szCs w:val="24"/>
        </w:rPr>
        <w:t>中国共产党人的初心和使命，就是为中国人民谋幸福，为中华民族谋复兴。</w:t>
      </w:r>
    </w:p>
    <w:p w14:paraId="4D05797F"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2.</w:t>
      </w:r>
      <w:r>
        <w:rPr>
          <w:rFonts w:asciiTheme="minorEastAsia" w:hAnsiTheme="minorEastAsia" w:hint="eastAsia"/>
          <w:sz w:val="24"/>
          <w:szCs w:val="24"/>
        </w:rPr>
        <w:t>实现中华民族伟大复兴是近代以来中华民族最伟大的梦想。</w:t>
      </w:r>
    </w:p>
    <w:p w14:paraId="6612EC68"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3.</w:t>
      </w:r>
      <w:r>
        <w:rPr>
          <w:rFonts w:asciiTheme="minorEastAsia" w:hAnsiTheme="minorEastAsia" w:hint="eastAsia"/>
          <w:sz w:val="24"/>
          <w:szCs w:val="24"/>
        </w:rPr>
        <w:t>保持香港、澳门长期繁荣稳定，实现祖国完全统一，是实现中华民族伟大复兴的必然要求。</w:t>
      </w:r>
    </w:p>
    <w:p w14:paraId="7F042CF7"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4.</w:t>
      </w:r>
      <w:r>
        <w:rPr>
          <w:rFonts w:asciiTheme="minorEastAsia" w:hAnsiTheme="minorEastAsia" w:hint="eastAsia"/>
          <w:sz w:val="24"/>
          <w:szCs w:val="24"/>
        </w:rPr>
        <w:t>中国人民的梦想同各国人民的梦想息息相通，实现中国梦离不开和平的国际环境和稳定的国际秩序。</w:t>
      </w:r>
    </w:p>
    <w:p w14:paraId="5E3E021B"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5.</w:t>
      </w:r>
      <w:r>
        <w:rPr>
          <w:rFonts w:asciiTheme="minorEastAsia" w:hAnsiTheme="minorEastAsia" w:hint="eastAsia"/>
          <w:sz w:val="24"/>
          <w:szCs w:val="24"/>
        </w:rPr>
        <w:t>中国特色社会主义制度的最大优</w:t>
      </w:r>
      <w:proofErr w:type="gramStart"/>
      <w:r>
        <w:rPr>
          <w:rFonts w:asciiTheme="minorEastAsia" w:hAnsiTheme="minorEastAsia" w:hint="eastAsia"/>
          <w:sz w:val="24"/>
          <w:szCs w:val="24"/>
        </w:rPr>
        <w:t>勢</w:t>
      </w:r>
      <w:proofErr w:type="gramEnd"/>
      <w:r>
        <w:rPr>
          <w:rFonts w:asciiTheme="minorEastAsia" w:hAnsiTheme="minorEastAsia" w:hint="eastAsia"/>
          <w:sz w:val="24"/>
          <w:szCs w:val="24"/>
        </w:rPr>
        <w:t>是中国共产党领导。</w:t>
      </w:r>
    </w:p>
    <w:p w14:paraId="0BE3A1C0"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6.</w:t>
      </w:r>
      <w:r>
        <w:rPr>
          <w:rFonts w:asciiTheme="minorEastAsia" w:hAnsiTheme="minorEastAsia" w:hint="eastAsia"/>
          <w:sz w:val="24"/>
          <w:szCs w:val="24"/>
        </w:rPr>
        <w:t>实现中国梦任重而道远，需要锲而不舍、</w:t>
      </w:r>
      <w:proofErr w:type="gramStart"/>
      <w:r>
        <w:rPr>
          <w:rFonts w:asciiTheme="minorEastAsia" w:hAnsiTheme="minorEastAsia" w:hint="eastAsia"/>
          <w:sz w:val="24"/>
          <w:szCs w:val="24"/>
        </w:rPr>
        <w:t>弛</w:t>
      </w:r>
      <w:proofErr w:type="gramEnd"/>
      <w:r>
        <w:rPr>
          <w:rFonts w:asciiTheme="minorEastAsia" w:hAnsiTheme="minorEastAsia" w:hint="eastAsia"/>
          <w:sz w:val="24"/>
          <w:szCs w:val="24"/>
        </w:rPr>
        <w:t>而不息的艰苦努力。</w:t>
      </w:r>
    </w:p>
    <w:p w14:paraId="36C0F15B"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7.</w:t>
      </w:r>
      <w:r>
        <w:rPr>
          <w:rFonts w:asciiTheme="minorEastAsia" w:hAnsiTheme="minorEastAsia" w:hint="eastAsia"/>
          <w:sz w:val="24"/>
          <w:szCs w:val="24"/>
        </w:rPr>
        <w:t>中国梦是中华民</w:t>
      </w:r>
      <w:r>
        <w:rPr>
          <w:rFonts w:asciiTheme="minorEastAsia" w:hAnsiTheme="minorEastAsia" w:hint="eastAsia"/>
          <w:sz w:val="24"/>
          <w:szCs w:val="24"/>
        </w:rPr>
        <w:t>族团结奋斗的最小公倍数。</w:t>
      </w:r>
    </w:p>
    <w:p w14:paraId="22F80927"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8.</w:t>
      </w:r>
      <w:r>
        <w:rPr>
          <w:rFonts w:asciiTheme="minorEastAsia" w:hAnsiTheme="minorEastAsia" w:hint="eastAsia"/>
          <w:sz w:val="24"/>
          <w:szCs w:val="24"/>
        </w:rPr>
        <w:t>新时代中国社会的主要矛盾是人民日益增长的物质文化需要与落后的社会生产之间的矛盾。</w:t>
      </w:r>
    </w:p>
    <w:p w14:paraId="2083CF86"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9.</w:t>
      </w:r>
      <w:r>
        <w:rPr>
          <w:rFonts w:asciiTheme="minorEastAsia" w:hAnsiTheme="minorEastAsia" w:hint="eastAsia"/>
          <w:sz w:val="24"/>
          <w:szCs w:val="24"/>
        </w:rPr>
        <w:t>经过长期努力，中国特色社会主义进入了新时期，这是我国发展新的历史方位。</w:t>
      </w:r>
    </w:p>
    <w:p w14:paraId="7BBCFD8D" w14:textId="77777777" w:rsidR="00155CB7" w:rsidRDefault="00F76CB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10.</w:t>
      </w:r>
      <w:r>
        <w:rPr>
          <w:rFonts w:asciiTheme="minorEastAsia" w:hAnsiTheme="minorEastAsia" w:hint="eastAsia"/>
          <w:sz w:val="24"/>
          <w:szCs w:val="24"/>
        </w:rPr>
        <w:t>中国特色社会主义</w:t>
      </w:r>
      <w:proofErr w:type="gramStart"/>
      <w:r>
        <w:rPr>
          <w:rFonts w:asciiTheme="minorEastAsia" w:hAnsiTheme="minorEastAsia" w:hint="eastAsia"/>
          <w:sz w:val="24"/>
          <w:szCs w:val="24"/>
        </w:rPr>
        <w:t>最</w:t>
      </w:r>
      <w:proofErr w:type="gramEnd"/>
      <w:r>
        <w:rPr>
          <w:rFonts w:asciiTheme="minorEastAsia" w:hAnsiTheme="minorEastAsia" w:hint="eastAsia"/>
          <w:sz w:val="24"/>
          <w:szCs w:val="24"/>
        </w:rPr>
        <w:t>本质的特征是解放和发展生产力、实现共同富裕。</w:t>
      </w:r>
    </w:p>
    <w:p w14:paraId="1C57FB11" w14:textId="77777777" w:rsidR="00155CB7" w:rsidRDefault="00155CB7">
      <w:pPr>
        <w:rPr>
          <w:rFonts w:asciiTheme="minorEastAsia" w:hAnsiTheme="minorEastAsia"/>
          <w:sz w:val="24"/>
          <w:szCs w:val="24"/>
        </w:rPr>
      </w:pPr>
    </w:p>
    <w:p w14:paraId="764783EE" w14:textId="77777777" w:rsidR="00155CB7" w:rsidRDefault="00F76CB0">
      <w:pPr>
        <w:rPr>
          <w:rFonts w:asciiTheme="minorEastAsia" w:hAnsiTheme="minorEastAsia"/>
          <w:sz w:val="24"/>
          <w:szCs w:val="24"/>
        </w:rPr>
      </w:pPr>
      <w:r>
        <w:rPr>
          <w:rFonts w:asciiTheme="minorEastAsia" w:hAnsiTheme="minorEastAsia" w:hint="eastAsia"/>
          <w:sz w:val="24"/>
          <w:szCs w:val="24"/>
        </w:rPr>
        <w:t>填空题</w:t>
      </w:r>
    </w:p>
    <w:p w14:paraId="309D299D" w14:textId="77777777" w:rsidR="00155CB7" w:rsidRDefault="00F76CB0">
      <w:pPr>
        <w:rPr>
          <w:rFonts w:asciiTheme="minorEastAsia" w:hAnsiTheme="minorEastAsia"/>
          <w:sz w:val="24"/>
          <w:szCs w:val="24"/>
        </w:rPr>
      </w:pPr>
      <w:r>
        <w:rPr>
          <w:rFonts w:asciiTheme="minorEastAsia" w:hAnsiTheme="minorEastAsia" w:hint="eastAsia"/>
          <w:sz w:val="24"/>
          <w:szCs w:val="24"/>
        </w:rPr>
        <w:lastRenderedPageBreak/>
        <w:t>1.</w:t>
      </w:r>
      <w:r>
        <w:rPr>
          <w:rFonts w:asciiTheme="minorEastAsia" w:hAnsiTheme="minorEastAsia" w:hint="eastAsia"/>
          <w:sz w:val="24"/>
          <w:szCs w:val="24"/>
        </w:rPr>
        <w:t>中国特色社会主义事业的战略布局是“</w:t>
      </w:r>
      <w:r>
        <w:rPr>
          <w:rFonts w:asciiTheme="minorEastAsia" w:hAnsiTheme="minorEastAsia" w:hint="eastAsia"/>
          <w:sz w:val="24"/>
          <w:szCs w:val="24"/>
          <w:highlight w:val="yellow"/>
        </w:rPr>
        <w:t>四个全面</w:t>
      </w:r>
      <w:r>
        <w:rPr>
          <w:rFonts w:asciiTheme="minorEastAsia" w:hAnsiTheme="minorEastAsia" w:hint="eastAsia"/>
          <w:sz w:val="24"/>
          <w:szCs w:val="24"/>
        </w:rPr>
        <w:t>”。</w:t>
      </w:r>
    </w:p>
    <w:p w14:paraId="18523219" w14:textId="77777777" w:rsidR="00155CB7" w:rsidRDefault="00F76CB0">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中国特色社会主义事业的总布局是</w:t>
      </w:r>
      <w:r>
        <w:rPr>
          <w:rFonts w:asciiTheme="minorEastAsia" w:hAnsiTheme="minorEastAsia" w:hint="eastAsia"/>
          <w:sz w:val="24"/>
          <w:szCs w:val="24"/>
        </w:rPr>
        <w:t>"</w:t>
      </w:r>
      <w:r>
        <w:rPr>
          <w:rFonts w:asciiTheme="minorEastAsia" w:hAnsiTheme="minorEastAsia" w:hint="eastAsia"/>
          <w:sz w:val="24"/>
          <w:szCs w:val="24"/>
          <w:highlight w:val="yellow"/>
        </w:rPr>
        <w:t>五位一体</w:t>
      </w:r>
      <w:r>
        <w:rPr>
          <w:rFonts w:asciiTheme="minorEastAsia" w:hAnsiTheme="minorEastAsia" w:hint="eastAsia"/>
          <w:sz w:val="24"/>
          <w:szCs w:val="24"/>
        </w:rPr>
        <w:t>"</w:t>
      </w:r>
      <w:r>
        <w:rPr>
          <w:rFonts w:asciiTheme="minorEastAsia" w:hAnsiTheme="minorEastAsia" w:hint="eastAsia"/>
          <w:sz w:val="24"/>
          <w:szCs w:val="24"/>
        </w:rPr>
        <w:t>。</w:t>
      </w:r>
    </w:p>
    <w:p w14:paraId="24589631" w14:textId="77777777" w:rsidR="00155CB7" w:rsidRDefault="00F76CB0">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坚持和发展</w:t>
      </w:r>
      <w:r>
        <w:rPr>
          <w:rFonts w:asciiTheme="minorEastAsia" w:hAnsiTheme="minorEastAsia" w:hint="eastAsia"/>
          <w:sz w:val="24"/>
          <w:szCs w:val="24"/>
          <w:highlight w:val="yellow"/>
        </w:rPr>
        <w:t>中国特色社会主义</w:t>
      </w:r>
      <w:r>
        <w:rPr>
          <w:rFonts w:asciiTheme="minorEastAsia" w:hAnsiTheme="minorEastAsia" w:hint="eastAsia"/>
          <w:sz w:val="24"/>
          <w:szCs w:val="24"/>
        </w:rPr>
        <w:t>，是改革开放以来我们党全部理论和实践的鲜明主题。</w:t>
      </w:r>
    </w:p>
    <w:p w14:paraId="7586969C" w14:textId="77777777" w:rsidR="00155CB7" w:rsidRDefault="00F76CB0">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rPr>
        <w:t>“我们前所未有地靠近世界舞台中心，前所未有地接近实现</w:t>
      </w:r>
      <w:r>
        <w:rPr>
          <w:rFonts w:asciiTheme="minorEastAsia" w:hAnsiTheme="minorEastAsia" w:hint="eastAsia"/>
          <w:sz w:val="24"/>
          <w:szCs w:val="24"/>
        </w:rPr>
        <w:t>中华民族</w:t>
      </w:r>
      <w:r>
        <w:rPr>
          <w:rFonts w:asciiTheme="minorEastAsia" w:hAnsiTheme="minorEastAsia" w:hint="eastAsia"/>
          <w:sz w:val="24"/>
          <w:szCs w:val="24"/>
          <w:highlight w:val="yellow"/>
        </w:rPr>
        <w:t>伟大复兴</w:t>
      </w:r>
      <w:r>
        <w:rPr>
          <w:rFonts w:asciiTheme="minorEastAsia" w:hAnsiTheme="minorEastAsia" w:hint="eastAsia"/>
          <w:sz w:val="24"/>
          <w:szCs w:val="24"/>
        </w:rPr>
        <w:t>的目标，前所未有地具有实现这个目标的能力和信心。</w:t>
      </w:r>
    </w:p>
    <w:p w14:paraId="474CE372" w14:textId="77777777" w:rsidR="00155CB7" w:rsidRDefault="00F76CB0">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hint="eastAsia"/>
          <w:sz w:val="24"/>
          <w:szCs w:val="24"/>
        </w:rPr>
        <w:t>中国特色社会主义进入新时代，意味着</w:t>
      </w:r>
      <w:r>
        <w:rPr>
          <w:rFonts w:asciiTheme="minorEastAsia" w:hAnsiTheme="minorEastAsia" w:hint="eastAsia"/>
          <w:sz w:val="24"/>
          <w:szCs w:val="24"/>
          <w:highlight w:val="yellow"/>
        </w:rPr>
        <w:t>科学社会主义</w:t>
      </w:r>
      <w:r>
        <w:rPr>
          <w:rFonts w:asciiTheme="minorEastAsia" w:hAnsiTheme="minorEastAsia" w:hint="eastAsia"/>
          <w:sz w:val="24"/>
          <w:szCs w:val="24"/>
        </w:rPr>
        <w:t>在</w:t>
      </w:r>
      <w:r>
        <w:rPr>
          <w:rFonts w:asciiTheme="minorEastAsia" w:hAnsiTheme="minorEastAsia" w:hint="eastAsia"/>
          <w:sz w:val="24"/>
          <w:szCs w:val="24"/>
        </w:rPr>
        <w:t>21</w:t>
      </w:r>
      <w:r>
        <w:rPr>
          <w:rFonts w:asciiTheme="minorEastAsia" w:hAnsiTheme="minorEastAsia" w:hint="eastAsia"/>
          <w:sz w:val="24"/>
          <w:szCs w:val="24"/>
        </w:rPr>
        <w:t>世纪的中国焕发出强大生机活力。</w:t>
      </w:r>
    </w:p>
    <w:p w14:paraId="6BBE6128" w14:textId="77777777" w:rsidR="00155CB7" w:rsidRDefault="00F76CB0">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hint="eastAsia"/>
          <w:sz w:val="24"/>
          <w:szCs w:val="24"/>
        </w:rPr>
        <w:t>党在新时代的强军目标是建设一支听党指挥、能打胜仗、作风优良的人民军队，把人民军队建设成为</w:t>
      </w:r>
      <w:r>
        <w:rPr>
          <w:rFonts w:asciiTheme="minorEastAsia" w:hAnsiTheme="minorEastAsia" w:hint="eastAsia"/>
          <w:sz w:val="24"/>
          <w:szCs w:val="24"/>
          <w:highlight w:val="yellow"/>
        </w:rPr>
        <w:t>世界一流军队</w:t>
      </w:r>
      <w:r>
        <w:rPr>
          <w:rFonts w:asciiTheme="minorEastAsia" w:hAnsiTheme="minorEastAsia" w:hint="eastAsia"/>
          <w:sz w:val="24"/>
          <w:szCs w:val="24"/>
        </w:rPr>
        <w:t>。</w:t>
      </w:r>
    </w:p>
    <w:p w14:paraId="01A22615" w14:textId="77777777" w:rsidR="00155CB7" w:rsidRDefault="00F76CB0">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hint="eastAsia"/>
          <w:sz w:val="24"/>
          <w:szCs w:val="24"/>
        </w:rPr>
        <w:t>中国特色社会主义道路、理论、制度、文化不断发展，为解决人类问题贡献了</w:t>
      </w:r>
      <w:r>
        <w:rPr>
          <w:rFonts w:asciiTheme="minorEastAsia" w:hAnsiTheme="minorEastAsia" w:hint="eastAsia"/>
          <w:sz w:val="24"/>
          <w:szCs w:val="24"/>
          <w:highlight w:val="yellow"/>
        </w:rPr>
        <w:t>中国智慧</w:t>
      </w:r>
      <w:r>
        <w:rPr>
          <w:rFonts w:asciiTheme="minorEastAsia" w:hAnsiTheme="minorEastAsia" w:hint="eastAsia"/>
          <w:sz w:val="24"/>
          <w:szCs w:val="24"/>
        </w:rPr>
        <w:t>和中国方案。</w:t>
      </w:r>
    </w:p>
    <w:p w14:paraId="449BB27E" w14:textId="77777777" w:rsidR="00155CB7" w:rsidRDefault="00F76CB0">
      <w:pP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hint="eastAsia"/>
          <w:sz w:val="24"/>
          <w:szCs w:val="24"/>
        </w:rPr>
        <w:t>习近平总书记在党的十九大报告中郑重宣告</w:t>
      </w:r>
      <w:r>
        <w:rPr>
          <w:rFonts w:asciiTheme="minorEastAsia" w:hAnsiTheme="minorEastAsia" w:hint="eastAsia"/>
          <w:sz w:val="24"/>
          <w:szCs w:val="24"/>
        </w:rPr>
        <w:t>:</w:t>
      </w:r>
      <w:r>
        <w:rPr>
          <w:rFonts w:asciiTheme="minorEastAsia" w:hAnsiTheme="minorEastAsia" w:hint="eastAsia"/>
          <w:sz w:val="24"/>
          <w:szCs w:val="24"/>
        </w:rPr>
        <w:t>“经过长期努力，中国特色社会主义进入了</w:t>
      </w:r>
      <w:r>
        <w:rPr>
          <w:rFonts w:asciiTheme="minorEastAsia" w:hAnsiTheme="minorEastAsia" w:hint="eastAsia"/>
          <w:sz w:val="24"/>
          <w:szCs w:val="24"/>
          <w:highlight w:val="yellow"/>
        </w:rPr>
        <w:t>新时代</w:t>
      </w:r>
      <w:r>
        <w:rPr>
          <w:rFonts w:asciiTheme="minorEastAsia" w:hAnsiTheme="minorEastAsia" w:hint="eastAsia"/>
          <w:sz w:val="24"/>
          <w:szCs w:val="24"/>
        </w:rPr>
        <w:t>，这是我国发展新的历史方位。</w:t>
      </w:r>
    </w:p>
    <w:p w14:paraId="241B74D3" w14:textId="77777777" w:rsidR="00155CB7" w:rsidRDefault="00F76CB0">
      <w:pPr>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hint="eastAsia"/>
          <w:sz w:val="24"/>
          <w:szCs w:val="24"/>
        </w:rPr>
        <w:t>新时代中国特色社会主义，必须坚持</w:t>
      </w:r>
      <w:r>
        <w:rPr>
          <w:rFonts w:asciiTheme="minorEastAsia" w:hAnsiTheme="minorEastAsia" w:hint="eastAsia"/>
          <w:sz w:val="24"/>
          <w:szCs w:val="24"/>
          <w:highlight w:val="yellow"/>
        </w:rPr>
        <w:t>以人民为中心</w:t>
      </w:r>
      <w:r>
        <w:rPr>
          <w:rFonts w:asciiTheme="minorEastAsia" w:hAnsiTheme="minorEastAsia" w:hint="eastAsia"/>
          <w:sz w:val="24"/>
          <w:szCs w:val="24"/>
        </w:rPr>
        <w:t>的发展思想，不断促进人的全面发展、全体人民共同富裕。</w:t>
      </w:r>
    </w:p>
    <w:p w14:paraId="4C5D9AEB" w14:textId="77777777" w:rsidR="00155CB7" w:rsidRDefault="00F76CB0">
      <w:pPr>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hint="eastAsia"/>
          <w:sz w:val="24"/>
          <w:szCs w:val="24"/>
        </w:rPr>
        <w:t>中国特色社会主义进入新时代，我国主要矛盾已经转化为人民日益增长的</w:t>
      </w:r>
      <w:r>
        <w:rPr>
          <w:rFonts w:asciiTheme="minorEastAsia" w:hAnsiTheme="minorEastAsia" w:hint="eastAsia"/>
          <w:sz w:val="24"/>
          <w:szCs w:val="24"/>
          <w:highlight w:val="yellow"/>
        </w:rPr>
        <w:t>美好生活</w:t>
      </w:r>
      <w:r>
        <w:rPr>
          <w:rFonts w:asciiTheme="minorEastAsia" w:hAnsiTheme="minorEastAsia" w:hint="eastAsia"/>
          <w:sz w:val="24"/>
          <w:szCs w:val="24"/>
        </w:rPr>
        <w:t>需要</w:t>
      </w:r>
    </w:p>
    <w:p w14:paraId="3E0D0229" w14:textId="77777777" w:rsidR="00155CB7" w:rsidRDefault="00F76CB0">
      <w:pPr>
        <w:rPr>
          <w:rFonts w:asciiTheme="minorEastAsia" w:hAnsiTheme="minorEastAsia"/>
          <w:sz w:val="24"/>
          <w:szCs w:val="24"/>
        </w:rPr>
      </w:pPr>
      <w:r>
        <w:rPr>
          <w:rFonts w:asciiTheme="minorEastAsia" w:hAnsiTheme="minorEastAsia" w:hint="eastAsia"/>
          <w:sz w:val="24"/>
          <w:szCs w:val="24"/>
        </w:rPr>
        <w:t>和不平衡不充分的发展之间的矛盾。</w:t>
      </w:r>
    </w:p>
    <w:p w14:paraId="1418C21A" w14:textId="77777777" w:rsidR="00155CB7" w:rsidRDefault="00155CB7">
      <w:pPr>
        <w:rPr>
          <w:rFonts w:asciiTheme="minorEastAsia" w:hAnsiTheme="minorEastAsia"/>
          <w:sz w:val="24"/>
          <w:szCs w:val="24"/>
        </w:rPr>
      </w:pPr>
    </w:p>
    <w:p w14:paraId="14DB25CE" w14:textId="53B9A661" w:rsidR="00155CB7" w:rsidRDefault="00F76CB0">
      <w:pPr>
        <w:pStyle w:val="1"/>
        <w:widowControl/>
        <w:shd w:val="clear" w:color="auto" w:fill="FFFFFF"/>
        <w:spacing w:before="0" w:after="0" w:line="240" w:lineRule="auto"/>
        <w:rPr>
          <w:rFonts w:asciiTheme="minorEastAsia" w:eastAsiaTheme="minorEastAsia" w:hAnsiTheme="minorEastAsia" w:cs="微软雅黑"/>
          <w:b w:val="0"/>
          <w:color w:val="212121"/>
          <w:sz w:val="24"/>
          <w:shd w:val="clear" w:color="auto" w:fill="FFFFFF"/>
        </w:rPr>
      </w:pPr>
      <w:r>
        <w:rPr>
          <w:rFonts w:asciiTheme="minorEastAsia" w:eastAsiaTheme="minorEastAsia" w:hAnsiTheme="minorEastAsia" w:cs="微软雅黑" w:hint="eastAsia"/>
          <w:b w:val="0"/>
          <w:color w:val="212121"/>
          <w:sz w:val="24"/>
          <w:shd w:val="clear" w:color="auto" w:fill="FFFFFF"/>
        </w:rPr>
        <w:t>第十章《“五位一体”总布局》练习题</w:t>
      </w:r>
    </w:p>
    <w:p w14:paraId="1430BCEB" w14:textId="4BC85A60" w:rsidR="00F76CB0" w:rsidRPr="00F76CB0" w:rsidRDefault="00F76CB0" w:rsidP="00F76CB0">
      <w:pPr>
        <w:pStyle w:val="4"/>
        <w:spacing w:before="0" w:after="0" w:line="24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单</w:t>
      </w:r>
      <w:r>
        <w:rPr>
          <w:rFonts w:asciiTheme="minorEastAsia" w:eastAsiaTheme="minorEastAsia" w:hAnsiTheme="minorEastAsia" w:hint="eastAsia"/>
          <w:sz w:val="24"/>
          <w:szCs w:val="24"/>
        </w:rPr>
        <w:t>选题</w:t>
      </w:r>
    </w:p>
    <w:p w14:paraId="364618D1"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1</w:t>
      </w:r>
      <w:r>
        <w:rPr>
          <w:rFonts w:asciiTheme="minorEastAsia" w:eastAsiaTheme="minorEastAsia" w:hAnsiTheme="minorEastAsia" w:cs="微软雅黑" w:hint="eastAsia"/>
        </w:rPr>
        <w:t>.</w:t>
      </w:r>
      <w:r>
        <w:rPr>
          <w:rFonts w:asciiTheme="minorEastAsia" w:eastAsiaTheme="minorEastAsia" w:hAnsiTheme="minorEastAsia" w:cs="微软雅黑" w:hint="eastAsia"/>
        </w:rPr>
        <w:t>新发展理念的五个方面相互贯通、相互促进，是具有内在联系的集合体，其中，共享发展注重解决社会</w:t>
      </w:r>
      <w:r>
        <w:rPr>
          <w:rFonts w:asciiTheme="minorEastAsia" w:eastAsiaTheme="minorEastAsia" w:hAnsiTheme="minorEastAsia" w:cs="微软雅黑" w:hint="eastAsia"/>
        </w:rPr>
        <w:t>( )</w:t>
      </w:r>
      <w:r>
        <w:rPr>
          <w:rFonts w:asciiTheme="minorEastAsia" w:eastAsiaTheme="minorEastAsia" w:hAnsiTheme="minorEastAsia" w:cs="微软雅黑" w:hint="eastAsia"/>
        </w:rPr>
        <w:t>问题。</w:t>
      </w:r>
    </w:p>
    <w:p w14:paraId="3A32E09E"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和谐</w:t>
      </w:r>
    </w:p>
    <w:p w14:paraId="4CDFED4E"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B. </w:t>
      </w:r>
      <w:r>
        <w:rPr>
          <w:rFonts w:asciiTheme="minorEastAsia" w:hAnsiTheme="minorEastAsia" w:cs="微软雅黑" w:hint="eastAsia"/>
          <w:kern w:val="0"/>
          <w:sz w:val="24"/>
          <w:szCs w:val="24"/>
          <w:lang w:bidi="ar"/>
        </w:rPr>
        <w:t>利益</w:t>
      </w:r>
    </w:p>
    <w:p w14:paraId="459FB65B"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C. </w:t>
      </w:r>
      <w:r>
        <w:rPr>
          <w:rFonts w:asciiTheme="minorEastAsia" w:hAnsiTheme="minorEastAsia" w:cs="微软雅黑" w:hint="eastAsia"/>
          <w:color w:val="00B050"/>
          <w:kern w:val="0"/>
          <w:sz w:val="24"/>
          <w:szCs w:val="24"/>
          <w:lang w:bidi="ar"/>
        </w:rPr>
        <w:t>公平正义</w:t>
      </w:r>
    </w:p>
    <w:p w14:paraId="1B23A5EA"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D. </w:t>
      </w:r>
      <w:r>
        <w:rPr>
          <w:rFonts w:asciiTheme="minorEastAsia" w:hAnsiTheme="minorEastAsia" w:cs="微软雅黑" w:hint="eastAsia"/>
          <w:kern w:val="0"/>
          <w:sz w:val="24"/>
          <w:szCs w:val="24"/>
          <w:lang w:bidi="ar"/>
        </w:rPr>
        <w:t>法治</w:t>
      </w:r>
    </w:p>
    <w:p w14:paraId="41A0C837" w14:textId="77777777" w:rsidR="00155CB7" w:rsidRDefault="00155CB7">
      <w:pPr>
        <w:widowControl/>
        <w:rPr>
          <w:rFonts w:asciiTheme="minorEastAsia" w:hAnsiTheme="minorEastAsia" w:cs="微软雅黑"/>
          <w:kern w:val="0"/>
          <w:sz w:val="24"/>
          <w:szCs w:val="24"/>
          <w:lang w:bidi="ar"/>
        </w:rPr>
      </w:pPr>
    </w:p>
    <w:p w14:paraId="502DC763"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2</w:t>
      </w:r>
      <w:r>
        <w:rPr>
          <w:rFonts w:asciiTheme="minorEastAsia" w:eastAsiaTheme="minorEastAsia" w:hAnsiTheme="minorEastAsia" w:cs="微软雅黑" w:hint="eastAsia"/>
        </w:rPr>
        <w:t>、社会主义民主政治的本质和核心是（）。</w:t>
      </w:r>
    </w:p>
    <w:p w14:paraId="0746FFE7"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A. </w:t>
      </w:r>
      <w:r>
        <w:rPr>
          <w:rFonts w:asciiTheme="minorEastAsia" w:hAnsiTheme="minorEastAsia" w:cs="微软雅黑" w:hint="eastAsia"/>
          <w:sz w:val="24"/>
          <w:szCs w:val="24"/>
        </w:rPr>
        <w:t>依法治国</w:t>
      </w:r>
    </w:p>
    <w:p w14:paraId="49D3F9B7"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B. </w:t>
      </w:r>
      <w:r>
        <w:rPr>
          <w:rFonts w:asciiTheme="minorEastAsia" w:hAnsiTheme="minorEastAsia" w:cs="微软雅黑" w:hint="eastAsia"/>
          <w:color w:val="00B050"/>
          <w:sz w:val="24"/>
          <w:szCs w:val="24"/>
        </w:rPr>
        <w:t>人民当家作主</w:t>
      </w:r>
    </w:p>
    <w:p w14:paraId="641FAF2E" w14:textId="77777777" w:rsidR="00155CB7" w:rsidRDefault="00F76CB0">
      <w:pPr>
        <w:widowControl/>
        <w:rPr>
          <w:rFonts w:asciiTheme="minorEastAsia" w:hAnsiTheme="minorEastAsia" w:cs="微软雅黑"/>
          <w:color w:val="000000" w:themeColor="text1"/>
          <w:sz w:val="24"/>
          <w:szCs w:val="24"/>
        </w:rPr>
      </w:pPr>
      <w:r>
        <w:rPr>
          <w:rFonts w:asciiTheme="minorEastAsia" w:hAnsiTheme="minorEastAsia" w:cs="微软雅黑" w:hint="eastAsia"/>
          <w:color w:val="000000" w:themeColor="text1"/>
          <w:sz w:val="24"/>
          <w:szCs w:val="24"/>
        </w:rPr>
        <w:t xml:space="preserve">C. </w:t>
      </w:r>
      <w:r>
        <w:rPr>
          <w:rFonts w:asciiTheme="minorEastAsia" w:hAnsiTheme="minorEastAsia" w:cs="微软雅黑" w:hint="eastAsia"/>
          <w:color w:val="000000" w:themeColor="text1"/>
          <w:sz w:val="24"/>
          <w:szCs w:val="24"/>
        </w:rPr>
        <w:t>社会主义制度</w:t>
      </w:r>
    </w:p>
    <w:p w14:paraId="2E905F6A"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D. </w:t>
      </w:r>
      <w:r>
        <w:rPr>
          <w:rFonts w:asciiTheme="minorEastAsia" w:hAnsiTheme="minorEastAsia" w:cs="微软雅黑" w:hint="eastAsia"/>
          <w:sz w:val="24"/>
          <w:szCs w:val="24"/>
        </w:rPr>
        <w:t>党的领导</w:t>
      </w:r>
    </w:p>
    <w:p w14:paraId="73A927F7" w14:textId="77777777" w:rsidR="00155CB7" w:rsidRDefault="00155CB7">
      <w:pPr>
        <w:widowControl/>
        <w:rPr>
          <w:rFonts w:asciiTheme="minorEastAsia" w:hAnsiTheme="minorEastAsia" w:cs="微软雅黑"/>
          <w:sz w:val="24"/>
          <w:szCs w:val="24"/>
        </w:rPr>
      </w:pPr>
    </w:p>
    <w:p w14:paraId="3B6F335B"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3</w:t>
      </w:r>
      <w:r>
        <w:rPr>
          <w:rFonts w:asciiTheme="minorEastAsia" w:eastAsiaTheme="minorEastAsia" w:hAnsiTheme="minorEastAsia" w:cs="微软雅黑" w:hint="eastAsia"/>
        </w:rPr>
        <w:t>、带领人民群众创造幸福生活，要顺应人民群众对美好生活的向往，坚持以人民为中心的发展思想，以</w:t>
      </w:r>
      <w:r>
        <w:rPr>
          <w:rFonts w:asciiTheme="minorEastAsia" w:eastAsiaTheme="minorEastAsia" w:hAnsiTheme="minorEastAsia" w:cs="微软雅黑" w:hint="eastAsia"/>
        </w:rPr>
        <w:t xml:space="preserve"> ( )</w:t>
      </w:r>
      <w:r>
        <w:rPr>
          <w:rFonts w:asciiTheme="minorEastAsia" w:eastAsiaTheme="minorEastAsia" w:hAnsiTheme="minorEastAsia" w:cs="微软雅黑" w:hint="eastAsia"/>
        </w:rPr>
        <w:t>为重点，发展各项社会事业。</w:t>
      </w:r>
    </w:p>
    <w:p w14:paraId="3411F104" w14:textId="77777777" w:rsidR="00155CB7" w:rsidRDefault="00F76CB0">
      <w:pPr>
        <w:widowControl/>
        <w:rPr>
          <w:rFonts w:asciiTheme="minorEastAsia" w:hAnsiTheme="minorEastAsia" w:cs="微软雅黑"/>
          <w:color w:val="3CB155"/>
          <w:sz w:val="24"/>
          <w:szCs w:val="24"/>
        </w:rPr>
      </w:pPr>
      <w:r>
        <w:rPr>
          <w:rFonts w:asciiTheme="minorEastAsia" w:hAnsiTheme="minorEastAsia" w:cs="微软雅黑" w:hint="eastAsia"/>
          <w:color w:val="3CB155"/>
          <w:sz w:val="24"/>
          <w:szCs w:val="24"/>
        </w:rPr>
        <w:t xml:space="preserve">A. </w:t>
      </w:r>
      <w:r>
        <w:rPr>
          <w:rFonts w:asciiTheme="minorEastAsia" w:hAnsiTheme="minorEastAsia" w:cs="微软雅黑" w:hint="eastAsia"/>
          <w:color w:val="3CB155"/>
          <w:sz w:val="24"/>
          <w:szCs w:val="24"/>
        </w:rPr>
        <w:t>保障和改善民生</w:t>
      </w:r>
    </w:p>
    <w:p w14:paraId="2F5800D1"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B. </w:t>
      </w:r>
      <w:r>
        <w:rPr>
          <w:rFonts w:asciiTheme="minorEastAsia" w:hAnsiTheme="minorEastAsia" w:cs="微软雅黑" w:hint="eastAsia"/>
          <w:sz w:val="24"/>
          <w:szCs w:val="24"/>
        </w:rPr>
        <w:t>提高人民物质文化生活水平</w:t>
      </w:r>
    </w:p>
    <w:p w14:paraId="5E242E03"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C. </w:t>
      </w:r>
      <w:r>
        <w:rPr>
          <w:rFonts w:asciiTheme="minorEastAsia" w:hAnsiTheme="minorEastAsia" w:cs="微软雅黑" w:hint="eastAsia"/>
          <w:sz w:val="24"/>
          <w:szCs w:val="24"/>
        </w:rPr>
        <w:t>提高人民思想道德素质</w:t>
      </w:r>
    </w:p>
    <w:p w14:paraId="2D060BFF"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D. </w:t>
      </w:r>
      <w:r>
        <w:rPr>
          <w:rFonts w:asciiTheme="minorEastAsia" w:hAnsiTheme="minorEastAsia" w:cs="微软雅黑" w:hint="eastAsia"/>
          <w:sz w:val="24"/>
          <w:szCs w:val="24"/>
        </w:rPr>
        <w:t>关注弱势群体</w:t>
      </w:r>
    </w:p>
    <w:p w14:paraId="5C07067C" w14:textId="77777777" w:rsidR="00155CB7" w:rsidRDefault="00155CB7">
      <w:pPr>
        <w:widowControl/>
        <w:rPr>
          <w:rFonts w:asciiTheme="minorEastAsia" w:hAnsiTheme="minorEastAsia" w:cs="微软雅黑"/>
          <w:sz w:val="24"/>
          <w:szCs w:val="24"/>
        </w:rPr>
      </w:pPr>
    </w:p>
    <w:p w14:paraId="14909C84"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4</w:t>
      </w:r>
      <w:r>
        <w:rPr>
          <w:rFonts w:asciiTheme="minorEastAsia" w:eastAsiaTheme="minorEastAsia" w:hAnsiTheme="minorEastAsia" w:cs="微软雅黑" w:hint="eastAsia"/>
        </w:rPr>
        <w:t>、发展是解决我国一切问题的基础和关键，发展必须是科学发展，必须坚定不移贯彻</w:t>
      </w:r>
      <w:r>
        <w:rPr>
          <w:rFonts w:asciiTheme="minorEastAsia" w:eastAsiaTheme="minorEastAsia" w:hAnsiTheme="minorEastAsia" w:cs="微软雅黑" w:hint="eastAsia"/>
        </w:rPr>
        <w:t>( )</w:t>
      </w:r>
      <w:r>
        <w:rPr>
          <w:rFonts w:asciiTheme="minorEastAsia" w:eastAsiaTheme="minorEastAsia" w:hAnsiTheme="minorEastAsia" w:cs="微软雅黑" w:hint="eastAsia"/>
        </w:rPr>
        <w:t>的发展理念。</w:t>
      </w:r>
    </w:p>
    <w:p w14:paraId="0AD122C9" w14:textId="77777777" w:rsidR="00155CB7" w:rsidRDefault="00F76CB0">
      <w:pPr>
        <w:widowControl/>
        <w:rPr>
          <w:rFonts w:asciiTheme="minorEastAsia" w:hAnsiTheme="minorEastAsia" w:cs="微软雅黑"/>
          <w:color w:val="171717" w:themeColor="background2" w:themeShade="1A"/>
          <w:sz w:val="24"/>
          <w:szCs w:val="24"/>
        </w:rPr>
      </w:pPr>
      <w:r>
        <w:rPr>
          <w:rFonts w:asciiTheme="minorEastAsia" w:hAnsiTheme="minorEastAsia" w:cs="微软雅黑" w:hint="eastAsia"/>
          <w:color w:val="171717" w:themeColor="background2" w:themeShade="1A"/>
          <w:sz w:val="24"/>
          <w:szCs w:val="24"/>
        </w:rPr>
        <w:lastRenderedPageBreak/>
        <w:t xml:space="preserve">A. </w:t>
      </w:r>
      <w:r>
        <w:rPr>
          <w:rFonts w:asciiTheme="minorEastAsia" w:hAnsiTheme="minorEastAsia" w:cs="微软雅黑" w:hint="eastAsia"/>
          <w:color w:val="171717" w:themeColor="background2" w:themeShade="1A"/>
          <w:sz w:val="24"/>
          <w:szCs w:val="24"/>
        </w:rPr>
        <w:t>创新、统筹、绿色、开放、共享</w:t>
      </w:r>
    </w:p>
    <w:p w14:paraId="143040A7"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B. </w:t>
      </w:r>
      <w:r>
        <w:rPr>
          <w:rFonts w:asciiTheme="minorEastAsia" w:hAnsiTheme="minorEastAsia" w:cs="微软雅黑" w:hint="eastAsia"/>
          <w:sz w:val="24"/>
          <w:szCs w:val="24"/>
        </w:rPr>
        <w:t>创造、协调、生态、开放、共享</w:t>
      </w:r>
    </w:p>
    <w:p w14:paraId="1A2D1306"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C. </w:t>
      </w:r>
      <w:r>
        <w:rPr>
          <w:rFonts w:asciiTheme="minorEastAsia" w:hAnsiTheme="minorEastAsia" w:cs="微软雅黑" w:hint="eastAsia"/>
          <w:sz w:val="24"/>
          <w:szCs w:val="24"/>
        </w:rPr>
        <w:t>创新、统筹、生态、开放、共享</w:t>
      </w:r>
    </w:p>
    <w:p w14:paraId="4E3F842D"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创新、协调、绿色、开放、共享</w:t>
      </w:r>
    </w:p>
    <w:p w14:paraId="75BE989F" w14:textId="77777777" w:rsidR="00155CB7" w:rsidRDefault="00155CB7">
      <w:pPr>
        <w:widowControl/>
        <w:rPr>
          <w:rFonts w:asciiTheme="minorEastAsia" w:hAnsiTheme="minorEastAsia" w:cs="微软雅黑"/>
          <w:sz w:val="24"/>
          <w:szCs w:val="24"/>
        </w:rPr>
      </w:pPr>
    </w:p>
    <w:p w14:paraId="2BF209A5"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5</w:t>
      </w:r>
      <w:r>
        <w:rPr>
          <w:rFonts w:asciiTheme="minorEastAsia" w:eastAsiaTheme="minorEastAsia" w:hAnsiTheme="minorEastAsia" w:cs="微软雅黑" w:hint="eastAsia"/>
        </w:rPr>
        <w:t>、（</w:t>
      </w:r>
      <w:r>
        <w:rPr>
          <w:rFonts w:asciiTheme="minorEastAsia" w:eastAsiaTheme="minorEastAsia" w:hAnsiTheme="minorEastAsia" w:cs="微软雅黑" w:hint="eastAsia"/>
        </w:rPr>
        <w:t xml:space="preserve"> </w:t>
      </w:r>
      <w:r>
        <w:rPr>
          <w:rFonts w:asciiTheme="minorEastAsia" w:eastAsiaTheme="minorEastAsia" w:hAnsiTheme="minorEastAsia" w:cs="微软雅黑" w:hint="eastAsia"/>
        </w:rPr>
        <w:t>）是一个国家、一个民族的灵魂，是人民的精神家园，也是政党的精神旗帜。</w:t>
      </w:r>
    </w:p>
    <w:p w14:paraId="7F68B868"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A. </w:t>
      </w:r>
      <w:r>
        <w:rPr>
          <w:rFonts w:asciiTheme="minorEastAsia" w:hAnsiTheme="minorEastAsia" w:cs="微软雅黑" w:hint="eastAsia"/>
          <w:sz w:val="24"/>
          <w:szCs w:val="24"/>
        </w:rPr>
        <w:t>政治</w:t>
      </w:r>
    </w:p>
    <w:p w14:paraId="6F777A32"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B. </w:t>
      </w:r>
      <w:r>
        <w:rPr>
          <w:rFonts w:asciiTheme="minorEastAsia" w:hAnsiTheme="minorEastAsia" w:cs="微软雅黑" w:hint="eastAsia"/>
          <w:sz w:val="24"/>
          <w:szCs w:val="24"/>
        </w:rPr>
        <w:t>经济</w:t>
      </w:r>
    </w:p>
    <w:p w14:paraId="5597B94A" w14:textId="77777777" w:rsidR="00155CB7" w:rsidRDefault="00F76CB0">
      <w:pPr>
        <w:widowControl/>
        <w:rPr>
          <w:rFonts w:asciiTheme="minorEastAsia" w:hAnsiTheme="minorEastAsia" w:cs="微软雅黑"/>
          <w:color w:val="222A35" w:themeColor="text2" w:themeShade="80"/>
          <w:sz w:val="24"/>
          <w:szCs w:val="24"/>
        </w:rPr>
      </w:pPr>
      <w:r>
        <w:rPr>
          <w:rFonts w:asciiTheme="minorEastAsia" w:hAnsiTheme="minorEastAsia" w:cs="微软雅黑" w:hint="eastAsia"/>
          <w:color w:val="222A35" w:themeColor="text2" w:themeShade="80"/>
          <w:sz w:val="24"/>
          <w:szCs w:val="24"/>
        </w:rPr>
        <w:t xml:space="preserve">C. </w:t>
      </w:r>
      <w:r>
        <w:rPr>
          <w:rFonts w:asciiTheme="minorEastAsia" w:hAnsiTheme="minorEastAsia" w:cs="微软雅黑" w:hint="eastAsia"/>
          <w:color w:val="222A35" w:themeColor="text2" w:themeShade="80"/>
          <w:sz w:val="24"/>
          <w:szCs w:val="24"/>
        </w:rPr>
        <w:t>历史</w:t>
      </w:r>
    </w:p>
    <w:p w14:paraId="38AC1FBA"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文化</w:t>
      </w:r>
    </w:p>
    <w:p w14:paraId="3E4A063A" w14:textId="77777777" w:rsidR="00155CB7" w:rsidRDefault="00155CB7">
      <w:pPr>
        <w:widowControl/>
        <w:rPr>
          <w:rFonts w:asciiTheme="minorEastAsia" w:hAnsiTheme="minorEastAsia" w:cs="微软雅黑"/>
          <w:color w:val="00B050"/>
          <w:sz w:val="24"/>
          <w:szCs w:val="24"/>
        </w:rPr>
      </w:pPr>
    </w:p>
    <w:p w14:paraId="38DDA8E0"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6</w:t>
      </w:r>
      <w:r>
        <w:rPr>
          <w:rFonts w:asciiTheme="minorEastAsia" w:eastAsiaTheme="minorEastAsia" w:hAnsiTheme="minorEastAsia" w:cs="微软雅黑" w:hint="eastAsia"/>
        </w:rPr>
        <w:t>、新发展理念的五个方面相互贯通、相互促进，是具有内在联系的集合体，其中，创新发展注重解决</w:t>
      </w:r>
      <w:r>
        <w:rPr>
          <w:rFonts w:asciiTheme="minorEastAsia" w:eastAsiaTheme="minorEastAsia" w:hAnsiTheme="minorEastAsia" w:cs="微软雅黑" w:hint="eastAsia"/>
        </w:rPr>
        <w:t>( )</w:t>
      </w:r>
      <w:r>
        <w:rPr>
          <w:rFonts w:asciiTheme="minorEastAsia" w:eastAsiaTheme="minorEastAsia" w:hAnsiTheme="minorEastAsia" w:cs="微软雅黑" w:hint="eastAsia"/>
        </w:rPr>
        <w:t>问题。</w:t>
      </w:r>
    </w:p>
    <w:p w14:paraId="2AA46FFE" w14:textId="77777777" w:rsidR="00155CB7" w:rsidRDefault="00F76CB0">
      <w:pPr>
        <w:widowControl/>
        <w:rPr>
          <w:rFonts w:asciiTheme="minorEastAsia" w:hAnsiTheme="minorEastAsia" w:cs="微软雅黑"/>
          <w:color w:val="171717" w:themeColor="background2" w:themeShade="1A"/>
          <w:sz w:val="24"/>
          <w:szCs w:val="24"/>
        </w:rPr>
      </w:pPr>
      <w:r>
        <w:rPr>
          <w:rFonts w:asciiTheme="minorEastAsia" w:hAnsiTheme="minorEastAsia" w:cs="微软雅黑" w:hint="eastAsia"/>
          <w:color w:val="171717" w:themeColor="background2" w:themeShade="1A"/>
          <w:sz w:val="24"/>
          <w:szCs w:val="24"/>
        </w:rPr>
        <w:t xml:space="preserve">A. </w:t>
      </w:r>
      <w:r>
        <w:rPr>
          <w:rFonts w:asciiTheme="minorEastAsia" w:hAnsiTheme="minorEastAsia" w:cs="微软雅黑" w:hint="eastAsia"/>
          <w:color w:val="171717" w:themeColor="background2" w:themeShade="1A"/>
          <w:sz w:val="24"/>
          <w:szCs w:val="24"/>
        </w:rPr>
        <w:t>发展理念</w:t>
      </w:r>
    </w:p>
    <w:p w14:paraId="01693C38"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B. </w:t>
      </w:r>
      <w:r>
        <w:rPr>
          <w:rFonts w:asciiTheme="minorEastAsia" w:hAnsiTheme="minorEastAsia" w:cs="微软雅黑" w:hint="eastAsia"/>
          <w:color w:val="00B050"/>
          <w:sz w:val="24"/>
          <w:szCs w:val="24"/>
        </w:rPr>
        <w:t>发展动力</w:t>
      </w:r>
    </w:p>
    <w:p w14:paraId="3D37D4C2"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C. </w:t>
      </w:r>
      <w:r>
        <w:rPr>
          <w:rFonts w:asciiTheme="minorEastAsia" w:hAnsiTheme="minorEastAsia" w:cs="微软雅黑" w:hint="eastAsia"/>
          <w:sz w:val="24"/>
          <w:szCs w:val="24"/>
        </w:rPr>
        <w:t>发展规划</w:t>
      </w:r>
    </w:p>
    <w:p w14:paraId="21E9FAF5"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D. </w:t>
      </w:r>
      <w:r>
        <w:rPr>
          <w:rFonts w:asciiTheme="minorEastAsia" w:hAnsiTheme="minorEastAsia" w:cs="微软雅黑" w:hint="eastAsia"/>
          <w:sz w:val="24"/>
          <w:szCs w:val="24"/>
        </w:rPr>
        <w:t>发展方向</w:t>
      </w:r>
    </w:p>
    <w:p w14:paraId="284D5E33" w14:textId="77777777" w:rsidR="00155CB7" w:rsidRDefault="00155CB7">
      <w:pPr>
        <w:widowControl/>
        <w:rPr>
          <w:rFonts w:asciiTheme="minorEastAsia" w:hAnsiTheme="minorEastAsia" w:cs="微软雅黑"/>
          <w:sz w:val="24"/>
          <w:szCs w:val="24"/>
        </w:rPr>
      </w:pPr>
    </w:p>
    <w:p w14:paraId="3B239229"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7</w:t>
      </w:r>
      <w:r>
        <w:rPr>
          <w:rFonts w:asciiTheme="minorEastAsia" w:eastAsiaTheme="minorEastAsia" w:hAnsiTheme="minorEastAsia" w:cs="微软雅黑" w:hint="eastAsia"/>
        </w:rPr>
        <w:t>、必须坚持以（）为指导，坚决维护国家主权、安全、发展利益。</w:t>
      </w:r>
    </w:p>
    <w:p w14:paraId="5EAAFB3F"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总体国家安全观</w:t>
      </w:r>
    </w:p>
    <w:p w14:paraId="60757D3F" w14:textId="77777777" w:rsidR="00155CB7" w:rsidRDefault="00F76CB0">
      <w:pPr>
        <w:widowControl/>
        <w:rPr>
          <w:rFonts w:asciiTheme="minorEastAsia" w:hAnsiTheme="minorEastAsia" w:cs="微软雅黑"/>
          <w:color w:val="171717" w:themeColor="background2" w:themeShade="1A"/>
          <w:sz w:val="24"/>
          <w:szCs w:val="24"/>
        </w:rPr>
      </w:pPr>
      <w:r>
        <w:rPr>
          <w:rFonts w:asciiTheme="minorEastAsia" w:hAnsiTheme="minorEastAsia" w:cs="微软雅黑" w:hint="eastAsia"/>
          <w:color w:val="171717" w:themeColor="background2" w:themeShade="1A"/>
          <w:sz w:val="24"/>
          <w:szCs w:val="24"/>
        </w:rPr>
        <w:t xml:space="preserve">B. </w:t>
      </w:r>
      <w:r>
        <w:rPr>
          <w:rFonts w:asciiTheme="minorEastAsia" w:hAnsiTheme="minorEastAsia" w:cs="微软雅黑" w:hint="eastAsia"/>
          <w:color w:val="171717" w:themeColor="background2" w:themeShade="1A"/>
          <w:sz w:val="24"/>
          <w:szCs w:val="24"/>
        </w:rPr>
        <w:t>现代国家安全观</w:t>
      </w:r>
    </w:p>
    <w:p w14:paraId="1652C02B"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C. </w:t>
      </w:r>
      <w:r>
        <w:rPr>
          <w:rFonts w:asciiTheme="minorEastAsia" w:hAnsiTheme="minorEastAsia" w:cs="微软雅黑" w:hint="eastAsia"/>
          <w:sz w:val="24"/>
          <w:szCs w:val="24"/>
        </w:rPr>
        <w:t>传统国家安全观</w:t>
      </w:r>
    </w:p>
    <w:p w14:paraId="7FA2E2C5"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D. </w:t>
      </w:r>
      <w:r>
        <w:rPr>
          <w:rFonts w:asciiTheme="minorEastAsia" w:hAnsiTheme="minorEastAsia" w:cs="微软雅黑" w:hint="eastAsia"/>
          <w:sz w:val="24"/>
          <w:szCs w:val="24"/>
        </w:rPr>
        <w:t>国家安全观</w:t>
      </w:r>
    </w:p>
    <w:p w14:paraId="26E2A5C4" w14:textId="77777777" w:rsidR="00155CB7" w:rsidRDefault="00155CB7">
      <w:pPr>
        <w:widowControl/>
        <w:rPr>
          <w:rFonts w:asciiTheme="minorEastAsia" w:hAnsiTheme="minorEastAsia" w:cs="微软雅黑"/>
          <w:sz w:val="24"/>
          <w:szCs w:val="24"/>
        </w:rPr>
      </w:pPr>
    </w:p>
    <w:p w14:paraId="5FFE0FF7"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8</w:t>
      </w:r>
      <w:r>
        <w:rPr>
          <w:rFonts w:asciiTheme="minorEastAsia" w:eastAsiaTheme="minorEastAsia" w:hAnsiTheme="minorEastAsia" w:cs="微软雅黑" w:hint="eastAsia"/>
        </w:rPr>
        <w:t>、建设社会主义生态文明，要树立尊重自然、（）、保护自然的生态文明理念。</w:t>
      </w:r>
    </w:p>
    <w:p w14:paraId="30B766AD"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顺应自然</w:t>
      </w:r>
    </w:p>
    <w:p w14:paraId="06EABC90" w14:textId="77777777" w:rsidR="00155CB7" w:rsidRDefault="00F76CB0">
      <w:pPr>
        <w:widowControl/>
        <w:rPr>
          <w:rFonts w:asciiTheme="minorEastAsia" w:hAnsiTheme="minorEastAsia" w:cs="微软雅黑"/>
          <w:color w:val="222A35" w:themeColor="text2" w:themeShade="80"/>
          <w:sz w:val="24"/>
          <w:szCs w:val="24"/>
        </w:rPr>
      </w:pPr>
      <w:r>
        <w:rPr>
          <w:rFonts w:asciiTheme="minorEastAsia" w:hAnsiTheme="minorEastAsia" w:cs="微软雅黑" w:hint="eastAsia"/>
          <w:color w:val="222A35" w:themeColor="text2" w:themeShade="80"/>
          <w:sz w:val="24"/>
          <w:szCs w:val="24"/>
        </w:rPr>
        <w:t xml:space="preserve">B. </w:t>
      </w:r>
      <w:r>
        <w:rPr>
          <w:rFonts w:asciiTheme="minorEastAsia" w:hAnsiTheme="minorEastAsia" w:cs="微软雅黑" w:hint="eastAsia"/>
          <w:color w:val="222A35" w:themeColor="text2" w:themeShade="80"/>
          <w:sz w:val="24"/>
          <w:szCs w:val="24"/>
        </w:rPr>
        <w:t>崇尚自然</w:t>
      </w:r>
    </w:p>
    <w:p w14:paraId="76509F40"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C. </w:t>
      </w:r>
      <w:r>
        <w:rPr>
          <w:rFonts w:asciiTheme="minorEastAsia" w:hAnsiTheme="minorEastAsia" w:cs="微软雅黑" w:hint="eastAsia"/>
          <w:sz w:val="24"/>
          <w:szCs w:val="24"/>
        </w:rPr>
        <w:t>敬畏自然</w:t>
      </w:r>
    </w:p>
    <w:p w14:paraId="0DFA4A45"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D. </w:t>
      </w:r>
      <w:r>
        <w:rPr>
          <w:rFonts w:asciiTheme="minorEastAsia" w:hAnsiTheme="minorEastAsia" w:cs="微软雅黑" w:hint="eastAsia"/>
          <w:sz w:val="24"/>
          <w:szCs w:val="24"/>
        </w:rPr>
        <w:t>利用自然</w:t>
      </w:r>
    </w:p>
    <w:p w14:paraId="560001D2" w14:textId="77777777" w:rsidR="00155CB7" w:rsidRDefault="00155CB7">
      <w:pPr>
        <w:widowControl/>
        <w:rPr>
          <w:rFonts w:asciiTheme="minorEastAsia" w:hAnsiTheme="minorEastAsia" w:cs="微软雅黑"/>
          <w:sz w:val="24"/>
          <w:szCs w:val="24"/>
        </w:rPr>
      </w:pPr>
    </w:p>
    <w:p w14:paraId="5952BD70"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9</w:t>
      </w:r>
      <w:r>
        <w:rPr>
          <w:rFonts w:asciiTheme="minorEastAsia" w:eastAsiaTheme="minorEastAsia" w:hAnsiTheme="minorEastAsia" w:cs="微软雅黑" w:hint="eastAsia"/>
        </w:rPr>
        <w:t>、新发展理念的五个方面相互贯通、相互促进，是具有内在联系的集合体，其中，绿色注重解决（）和谐问题。</w:t>
      </w:r>
    </w:p>
    <w:p w14:paraId="563A5DF5"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A. </w:t>
      </w:r>
      <w:r>
        <w:rPr>
          <w:rFonts w:asciiTheme="minorEastAsia" w:hAnsiTheme="minorEastAsia" w:cs="微软雅黑" w:hint="eastAsia"/>
          <w:sz w:val="24"/>
          <w:szCs w:val="24"/>
        </w:rPr>
        <w:t>天、地、人</w:t>
      </w:r>
    </w:p>
    <w:p w14:paraId="18336BE7"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B. </w:t>
      </w:r>
      <w:r>
        <w:rPr>
          <w:rFonts w:asciiTheme="minorEastAsia" w:hAnsiTheme="minorEastAsia" w:cs="微软雅黑" w:hint="eastAsia"/>
          <w:sz w:val="24"/>
          <w:szCs w:val="24"/>
        </w:rPr>
        <w:t>个人与社会</w:t>
      </w:r>
    </w:p>
    <w:p w14:paraId="07BF45FA" w14:textId="77777777" w:rsidR="00155CB7" w:rsidRDefault="00F76CB0">
      <w:pPr>
        <w:widowControl/>
        <w:rPr>
          <w:rFonts w:asciiTheme="minorEastAsia" w:hAnsiTheme="minorEastAsia" w:cs="微软雅黑"/>
          <w:color w:val="222A35" w:themeColor="text2" w:themeShade="80"/>
          <w:sz w:val="24"/>
          <w:szCs w:val="24"/>
        </w:rPr>
      </w:pPr>
      <w:r>
        <w:rPr>
          <w:rFonts w:asciiTheme="minorEastAsia" w:hAnsiTheme="minorEastAsia" w:cs="微软雅黑" w:hint="eastAsia"/>
          <w:color w:val="222A35" w:themeColor="text2" w:themeShade="80"/>
          <w:sz w:val="24"/>
          <w:szCs w:val="24"/>
        </w:rPr>
        <w:t xml:space="preserve">C. </w:t>
      </w:r>
      <w:r>
        <w:rPr>
          <w:rFonts w:asciiTheme="minorEastAsia" w:hAnsiTheme="minorEastAsia" w:cs="微软雅黑" w:hint="eastAsia"/>
          <w:color w:val="222A35" w:themeColor="text2" w:themeShade="80"/>
          <w:sz w:val="24"/>
          <w:szCs w:val="24"/>
        </w:rPr>
        <w:t>发展与健康</w:t>
      </w:r>
    </w:p>
    <w:p w14:paraId="4FEC3F1E"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人与自然</w:t>
      </w:r>
    </w:p>
    <w:p w14:paraId="353E3DB0" w14:textId="77777777" w:rsidR="00155CB7" w:rsidRDefault="00155CB7">
      <w:pPr>
        <w:widowControl/>
        <w:rPr>
          <w:rFonts w:asciiTheme="minorEastAsia" w:hAnsiTheme="minorEastAsia" w:cs="微软雅黑"/>
          <w:color w:val="00B050"/>
          <w:sz w:val="24"/>
          <w:szCs w:val="24"/>
        </w:rPr>
      </w:pPr>
    </w:p>
    <w:p w14:paraId="2FD14FF9"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10</w:t>
      </w:r>
      <w:r>
        <w:rPr>
          <w:rFonts w:asciiTheme="minorEastAsia" w:eastAsiaTheme="minorEastAsia" w:hAnsiTheme="minorEastAsia" w:cs="微软雅黑" w:hint="eastAsia"/>
        </w:rPr>
        <w:t>、我国推进供给侧结构性改革的“三去一补一降”是指</w:t>
      </w:r>
      <w:r>
        <w:rPr>
          <w:rFonts w:asciiTheme="minorEastAsia" w:eastAsiaTheme="minorEastAsia" w:hAnsiTheme="minorEastAsia" w:cs="微软雅黑" w:hint="eastAsia"/>
        </w:rPr>
        <w:t>( )</w:t>
      </w:r>
      <w:r>
        <w:rPr>
          <w:rFonts w:asciiTheme="minorEastAsia" w:eastAsiaTheme="minorEastAsia" w:hAnsiTheme="minorEastAsia" w:cs="微软雅黑" w:hint="eastAsia"/>
        </w:rPr>
        <w:t>。</w:t>
      </w:r>
    </w:p>
    <w:p w14:paraId="0BF5BE6E"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A. </w:t>
      </w:r>
      <w:r>
        <w:rPr>
          <w:rFonts w:asciiTheme="minorEastAsia" w:hAnsiTheme="minorEastAsia" w:cs="微软雅黑" w:hint="eastAsia"/>
          <w:sz w:val="24"/>
          <w:szCs w:val="24"/>
        </w:rPr>
        <w:t>去产能</w:t>
      </w:r>
      <w:r>
        <w:rPr>
          <w:rFonts w:asciiTheme="minorEastAsia" w:hAnsiTheme="minorEastAsia" w:cs="微软雅黑" w:hint="eastAsia"/>
          <w:sz w:val="24"/>
          <w:szCs w:val="24"/>
        </w:rPr>
        <w:t xml:space="preserve"> </w:t>
      </w:r>
      <w:r>
        <w:rPr>
          <w:rFonts w:asciiTheme="minorEastAsia" w:hAnsiTheme="minorEastAsia" w:cs="微软雅黑" w:hint="eastAsia"/>
          <w:sz w:val="24"/>
          <w:szCs w:val="24"/>
        </w:rPr>
        <w:t>去库存</w:t>
      </w:r>
      <w:r>
        <w:rPr>
          <w:rFonts w:asciiTheme="minorEastAsia" w:hAnsiTheme="minorEastAsia" w:cs="微软雅黑" w:hint="eastAsia"/>
          <w:sz w:val="24"/>
          <w:szCs w:val="24"/>
        </w:rPr>
        <w:t xml:space="preserve"> </w:t>
      </w:r>
      <w:r>
        <w:rPr>
          <w:rFonts w:asciiTheme="minorEastAsia" w:hAnsiTheme="minorEastAsia" w:cs="微软雅黑" w:hint="eastAsia"/>
          <w:sz w:val="24"/>
          <w:szCs w:val="24"/>
        </w:rPr>
        <w:t>去杠杆</w:t>
      </w:r>
      <w:r>
        <w:rPr>
          <w:rFonts w:asciiTheme="minorEastAsia" w:hAnsiTheme="minorEastAsia" w:cs="微软雅黑" w:hint="eastAsia"/>
          <w:sz w:val="24"/>
          <w:szCs w:val="24"/>
        </w:rPr>
        <w:t xml:space="preserve"> </w:t>
      </w:r>
      <w:r>
        <w:rPr>
          <w:rFonts w:asciiTheme="minorEastAsia" w:hAnsiTheme="minorEastAsia" w:cs="微软雅黑" w:hint="eastAsia"/>
          <w:sz w:val="24"/>
          <w:szCs w:val="24"/>
        </w:rPr>
        <w:t>补需求</w:t>
      </w:r>
      <w:r>
        <w:rPr>
          <w:rFonts w:asciiTheme="minorEastAsia" w:hAnsiTheme="minorEastAsia" w:cs="微软雅黑" w:hint="eastAsia"/>
          <w:sz w:val="24"/>
          <w:szCs w:val="24"/>
        </w:rPr>
        <w:t xml:space="preserve"> </w:t>
      </w:r>
      <w:r>
        <w:rPr>
          <w:rFonts w:asciiTheme="minorEastAsia" w:hAnsiTheme="minorEastAsia" w:cs="微软雅黑" w:hint="eastAsia"/>
          <w:sz w:val="24"/>
          <w:szCs w:val="24"/>
        </w:rPr>
        <w:t>降成本</w:t>
      </w:r>
    </w:p>
    <w:p w14:paraId="6D973390" w14:textId="77777777" w:rsidR="00155CB7" w:rsidRDefault="00F76CB0">
      <w:pPr>
        <w:widowControl/>
        <w:rPr>
          <w:rFonts w:asciiTheme="minorEastAsia" w:hAnsiTheme="minorEastAsia" w:cs="微软雅黑"/>
          <w:color w:val="171717" w:themeColor="background2" w:themeShade="1A"/>
          <w:sz w:val="24"/>
          <w:szCs w:val="24"/>
        </w:rPr>
      </w:pPr>
      <w:r>
        <w:rPr>
          <w:rFonts w:asciiTheme="minorEastAsia" w:hAnsiTheme="minorEastAsia" w:cs="微软雅黑" w:hint="eastAsia"/>
          <w:color w:val="171717" w:themeColor="background2" w:themeShade="1A"/>
          <w:sz w:val="24"/>
          <w:szCs w:val="24"/>
        </w:rPr>
        <w:t xml:space="preserve">B. </w:t>
      </w:r>
      <w:r>
        <w:rPr>
          <w:rFonts w:asciiTheme="minorEastAsia" w:hAnsiTheme="minorEastAsia" w:cs="微软雅黑" w:hint="eastAsia"/>
          <w:color w:val="171717" w:themeColor="background2" w:themeShade="1A"/>
          <w:sz w:val="24"/>
          <w:szCs w:val="24"/>
        </w:rPr>
        <w:t>去产能</w:t>
      </w:r>
      <w:r>
        <w:rPr>
          <w:rFonts w:asciiTheme="minorEastAsia" w:hAnsiTheme="minorEastAsia" w:cs="微软雅黑" w:hint="eastAsia"/>
          <w:color w:val="171717" w:themeColor="background2" w:themeShade="1A"/>
          <w:sz w:val="24"/>
          <w:szCs w:val="24"/>
        </w:rPr>
        <w:t xml:space="preserve"> </w:t>
      </w:r>
      <w:r>
        <w:rPr>
          <w:rFonts w:asciiTheme="minorEastAsia" w:hAnsiTheme="minorEastAsia" w:cs="微软雅黑" w:hint="eastAsia"/>
          <w:color w:val="171717" w:themeColor="background2" w:themeShade="1A"/>
          <w:sz w:val="24"/>
          <w:szCs w:val="24"/>
        </w:rPr>
        <w:t>去库存</w:t>
      </w:r>
      <w:r>
        <w:rPr>
          <w:rFonts w:asciiTheme="minorEastAsia" w:hAnsiTheme="minorEastAsia" w:cs="微软雅黑" w:hint="eastAsia"/>
          <w:color w:val="171717" w:themeColor="background2" w:themeShade="1A"/>
          <w:sz w:val="24"/>
          <w:szCs w:val="24"/>
        </w:rPr>
        <w:t xml:space="preserve"> </w:t>
      </w:r>
      <w:r>
        <w:rPr>
          <w:rFonts w:asciiTheme="minorEastAsia" w:hAnsiTheme="minorEastAsia" w:cs="微软雅黑" w:hint="eastAsia"/>
          <w:color w:val="171717" w:themeColor="background2" w:themeShade="1A"/>
          <w:sz w:val="24"/>
          <w:szCs w:val="24"/>
        </w:rPr>
        <w:t>去杠杆</w:t>
      </w:r>
      <w:r>
        <w:rPr>
          <w:rFonts w:asciiTheme="minorEastAsia" w:hAnsiTheme="minorEastAsia" w:cs="微软雅黑" w:hint="eastAsia"/>
          <w:color w:val="171717" w:themeColor="background2" w:themeShade="1A"/>
          <w:sz w:val="24"/>
          <w:szCs w:val="24"/>
        </w:rPr>
        <w:t xml:space="preserve"> </w:t>
      </w:r>
      <w:r>
        <w:rPr>
          <w:rFonts w:asciiTheme="minorEastAsia" w:hAnsiTheme="minorEastAsia" w:cs="微软雅黑" w:hint="eastAsia"/>
          <w:color w:val="171717" w:themeColor="background2" w:themeShade="1A"/>
          <w:sz w:val="24"/>
          <w:szCs w:val="24"/>
        </w:rPr>
        <w:t>补短板</w:t>
      </w:r>
      <w:r>
        <w:rPr>
          <w:rFonts w:asciiTheme="minorEastAsia" w:hAnsiTheme="minorEastAsia" w:cs="微软雅黑" w:hint="eastAsia"/>
          <w:color w:val="171717" w:themeColor="background2" w:themeShade="1A"/>
          <w:sz w:val="24"/>
          <w:szCs w:val="24"/>
        </w:rPr>
        <w:t xml:space="preserve"> </w:t>
      </w:r>
      <w:r>
        <w:rPr>
          <w:rFonts w:asciiTheme="minorEastAsia" w:hAnsiTheme="minorEastAsia" w:cs="微软雅黑" w:hint="eastAsia"/>
          <w:color w:val="171717" w:themeColor="background2" w:themeShade="1A"/>
          <w:sz w:val="24"/>
          <w:szCs w:val="24"/>
        </w:rPr>
        <w:t>降需求</w:t>
      </w:r>
    </w:p>
    <w:p w14:paraId="5CA1FE97"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C. </w:t>
      </w:r>
      <w:r>
        <w:rPr>
          <w:rFonts w:asciiTheme="minorEastAsia" w:hAnsiTheme="minorEastAsia" w:cs="微软雅黑" w:hint="eastAsia"/>
          <w:sz w:val="24"/>
          <w:szCs w:val="24"/>
        </w:rPr>
        <w:t>去产能</w:t>
      </w:r>
      <w:r>
        <w:rPr>
          <w:rFonts w:asciiTheme="minorEastAsia" w:hAnsiTheme="minorEastAsia" w:cs="微软雅黑" w:hint="eastAsia"/>
          <w:sz w:val="24"/>
          <w:szCs w:val="24"/>
        </w:rPr>
        <w:t xml:space="preserve"> </w:t>
      </w:r>
      <w:r>
        <w:rPr>
          <w:rFonts w:asciiTheme="minorEastAsia" w:hAnsiTheme="minorEastAsia" w:cs="微软雅黑" w:hint="eastAsia"/>
          <w:sz w:val="24"/>
          <w:szCs w:val="24"/>
        </w:rPr>
        <w:t>去库存</w:t>
      </w:r>
      <w:r>
        <w:rPr>
          <w:rFonts w:asciiTheme="minorEastAsia" w:hAnsiTheme="minorEastAsia" w:cs="微软雅黑" w:hint="eastAsia"/>
          <w:sz w:val="24"/>
          <w:szCs w:val="24"/>
        </w:rPr>
        <w:t xml:space="preserve"> </w:t>
      </w:r>
      <w:r>
        <w:rPr>
          <w:rFonts w:asciiTheme="minorEastAsia" w:hAnsiTheme="minorEastAsia" w:cs="微软雅黑" w:hint="eastAsia"/>
          <w:sz w:val="24"/>
          <w:szCs w:val="24"/>
        </w:rPr>
        <w:t>去需求</w:t>
      </w:r>
      <w:r>
        <w:rPr>
          <w:rFonts w:asciiTheme="minorEastAsia" w:hAnsiTheme="minorEastAsia" w:cs="微软雅黑" w:hint="eastAsia"/>
          <w:sz w:val="24"/>
          <w:szCs w:val="24"/>
        </w:rPr>
        <w:t xml:space="preserve"> </w:t>
      </w:r>
      <w:r>
        <w:rPr>
          <w:rFonts w:asciiTheme="minorEastAsia" w:hAnsiTheme="minorEastAsia" w:cs="微软雅黑" w:hint="eastAsia"/>
          <w:sz w:val="24"/>
          <w:szCs w:val="24"/>
        </w:rPr>
        <w:t>补短板</w:t>
      </w:r>
      <w:r>
        <w:rPr>
          <w:rFonts w:asciiTheme="minorEastAsia" w:hAnsiTheme="minorEastAsia" w:cs="微软雅黑" w:hint="eastAsia"/>
          <w:sz w:val="24"/>
          <w:szCs w:val="24"/>
        </w:rPr>
        <w:t xml:space="preserve"> </w:t>
      </w:r>
      <w:r>
        <w:rPr>
          <w:rFonts w:asciiTheme="minorEastAsia" w:hAnsiTheme="minorEastAsia" w:cs="微软雅黑" w:hint="eastAsia"/>
          <w:sz w:val="24"/>
          <w:szCs w:val="24"/>
        </w:rPr>
        <w:t>降杠杆</w:t>
      </w:r>
    </w:p>
    <w:p w14:paraId="4DB0DA9F"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去产能</w:t>
      </w:r>
      <w:r>
        <w:rPr>
          <w:rFonts w:asciiTheme="minorEastAsia" w:hAnsiTheme="minorEastAsia" w:cs="微软雅黑" w:hint="eastAsia"/>
          <w:color w:val="00B050"/>
          <w:sz w:val="24"/>
          <w:szCs w:val="24"/>
        </w:rPr>
        <w:t xml:space="preserve"> </w:t>
      </w:r>
      <w:r>
        <w:rPr>
          <w:rFonts w:asciiTheme="minorEastAsia" w:hAnsiTheme="minorEastAsia" w:cs="微软雅黑" w:hint="eastAsia"/>
          <w:color w:val="00B050"/>
          <w:sz w:val="24"/>
          <w:szCs w:val="24"/>
        </w:rPr>
        <w:t>去库存</w:t>
      </w:r>
      <w:r>
        <w:rPr>
          <w:rFonts w:asciiTheme="minorEastAsia" w:hAnsiTheme="minorEastAsia" w:cs="微软雅黑" w:hint="eastAsia"/>
          <w:color w:val="00B050"/>
          <w:sz w:val="24"/>
          <w:szCs w:val="24"/>
        </w:rPr>
        <w:t xml:space="preserve"> </w:t>
      </w:r>
      <w:r>
        <w:rPr>
          <w:rFonts w:asciiTheme="minorEastAsia" w:hAnsiTheme="minorEastAsia" w:cs="微软雅黑" w:hint="eastAsia"/>
          <w:color w:val="00B050"/>
          <w:sz w:val="24"/>
          <w:szCs w:val="24"/>
        </w:rPr>
        <w:t>去杠杆</w:t>
      </w:r>
      <w:r>
        <w:rPr>
          <w:rFonts w:asciiTheme="minorEastAsia" w:hAnsiTheme="minorEastAsia" w:cs="微软雅黑" w:hint="eastAsia"/>
          <w:color w:val="00B050"/>
          <w:sz w:val="24"/>
          <w:szCs w:val="24"/>
        </w:rPr>
        <w:t xml:space="preserve"> </w:t>
      </w:r>
      <w:r>
        <w:rPr>
          <w:rFonts w:asciiTheme="minorEastAsia" w:hAnsiTheme="minorEastAsia" w:cs="微软雅黑" w:hint="eastAsia"/>
          <w:color w:val="00B050"/>
          <w:sz w:val="24"/>
          <w:szCs w:val="24"/>
        </w:rPr>
        <w:t>补短板</w:t>
      </w:r>
      <w:r>
        <w:rPr>
          <w:rFonts w:asciiTheme="minorEastAsia" w:hAnsiTheme="minorEastAsia" w:cs="微软雅黑" w:hint="eastAsia"/>
          <w:color w:val="00B050"/>
          <w:sz w:val="24"/>
          <w:szCs w:val="24"/>
        </w:rPr>
        <w:t xml:space="preserve"> </w:t>
      </w:r>
      <w:r>
        <w:rPr>
          <w:rFonts w:asciiTheme="minorEastAsia" w:hAnsiTheme="minorEastAsia" w:cs="微软雅黑" w:hint="eastAsia"/>
          <w:color w:val="00B050"/>
          <w:sz w:val="24"/>
          <w:szCs w:val="24"/>
        </w:rPr>
        <w:t>降成本</w:t>
      </w:r>
    </w:p>
    <w:p w14:paraId="14BFD198" w14:textId="77777777" w:rsidR="00155CB7" w:rsidRDefault="00155CB7">
      <w:pPr>
        <w:widowControl/>
        <w:rPr>
          <w:rFonts w:asciiTheme="minorEastAsia" w:hAnsiTheme="minorEastAsia" w:cs="微软雅黑"/>
          <w:color w:val="00B050"/>
          <w:sz w:val="24"/>
          <w:szCs w:val="24"/>
        </w:rPr>
      </w:pPr>
    </w:p>
    <w:p w14:paraId="1DD860CE"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lastRenderedPageBreak/>
        <w:t>11</w:t>
      </w:r>
      <w:r>
        <w:rPr>
          <w:rFonts w:asciiTheme="minorEastAsia" w:eastAsiaTheme="minorEastAsia" w:hAnsiTheme="minorEastAsia" w:cs="微软雅黑" w:hint="eastAsia"/>
        </w:rPr>
        <w:t>、建设现代化经济体系，必须把发展经济的着力点放在（）上，把提高供给体系质量作为主攻方向</w:t>
      </w:r>
      <w:r>
        <w:rPr>
          <w:rFonts w:asciiTheme="minorEastAsia" w:eastAsiaTheme="minorEastAsia" w:hAnsiTheme="minorEastAsia" w:cs="微软雅黑" w:hint="eastAsia"/>
        </w:rPr>
        <w:t>，显著增强我国经济质量优势。</w:t>
      </w:r>
    </w:p>
    <w:p w14:paraId="1106753D" w14:textId="77777777" w:rsidR="00155CB7" w:rsidRDefault="00F76CB0">
      <w:pPr>
        <w:widowControl/>
        <w:rPr>
          <w:rFonts w:asciiTheme="minorEastAsia" w:hAnsiTheme="minorEastAsia" w:cs="微软雅黑"/>
          <w:color w:val="222A35" w:themeColor="text2" w:themeShade="80"/>
          <w:sz w:val="24"/>
          <w:szCs w:val="24"/>
        </w:rPr>
      </w:pPr>
      <w:r>
        <w:rPr>
          <w:rFonts w:asciiTheme="minorEastAsia" w:hAnsiTheme="minorEastAsia" w:cs="微软雅黑" w:hint="eastAsia"/>
          <w:color w:val="222A35" w:themeColor="text2" w:themeShade="80"/>
          <w:sz w:val="24"/>
          <w:szCs w:val="24"/>
        </w:rPr>
        <w:t xml:space="preserve">A. </w:t>
      </w:r>
      <w:r>
        <w:rPr>
          <w:rFonts w:asciiTheme="minorEastAsia" w:hAnsiTheme="minorEastAsia" w:cs="微软雅黑" w:hint="eastAsia"/>
          <w:color w:val="222A35" w:themeColor="text2" w:themeShade="80"/>
          <w:sz w:val="24"/>
          <w:szCs w:val="24"/>
        </w:rPr>
        <w:t>虚拟经济</w:t>
      </w:r>
    </w:p>
    <w:p w14:paraId="3FCC53B1"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B. </w:t>
      </w:r>
      <w:r>
        <w:rPr>
          <w:rFonts w:asciiTheme="minorEastAsia" w:hAnsiTheme="minorEastAsia" w:cs="微软雅黑" w:hint="eastAsia"/>
          <w:sz w:val="24"/>
          <w:szCs w:val="24"/>
        </w:rPr>
        <w:t>共享经济</w:t>
      </w:r>
    </w:p>
    <w:p w14:paraId="1CB37F6D"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C. </w:t>
      </w:r>
      <w:r>
        <w:rPr>
          <w:rFonts w:asciiTheme="minorEastAsia" w:hAnsiTheme="minorEastAsia" w:cs="微软雅黑" w:hint="eastAsia"/>
          <w:sz w:val="24"/>
          <w:szCs w:val="24"/>
        </w:rPr>
        <w:t>市场经济</w:t>
      </w:r>
    </w:p>
    <w:p w14:paraId="2D2C2F12"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实体经济</w:t>
      </w:r>
    </w:p>
    <w:p w14:paraId="1316A167" w14:textId="77777777" w:rsidR="00155CB7" w:rsidRDefault="00155CB7">
      <w:pPr>
        <w:widowControl/>
        <w:rPr>
          <w:rFonts w:asciiTheme="minorEastAsia" w:hAnsiTheme="minorEastAsia" w:cs="微软雅黑"/>
          <w:kern w:val="0"/>
          <w:sz w:val="24"/>
          <w:szCs w:val="24"/>
          <w:lang w:bidi="ar"/>
        </w:rPr>
      </w:pPr>
    </w:p>
    <w:p w14:paraId="663ABA6B"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12.</w:t>
      </w:r>
      <w:r>
        <w:rPr>
          <w:rFonts w:asciiTheme="minorEastAsia" w:eastAsiaTheme="minorEastAsia" w:hAnsiTheme="minorEastAsia" w:cs="微软雅黑" w:hint="eastAsia"/>
          <w:lang w:bidi="ar"/>
        </w:rPr>
        <w:t>（</w:t>
      </w:r>
      <w:r>
        <w:rPr>
          <w:rFonts w:asciiTheme="minorEastAsia" w:eastAsiaTheme="minorEastAsia" w:hAnsiTheme="minorEastAsia" w:cs="微软雅黑" w:hint="eastAsia"/>
          <w:lang w:bidi="ar"/>
        </w:rPr>
        <w:t xml:space="preserve"> </w:t>
      </w:r>
      <w:r>
        <w:rPr>
          <w:rFonts w:asciiTheme="minorEastAsia" w:eastAsiaTheme="minorEastAsia" w:hAnsiTheme="minorEastAsia" w:cs="微软雅黑" w:hint="eastAsia"/>
          <w:lang w:bidi="ar"/>
        </w:rPr>
        <w:t>）是人民幸福之基、社会和谐之本。</w:t>
      </w:r>
    </w:p>
    <w:p w14:paraId="760E7814"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文化</w:t>
      </w:r>
    </w:p>
    <w:p w14:paraId="242195F9"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民生</w:t>
      </w:r>
    </w:p>
    <w:p w14:paraId="37832AEE"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C. </w:t>
      </w:r>
      <w:r>
        <w:rPr>
          <w:rFonts w:asciiTheme="minorEastAsia" w:hAnsiTheme="minorEastAsia" w:cs="微软雅黑" w:hint="eastAsia"/>
          <w:kern w:val="0"/>
          <w:sz w:val="24"/>
          <w:szCs w:val="24"/>
          <w:lang w:bidi="ar"/>
        </w:rPr>
        <w:t>经济</w:t>
      </w:r>
    </w:p>
    <w:p w14:paraId="3E12AC27"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D. </w:t>
      </w:r>
      <w:r>
        <w:rPr>
          <w:rFonts w:asciiTheme="minorEastAsia" w:hAnsiTheme="minorEastAsia" w:cs="微软雅黑" w:hint="eastAsia"/>
          <w:kern w:val="0"/>
          <w:sz w:val="24"/>
          <w:szCs w:val="24"/>
          <w:lang w:bidi="ar"/>
        </w:rPr>
        <w:t>政治</w:t>
      </w:r>
    </w:p>
    <w:p w14:paraId="6D6316C7" w14:textId="77777777" w:rsidR="00155CB7" w:rsidRDefault="00155CB7">
      <w:pPr>
        <w:widowControl/>
        <w:rPr>
          <w:rFonts w:asciiTheme="minorEastAsia" w:hAnsiTheme="minorEastAsia" w:cs="微软雅黑"/>
          <w:kern w:val="0"/>
          <w:sz w:val="24"/>
          <w:szCs w:val="24"/>
          <w:lang w:bidi="ar"/>
        </w:rPr>
      </w:pPr>
    </w:p>
    <w:p w14:paraId="0D6DBC7E"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13.</w:t>
      </w:r>
      <w:r>
        <w:rPr>
          <w:rFonts w:asciiTheme="minorEastAsia" w:eastAsiaTheme="minorEastAsia" w:hAnsiTheme="minorEastAsia" w:cs="微软雅黑" w:hint="eastAsia"/>
          <w:lang w:bidi="ar"/>
        </w:rPr>
        <w:t>新发展理念的五个方面相互贯通、相互促进，是具有内在联系的集合体，其中，协调发展注重解决</w:t>
      </w:r>
      <w:r>
        <w:rPr>
          <w:rFonts w:asciiTheme="minorEastAsia" w:eastAsiaTheme="minorEastAsia" w:hAnsiTheme="minorEastAsia" w:cs="微软雅黑" w:hint="eastAsia"/>
          <w:lang w:bidi="ar"/>
        </w:rPr>
        <w:t>( )</w:t>
      </w:r>
      <w:r>
        <w:rPr>
          <w:rFonts w:asciiTheme="minorEastAsia" w:eastAsiaTheme="minorEastAsia" w:hAnsiTheme="minorEastAsia" w:cs="微软雅黑" w:hint="eastAsia"/>
          <w:lang w:bidi="ar"/>
        </w:rPr>
        <w:t>问题。</w:t>
      </w:r>
    </w:p>
    <w:p w14:paraId="45E4EC57"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A. </w:t>
      </w:r>
      <w:r>
        <w:rPr>
          <w:rFonts w:asciiTheme="minorEastAsia" w:hAnsiTheme="minorEastAsia" w:cs="微软雅黑" w:hint="eastAsia"/>
          <w:color w:val="00B050"/>
          <w:kern w:val="0"/>
          <w:sz w:val="24"/>
          <w:szCs w:val="24"/>
          <w:lang w:bidi="ar"/>
        </w:rPr>
        <w:t>发展不平衡</w:t>
      </w:r>
    </w:p>
    <w:p w14:paraId="7A4B92C7"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B. </w:t>
      </w:r>
      <w:r>
        <w:rPr>
          <w:rFonts w:asciiTheme="minorEastAsia" w:hAnsiTheme="minorEastAsia" w:cs="微软雅黑" w:hint="eastAsia"/>
          <w:kern w:val="0"/>
          <w:sz w:val="24"/>
          <w:szCs w:val="24"/>
          <w:lang w:bidi="ar"/>
        </w:rPr>
        <w:t>发展不协调</w:t>
      </w:r>
    </w:p>
    <w:p w14:paraId="404ADFF1"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C. </w:t>
      </w:r>
      <w:r>
        <w:rPr>
          <w:rFonts w:asciiTheme="minorEastAsia" w:hAnsiTheme="minorEastAsia" w:cs="微软雅黑" w:hint="eastAsia"/>
          <w:kern w:val="0"/>
          <w:sz w:val="24"/>
          <w:szCs w:val="24"/>
          <w:lang w:bidi="ar"/>
        </w:rPr>
        <w:t>发展不全面</w:t>
      </w:r>
    </w:p>
    <w:p w14:paraId="137DFFF0"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D. </w:t>
      </w:r>
      <w:r>
        <w:rPr>
          <w:rFonts w:asciiTheme="minorEastAsia" w:hAnsiTheme="minorEastAsia" w:cs="微软雅黑" w:hint="eastAsia"/>
          <w:kern w:val="0"/>
          <w:sz w:val="24"/>
          <w:szCs w:val="24"/>
          <w:lang w:bidi="ar"/>
        </w:rPr>
        <w:t>发展不足</w:t>
      </w:r>
    </w:p>
    <w:p w14:paraId="63D0566E" w14:textId="77777777" w:rsidR="00155CB7" w:rsidRDefault="00155CB7">
      <w:pPr>
        <w:widowControl/>
        <w:rPr>
          <w:rFonts w:asciiTheme="minorEastAsia" w:hAnsiTheme="minorEastAsia" w:cs="微软雅黑"/>
          <w:kern w:val="0"/>
          <w:sz w:val="24"/>
          <w:szCs w:val="24"/>
          <w:lang w:bidi="ar"/>
        </w:rPr>
      </w:pPr>
    </w:p>
    <w:p w14:paraId="4A90954C"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14.</w:t>
      </w:r>
      <w:r>
        <w:rPr>
          <w:rFonts w:asciiTheme="minorEastAsia" w:eastAsiaTheme="minorEastAsia" w:hAnsiTheme="minorEastAsia" w:cs="微软雅黑" w:hint="eastAsia"/>
          <w:lang w:bidi="ar"/>
        </w:rPr>
        <w:t>加强对生态文明建设的总体设计和组织领导，设立（）机构。</w:t>
      </w:r>
    </w:p>
    <w:p w14:paraId="27BC6E8F"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国有自然资源资产管理和生态环境管理</w:t>
      </w:r>
    </w:p>
    <w:p w14:paraId="02EA37A6"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B. </w:t>
      </w:r>
      <w:r>
        <w:rPr>
          <w:rFonts w:asciiTheme="minorEastAsia" w:hAnsiTheme="minorEastAsia" w:cs="微软雅黑" w:hint="eastAsia"/>
          <w:kern w:val="0"/>
          <w:sz w:val="24"/>
          <w:szCs w:val="24"/>
          <w:lang w:bidi="ar"/>
        </w:rPr>
        <w:t>国有自然资源资产监管和生态环境监管</w:t>
      </w:r>
    </w:p>
    <w:p w14:paraId="6E658AA8"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C. </w:t>
      </w:r>
      <w:r>
        <w:rPr>
          <w:rFonts w:asciiTheme="minorEastAsia" w:hAnsiTheme="minorEastAsia" w:cs="微软雅黑" w:hint="eastAsia"/>
          <w:color w:val="00B050"/>
          <w:kern w:val="0"/>
          <w:sz w:val="24"/>
          <w:szCs w:val="24"/>
          <w:lang w:bidi="ar"/>
        </w:rPr>
        <w:t>国有自然资源资产管理和自然生态监管</w:t>
      </w:r>
    </w:p>
    <w:p w14:paraId="48854771"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D. </w:t>
      </w:r>
      <w:r>
        <w:rPr>
          <w:rFonts w:asciiTheme="minorEastAsia" w:hAnsiTheme="minorEastAsia" w:cs="微软雅黑" w:hint="eastAsia"/>
          <w:kern w:val="0"/>
          <w:sz w:val="24"/>
          <w:szCs w:val="24"/>
          <w:lang w:bidi="ar"/>
        </w:rPr>
        <w:t>国有自然资源资产监管和自然生态管理</w:t>
      </w:r>
    </w:p>
    <w:p w14:paraId="3C12A6EC" w14:textId="77777777" w:rsidR="00155CB7" w:rsidRDefault="00155CB7">
      <w:pPr>
        <w:widowControl/>
        <w:rPr>
          <w:rFonts w:asciiTheme="minorEastAsia" w:hAnsiTheme="minorEastAsia" w:cs="微软雅黑"/>
          <w:kern w:val="0"/>
          <w:sz w:val="24"/>
          <w:szCs w:val="24"/>
          <w:lang w:bidi="ar"/>
        </w:rPr>
      </w:pPr>
    </w:p>
    <w:p w14:paraId="329A82A7" w14:textId="77777777" w:rsidR="00155CB7" w:rsidRDefault="00F76CB0">
      <w:pPr>
        <w:pStyle w:val="a7"/>
        <w:widowControl/>
        <w:shd w:val="clear" w:color="auto" w:fill="FFFFFF"/>
        <w:spacing w:before="0" w:beforeAutospacing="0" w:after="0" w:afterAutospacing="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15.</w:t>
      </w:r>
      <w:r>
        <w:rPr>
          <w:rFonts w:asciiTheme="minorEastAsia" w:eastAsiaTheme="minorEastAsia" w:hAnsiTheme="minorEastAsia" w:cs="微软雅黑" w:hint="eastAsia"/>
          <w:lang w:bidi="ar"/>
        </w:rPr>
        <w:t>加强人民当家作主制度保障。――――――――――――是坚持党的领导、人民当家作主、依法治国有机统一的根本政治制度安排。</w:t>
      </w:r>
    </w:p>
    <w:p w14:paraId="6C930F1E"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共产党领导的多党合作和政治协商制度</w:t>
      </w:r>
    </w:p>
    <w:p w14:paraId="60B7D28E"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人民代表大会制度</w:t>
      </w:r>
    </w:p>
    <w:p w14:paraId="071577B8"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C. </w:t>
      </w:r>
      <w:r>
        <w:rPr>
          <w:rFonts w:asciiTheme="minorEastAsia" w:hAnsiTheme="minorEastAsia" w:cs="微软雅黑" w:hint="eastAsia"/>
          <w:kern w:val="0"/>
          <w:sz w:val="24"/>
          <w:szCs w:val="24"/>
          <w:lang w:bidi="ar"/>
        </w:rPr>
        <w:t>基层群众自治制度</w:t>
      </w:r>
    </w:p>
    <w:p w14:paraId="5D9E710F"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D. </w:t>
      </w:r>
      <w:r>
        <w:rPr>
          <w:rFonts w:asciiTheme="minorEastAsia" w:hAnsiTheme="minorEastAsia" w:cs="微软雅黑" w:hint="eastAsia"/>
          <w:kern w:val="0"/>
          <w:sz w:val="24"/>
          <w:szCs w:val="24"/>
          <w:lang w:bidi="ar"/>
        </w:rPr>
        <w:t>民族区域自治制度</w:t>
      </w:r>
    </w:p>
    <w:p w14:paraId="22643487" w14:textId="77777777" w:rsidR="00155CB7" w:rsidRDefault="00155CB7">
      <w:pPr>
        <w:widowControl/>
        <w:numPr>
          <w:ilvl w:val="0"/>
          <w:numId w:val="97"/>
        </w:numPr>
        <w:ind w:left="0"/>
        <w:rPr>
          <w:rFonts w:asciiTheme="minorEastAsia" w:hAnsiTheme="minorEastAsia" w:cs="微软雅黑"/>
          <w:kern w:val="0"/>
          <w:sz w:val="24"/>
          <w:szCs w:val="24"/>
          <w:lang w:bidi="ar"/>
        </w:rPr>
      </w:pPr>
    </w:p>
    <w:p w14:paraId="793FDDFB"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16.</w:t>
      </w:r>
      <w:r>
        <w:rPr>
          <w:rFonts w:asciiTheme="minorEastAsia" w:eastAsiaTheme="minorEastAsia" w:hAnsiTheme="minorEastAsia" w:cs="微软雅黑" w:hint="eastAsia"/>
          <w:lang w:bidi="ar"/>
        </w:rPr>
        <w:t>社会主义核心价值体系的基本内容是由马克思主义指导思想、中国特色社会主义共同理想、以</w:t>
      </w:r>
      <w:r>
        <w:rPr>
          <w:rFonts w:asciiTheme="minorEastAsia" w:eastAsiaTheme="minorEastAsia" w:hAnsiTheme="minorEastAsia" w:cs="微软雅黑" w:hint="eastAsia"/>
          <w:lang w:bidi="ar"/>
        </w:rPr>
        <w:t>( )</w:t>
      </w:r>
      <w:r>
        <w:rPr>
          <w:rFonts w:asciiTheme="minorEastAsia" w:eastAsiaTheme="minorEastAsia" w:hAnsiTheme="minorEastAsia" w:cs="微软雅黑" w:hint="eastAsia"/>
          <w:lang w:bidi="ar"/>
        </w:rPr>
        <w:t>为核心的民族精神和以（）为核心的时代精神、社会主义荣辱观构成。</w:t>
      </w:r>
    </w:p>
    <w:p w14:paraId="2233D634"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艰苦奋斗、与时俱进</w:t>
      </w:r>
    </w:p>
    <w:p w14:paraId="39AD51A6"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B. </w:t>
      </w:r>
      <w:r>
        <w:rPr>
          <w:rFonts w:asciiTheme="minorEastAsia" w:hAnsiTheme="minorEastAsia" w:cs="微软雅黑" w:hint="eastAsia"/>
          <w:kern w:val="0"/>
          <w:sz w:val="24"/>
          <w:szCs w:val="24"/>
          <w:lang w:bidi="ar"/>
        </w:rPr>
        <w:t>社会主义、与时俱进</w:t>
      </w:r>
    </w:p>
    <w:p w14:paraId="49220F17"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C. </w:t>
      </w:r>
      <w:r>
        <w:rPr>
          <w:rFonts w:asciiTheme="minorEastAsia" w:hAnsiTheme="minorEastAsia" w:cs="微软雅黑" w:hint="eastAsia"/>
          <w:color w:val="00B050"/>
          <w:kern w:val="0"/>
          <w:sz w:val="24"/>
          <w:szCs w:val="24"/>
          <w:lang w:bidi="ar"/>
        </w:rPr>
        <w:t>爱国主义、改革创新</w:t>
      </w:r>
    </w:p>
    <w:p w14:paraId="3AA9D1A1"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D. </w:t>
      </w:r>
      <w:r>
        <w:rPr>
          <w:rFonts w:asciiTheme="minorEastAsia" w:hAnsiTheme="minorEastAsia" w:cs="微软雅黑" w:hint="eastAsia"/>
          <w:kern w:val="0"/>
          <w:sz w:val="24"/>
          <w:szCs w:val="24"/>
          <w:lang w:bidi="ar"/>
        </w:rPr>
        <w:t>爱国主义、团结奋斗</w:t>
      </w:r>
    </w:p>
    <w:p w14:paraId="1FDBD306" w14:textId="77777777" w:rsidR="00155CB7" w:rsidRDefault="00155CB7">
      <w:pPr>
        <w:widowControl/>
        <w:rPr>
          <w:rFonts w:asciiTheme="minorEastAsia" w:hAnsiTheme="minorEastAsia" w:cs="微软雅黑"/>
          <w:kern w:val="0"/>
          <w:sz w:val="24"/>
          <w:szCs w:val="24"/>
          <w:lang w:bidi="ar"/>
        </w:rPr>
      </w:pPr>
    </w:p>
    <w:p w14:paraId="4F3B563C"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17.</w:t>
      </w:r>
      <w:r>
        <w:rPr>
          <w:rFonts w:asciiTheme="minorEastAsia" w:eastAsiaTheme="minorEastAsia" w:hAnsiTheme="minorEastAsia" w:cs="微软雅黑" w:hint="eastAsia"/>
          <w:lang w:bidi="ar"/>
        </w:rPr>
        <w:t>中国共产党同各民主党派合作的基本方针是：</w:t>
      </w:r>
      <w:r>
        <w:rPr>
          <w:rFonts w:asciiTheme="minorEastAsia" w:eastAsiaTheme="minorEastAsia" w:hAnsiTheme="minorEastAsia" w:cs="微软雅黑" w:hint="eastAsia"/>
          <w:lang w:bidi="ar"/>
        </w:rPr>
        <w:t>( )</w:t>
      </w:r>
    </w:p>
    <w:p w14:paraId="32681975"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必须在宪法规定的范围内进行活动</w:t>
      </w:r>
    </w:p>
    <w:p w14:paraId="5EA5794A"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B. </w:t>
      </w:r>
      <w:r>
        <w:rPr>
          <w:rFonts w:asciiTheme="minorEastAsia" w:hAnsiTheme="minorEastAsia" w:cs="微软雅黑" w:hint="eastAsia"/>
          <w:kern w:val="0"/>
          <w:sz w:val="24"/>
          <w:szCs w:val="24"/>
          <w:lang w:bidi="ar"/>
        </w:rPr>
        <w:t>坚持共产党的领导，坚持四项基本原则</w:t>
      </w:r>
    </w:p>
    <w:p w14:paraId="0D2AF948"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lastRenderedPageBreak/>
        <w:t xml:space="preserve">C. </w:t>
      </w:r>
      <w:r>
        <w:rPr>
          <w:rFonts w:asciiTheme="minorEastAsia" w:hAnsiTheme="minorEastAsia" w:cs="微软雅黑" w:hint="eastAsia"/>
          <w:color w:val="00B050"/>
          <w:kern w:val="0"/>
          <w:sz w:val="24"/>
          <w:szCs w:val="24"/>
          <w:lang w:bidi="ar"/>
        </w:rPr>
        <w:t>长期共存、互相监督、肝胆相照、荣辱与共</w:t>
      </w:r>
    </w:p>
    <w:p w14:paraId="44A9FA20"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D. </w:t>
      </w:r>
      <w:r>
        <w:rPr>
          <w:rFonts w:asciiTheme="minorEastAsia" w:hAnsiTheme="minorEastAsia" w:cs="微软雅黑" w:hint="eastAsia"/>
          <w:kern w:val="0"/>
          <w:sz w:val="24"/>
          <w:szCs w:val="24"/>
          <w:lang w:bidi="ar"/>
        </w:rPr>
        <w:t>通过多种渠道实行政治协商和民主监督</w:t>
      </w:r>
    </w:p>
    <w:p w14:paraId="47ED7597" w14:textId="77777777" w:rsidR="00155CB7" w:rsidRDefault="00155CB7">
      <w:pPr>
        <w:widowControl/>
        <w:numPr>
          <w:ilvl w:val="0"/>
          <w:numId w:val="98"/>
        </w:numPr>
        <w:ind w:left="0"/>
        <w:rPr>
          <w:rFonts w:asciiTheme="minorEastAsia" w:hAnsiTheme="minorEastAsia" w:cs="微软雅黑"/>
          <w:sz w:val="24"/>
          <w:szCs w:val="24"/>
        </w:rPr>
      </w:pPr>
    </w:p>
    <w:p w14:paraId="7BC50522"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rPr>
        <w:t>18.</w:t>
      </w:r>
      <w:r>
        <w:rPr>
          <w:rFonts w:asciiTheme="minorEastAsia" w:eastAsiaTheme="minorEastAsia" w:hAnsiTheme="minorEastAsia" w:cs="微软雅黑" w:hint="eastAsia"/>
          <w:lang w:bidi="ar"/>
        </w:rPr>
        <w:t>（</w:t>
      </w:r>
      <w:r>
        <w:rPr>
          <w:rFonts w:asciiTheme="minorEastAsia" w:eastAsiaTheme="minorEastAsia" w:hAnsiTheme="minorEastAsia" w:cs="微软雅黑" w:hint="eastAsia"/>
          <w:lang w:bidi="ar"/>
        </w:rPr>
        <w:t xml:space="preserve"> </w:t>
      </w:r>
      <w:r>
        <w:rPr>
          <w:rFonts w:asciiTheme="minorEastAsia" w:eastAsiaTheme="minorEastAsia" w:hAnsiTheme="minorEastAsia" w:cs="微软雅黑" w:hint="eastAsia"/>
          <w:lang w:bidi="ar"/>
        </w:rPr>
        <w:t>）是两岸关系的</w:t>
      </w:r>
      <w:r>
        <w:rPr>
          <w:rFonts w:asciiTheme="minorEastAsia" w:eastAsiaTheme="minorEastAsia" w:hAnsiTheme="minorEastAsia" w:cs="微软雅黑" w:hint="eastAsia"/>
          <w:lang w:bidi="ar"/>
        </w:rPr>
        <w:t>政治基础。</w:t>
      </w:r>
    </w:p>
    <w:p w14:paraId="5062DD0A"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proofErr w:type="gramStart"/>
      <w:r>
        <w:rPr>
          <w:rFonts w:asciiTheme="minorEastAsia" w:hAnsiTheme="minorEastAsia" w:cs="微软雅黑" w:hint="eastAsia"/>
          <w:kern w:val="0"/>
          <w:sz w:val="24"/>
          <w:szCs w:val="24"/>
          <w:lang w:bidi="ar"/>
        </w:rPr>
        <w:t>反对“</w:t>
      </w:r>
      <w:proofErr w:type="gramEnd"/>
      <w:r>
        <w:rPr>
          <w:rFonts w:asciiTheme="minorEastAsia" w:hAnsiTheme="minorEastAsia" w:cs="微软雅黑" w:hint="eastAsia"/>
          <w:kern w:val="0"/>
          <w:sz w:val="24"/>
          <w:szCs w:val="24"/>
          <w:lang w:bidi="ar"/>
        </w:rPr>
        <w:t>台独”</w:t>
      </w:r>
    </w:p>
    <w:p w14:paraId="7BC6B3DA"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一个中国原则</w:t>
      </w:r>
    </w:p>
    <w:p w14:paraId="10EEAFA1"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C. </w:t>
      </w:r>
      <w:r>
        <w:rPr>
          <w:rFonts w:asciiTheme="minorEastAsia" w:hAnsiTheme="minorEastAsia" w:cs="微软雅黑" w:hint="eastAsia"/>
          <w:kern w:val="0"/>
          <w:sz w:val="24"/>
          <w:szCs w:val="24"/>
          <w:lang w:bidi="ar"/>
        </w:rPr>
        <w:t>“一中一台”</w:t>
      </w:r>
    </w:p>
    <w:p w14:paraId="2FD469AA"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D. </w:t>
      </w:r>
      <w:r>
        <w:rPr>
          <w:rFonts w:asciiTheme="minorEastAsia" w:hAnsiTheme="minorEastAsia" w:cs="微软雅黑" w:hint="eastAsia"/>
          <w:kern w:val="0"/>
          <w:sz w:val="24"/>
          <w:szCs w:val="24"/>
          <w:lang w:bidi="ar"/>
        </w:rPr>
        <w:t>“九二共识”</w:t>
      </w:r>
    </w:p>
    <w:p w14:paraId="02E65EC0" w14:textId="77777777" w:rsidR="00155CB7" w:rsidRDefault="00155CB7">
      <w:pPr>
        <w:widowControl/>
        <w:rPr>
          <w:rFonts w:asciiTheme="minorEastAsia" w:hAnsiTheme="minorEastAsia" w:cs="微软雅黑"/>
          <w:kern w:val="0"/>
          <w:sz w:val="24"/>
          <w:szCs w:val="24"/>
          <w:lang w:bidi="ar"/>
        </w:rPr>
      </w:pPr>
    </w:p>
    <w:p w14:paraId="5ACDA3DF"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19.</w:t>
      </w:r>
      <w:r>
        <w:rPr>
          <w:rFonts w:asciiTheme="minorEastAsia" w:eastAsiaTheme="minorEastAsia" w:hAnsiTheme="minorEastAsia" w:cs="微软雅黑" w:hint="eastAsia"/>
          <w:lang w:bidi="ar"/>
        </w:rPr>
        <w:t>新发展理念的五个方面相互贯通、相互促进，是具有内在联系的集合体，其中，</w:t>
      </w:r>
      <w:r>
        <w:rPr>
          <w:rFonts w:asciiTheme="minorEastAsia" w:eastAsiaTheme="minorEastAsia" w:hAnsiTheme="minorEastAsia" w:cs="微软雅黑" w:hint="eastAsia"/>
          <w:lang w:bidi="ar"/>
        </w:rPr>
        <w:t xml:space="preserve"> </w:t>
      </w:r>
      <w:r>
        <w:rPr>
          <w:rFonts w:asciiTheme="minorEastAsia" w:eastAsiaTheme="minorEastAsia" w:hAnsiTheme="minorEastAsia" w:cs="微软雅黑" w:hint="eastAsia"/>
          <w:lang w:bidi="ar"/>
        </w:rPr>
        <w:t>开放注重解决发展（）问题。</w:t>
      </w:r>
    </w:p>
    <w:p w14:paraId="1E147DBB"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区域平衡</w:t>
      </w:r>
    </w:p>
    <w:p w14:paraId="13281FA4"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B. </w:t>
      </w:r>
      <w:r>
        <w:rPr>
          <w:rFonts w:asciiTheme="minorEastAsia" w:hAnsiTheme="minorEastAsia" w:cs="微软雅黑" w:hint="eastAsia"/>
          <w:kern w:val="0"/>
          <w:sz w:val="24"/>
          <w:szCs w:val="24"/>
          <w:lang w:bidi="ar"/>
        </w:rPr>
        <w:t>城乡协调</w:t>
      </w:r>
    </w:p>
    <w:p w14:paraId="05528C9B"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C. </w:t>
      </w:r>
      <w:r>
        <w:rPr>
          <w:rFonts w:asciiTheme="minorEastAsia" w:hAnsiTheme="minorEastAsia" w:cs="微软雅黑" w:hint="eastAsia"/>
          <w:kern w:val="0"/>
          <w:sz w:val="24"/>
          <w:szCs w:val="24"/>
          <w:lang w:bidi="ar"/>
        </w:rPr>
        <w:t>收支平衡</w:t>
      </w:r>
    </w:p>
    <w:p w14:paraId="285F40AD" w14:textId="4C3A6212" w:rsidR="00155CB7" w:rsidRDefault="00F76CB0" w:rsidP="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D. </w:t>
      </w:r>
      <w:r>
        <w:rPr>
          <w:rFonts w:asciiTheme="minorEastAsia" w:hAnsiTheme="minorEastAsia" w:cs="微软雅黑" w:hint="eastAsia"/>
          <w:color w:val="00B050"/>
          <w:kern w:val="0"/>
          <w:sz w:val="24"/>
          <w:szCs w:val="24"/>
          <w:lang w:bidi="ar"/>
        </w:rPr>
        <w:t>内外联动</w:t>
      </w:r>
    </w:p>
    <w:p w14:paraId="76D13A62" w14:textId="77777777" w:rsidR="00F76CB0" w:rsidRPr="00F76CB0" w:rsidRDefault="00F76CB0" w:rsidP="00F76CB0">
      <w:pPr>
        <w:widowControl/>
        <w:rPr>
          <w:rFonts w:asciiTheme="minorEastAsia" w:hAnsiTheme="minorEastAsia" w:cs="微软雅黑" w:hint="eastAsia"/>
          <w:color w:val="00B050"/>
          <w:kern w:val="0"/>
          <w:sz w:val="24"/>
          <w:szCs w:val="24"/>
          <w:lang w:bidi="ar"/>
        </w:rPr>
      </w:pPr>
    </w:p>
    <w:p w14:paraId="6940EEC8" w14:textId="77777777" w:rsidR="00155CB7" w:rsidRDefault="00F76CB0">
      <w:pPr>
        <w:pStyle w:val="4"/>
        <w:spacing w:before="0" w:after="0" w:line="24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多</w:t>
      </w:r>
      <w:r>
        <w:rPr>
          <w:rFonts w:asciiTheme="minorEastAsia" w:eastAsiaTheme="minorEastAsia" w:hAnsiTheme="minorEastAsia" w:hint="eastAsia"/>
          <w:sz w:val="24"/>
          <w:szCs w:val="24"/>
        </w:rPr>
        <w:t>选题</w:t>
      </w:r>
    </w:p>
    <w:p w14:paraId="7B1568DC"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1</w:t>
      </w:r>
      <w:r>
        <w:rPr>
          <w:rFonts w:asciiTheme="minorEastAsia" w:eastAsiaTheme="minorEastAsia" w:hAnsiTheme="minorEastAsia" w:cs="微软雅黑" w:hint="eastAsia"/>
        </w:rPr>
        <w:t>、加强社会主义核心价值体系建设，坚持马克思主义指导思想，树立中国特色社会主义共同理想，弘扬（</w:t>
      </w:r>
      <w:r>
        <w:rPr>
          <w:rFonts w:asciiTheme="minorEastAsia" w:eastAsiaTheme="minorEastAsia" w:hAnsiTheme="minorEastAsia" w:cs="微软雅黑" w:hint="eastAsia"/>
        </w:rPr>
        <w:t xml:space="preserve"> </w:t>
      </w:r>
      <w:r>
        <w:rPr>
          <w:rFonts w:asciiTheme="minorEastAsia" w:eastAsiaTheme="minorEastAsia" w:hAnsiTheme="minorEastAsia" w:cs="微软雅黑" w:hint="eastAsia"/>
        </w:rPr>
        <w:t>），培育和</w:t>
      </w:r>
      <w:proofErr w:type="gramStart"/>
      <w:r>
        <w:rPr>
          <w:rFonts w:asciiTheme="minorEastAsia" w:eastAsiaTheme="minorEastAsia" w:hAnsiTheme="minorEastAsia" w:cs="微软雅黑" w:hint="eastAsia"/>
        </w:rPr>
        <w:t>践行</w:t>
      </w:r>
      <w:proofErr w:type="gramEnd"/>
      <w:r>
        <w:rPr>
          <w:rFonts w:asciiTheme="minorEastAsia" w:eastAsiaTheme="minorEastAsia" w:hAnsiTheme="minorEastAsia" w:cs="微软雅黑" w:hint="eastAsia"/>
        </w:rPr>
        <w:t>社会主义核心价值观，倡导社会主义荣辱观，增强民族自尊、自信和自强精神。</w:t>
      </w:r>
    </w:p>
    <w:p w14:paraId="7F64C9F0"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以改革创新为核心的时代精神</w:t>
      </w:r>
    </w:p>
    <w:p w14:paraId="58A3EC81" w14:textId="77777777" w:rsidR="00155CB7" w:rsidRDefault="00F76CB0">
      <w:pPr>
        <w:widowControl/>
        <w:rPr>
          <w:rFonts w:asciiTheme="minorEastAsia" w:hAnsiTheme="minorEastAsia" w:cs="微软雅黑"/>
          <w:color w:val="171717" w:themeColor="background2" w:themeShade="1A"/>
          <w:sz w:val="24"/>
          <w:szCs w:val="24"/>
        </w:rPr>
      </w:pPr>
      <w:r>
        <w:rPr>
          <w:rFonts w:asciiTheme="minorEastAsia" w:hAnsiTheme="minorEastAsia" w:cs="微软雅黑" w:hint="eastAsia"/>
          <w:color w:val="171717" w:themeColor="background2" w:themeShade="1A"/>
          <w:sz w:val="24"/>
          <w:szCs w:val="24"/>
        </w:rPr>
        <w:t xml:space="preserve">B. </w:t>
      </w:r>
      <w:r>
        <w:rPr>
          <w:rFonts w:asciiTheme="minorEastAsia" w:hAnsiTheme="minorEastAsia" w:cs="微软雅黑" w:hint="eastAsia"/>
          <w:color w:val="171717" w:themeColor="background2" w:themeShade="1A"/>
          <w:sz w:val="24"/>
          <w:szCs w:val="24"/>
        </w:rPr>
        <w:t>以和平合作、开放包容、互学互鉴、互利共赢为核心的丝路精神</w:t>
      </w:r>
    </w:p>
    <w:p w14:paraId="23B4F57E" w14:textId="77777777" w:rsidR="00155CB7" w:rsidRDefault="00F76CB0">
      <w:pPr>
        <w:widowControl/>
        <w:rPr>
          <w:rFonts w:asciiTheme="minorEastAsia" w:hAnsiTheme="minorEastAsia" w:cs="微软雅黑"/>
          <w:color w:val="171717" w:themeColor="background2" w:themeShade="1A"/>
          <w:sz w:val="24"/>
          <w:szCs w:val="24"/>
        </w:rPr>
      </w:pPr>
      <w:r>
        <w:rPr>
          <w:rFonts w:asciiTheme="minorEastAsia" w:hAnsiTheme="minorEastAsia" w:cs="微软雅黑" w:hint="eastAsia"/>
          <w:color w:val="171717" w:themeColor="background2" w:themeShade="1A"/>
          <w:sz w:val="24"/>
          <w:szCs w:val="24"/>
        </w:rPr>
        <w:t xml:space="preserve">C. </w:t>
      </w:r>
      <w:r>
        <w:rPr>
          <w:rFonts w:asciiTheme="minorEastAsia" w:hAnsiTheme="minorEastAsia" w:cs="微软雅黑" w:hint="eastAsia"/>
          <w:color w:val="171717" w:themeColor="background2" w:themeShade="1A"/>
          <w:sz w:val="24"/>
          <w:szCs w:val="24"/>
        </w:rPr>
        <w:t>依水行舟、忠诚为民的红船精神</w:t>
      </w:r>
    </w:p>
    <w:p w14:paraId="703ABA70"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以爱国主义为核心的民族精神</w:t>
      </w:r>
    </w:p>
    <w:p w14:paraId="180F4876" w14:textId="77777777" w:rsidR="00155CB7" w:rsidRDefault="00155CB7">
      <w:pPr>
        <w:widowControl/>
        <w:rPr>
          <w:rFonts w:asciiTheme="minorEastAsia" w:hAnsiTheme="minorEastAsia" w:cs="微软雅黑"/>
          <w:color w:val="00B050"/>
          <w:sz w:val="24"/>
          <w:szCs w:val="24"/>
        </w:rPr>
      </w:pPr>
    </w:p>
    <w:p w14:paraId="1D5B8E64"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2</w:t>
      </w:r>
      <w:r>
        <w:rPr>
          <w:rFonts w:asciiTheme="minorEastAsia" w:eastAsiaTheme="minorEastAsia" w:hAnsiTheme="minorEastAsia" w:cs="微软雅黑" w:hint="eastAsia"/>
        </w:rPr>
        <w:t>、全面准确贯彻“一国两制”方针，必须始终做到（）、维护和谐稳定的社会环境。</w:t>
      </w:r>
    </w:p>
    <w:p w14:paraId="5C725CA8"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聚焦发展这个第一要务</w:t>
      </w:r>
    </w:p>
    <w:p w14:paraId="2A597A11"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B. </w:t>
      </w:r>
      <w:r>
        <w:rPr>
          <w:rFonts w:asciiTheme="minorEastAsia" w:hAnsiTheme="minorEastAsia" w:cs="微软雅黑" w:hint="eastAsia"/>
          <w:color w:val="00B050"/>
          <w:sz w:val="24"/>
          <w:szCs w:val="24"/>
        </w:rPr>
        <w:t>依照宪法和基本法办事</w:t>
      </w:r>
    </w:p>
    <w:p w14:paraId="45AC9A45" w14:textId="77777777" w:rsidR="00155CB7" w:rsidRDefault="00F76CB0">
      <w:pPr>
        <w:widowControl/>
        <w:rPr>
          <w:rFonts w:asciiTheme="minorEastAsia" w:hAnsiTheme="minorEastAsia" w:cs="微软雅黑"/>
          <w:color w:val="171717" w:themeColor="background2" w:themeShade="1A"/>
          <w:sz w:val="24"/>
          <w:szCs w:val="24"/>
        </w:rPr>
      </w:pPr>
      <w:r>
        <w:rPr>
          <w:rFonts w:asciiTheme="minorEastAsia" w:hAnsiTheme="minorEastAsia" w:cs="微软雅黑" w:hint="eastAsia"/>
          <w:color w:val="171717" w:themeColor="background2" w:themeShade="1A"/>
          <w:sz w:val="24"/>
          <w:szCs w:val="24"/>
        </w:rPr>
        <w:t xml:space="preserve">C. </w:t>
      </w:r>
      <w:r>
        <w:rPr>
          <w:rFonts w:asciiTheme="minorEastAsia" w:hAnsiTheme="minorEastAsia" w:cs="微软雅黑" w:hint="eastAsia"/>
          <w:color w:val="171717" w:themeColor="background2" w:themeShade="1A"/>
          <w:sz w:val="24"/>
          <w:szCs w:val="24"/>
        </w:rPr>
        <w:t>强调港澳地区的独立性</w:t>
      </w:r>
    </w:p>
    <w:p w14:paraId="09A71679"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color w:val="00B050"/>
          <w:sz w:val="24"/>
          <w:szCs w:val="24"/>
        </w:rPr>
        <w:t xml:space="preserve">D. </w:t>
      </w:r>
      <w:proofErr w:type="gramStart"/>
      <w:r>
        <w:rPr>
          <w:rFonts w:asciiTheme="minorEastAsia" w:hAnsiTheme="minorEastAsia" w:cs="微软雅黑" w:hint="eastAsia"/>
          <w:color w:val="00B050"/>
          <w:sz w:val="24"/>
          <w:szCs w:val="24"/>
        </w:rPr>
        <w:t>准确把握“</w:t>
      </w:r>
      <w:proofErr w:type="gramEnd"/>
      <w:r>
        <w:rPr>
          <w:rFonts w:asciiTheme="minorEastAsia" w:hAnsiTheme="minorEastAsia" w:cs="微软雅黑" w:hint="eastAsia"/>
          <w:color w:val="00B050"/>
          <w:sz w:val="24"/>
          <w:szCs w:val="24"/>
        </w:rPr>
        <w:t>一国”和“两制”的关系</w:t>
      </w:r>
    </w:p>
    <w:p w14:paraId="6A15C56B" w14:textId="77777777" w:rsidR="00155CB7" w:rsidRDefault="00155CB7">
      <w:pPr>
        <w:widowControl/>
        <w:rPr>
          <w:rFonts w:asciiTheme="minorEastAsia" w:hAnsiTheme="minorEastAsia" w:cs="微软雅黑"/>
          <w:sz w:val="24"/>
          <w:szCs w:val="24"/>
        </w:rPr>
      </w:pPr>
    </w:p>
    <w:p w14:paraId="6043932E"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3</w:t>
      </w:r>
      <w:r>
        <w:rPr>
          <w:rFonts w:asciiTheme="minorEastAsia" w:eastAsiaTheme="minorEastAsia" w:hAnsiTheme="minorEastAsia" w:cs="微软雅黑" w:hint="eastAsia"/>
        </w:rPr>
        <w:t>、党的十八届五中全会坚持以人民为中心的发展思想，鲜明提出了绿色、协调、（）的新发展理念。</w:t>
      </w:r>
    </w:p>
    <w:p w14:paraId="1B72287A"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开放</w:t>
      </w:r>
    </w:p>
    <w:p w14:paraId="05877EDB" w14:textId="77777777" w:rsidR="00155CB7" w:rsidRDefault="00F76CB0">
      <w:pPr>
        <w:widowControl/>
        <w:rPr>
          <w:rFonts w:asciiTheme="minorEastAsia" w:hAnsiTheme="minorEastAsia" w:cs="微软雅黑"/>
          <w:color w:val="222A35" w:themeColor="text2" w:themeShade="80"/>
          <w:sz w:val="24"/>
          <w:szCs w:val="24"/>
        </w:rPr>
      </w:pPr>
      <w:r>
        <w:rPr>
          <w:rFonts w:asciiTheme="minorEastAsia" w:hAnsiTheme="minorEastAsia" w:cs="微软雅黑" w:hint="eastAsia"/>
          <w:color w:val="222A35" w:themeColor="text2" w:themeShade="80"/>
          <w:sz w:val="24"/>
          <w:szCs w:val="24"/>
        </w:rPr>
        <w:t xml:space="preserve">B. </w:t>
      </w:r>
      <w:r>
        <w:rPr>
          <w:rFonts w:asciiTheme="minorEastAsia" w:hAnsiTheme="minorEastAsia" w:cs="微软雅黑" w:hint="eastAsia"/>
          <w:color w:val="222A35" w:themeColor="text2" w:themeShade="80"/>
          <w:sz w:val="24"/>
          <w:szCs w:val="24"/>
        </w:rPr>
        <w:t>高速</w:t>
      </w:r>
    </w:p>
    <w:p w14:paraId="3A1A4351"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C. </w:t>
      </w:r>
      <w:r>
        <w:rPr>
          <w:rFonts w:asciiTheme="minorEastAsia" w:hAnsiTheme="minorEastAsia" w:cs="微软雅黑" w:hint="eastAsia"/>
          <w:color w:val="00B050"/>
          <w:sz w:val="24"/>
          <w:szCs w:val="24"/>
        </w:rPr>
        <w:t>共享</w:t>
      </w:r>
    </w:p>
    <w:p w14:paraId="1C955744"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创新</w:t>
      </w:r>
    </w:p>
    <w:p w14:paraId="28418134" w14:textId="77777777" w:rsidR="00155CB7" w:rsidRDefault="00155CB7">
      <w:pPr>
        <w:widowControl/>
        <w:rPr>
          <w:rFonts w:asciiTheme="minorEastAsia" w:hAnsiTheme="minorEastAsia" w:cs="微软雅黑"/>
          <w:color w:val="E04141"/>
          <w:sz w:val="24"/>
          <w:szCs w:val="24"/>
        </w:rPr>
      </w:pPr>
    </w:p>
    <w:p w14:paraId="740675E3"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4</w:t>
      </w:r>
      <w:r>
        <w:rPr>
          <w:rFonts w:asciiTheme="minorEastAsia" w:eastAsiaTheme="minorEastAsia" w:hAnsiTheme="minorEastAsia" w:cs="微软雅黑" w:hint="eastAsia"/>
        </w:rPr>
        <w:t>、社会治理是社会建设的重大任务，是国家治理的重要内容，提高社会管理能力，需要创新社会治理体制、改进社会治理方式、（）。</w:t>
      </w:r>
    </w:p>
    <w:p w14:paraId="36E5890A"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加强社区治理体系建设</w:t>
      </w:r>
    </w:p>
    <w:p w14:paraId="1EC71CFA"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B. </w:t>
      </w:r>
      <w:r>
        <w:rPr>
          <w:rFonts w:asciiTheme="minorEastAsia" w:hAnsiTheme="minorEastAsia" w:cs="微软雅黑" w:hint="eastAsia"/>
          <w:color w:val="00B050"/>
          <w:sz w:val="24"/>
          <w:szCs w:val="24"/>
        </w:rPr>
        <w:t>加强社会心理服务体系建设</w:t>
      </w:r>
    </w:p>
    <w:p w14:paraId="57AF5C37" w14:textId="77777777" w:rsidR="00155CB7" w:rsidRDefault="00F76CB0">
      <w:pPr>
        <w:widowControl/>
        <w:rPr>
          <w:rFonts w:asciiTheme="minorEastAsia" w:hAnsiTheme="minorEastAsia" w:cs="微软雅黑"/>
          <w:color w:val="0D0D0D" w:themeColor="text1" w:themeTint="F2"/>
          <w:sz w:val="24"/>
          <w:szCs w:val="24"/>
        </w:rPr>
      </w:pPr>
      <w:r>
        <w:rPr>
          <w:rFonts w:asciiTheme="minorEastAsia" w:hAnsiTheme="minorEastAsia" w:cs="微软雅黑" w:hint="eastAsia"/>
          <w:color w:val="0D0D0D" w:themeColor="text1" w:themeTint="F2"/>
          <w:sz w:val="24"/>
          <w:szCs w:val="24"/>
        </w:rPr>
        <w:t xml:space="preserve">C. </w:t>
      </w:r>
      <w:r>
        <w:rPr>
          <w:rFonts w:asciiTheme="minorEastAsia" w:hAnsiTheme="minorEastAsia" w:cs="微软雅黑" w:hint="eastAsia"/>
          <w:color w:val="0D0D0D" w:themeColor="text1" w:themeTint="F2"/>
          <w:sz w:val="24"/>
          <w:szCs w:val="24"/>
        </w:rPr>
        <w:t>加强国家安全教育</w:t>
      </w:r>
    </w:p>
    <w:p w14:paraId="7D718910"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lastRenderedPageBreak/>
        <w:t xml:space="preserve">D. </w:t>
      </w:r>
      <w:r>
        <w:rPr>
          <w:rFonts w:asciiTheme="minorEastAsia" w:hAnsiTheme="minorEastAsia" w:cs="微软雅黑" w:hint="eastAsia"/>
          <w:color w:val="00B050"/>
          <w:sz w:val="24"/>
          <w:szCs w:val="24"/>
        </w:rPr>
        <w:t>加强预防和化解社会矛盾机制建设</w:t>
      </w:r>
    </w:p>
    <w:p w14:paraId="07A417E9" w14:textId="77777777" w:rsidR="00155CB7" w:rsidRDefault="00155CB7">
      <w:pPr>
        <w:widowControl/>
        <w:rPr>
          <w:rFonts w:asciiTheme="minorEastAsia" w:hAnsiTheme="minorEastAsia" w:cs="微软雅黑"/>
          <w:sz w:val="24"/>
          <w:szCs w:val="24"/>
        </w:rPr>
      </w:pPr>
    </w:p>
    <w:p w14:paraId="3D360B1B"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5</w:t>
      </w:r>
      <w:r>
        <w:rPr>
          <w:rFonts w:asciiTheme="minorEastAsia" w:eastAsiaTheme="minorEastAsia" w:hAnsiTheme="minorEastAsia" w:cs="微软雅黑" w:hint="eastAsia"/>
        </w:rPr>
        <w:t>、共享是中国特色社会主义的本质要求，共享发展包括</w:t>
      </w:r>
      <w:r>
        <w:rPr>
          <w:rFonts w:asciiTheme="minorEastAsia" w:eastAsiaTheme="minorEastAsia" w:hAnsiTheme="minorEastAsia" w:cs="微软雅黑" w:hint="eastAsia"/>
        </w:rPr>
        <w:t>( )</w:t>
      </w:r>
      <w:r>
        <w:rPr>
          <w:rFonts w:asciiTheme="minorEastAsia" w:eastAsiaTheme="minorEastAsia" w:hAnsiTheme="minorEastAsia" w:cs="微软雅黑" w:hint="eastAsia"/>
        </w:rPr>
        <w:t>四个方面的内涵。</w:t>
      </w:r>
    </w:p>
    <w:p w14:paraId="5D54CCE5"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共建共享</w:t>
      </w:r>
    </w:p>
    <w:p w14:paraId="19454EFA"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B. </w:t>
      </w:r>
      <w:r>
        <w:rPr>
          <w:rFonts w:asciiTheme="minorEastAsia" w:hAnsiTheme="minorEastAsia" w:cs="微软雅黑" w:hint="eastAsia"/>
          <w:color w:val="00B050"/>
          <w:sz w:val="24"/>
          <w:szCs w:val="24"/>
        </w:rPr>
        <w:t>全面共享</w:t>
      </w:r>
    </w:p>
    <w:p w14:paraId="12F381DF"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C. </w:t>
      </w:r>
      <w:r>
        <w:rPr>
          <w:rFonts w:asciiTheme="minorEastAsia" w:hAnsiTheme="minorEastAsia" w:cs="微软雅黑" w:hint="eastAsia"/>
          <w:color w:val="00B050"/>
          <w:sz w:val="24"/>
          <w:szCs w:val="24"/>
        </w:rPr>
        <w:t>渐进共享</w:t>
      </w:r>
    </w:p>
    <w:p w14:paraId="22CA1291"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全民共享</w:t>
      </w:r>
    </w:p>
    <w:p w14:paraId="3D371440" w14:textId="77777777" w:rsidR="00155CB7" w:rsidRDefault="00155CB7">
      <w:pPr>
        <w:widowControl/>
        <w:rPr>
          <w:rFonts w:asciiTheme="minorEastAsia" w:hAnsiTheme="minorEastAsia" w:cs="微软雅黑"/>
          <w:color w:val="E04141"/>
          <w:sz w:val="24"/>
          <w:szCs w:val="24"/>
        </w:rPr>
      </w:pPr>
    </w:p>
    <w:p w14:paraId="0510B159"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6</w:t>
      </w:r>
      <w:r>
        <w:rPr>
          <w:rFonts w:asciiTheme="minorEastAsia" w:eastAsiaTheme="minorEastAsia" w:hAnsiTheme="minorEastAsia" w:cs="微软雅黑" w:hint="eastAsia"/>
        </w:rPr>
        <w:t>、建设生态文明建设是一场涉及生产方式、（</w:t>
      </w:r>
      <w:r>
        <w:rPr>
          <w:rFonts w:asciiTheme="minorEastAsia" w:eastAsiaTheme="minorEastAsia" w:hAnsiTheme="minorEastAsia" w:cs="微软雅黑" w:hint="eastAsia"/>
        </w:rPr>
        <w:t xml:space="preserve"> </w:t>
      </w:r>
      <w:r>
        <w:rPr>
          <w:rFonts w:asciiTheme="minorEastAsia" w:eastAsiaTheme="minorEastAsia" w:hAnsiTheme="minorEastAsia" w:cs="微软雅黑" w:hint="eastAsia"/>
        </w:rPr>
        <w:t>）的革命性改革。</w:t>
      </w:r>
    </w:p>
    <w:p w14:paraId="6C704B7E"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价值观念</w:t>
      </w:r>
    </w:p>
    <w:p w14:paraId="2B0D0867"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B. </w:t>
      </w:r>
      <w:r>
        <w:rPr>
          <w:rFonts w:asciiTheme="minorEastAsia" w:hAnsiTheme="minorEastAsia" w:cs="微软雅黑" w:hint="eastAsia"/>
          <w:color w:val="00B050"/>
          <w:sz w:val="24"/>
          <w:szCs w:val="24"/>
        </w:rPr>
        <w:t>思维方式</w:t>
      </w:r>
    </w:p>
    <w:p w14:paraId="2E0812FD" w14:textId="77777777" w:rsidR="00155CB7" w:rsidRDefault="00F76CB0">
      <w:pPr>
        <w:widowControl/>
        <w:rPr>
          <w:rFonts w:asciiTheme="minorEastAsia" w:hAnsiTheme="minorEastAsia" w:cs="微软雅黑"/>
          <w:sz w:val="24"/>
          <w:szCs w:val="24"/>
        </w:rPr>
      </w:pPr>
      <w:r>
        <w:rPr>
          <w:rFonts w:asciiTheme="minorEastAsia" w:hAnsiTheme="minorEastAsia" w:cs="微软雅黑" w:hint="eastAsia"/>
          <w:sz w:val="24"/>
          <w:szCs w:val="24"/>
        </w:rPr>
        <w:t xml:space="preserve">C. </w:t>
      </w:r>
      <w:r>
        <w:rPr>
          <w:rFonts w:asciiTheme="minorEastAsia" w:hAnsiTheme="minorEastAsia" w:cs="微软雅黑" w:hint="eastAsia"/>
          <w:sz w:val="24"/>
          <w:szCs w:val="24"/>
        </w:rPr>
        <w:t>发展模式</w:t>
      </w:r>
    </w:p>
    <w:p w14:paraId="06CD36E6"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生活方式</w:t>
      </w:r>
    </w:p>
    <w:p w14:paraId="09BFD7DF" w14:textId="77777777" w:rsidR="00155CB7" w:rsidRDefault="00155CB7">
      <w:pPr>
        <w:widowControl/>
        <w:rPr>
          <w:rFonts w:asciiTheme="minorEastAsia" w:hAnsiTheme="minorEastAsia" w:cs="微软雅黑"/>
          <w:color w:val="00B050"/>
          <w:sz w:val="24"/>
          <w:szCs w:val="24"/>
        </w:rPr>
      </w:pPr>
    </w:p>
    <w:p w14:paraId="1FC92FF9"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7</w:t>
      </w:r>
      <w:r>
        <w:rPr>
          <w:rFonts w:asciiTheme="minorEastAsia" w:eastAsiaTheme="minorEastAsia" w:hAnsiTheme="minorEastAsia" w:cs="微软雅黑" w:hint="eastAsia"/>
        </w:rPr>
        <w:t>、广泛的爱国统一战线包括全体（）、拥护祖国统一和致力于中华民族伟大复兴的爱国者。</w:t>
      </w:r>
    </w:p>
    <w:p w14:paraId="04423283"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拥护社会主义的爱国者</w:t>
      </w:r>
    </w:p>
    <w:p w14:paraId="7A9870E7"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B. </w:t>
      </w:r>
      <w:r>
        <w:rPr>
          <w:rFonts w:asciiTheme="minorEastAsia" w:hAnsiTheme="minorEastAsia" w:cs="微软雅黑" w:hint="eastAsia"/>
          <w:color w:val="00B050"/>
          <w:sz w:val="24"/>
          <w:szCs w:val="24"/>
        </w:rPr>
        <w:t>社会主义事业的建设者</w:t>
      </w:r>
    </w:p>
    <w:p w14:paraId="4530394A" w14:textId="77777777" w:rsidR="00155CB7" w:rsidRDefault="00F76CB0">
      <w:pPr>
        <w:widowControl/>
        <w:rPr>
          <w:rFonts w:asciiTheme="minorEastAsia" w:hAnsiTheme="minorEastAsia" w:cs="微软雅黑"/>
          <w:color w:val="222A35" w:themeColor="text2" w:themeShade="80"/>
          <w:sz w:val="24"/>
          <w:szCs w:val="24"/>
        </w:rPr>
      </w:pPr>
      <w:r>
        <w:rPr>
          <w:rFonts w:asciiTheme="minorEastAsia" w:hAnsiTheme="minorEastAsia" w:cs="微软雅黑" w:hint="eastAsia"/>
          <w:color w:val="222A35" w:themeColor="text2" w:themeShade="80"/>
          <w:sz w:val="24"/>
          <w:szCs w:val="24"/>
        </w:rPr>
        <w:t xml:space="preserve">C. </w:t>
      </w:r>
      <w:r>
        <w:rPr>
          <w:rFonts w:asciiTheme="minorEastAsia" w:hAnsiTheme="minorEastAsia" w:cs="微软雅黑" w:hint="eastAsia"/>
          <w:color w:val="222A35" w:themeColor="text2" w:themeShade="80"/>
          <w:sz w:val="24"/>
          <w:szCs w:val="24"/>
        </w:rPr>
        <w:t>中华人民共和国公民</w:t>
      </w:r>
    </w:p>
    <w:p w14:paraId="6612B0F6"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社会主义劳动者</w:t>
      </w:r>
    </w:p>
    <w:p w14:paraId="761BA87A" w14:textId="77777777" w:rsidR="00155CB7" w:rsidRDefault="00155CB7">
      <w:pPr>
        <w:widowControl/>
        <w:rPr>
          <w:rFonts w:asciiTheme="minorEastAsia" w:hAnsiTheme="minorEastAsia" w:cs="微软雅黑"/>
          <w:sz w:val="24"/>
          <w:szCs w:val="24"/>
        </w:rPr>
      </w:pPr>
    </w:p>
    <w:p w14:paraId="1E1B4BBB"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8</w:t>
      </w:r>
      <w:r>
        <w:rPr>
          <w:rFonts w:asciiTheme="minorEastAsia" w:eastAsiaTheme="minorEastAsia" w:hAnsiTheme="minorEastAsia" w:cs="微软雅黑" w:hint="eastAsia"/>
        </w:rPr>
        <w:t>、走中国特色社会主义政治发展道路，必须坚持（）有机统一。</w:t>
      </w:r>
    </w:p>
    <w:p w14:paraId="1834FEB5"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A. </w:t>
      </w:r>
      <w:r>
        <w:rPr>
          <w:rFonts w:asciiTheme="minorEastAsia" w:hAnsiTheme="minorEastAsia" w:cs="微软雅黑" w:hint="eastAsia"/>
          <w:color w:val="00B050"/>
          <w:sz w:val="24"/>
          <w:szCs w:val="24"/>
        </w:rPr>
        <w:t>依法治国</w:t>
      </w:r>
    </w:p>
    <w:p w14:paraId="441C1AF4"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B. </w:t>
      </w:r>
      <w:r>
        <w:rPr>
          <w:rFonts w:asciiTheme="minorEastAsia" w:hAnsiTheme="minorEastAsia" w:cs="微软雅黑" w:hint="eastAsia"/>
          <w:color w:val="00B050"/>
          <w:sz w:val="24"/>
          <w:szCs w:val="24"/>
        </w:rPr>
        <w:t>人民当家作主</w:t>
      </w:r>
    </w:p>
    <w:p w14:paraId="0542DB23" w14:textId="77777777" w:rsidR="00155CB7" w:rsidRDefault="00F76CB0">
      <w:pPr>
        <w:widowControl/>
        <w:rPr>
          <w:rFonts w:asciiTheme="minorEastAsia" w:hAnsiTheme="minorEastAsia" w:cs="微软雅黑"/>
          <w:color w:val="000000" w:themeColor="text1"/>
          <w:sz w:val="24"/>
          <w:szCs w:val="24"/>
        </w:rPr>
      </w:pPr>
      <w:r>
        <w:rPr>
          <w:rFonts w:asciiTheme="minorEastAsia" w:hAnsiTheme="minorEastAsia" w:cs="微软雅黑" w:hint="eastAsia"/>
          <w:color w:val="000000" w:themeColor="text1"/>
          <w:sz w:val="24"/>
          <w:szCs w:val="24"/>
        </w:rPr>
        <w:t xml:space="preserve">C. </w:t>
      </w:r>
      <w:r>
        <w:rPr>
          <w:rFonts w:asciiTheme="minorEastAsia" w:hAnsiTheme="minorEastAsia" w:cs="微软雅黑" w:hint="eastAsia"/>
          <w:color w:val="000000" w:themeColor="text1"/>
          <w:sz w:val="24"/>
          <w:szCs w:val="24"/>
        </w:rPr>
        <w:t>以德治国</w:t>
      </w:r>
    </w:p>
    <w:p w14:paraId="70DD6EAE" w14:textId="77777777" w:rsidR="00155CB7" w:rsidRDefault="00F76CB0">
      <w:pPr>
        <w:widowControl/>
        <w:rPr>
          <w:rFonts w:asciiTheme="minorEastAsia" w:hAnsiTheme="minorEastAsia" w:cs="微软雅黑"/>
          <w:color w:val="00B050"/>
          <w:sz w:val="24"/>
          <w:szCs w:val="24"/>
        </w:rPr>
      </w:pPr>
      <w:r>
        <w:rPr>
          <w:rFonts w:asciiTheme="minorEastAsia" w:hAnsiTheme="minorEastAsia" w:cs="微软雅黑" w:hint="eastAsia"/>
          <w:color w:val="00B050"/>
          <w:sz w:val="24"/>
          <w:szCs w:val="24"/>
        </w:rPr>
        <w:t xml:space="preserve">D. </w:t>
      </w:r>
      <w:r>
        <w:rPr>
          <w:rFonts w:asciiTheme="minorEastAsia" w:hAnsiTheme="minorEastAsia" w:cs="微软雅黑" w:hint="eastAsia"/>
          <w:color w:val="00B050"/>
          <w:sz w:val="24"/>
          <w:szCs w:val="24"/>
        </w:rPr>
        <w:t>党的领导</w:t>
      </w:r>
    </w:p>
    <w:p w14:paraId="79EC066A" w14:textId="77777777" w:rsidR="00155CB7" w:rsidRDefault="00155CB7">
      <w:pPr>
        <w:widowControl/>
        <w:rPr>
          <w:rFonts w:asciiTheme="minorEastAsia" w:hAnsiTheme="minorEastAsia" w:cs="微软雅黑"/>
          <w:kern w:val="0"/>
          <w:sz w:val="24"/>
          <w:szCs w:val="24"/>
          <w:lang w:bidi="ar"/>
        </w:rPr>
      </w:pPr>
    </w:p>
    <w:p w14:paraId="6EBEFE6D"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9</w:t>
      </w:r>
      <w:r>
        <w:rPr>
          <w:rFonts w:asciiTheme="minorEastAsia" w:eastAsiaTheme="minorEastAsia" w:hAnsiTheme="minorEastAsia" w:cs="微软雅黑" w:hint="eastAsia"/>
          <w:lang w:bidi="ar"/>
        </w:rPr>
        <w:t>、面对资源约束趋紧、环境污染严重、生态系统退化的严峻形势，必须树立（</w:t>
      </w:r>
      <w:r>
        <w:rPr>
          <w:rFonts w:asciiTheme="minorEastAsia" w:eastAsiaTheme="minorEastAsia" w:hAnsiTheme="minorEastAsia" w:cs="微软雅黑" w:hint="eastAsia"/>
          <w:lang w:bidi="ar"/>
        </w:rPr>
        <w:t xml:space="preserve"> </w:t>
      </w:r>
      <w:r>
        <w:rPr>
          <w:rFonts w:asciiTheme="minorEastAsia" w:eastAsiaTheme="minorEastAsia" w:hAnsiTheme="minorEastAsia" w:cs="微软雅黑" w:hint="eastAsia"/>
          <w:lang w:bidi="ar"/>
        </w:rPr>
        <w:t>）的生态文明理念，保护自然生态系统，维护人与自然之间形成的生命共同题。</w:t>
      </w:r>
    </w:p>
    <w:p w14:paraId="3033876C"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A. </w:t>
      </w:r>
      <w:r>
        <w:rPr>
          <w:rFonts w:asciiTheme="minorEastAsia" w:hAnsiTheme="minorEastAsia" w:cs="微软雅黑" w:hint="eastAsia"/>
          <w:color w:val="00B050"/>
          <w:kern w:val="0"/>
          <w:sz w:val="24"/>
          <w:szCs w:val="24"/>
          <w:lang w:bidi="ar"/>
        </w:rPr>
        <w:t>保护自然</w:t>
      </w:r>
    </w:p>
    <w:p w14:paraId="43DEFC65"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顺应自然</w:t>
      </w:r>
    </w:p>
    <w:p w14:paraId="5C859771"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C. </w:t>
      </w:r>
      <w:r>
        <w:rPr>
          <w:rFonts w:asciiTheme="minorEastAsia" w:hAnsiTheme="minorEastAsia" w:cs="微软雅黑" w:hint="eastAsia"/>
          <w:kern w:val="0"/>
          <w:sz w:val="24"/>
          <w:szCs w:val="24"/>
          <w:lang w:bidi="ar"/>
        </w:rPr>
        <w:t>回馈自然</w:t>
      </w:r>
    </w:p>
    <w:p w14:paraId="0C0FA159"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D. </w:t>
      </w:r>
      <w:r>
        <w:rPr>
          <w:rFonts w:asciiTheme="minorEastAsia" w:hAnsiTheme="minorEastAsia" w:cs="微软雅黑" w:hint="eastAsia"/>
          <w:color w:val="00B050"/>
          <w:kern w:val="0"/>
          <w:sz w:val="24"/>
          <w:szCs w:val="24"/>
          <w:lang w:bidi="ar"/>
        </w:rPr>
        <w:t>尊重自然</w:t>
      </w:r>
    </w:p>
    <w:p w14:paraId="4EAD77E5" w14:textId="77777777" w:rsidR="00155CB7" w:rsidRDefault="00155CB7">
      <w:pPr>
        <w:widowControl/>
        <w:rPr>
          <w:rFonts w:asciiTheme="minorEastAsia" w:hAnsiTheme="minorEastAsia" w:cs="微软雅黑"/>
          <w:kern w:val="0"/>
          <w:sz w:val="24"/>
          <w:szCs w:val="24"/>
          <w:lang w:bidi="ar"/>
        </w:rPr>
      </w:pPr>
    </w:p>
    <w:p w14:paraId="6FDD7E9B"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10.</w:t>
      </w:r>
      <w:r>
        <w:rPr>
          <w:rFonts w:asciiTheme="minorEastAsia" w:eastAsiaTheme="minorEastAsia" w:hAnsiTheme="minorEastAsia" w:cs="微软雅黑" w:hint="eastAsia"/>
          <w:lang w:bidi="ar"/>
        </w:rPr>
        <w:t>面对新时代，我们要以更大的力量、更实的措施推进生态文明建设，要推进绿色发展、（</w:t>
      </w:r>
      <w:r>
        <w:rPr>
          <w:rFonts w:asciiTheme="minorEastAsia" w:eastAsiaTheme="minorEastAsia" w:hAnsiTheme="minorEastAsia" w:cs="微软雅黑" w:hint="eastAsia"/>
          <w:lang w:bidi="ar"/>
        </w:rPr>
        <w:t xml:space="preserve"> </w:t>
      </w:r>
      <w:r>
        <w:rPr>
          <w:rFonts w:asciiTheme="minorEastAsia" w:eastAsiaTheme="minorEastAsia" w:hAnsiTheme="minorEastAsia" w:cs="微软雅黑" w:hint="eastAsia"/>
          <w:lang w:bidi="ar"/>
        </w:rPr>
        <w:t>）。</w:t>
      </w:r>
    </w:p>
    <w:p w14:paraId="1F4EE829"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确保经济增长不受影响</w:t>
      </w:r>
    </w:p>
    <w:p w14:paraId="312D3D72"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着力解决突出环境问题</w:t>
      </w:r>
    </w:p>
    <w:p w14:paraId="2F9AFC02"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C. </w:t>
      </w:r>
      <w:r>
        <w:rPr>
          <w:rFonts w:asciiTheme="minorEastAsia" w:hAnsiTheme="minorEastAsia" w:cs="微软雅黑" w:hint="eastAsia"/>
          <w:color w:val="00B050"/>
          <w:kern w:val="0"/>
          <w:sz w:val="24"/>
          <w:szCs w:val="24"/>
          <w:lang w:bidi="ar"/>
        </w:rPr>
        <w:t>加大生态系统保护力度</w:t>
      </w:r>
    </w:p>
    <w:p w14:paraId="67C2980A"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D. </w:t>
      </w:r>
      <w:r>
        <w:rPr>
          <w:rFonts w:asciiTheme="minorEastAsia" w:hAnsiTheme="minorEastAsia" w:cs="微软雅黑" w:hint="eastAsia"/>
          <w:color w:val="00B050"/>
          <w:kern w:val="0"/>
          <w:sz w:val="24"/>
          <w:szCs w:val="24"/>
          <w:lang w:bidi="ar"/>
        </w:rPr>
        <w:t>改革生态环境监管体制</w:t>
      </w:r>
    </w:p>
    <w:p w14:paraId="2F4FA421" w14:textId="77777777" w:rsidR="00155CB7" w:rsidRDefault="00155CB7">
      <w:pPr>
        <w:widowControl/>
        <w:rPr>
          <w:rFonts w:asciiTheme="minorEastAsia" w:hAnsiTheme="minorEastAsia" w:cs="微软雅黑"/>
          <w:color w:val="00B050"/>
          <w:kern w:val="0"/>
          <w:sz w:val="24"/>
          <w:szCs w:val="24"/>
          <w:lang w:bidi="ar"/>
        </w:rPr>
      </w:pPr>
    </w:p>
    <w:p w14:paraId="1D58606E"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11.</w:t>
      </w:r>
      <w:r>
        <w:rPr>
          <w:rFonts w:asciiTheme="minorEastAsia" w:eastAsiaTheme="minorEastAsia" w:hAnsiTheme="minorEastAsia" w:cs="微软雅黑" w:hint="eastAsia"/>
          <w:lang w:bidi="ar"/>
        </w:rPr>
        <w:t>掌握意识形态领导权，要旗帜鲜明坚持马克思主义指导地位，（）。</w:t>
      </w:r>
    </w:p>
    <w:p w14:paraId="627818A7"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A. </w:t>
      </w:r>
      <w:r>
        <w:rPr>
          <w:rFonts w:asciiTheme="minorEastAsia" w:hAnsiTheme="minorEastAsia" w:cs="微软雅黑" w:hint="eastAsia"/>
          <w:color w:val="00B050"/>
          <w:kern w:val="0"/>
          <w:sz w:val="24"/>
          <w:szCs w:val="24"/>
          <w:lang w:bidi="ar"/>
        </w:rPr>
        <w:t>要落实好意识形态工作责</w:t>
      </w:r>
      <w:r>
        <w:rPr>
          <w:rFonts w:asciiTheme="minorEastAsia" w:hAnsiTheme="minorEastAsia" w:cs="微软雅黑" w:hint="eastAsia"/>
          <w:color w:val="00B050"/>
          <w:kern w:val="0"/>
          <w:sz w:val="24"/>
          <w:szCs w:val="24"/>
          <w:lang w:bidi="ar"/>
        </w:rPr>
        <w:t>任制</w:t>
      </w:r>
    </w:p>
    <w:p w14:paraId="34569D74"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要加快构建中国特色社会主义哲学社会科学</w:t>
      </w:r>
    </w:p>
    <w:p w14:paraId="79E33C5C"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lastRenderedPageBreak/>
        <w:t xml:space="preserve">C. </w:t>
      </w:r>
      <w:r>
        <w:rPr>
          <w:rFonts w:asciiTheme="minorEastAsia" w:hAnsiTheme="minorEastAsia" w:cs="微软雅黑" w:hint="eastAsia"/>
          <w:color w:val="00B050"/>
          <w:kern w:val="0"/>
          <w:sz w:val="24"/>
          <w:szCs w:val="24"/>
          <w:lang w:bidi="ar"/>
        </w:rPr>
        <w:t>要坚持正确的舆论导向</w:t>
      </w:r>
    </w:p>
    <w:p w14:paraId="1D8F91BB"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D. </w:t>
      </w:r>
      <w:r>
        <w:rPr>
          <w:rFonts w:asciiTheme="minorEastAsia" w:hAnsiTheme="minorEastAsia" w:cs="微软雅黑" w:hint="eastAsia"/>
          <w:color w:val="00B050"/>
          <w:kern w:val="0"/>
          <w:sz w:val="24"/>
          <w:szCs w:val="24"/>
          <w:lang w:bidi="ar"/>
        </w:rPr>
        <w:t>要建设好网络空间</w:t>
      </w:r>
    </w:p>
    <w:p w14:paraId="27D67399" w14:textId="77777777" w:rsidR="00155CB7" w:rsidRDefault="00155CB7">
      <w:pPr>
        <w:widowControl/>
        <w:rPr>
          <w:rFonts w:asciiTheme="minorEastAsia" w:hAnsiTheme="minorEastAsia" w:cs="微软雅黑"/>
          <w:kern w:val="0"/>
          <w:sz w:val="24"/>
          <w:szCs w:val="24"/>
          <w:lang w:bidi="ar"/>
        </w:rPr>
      </w:pPr>
    </w:p>
    <w:p w14:paraId="691D850E"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12.</w:t>
      </w:r>
      <w:r>
        <w:rPr>
          <w:rFonts w:asciiTheme="minorEastAsia" w:hAnsiTheme="minorEastAsia" w:cs="微软雅黑" w:hint="eastAsia"/>
          <w:kern w:val="0"/>
          <w:sz w:val="24"/>
          <w:szCs w:val="24"/>
          <w:lang w:bidi="ar"/>
        </w:rPr>
        <w:t>现代化经济体系，是由社会经济各个环节、各个层面、各个领域的相互关系和内在联系构成的一个有机整体，产业体系、收入分配体系、城乡区域发展体系、（）六个体系是统一整体，要一体建设，一体推进。</w:t>
      </w:r>
    </w:p>
    <w:p w14:paraId="2C864713"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供给侧改革体系</w:t>
      </w:r>
    </w:p>
    <w:p w14:paraId="36616757"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市场体系</w:t>
      </w:r>
    </w:p>
    <w:p w14:paraId="51C63A5D"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C. </w:t>
      </w:r>
      <w:r>
        <w:rPr>
          <w:rFonts w:asciiTheme="minorEastAsia" w:hAnsiTheme="minorEastAsia" w:cs="微软雅黑" w:hint="eastAsia"/>
          <w:color w:val="00B050"/>
          <w:kern w:val="0"/>
          <w:sz w:val="24"/>
          <w:szCs w:val="24"/>
          <w:lang w:bidi="ar"/>
        </w:rPr>
        <w:t>绿色发展体系</w:t>
      </w:r>
    </w:p>
    <w:p w14:paraId="3CB9DFBF"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D. </w:t>
      </w:r>
      <w:r>
        <w:rPr>
          <w:rFonts w:asciiTheme="minorEastAsia" w:hAnsiTheme="minorEastAsia" w:cs="微软雅黑" w:hint="eastAsia"/>
          <w:color w:val="00B050"/>
          <w:kern w:val="0"/>
          <w:sz w:val="24"/>
          <w:szCs w:val="24"/>
          <w:lang w:bidi="ar"/>
        </w:rPr>
        <w:t>全面开放体系</w:t>
      </w:r>
    </w:p>
    <w:p w14:paraId="41C973AF" w14:textId="77777777" w:rsidR="00155CB7" w:rsidRDefault="00155CB7">
      <w:pPr>
        <w:widowControl/>
        <w:rPr>
          <w:rFonts w:asciiTheme="minorEastAsia" w:hAnsiTheme="minorEastAsia" w:cs="微软雅黑"/>
          <w:kern w:val="0"/>
          <w:sz w:val="24"/>
          <w:szCs w:val="24"/>
          <w:lang w:bidi="ar"/>
        </w:rPr>
      </w:pPr>
    </w:p>
    <w:p w14:paraId="6867DD7C"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color w:val="171717" w:themeColor="background2" w:themeShade="1A"/>
          <w:kern w:val="0"/>
          <w:sz w:val="24"/>
          <w:szCs w:val="24"/>
          <w:lang w:bidi="ar"/>
        </w:rPr>
        <w:t>13.</w:t>
      </w:r>
      <w:r>
        <w:rPr>
          <w:rFonts w:asciiTheme="minorEastAsia" w:hAnsiTheme="minorEastAsia" w:cs="微软雅黑" w:hint="eastAsia"/>
          <w:kern w:val="0"/>
          <w:sz w:val="24"/>
          <w:szCs w:val="24"/>
          <w:lang w:bidi="ar"/>
        </w:rPr>
        <w:t>文化强国是指一个国家具有强大的文化力量。这种力量表现为（</w:t>
      </w:r>
      <w:r>
        <w:rPr>
          <w:rFonts w:asciiTheme="minorEastAsia" w:hAnsiTheme="minorEastAsia" w:cs="微软雅黑" w:hint="eastAsia"/>
          <w:kern w:val="0"/>
          <w:sz w:val="24"/>
          <w:szCs w:val="24"/>
          <w:lang w:bidi="ar"/>
        </w:rPr>
        <w:t xml:space="preserve"> </w:t>
      </w:r>
      <w:r>
        <w:rPr>
          <w:rFonts w:asciiTheme="minorEastAsia" w:hAnsiTheme="minorEastAsia" w:cs="微软雅黑" w:hint="eastAsia"/>
          <w:kern w:val="0"/>
          <w:sz w:val="24"/>
          <w:szCs w:val="24"/>
          <w:lang w:bidi="ar"/>
        </w:rPr>
        <w:t>）。</w:t>
      </w:r>
    </w:p>
    <w:p w14:paraId="73A8C0E0"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高度的文化自信</w:t>
      </w:r>
    </w:p>
    <w:p w14:paraId="2BFC419F"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具有高度文化素养的国民</w:t>
      </w:r>
    </w:p>
    <w:p w14:paraId="076E2823"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C. </w:t>
      </w:r>
      <w:r>
        <w:rPr>
          <w:rFonts w:asciiTheme="minorEastAsia" w:hAnsiTheme="minorEastAsia" w:cs="微软雅黑" w:hint="eastAsia"/>
          <w:color w:val="00B050"/>
          <w:kern w:val="0"/>
          <w:sz w:val="24"/>
          <w:szCs w:val="24"/>
          <w:lang w:bidi="ar"/>
        </w:rPr>
        <w:t>发达的文化产业</w:t>
      </w:r>
    </w:p>
    <w:p w14:paraId="2806831C"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D. </w:t>
      </w:r>
      <w:r>
        <w:rPr>
          <w:rFonts w:asciiTheme="minorEastAsia" w:hAnsiTheme="minorEastAsia" w:cs="微软雅黑" w:hint="eastAsia"/>
          <w:color w:val="00B050"/>
          <w:kern w:val="0"/>
          <w:sz w:val="24"/>
          <w:szCs w:val="24"/>
          <w:lang w:bidi="ar"/>
        </w:rPr>
        <w:t>强大的文化软实力</w:t>
      </w:r>
    </w:p>
    <w:p w14:paraId="1CE08C16" w14:textId="77777777" w:rsidR="00155CB7" w:rsidRDefault="00155CB7">
      <w:pPr>
        <w:widowControl/>
        <w:rPr>
          <w:rFonts w:asciiTheme="minorEastAsia" w:hAnsiTheme="minorEastAsia" w:cs="微软雅黑"/>
          <w:kern w:val="0"/>
          <w:sz w:val="24"/>
          <w:szCs w:val="24"/>
          <w:lang w:bidi="ar"/>
        </w:rPr>
      </w:pPr>
    </w:p>
    <w:p w14:paraId="6D6AE355"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14.</w:t>
      </w:r>
      <w:r>
        <w:rPr>
          <w:rFonts w:asciiTheme="minorEastAsia" w:eastAsiaTheme="minorEastAsia" w:hAnsiTheme="minorEastAsia" w:cs="微软雅黑" w:hint="eastAsia"/>
          <w:lang w:bidi="ar"/>
        </w:rPr>
        <w:t>扎实推进祖国和平统一进程，需要坚持“和平统一，一国两制”方针，（），携手</w:t>
      </w:r>
    </w:p>
    <w:p w14:paraId="38A02EB0" w14:textId="77777777" w:rsidR="00155CB7" w:rsidRDefault="00F76CB0">
      <w:pPr>
        <w:pStyle w:val="a7"/>
        <w:widowControl/>
        <w:shd w:val="clear" w:color="auto" w:fill="FFFFFF"/>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同心共</w:t>
      </w:r>
      <w:proofErr w:type="gramStart"/>
      <w:r>
        <w:rPr>
          <w:rFonts w:asciiTheme="minorEastAsia" w:eastAsiaTheme="minorEastAsia" w:hAnsiTheme="minorEastAsia" w:cs="微软雅黑" w:hint="eastAsia"/>
          <w:lang w:bidi="ar"/>
        </w:rPr>
        <w:t>圆民族</w:t>
      </w:r>
      <w:proofErr w:type="gramEnd"/>
      <w:r>
        <w:rPr>
          <w:rFonts w:asciiTheme="minorEastAsia" w:eastAsiaTheme="minorEastAsia" w:hAnsiTheme="minorEastAsia" w:cs="微软雅黑" w:hint="eastAsia"/>
          <w:lang w:bidi="ar"/>
        </w:rPr>
        <w:t>复兴中国梦。</w:t>
      </w:r>
    </w:p>
    <w:p w14:paraId="742BE4AF"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A. </w:t>
      </w:r>
      <w:r>
        <w:rPr>
          <w:rFonts w:asciiTheme="minorEastAsia" w:hAnsiTheme="minorEastAsia" w:cs="微软雅黑" w:hint="eastAsia"/>
          <w:kern w:val="0"/>
          <w:sz w:val="24"/>
          <w:szCs w:val="24"/>
          <w:lang w:bidi="ar"/>
        </w:rPr>
        <w:t>“不排斥统一、不支持’台独’、不使用武力”</w:t>
      </w:r>
    </w:p>
    <w:p w14:paraId="52F10A1B"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proofErr w:type="gramStart"/>
      <w:r>
        <w:rPr>
          <w:rFonts w:asciiTheme="minorEastAsia" w:hAnsiTheme="minorEastAsia" w:cs="微软雅黑" w:hint="eastAsia"/>
          <w:color w:val="00B050"/>
          <w:kern w:val="0"/>
          <w:sz w:val="24"/>
          <w:szCs w:val="24"/>
          <w:lang w:bidi="ar"/>
        </w:rPr>
        <w:t>坚持一个中国原则和“</w:t>
      </w:r>
      <w:proofErr w:type="gramEnd"/>
      <w:r>
        <w:rPr>
          <w:rFonts w:asciiTheme="minorEastAsia" w:hAnsiTheme="minorEastAsia" w:cs="微软雅黑" w:hint="eastAsia"/>
          <w:color w:val="00B050"/>
          <w:kern w:val="0"/>
          <w:sz w:val="24"/>
          <w:szCs w:val="24"/>
          <w:lang w:bidi="ar"/>
        </w:rPr>
        <w:t>九二共识”</w:t>
      </w:r>
    </w:p>
    <w:p w14:paraId="041D8375"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C. </w:t>
      </w:r>
      <w:proofErr w:type="gramStart"/>
      <w:r>
        <w:rPr>
          <w:rFonts w:asciiTheme="minorEastAsia" w:hAnsiTheme="minorEastAsia" w:cs="微软雅黑" w:hint="eastAsia"/>
          <w:color w:val="00B050"/>
          <w:kern w:val="0"/>
          <w:sz w:val="24"/>
          <w:szCs w:val="24"/>
          <w:lang w:bidi="ar"/>
        </w:rPr>
        <w:t>坚决反对和遏制任何形式的“</w:t>
      </w:r>
      <w:proofErr w:type="gramEnd"/>
      <w:r>
        <w:rPr>
          <w:rFonts w:asciiTheme="minorEastAsia" w:hAnsiTheme="minorEastAsia" w:cs="微软雅黑" w:hint="eastAsia"/>
          <w:color w:val="00B050"/>
          <w:kern w:val="0"/>
          <w:sz w:val="24"/>
          <w:szCs w:val="24"/>
          <w:lang w:bidi="ar"/>
        </w:rPr>
        <w:t>台独”</w:t>
      </w:r>
    </w:p>
    <w:p w14:paraId="7B48C437"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D. </w:t>
      </w:r>
      <w:proofErr w:type="gramStart"/>
      <w:r>
        <w:rPr>
          <w:rFonts w:asciiTheme="minorEastAsia" w:hAnsiTheme="minorEastAsia" w:cs="微软雅黑" w:hint="eastAsia"/>
          <w:color w:val="00B050"/>
          <w:kern w:val="0"/>
          <w:sz w:val="24"/>
          <w:szCs w:val="24"/>
          <w:lang w:bidi="ar"/>
        </w:rPr>
        <w:t>秉持和践行“</w:t>
      </w:r>
      <w:proofErr w:type="gramEnd"/>
      <w:r>
        <w:rPr>
          <w:rFonts w:asciiTheme="minorEastAsia" w:hAnsiTheme="minorEastAsia" w:cs="微软雅黑" w:hint="eastAsia"/>
          <w:color w:val="00B050"/>
          <w:kern w:val="0"/>
          <w:sz w:val="24"/>
          <w:szCs w:val="24"/>
          <w:lang w:bidi="ar"/>
        </w:rPr>
        <w:t>两岸一家亲”理念</w:t>
      </w:r>
    </w:p>
    <w:p w14:paraId="319C7255" w14:textId="77777777" w:rsidR="00155CB7" w:rsidRDefault="00155CB7">
      <w:pPr>
        <w:widowControl/>
        <w:rPr>
          <w:rFonts w:asciiTheme="minorEastAsia" w:hAnsiTheme="minorEastAsia" w:cs="微软雅黑"/>
          <w:color w:val="00B050"/>
          <w:kern w:val="0"/>
          <w:sz w:val="24"/>
          <w:szCs w:val="24"/>
          <w:lang w:bidi="ar"/>
        </w:rPr>
      </w:pPr>
    </w:p>
    <w:p w14:paraId="59DB0690" w14:textId="77777777" w:rsidR="00155CB7" w:rsidRDefault="00155CB7">
      <w:pPr>
        <w:widowControl/>
        <w:rPr>
          <w:rFonts w:asciiTheme="minorEastAsia" w:hAnsiTheme="minorEastAsia" w:cs="微软雅黑"/>
          <w:kern w:val="0"/>
          <w:sz w:val="24"/>
          <w:szCs w:val="24"/>
          <w:lang w:bidi="ar"/>
        </w:rPr>
      </w:pPr>
    </w:p>
    <w:p w14:paraId="42979A6E"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15.</w:t>
      </w:r>
      <w:r>
        <w:rPr>
          <w:rFonts w:asciiTheme="minorEastAsia" w:hAnsiTheme="minorEastAsia" w:cs="微软雅黑" w:hint="eastAsia"/>
          <w:kern w:val="0"/>
          <w:sz w:val="24"/>
          <w:szCs w:val="24"/>
          <w:lang w:bidi="ar"/>
        </w:rPr>
        <w:t>社会主义核心价值观把涉及（）三个层面的价值要求融为一体。</w:t>
      </w:r>
    </w:p>
    <w:p w14:paraId="4D0C38D0"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A. </w:t>
      </w:r>
      <w:r>
        <w:rPr>
          <w:rFonts w:asciiTheme="minorEastAsia" w:hAnsiTheme="minorEastAsia" w:cs="微软雅黑" w:hint="eastAsia"/>
          <w:color w:val="00B050"/>
          <w:kern w:val="0"/>
          <w:sz w:val="24"/>
          <w:szCs w:val="24"/>
          <w:lang w:bidi="ar"/>
        </w:rPr>
        <w:t>社会</w:t>
      </w:r>
    </w:p>
    <w:p w14:paraId="68EC6F02"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公民</w:t>
      </w:r>
    </w:p>
    <w:p w14:paraId="516B8BB3"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 xml:space="preserve">C. </w:t>
      </w:r>
      <w:r>
        <w:rPr>
          <w:rFonts w:asciiTheme="minorEastAsia" w:hAnsiTheme="minorEastAsia" w:cs="微软雅黑" w:hint="eastAsia"/>
          <w:kern w:val="0"/>
          <w:sz w:val="24"/>
          <w:szCs w:val="24"/>
          <w:lang w:bidi="ar"/>
        </w:rPr>
        <w:t>集体</w:t>
      </w:r>
    </w:p>
    <w:p w14:paraId="25DB220D"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D. </w:t>
      </w:r>
      <w:r>
        <w:rPr>
          <w:rFonts w:asciiTheme="minorEastAsia" w:hAnsiTheme="minorEastAsia" w:cs="微软雅黑" w:hint="eastAsia"/>
          <w:color w:val="00B050"/>
          <w:kern w:val="0"/>
          <w:sz w:val="24"/>
          <w:szCs w:val="24"/>
          <w:lang w:bidi="ar"/>
        </w:rPr>
        <w:t>国家</w:t>
      </w:r>
    </w:p>
    <w:p w14:paraId="62B62643" w14:textId="77777777" w:rsidR="00155CB7" w:rsidRDefault="00155CB7">
      <w:pPr>
        <w:widowControl/>
        <w:rPr>
          <w:rFonts w:asciiTheme="minorEastAsia" w:hAnsiTheme="minorEastAsia" w:cs="微软雅黑"/>
          <w:color w:val="00B050"/>
          <w:kern w:val="0"/>
          <w:sz w:val="24"/>
          <w:szCs w:val="24"/>
          <w:lang w:bidi="ar"/>
        </w:rPr>
      </w:pPr>
    </w:p>
    <w:p w14:paraId="00E6B481" w14:textId="77777777" w:rsidR="00155CB7" w:rsidRDefault="00F76CB0">
      <w:pPr>
        <w:widowControl/>
        <w:rPr>
          <w:rFonts w:asciiTheme="minorEastAsia" w:hAnsiTheme="minorEastAsia" w:cs="微软雅黑"/>
          <w:kern w:val="0"/>
          <w:sz w:val="24"/>
          <w:szCs w:val="24"/>
          <w:lang w:bidi="ar"/>
        </w:rPr>
      </w:pPr>
      <w:r>
        <w:rPr>
          <w:rFonts w:asciiTheme="minorEastAsia" w:hAnsiTheme="minorEastAsia" w:cs="微软雅黑" w:hint="eastAsia"/>
          <w:kern w:val="0"/>
          <w:sz w:val="24"/>
          <w:szCs w:val="24"/>
          <w:lang w:bidi="ar"/>
        </w:rPr>
        <w:t>16.</w:t>
      </w:r>
      <w:r>
        <w:rPr>
          <w:rFonts w:asciiTheme="minorEastAsia" w:hAnsiTheme="minorEastAsia" w:cs="微软雅黑" w:hint="eastAsia"/>
          <w:kern w:val="0"/>
          <w:sz w:val="24"/>
          <w:szCs w:val="24"/>
          <w:lang w:bidi="ar"/>
        </w:rPr>
        <w:t>建设现代化经济体系，要突出做好几个方面的工作，包括大力发展实体经济、激发各类市场主体活力、积极推进城乡区域协调发展、（）。</w:t>
      </w:r>
    </w:p>
    <w:p w14:paraId="2DA77C60"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A. </w:t>
      </w:r>
      <w:r>
        <w:rPr>
          <w:rFonts w:asciiTheme="minorEastAsia" w:hAnsiTheme="minorEastAsia" w:cs="微软雅黑" w:hint="eastAsia"/>
          <w:color w:val="00B050"/>
          <w:kern w:val="0"/>
          <w:sz w:val="24"/>
          <w:szCs w:val="24"/>
          <w:lang w:bidi="ar"/>
        </w:rPr>
        <w:t>着力发展开放型经济</w:t>
      </w:r>
    </w:p>
    <w:p w14:paraId="0D5B3B9B"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B. </w:t>
      </w:r>
      <w:r>
        <w:rPr>
          <w:rFonts w:asciiTheme="minorEastAsia" w:hAnsiTheme="minorEastAsia" w:cs="微软雅黑" w:hint="eastAsia"/>
          <w:color w:val="00B050"/>
          <w:kern w:val="0"/>
          <w:sz w:val="24"/>
          <w:szCs w:val="24"/>
          <w:lang w:bidi="ar"/>
        </w:rPr>
        <w:t>加快完善社会主义市场经济体制</w:t>
      </w:r>
    </w:p>
    <w:p w14:paraId="000A684A" w14:textId="77777777" w:rsidR="00155CB7" w:rsidRDefault="00F76CB0">
      <w:pPr>
        <w:widowControl/>
        <w:rPr>
          <w:rFonts w:asciiTheme="minorEastAsia" w:hAnsiTheme="minorEastAsia" w:cs="微软雅黑"/>
          <w:color w:val="171717" w:themeColor="background2" w:themeShade="1A"/>
          <w:kern w:val="0"/>
          <w:sz w:val="24"/>
          <w:szCs w:val="24"/>
          <w:lang w:bidi="ar"/>
        </w:rPr>
      </w:pPr>
      <w:r>
        <w:rPr>
          <w:rFonts w:asciiTheme="minorEastAsia" w:hAnsiTheme="minorEastAsia" w:cs="微软雅黑" w:hint="eastAsia"/>
          <w:color w:val="171717" w:themeColor="background2" w:themeShade="1A"/>
          <w:kern w:val="0"/>
          <w:sz w:val="24"/>
          <w:szCs w:val="24"/>
          <w:lang w:bidi="ar"/>
        </w:rPr>
        <w:t xml:space="preserve">C. </w:t>
      </w:r>
      <w:r>
        <w:rPr>
          <w:rFonts w:asciiTheme="minorEastAsia" w:hAnsiTheme="minorEastAsia" w:cs="微软雅黑" w:hint="eastAsia"/>
          <w:color w:val="171717" w:themeColor="background2" w:themeShade="1A"/>
          <w:kern w:val="0"/>
          <w:sz w:val="24"/>
          <w:szCs w:val="24"/>
          <w:lang w:bidi="ar"/>
        </w:rPr>
        <w:t>坚决打赢脱贫攻坚战</w:t>
      </w:r>
    </w:p>
    <w:p w14:paraId="2A4F98D7" w14:textId="77777777" w:rsidR="00155CB7" w:rsidRDefault="00F76CB0">
      <w:pPr>
        <w:widowControl/>
        <w:rPr>
          <w:rFonts w:asciiTheme="minorEastAsia" w:hAnsiTheme="minorEastAsia" w:cs="微软雅黑"/>
          <w:color w:val="00B050"/>
          <w:kern w:val="0"/>
          <w:sz w:val="24"/>
          <w:szCs w:val="24"/>
          <w:lang w:bidi="ar"/>
        </w:rPr>
      </w:pPr>
      <w:r>
        <w:rPr>
          <w:rFonts w:asciiTheme="minorEastAsia" w:hAnsiTheme="minorEastAsia" w:cs="微软雅黑" w:hint="eastAsia"/>
          <w:color w:val="00B050"/>
          <w:kern w:val="0"/>
          <w:sz w:val="24"/>
          <w:szCs w:val="24"/>
          <w:lang w:bidi="ar"/>
        </w:rPr>
        <w:t xml:space="preserve">D. </w:t>
      </w:r>
      <w:r>
        <w:rPr>
          <w:rFonts w:asciiTheme="minorEastAsia" w:hAnsiTheme="minorEastAsia" w:cs="微软雅黑" w:hint="eastAsia"/>
          <w:color w:val="00B050"/>
          <w:kern w:val="0"/>
          <w:sz w:val="24"/>
          <w:szCs w:val="24"/>
          <w:lang w:bidi="ar"/>
        </w:rPr>
        <w:t>加快实施创新驱动发展战略</w:t>
      </w:r>
    </w:p>
    <w:p w14:paraId="4AA749E8" w14:textId="77777777" w:rsidR="00155CB7" w:rsidRDefault="00155CB7">
      <w:pPr>
        <w:widowControl/>
        <w:rPr>
          <w:rFonts w:asciiTheme="minorEastAsia" w:hAnsiTheme="minorEastAsia" w:cs="微软雅黑"/>
          <w:kern w:val="0"/>
          <w:sz w:val="24"/>
          <w:szCs w:val="24"/>
          <w:lang w:bidi="ar"/>
        </w:rPr>
      </w:pPr>
    </w:p>
    <w:p w14:paraId="0ECB384A" w14:textId="77777777" w:rsidR="00155CB7" w:rsidRDefault="00155CB7">
      <w:pPr>
        <w:pStyle w:val="a7"/>
        <w:widowControl/>
        <w:spacing w:before="0" w:beforeAutospacing="0" w:after="0" w:afterAutospacing="0"/>
        <w:jc w:val="both"/>
        <w:rPr>
          <w:rFonts w:asciiTheme="minorEastAsia" w:eastAsiaTheme="minorEastAsia" w:hAnsiTheme="minorEastAsia" w:cs="微软雅黑"/>
          <w:lang w:bidi="ar"/>
        </w:rPr>
      </w:pPr>
    </w:p>
    <w:p w14:paraId="253B395D" w14:textId="77777777" w:rsidR="00155CB7" w:rsidRDefault="00F76CB0">
      <w:pPr>
        <w:pStyle w:val="4"/>
        <w:spacing w:before="0" w:after="0" w:line="24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判断题</w:t>
      </w:r>
    </w:p>
    <w:p w14:paraId="6C146D63" w14:textId="77777777" w:rsidR="00155CB7" w:rsidRDefault="00F76CB0">
      <w:pPr>
        <w:pStyle w:val="a7"/>
        <w:widowControl/>
        <w:spacing w:before="0" w:beforeAutospacing="0" w:after="0" w:afterAutospacing="0"/>
        <w:jc w:val="both"/>
        <w:rPr>
          <w:rFonts w:asciiTheme="minorEastAsia" w:eastAsiaTheme="minorEastAsia" w:hAnsiTheme="minorEastAsia" w:cs="微软雅黑"/>
        </w:rPr>
      </w:pPr>
      <w:r>
        <w:rPr>
          <w:rFonts w:asciiTheme="minorEastAsia" w:eastAsiaTheme="minorEastAsia" w:hAnsiTheme="minorEastAsia" w:cs="微软雅黑" w:hint="eastAsia"/>
        </w:rPr>
        <w:t>1</w:t>
      </w:r>
      <w:r>
        <w:rPr>
          <w:rFonts w:asciiTheme="minorEastAsia" w:eastAsiaTheme="minorEastAsia" w:hAnsiTheme="minorEastAsia" w:cs="微软雅黑" w:hint="eastAsia"/>
        </w:rPr>
        <w:t>、供给</w:t>
      </w:r>
      <w:proofErr w:type="gramStart"/>
      <w:r>
        <w:rPr>
          <w:rFonts w:asciiTheme="minorEastAsia" w:eastAsiaTheme="minorEastAsia" w:hAnsiTheme="minorEastAsia" w:cs="微软雅黑" w:hint="eastAsia"/>
        </w:rPr>
        <w:t>侧改革</w:t>
      </w:r>
      <w:proofErr w:type="gramEnd"/>
      <w:r>
        <w:rPr>
          <w:rFonts w:asciiTheme="minorEastAsia" w:eastAsiaTheme="minorEastAsia" w:hAnsiTheme="minorEastAsia" w:cs="微软雅黑" w:hint="eastAsia"/>
        </w:rPr>
        <w:t>需要深化市场化配置改革，实现由以质取胜向以价取胜转变。</w:t>
      </w:r>
      <w:r>
        <w:rPr>
          <w:rFonts w:asciiTheme="minorEastAsia" w:eastAsiaTheme="minorEastAsia" w:hAnsiTheme="minorEastAsia" w:cs="微软雅黑" w:hint="eastAsia"/>
        </w:rPr>
        <w:t>(X)</w:t>
      </w:r>
    </w:p>
    <w:p w14:paraId="66B56F8A"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2</w:t>
      </w:r>
      <w:r>
        <w:rPr>
          <w:rFonts w:asciiTheme="minorEastAsia" w:eastAsiaTheme="minorEastAsia" w:hAnsiTheme="minorEastAsia" w:cs="微软雅黑" w:hint="eastAsia"/>
        </w:rPr>
        <w:t>、社会治理是社会建设的重大任务，是国家治安的重要内容。</w:t>
      </w:r>
      <w:r>
        <w:rPr>
          <w:rFonts w:asciiTheme="minorEastAsia" w:eastAsiaTheme="minorEastAsia" w:hAnsiTheme="minorEastAsia" w:cs="微软雅黑" w:hint="eastAsia"/>
        </w:rPr>
        <w:t>(X)</w:t>
      </w:r>
    </w:p>
    <w:p w14:paraId="5984F5A5"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3.</w:t>
      </w:r>
      <w:r>
        <w:rPr>
          <w:rFonts w:asciiTheme="minorEastAsia" w:eastAsiaTheme="minorEastAsia" w:hAnsiTheme="minorEastAsia" w:cs="微软雅黑" w:hint="eastAsia"/>
        </w:rPr>
        <w:t>基层群众自治制度是我国的一项基本政治制度。</w:t>
      </w:r>
      <w:r>
        <w:rPr>
          <w:rFonts w:asciiTheme="minorEastAsia" w:eastAsiaTheme="minorEastAsia" w:hAnsiTheme="minorEastAsia" w:cs="微软雅黑" w:hint="eastAsia"/>
        </w:rPr>
        <w:t>(</w:t>
      </w:r>
      <w:r>
        <w:rPr>
          <w:rFonts w:asciiTheme="minorEastAsia" w:eastAsiaTheme="minorEastAsia" w:hAnsiTheme="minorEastAsia" w:cs="微软雅黑" w:hint="eastAsia"/>
        </w:rPr>
        <w:t>√）</w:t>
      </w:r>
    </w:p>
    <w:p w14:paraId="5CD0A616"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lastRenderedPageBreak/>
        <w:t>4</w:t>
      </w:r>
      <w:r>
        <w:rPr>
          <w:rFonts w:asciiTheme="minorEastAsia" w:eastAsiaTheme="minorEastAsia" w:hAnsiTheme="minorEastAsia" w:cs="微软雅黑" w:hint="eastAsia"/>
        </w:rPr>
        <w:t>、中国精神是指以爱国主义为核心的民族精神和以改革创新为核心的时代精神。（√）</w:t>
      </w:r>
    </w:p>
    <w:p w14:paraId="4B809074"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rPr>
      </w:pPr>
      <w:r>
        <w:rPr>
          <w:rFonts w:asciiTheme="minorEastAsia" w:eastAsiaTheme="minorEastAsia" w:hAnsiTheme="minorEastAsia" w:cs="微软雅黑" w:hint="eastAsia"/>
        </w:rPr>
        <w:t>5</w:t>
      </w:r>
      <w:r>
        <w:rPr>
          <w:rFonts w:asciiTheme="minorEastAsia" w:eastAsiaTheme="minorEastAsia" w:hAnsiTheme="minorEastAsia" w:cs="微软雅黑" w:hint="eastAsia"/>
        </w:rPr>
        <w:t>、党的领导是人民当家作主和依法治国的根本保证。（√）</w:t>
      </w:r>
    </w:p>
    <w:p w14:paraId="1E3292A7"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6.</w:t>
      </w:r>
      <w:r>
        <w:rPr>
          <w:rFonts w:asciiTheme="minorEastAsia" w:eastAsiaTheme="minorEastAsia" w:hAnsiTheme="minorEastAsia" w:cs="微软雅黑" w:hint="eastAsia"/>
          <w:lang w:bidi="ar"/>
        </w:rPr>
        <w:t>生态文明的核心是坚持人与自然和谐共处。（</w:t>
      </w:r>
      <w:r>
        <w:rPr>
          <w:rFonts w:asciiTheme="minorEastAsia" w:eastAsiaTheme="minorEastAsia" w:hAnsiTheme="minorEastAsia" w:cs="微软雅黑" w:hint="eastAsia"/>
          <w:lang w:bidi="ar"/>
        </w:rPr>
        <w:t>X</w:t>
      </w:r>
      <w:r>
        <w:rPr>
          <w:rFonts w:asciiTheme="minorEastAsia" w:eastAsiaTheme="minorEastAsia" w:hAnsiTheme="minorEastAsia" w:cs="微软雅黑" w:hint="eastAsia"/>
          <w:lang w:bidi="ar"/>
        </w:rPr>
        <w:t>）</w:t>
      </w:r>
    </w:p>
    <w:p w14:paraId="1530C259"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7.</w:t>
      </w:r>
      <w:r>
        <w:rPr>
          <w:rFonts w:asciiTheme="minorEastAsia" w:eastAsiaTheme="minorEastAsia" w:hAnsiTheme="minorEastAsia" w:cs="微软雅黑" w:hint="eastAsia"/>
          <w:lang w:bidi="ar"/>
        </w:rPr>
        <w:t>人民代表大会制度是我国的一项基本政治制度。（</w:t>
      </w:r>
      <w:r>
        <w:rPr>
          <w:rFonts w:asciiTheme="minorEastAsia" w:eastAsiaTheme="minorEastAsia" w:hAnsiTheme="minorEastAsia" w:cs="微软雅黑" w:hint="eastAsia"/>
          <w:lang w:bidi="ar"/>
        </w:rPr>
        <w:t>X</w:t>
      </w:r>
      <w:r>
        <w:rPr>
          <w:rFonts w:asciiTheme="minorEastAsia" w:eastAsiaTheme="minorEastAsia" w:hAnsiTheme="minorEastAsia" w:cs="微软雅黑" w:hint="eastAsia"/>
          <w:lang w:bidi="ar"/>
        </w:rPr>
        <w:t>）</w:t>
      </w:r>
    </w:p>
    <w:p w14:paraId="0A9C9438"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8.</w:t>
      </w:r>
      <w:r>
        <w:rPr>
          <w:rFonts w:asciiTheme="minorEastAsia" w:eastAsiaTheme="minorEastAsia" w:hAnsiTheme="minorEastAsia" w:cs="微软雅黑" w:hint="eastAsia"/>
          <w:lang w:bidi="ar"/>
        </w:rPr>
        <w:t>消除贫困、改善民生、逐步实现共同富裕，是社会主义的本质要求，是我们党的重要使命。（√）</w:t>
      </w:r>
    </w:p>
    <w:p w14:paraId="33EEF18D"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9.</w:t>
      </w:r>
      <w:r>
        <w:rPr>
          <w:rFonts w:asciiTheme="minorEastAsia" w:eastAsiaTheme="minorEastAsia" w:hAnsiTheme="minorEastAsia" w:cs="微软雅黑" w:hint="eastAsia"/>
          <w:lang w:bidi="ar"/>
        </w:rPr>
        <w:t>在中国特色社会主义新时代，我们要以更大的力度、更实的措施发展共享经济，让实现全体人民共同富裕在广大人民现实生活中更加充分地展现出来。（</w:t>
      </w:r>
      <w:r>
        <w:rPr>
          <w:rFonts w:asciiTheme="minorEastAsia" w:eastAsiaTheme="minorEastAsia" w:hAnsiTheme="minorEastAsia" w:cs="微软雅黑" w:hint="eastAsia"/>
          <w:lang w:bidi="ar"/>
        </w:rPr>
        <w:t>X</w:t>
      </w:r>
      <w:r>
        <w:rPr>
          <w:rFonts w:asciiTheme="minorEastAsia" w:eastAsiaTheme="minorEastAsia" w:hAnsiTheme="minorEastAsia" w:cs="微软雅黑" w:hint="eastAsia"/>
          <w:lang w:bidi="ar"/>
        </w:rPr>
        <w:t>）</w:t>
      </w:r>
    </w:p>
    <w:p w14:paraId="70B57374" w14:textId="77777777" w:rsidR="00155CB7" w:rsidRDefault="00F76CB0">
      <w:pPr>
        <w:pStyle w:val="a7"/>
        <w:widowControl/>
        <w:spacing w:before="0" w:beforeAutospacing="0" w:after="0" w:afterAutospacing="0"/>
        <w:ind w:hanging="240"/>
        <w:jc w:val="both"/>
        <w:rPr>
          <w:rFonts w:asciiTheme="minorEastAsia" w:eastAsiaTheme="minorEastAsia" w:hAnsiTheme="minorEastAsia" w:cs="微软雅黑"/>
          <w:lang w:bidi="ar"/>
        </w:rPr>
      </w:pPr>
      <w:r>
        <w:rPr>
          <w:rFonts w:asciiTheme="minorEastAsia" w:eastAsiaTheme="minorEastAsia" w:hAnsiTheme="minorEastAsia" w:cs="微软雅黑" w:hint="eastAsia"/>
          <w:lang w:bidi="ar"/>
        </w:rPr>
        <w:t>10.</w:t>
      </w:r>
      <w:r>
        <w:rPr>
          <w:rFonts w:asciiTheme="minorEastAsia" w:eastAsiaTheme="minorEastAsia" w:hAnsiTheme="minorEastAsia" w:cs="微软雅黑" w:hint="eastAsia"/>
          <w:lang w:bidi="ar"/>
        </w:rPr>
        <w:t>文化是一个国家、一个民族的灵魂</w:t>
      </w:r>
      <w:r>
        <w:rPr>
          <w:rFonts w:asciiTheme="minorEastAsia" w:eastAsiaTheme="minorEastAsia" w:hAnsiTheme="minorEastAsia" w:cs="微软雅黑" w:hint="eastAsia"/>
          <w:lang w:bidi="ar"/>
        </w:rPr>
        <w:t>，是人民的精神家园，也是政党的精神旗帜。（√）</w:t>
      </w:r>
    </w:p>
    <w:p w14:paraId="7C1B230C" w14:textId="77777777" w:rsidR="00155CB7" w:rsidRDefault="00F76CB0">
      <w:pPr>
        <w:rPr>
          <w:rFonts w:asciiTheme="minorEastAsia" w:hAnsiTheme="minorEastAsia"/>
          <w:sz w:val="24"/>
          <w:szCs w:val="24"/>
        </w:rPr>
      </w:pPr>
      <w:r>
        <w:rPr>
          <w:rFonts w:asciiTheme="minorEastAsia" w:hAnsiTheme="minorEastAsia" w:hint="eastAsia"/>
          <w:sz w:val="24"/>
          <w:szCs w:val="24"/>
        </w:rPr>
        <w:t>单选题</w:t>
      </w:r>
    </w:p>
    <w:p w14:paraId="381C7194" w14:textId="77777777" w:rsidR="00155CB7" w:rsidRDefault="00155CB7">
      <w:pPr>
        <w:rPr>
          <w:rFonts w:asciiTheme="minorEastAsia" w:hAnsiTheme="minorEastAsia"/>
          <w:sz w:val="24"/>
          <w:szCs w:val="24"/>
        </w:rPr>
      </w:pPr>
    </w:p>
    <w:p w14:paraId="363E1C19" w14:textId="77777777" w:rsidR="00155CB7" w:rsidRDefault="00F76CB0">
      <w:pPr>
        <w:rPr>
          <w:rFonts w:asciiTheme="minorEastAsia" w:hAnsiTheme="minorEastAsia"/>
          <w:sz w:val="24"/>
          <w:szCs w:val="24"/>
        </w:rPr>
      </w:pPr>
      <w:r>
        <w:rPr>
          <w:rFonts w:asciiTheme="minorEastAsia" w:hAnsiTheme="minorEastAsia" w:hint="eastAsia"/>
          <w:sz w:val="24"/>
          <w:szCs w:val="24"/>
        </w:rPr>
        <w:t>1 .</w:t>
      </w:r>
      <w:r>
        <w:rPr>
          <w:rFonts w:asciiTheme="minorEastAsia" w:hAnsiTheme="minorEastAsia" w:hint="eastAsia"/>
          <w:sz w:val="24"/>
          <w:szCs w:val="24"/>
        </w:rPr>
        <w:t>党的作风建设的核心是保持</w:t>
      </w:r>
      <w:r>
        <w:rPr>
          <w:rFonts w:asciiTheme="minorEastAsia" w:hAnsiTheme="minorEastAsia" w:hint="eastAsia"/>
          <w:sz w:val="24"/>
          <w:szCs w:val="24"/>
        </w:rPr>
        <w:t xml:space="preserve"> () </w:t>
      </w:r>
      <w:r>
        <w:rPr>
          <w:rFonts w:asciiTheme="minorEastAsia" w:hAnsiTheme="minorEastAsia" w:hint="eastAsia"/>
          <w:sz w:val="24"/>
          <w:szCs w:val="24"/>
        </w:rPr>
        <w:t>。</w:t>
      </w:r>
    </w:p>
    <w:p w14:paraId="07C8C30D"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艰苦奋斗的精神</w:t>
      </w:r>
    </w:p>
    <w:p w14:paraId="3BEF86A4" w14:textId="77777777" w:rsidR="00155CB7" w:rsidRDefault="00F76CB0">
      <w:pPr>
        <w:rPr>
          <w:rFonts w:asciiTheme="minorEastAsia" w:hAnsiTheme="minorEastAsia"/>
          <w:sz w:val="24"/>
          <w:szCs w:val="24"/>
        </w:rPr>
      </w:pPr>
      <w:r>
        <w:rPr>
          <w:rFonts w:asciiTheme="minorEastAsia" w:hAnsiTheme="minorEastAsia" w:hint="eastAsia"/>
          <w:sz w:val="24"/>
          <w:szCs w:val="24"/>
        </w:rPr>
        <w:t xml:space="preserve">B. </w:t>
      </w:r>
      <w:r>
        <w:rPr>
          <w:rFonts w:asciiTheme="minorEastAsia" w:hAnsiTheme="minorEastAsia" w:hint="eastAsia"/>
          <w:sz w:val="24"/>
          <w:szCs w:val="24"/>
        </w:rPr>
        <w:t>不拍牺牲的斗志</w:t>
      </w:r>
    </w:p>
    <w:p w14:paraId="6F0D0EE7" w14:textId="77777777" w:rsidR="00155CB7" w:rsidRDefault="00F76CB0">
      <w:pPr>
        <w:rPr>
          <w:rFonts w:asciiTheme="minorEastAsia" w:hAnsiTheme="minorEastAsia"/>
          <w:sz w:val="24"/>
          <w:szCs w:val="24"/>
        </w:rPr>
      </w:pPr>
      <w:r>
        <w:rPr>
          <w:rFonts w:asciiTheme="minorEastAsia" w:hAnsiTheme="minorEastAsia" w:hint="eastAsia"/>
          <w:color w:val="70AD47"/>
          <w:sz w:val="24"/>
          <w:szCs w:val="24"/>
        </w:rPr>
        <w:t>C.</w:t>
      </w:r>
      <w:r>
        <w:rPr>
          <w:rFonts w:asciiTheme="minorEastAsia" w:hAnsiTheme="minorEastAsia" w:hint="eastAsia"/>
          <w:color w:val="70AD47"/>
          <w:sz w:val="24"/>
          <w:szCs w:val="24"/>
        </w:rPr>
        <w:t>党同人民群众的血肉联系</w:t>
      </w:r>
    </w:p>
    <w:p w14:paraId="63019F23"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全心全意为人民服务</w:t>
      </w:r>
    </w:p>
    <w:p w14:paraId="5042FF38" w14:textId="77777777" w:rsidR="00155CB7" w:rsidRDefault="00155CB7">
      <w:pPr>
        <w:rPr>
          <w:rFonts w:asciiTheme="minorEastAsia" w:hAnsiTheme="minorEastAsia"/>
          <w:sz w:val="24"/>
          <w:szCs w:val="24"/>
        </w:rPr>
      </w:pPr>
    </w:p>
    <w:p w14:paraId="3545EAB3" w14:textId="77777777" w:rsidR="00155CB7" w:rsidRDefault="00F76CB0">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坚持党要管党、全面从严治党</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是新时代党的建设的根本方针。“全面”是</w:t>
      </w:r>
      <w:r>
        <w:rPr>
          <w:rFonts w:asciiTheme="minorEastAsia" w:hAnsiTheme="minorEastAsia" w:hint="eastAsia"/>
          <w:sz w:val="24"/>
          <w:szCs w:val="24"/>
        </w:rPr>
        <w:t xml:space="preserve"> () ,</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严</w:t>
      </w:r>
      <w:r>
        <w:rPr>
          <w:rFonts w:asciiTheme="minorEastAsia" w:hAnsiTheme="minorEastAsia" w:hint="eastAsia"/>
          <w:sz w:val="24"/>
          <w:szCs w:val="24"/>
        </w:rPr>
        <w:t>"</w:t>
      </w:r>
      <w:r>
        <w:rPr>
          <w:rFonts w:asciiTheme="minorEastAsia" w:hAnsiTheme="minorEastAsia" w:hint="eastAsia"/>
          <w:sz w:val="24"/>
          <w:szCs w:val="24"/>
        </w:rPr>
        <w:t>是</w:t>
      </w:r>
      <w:r>
        <w:rPr>
          <w:rFonts w:asciiTheme="minorEastAsia" w:hAnsiTheme="minorEastAsia" w:hint="eastAsia"/>
          <w:sz w:val="24"/>
          <w:szCs w:val="24"/>
        </w:rPr>
        <w:t xml:space="preserve"> () ,</w:t>
      </w:r>
      <w:r>
        <w:rPr>
          <w:rFonts w:asciiTheme="minorEastAsia" w:hAnsiTheme="minorEastAsia" w:hint="eastAsia"/>
          <w:sz w:val="24"/>
          <w:szCs w:val="24"/>
        </w:rPr>
        <w:t>“治”是</w:t>
      </w:r>
      <w:r>
        <w:rPr>
          <w:rFonts w:asciiTheme="minorEastAsia" w:hAnsiTheme="minorEastAsia" w:hint="eastAsia"/>
          <w:sz w:val="24"/>
          <w:szCs w:val="24"/>
        </w:rPr>
        <w:t xml:space="preserve"> ()</w:t>
      </w:r>
      <w:r>
        <w:rPr>
          <w:rFonts w:asciiTheme="minorEastAsia" w:hAnsiTheme="minorEastAsia" w:hint="eastAsia"/>
          <w:sz w:val="24"/>
          <w:szCs w:val="24"/>
        </w:rPr>
        <w:t>。</w:t>
      </w:r>
    </w:p>
    <w:p w14:paraId="5649A952" w14:textId="77777777" w:rsidR="00155CB7" w:rsidRDefault="00F76CB0">
      <w:pPr>
        <w:rPr>
          <w:rFonts w:asciiTheme="minorEastAsia" w:hAnsiTheme="minorEastAsia"/>
          <w:sz w:val="24"/>
          <w:szCs w:val="24"/>
        </w:rPr>
      </w:pPr>
      <w:r>
        <w:rPr>
          <w:rFonts w:asciiTheme="minorEastAsia" w:hAnsiTheme="minorEastAsia" w:hint="eastAsia"/>
          <w:color w:val="70AD47"/>
          <w:sz w:val="24"/>
          <w:szCs w:val="24"/>
        </w:rPr>
        <w:t>A.</w:t>
      </w:r>
      <w:r>
        <w:rPr>
          <w:rFonts w:asciiTheme="minorEastAsia" w:hAnsiTheme="minorEastAsia" w:hint="eastAsia"/>
          <w:color w:val="70AD47"/>
          <w:sz w:val="24"/>
          <w:szCs w:val="24"/>
        </w:rPr>
        <w:t>基础</w:t>
      </w:r>
      <w:r>
        <w:rPr>
          <w:rFonts w:asciiTheme="minorEastAsia" w:hAnsiTheme="minorEastAsia" w:hint="eastAsia"/>
          <w:color w:val="70AD47"/>
          <w:sz w:val="24"/>
          <w:szCs w:val="24"/>
        </w:rPr>
        <w:t xml:space="preserve"> </w:t>
      </w:r>
      <w:r>
        <w:rPr>
          <w:rFonts w:asciiTheme="minorEastAsia" w:hAnsiTheme="minorEastAsia" w:hint="eastAsia"/>
          <w:color w:val="70AD47"/>
          <w:sz w:val="24"/>
          <w:szCs w:val="24"/>
        </w:rPr>
        <w:t>关键</w:t>
      </w:r>
      <w:r>
        <w:rPr>
          <w:rFonts w:asciiTheme="minorEastAsia" w:hAnsiTheme="minorEastAsia" w:hint="eastAsia"/>
          <w:color w:val="70AD47"/>
          <w:sz w:val="24"/>
          <w:szCs w:val="24"/>
        </w:rPr>
        <w:t xml:space="preserve"> </w:t>
      </w:r>
      <w:r>
        <w:rPr>
          <w:rFonts w:asciiTheme="minorEastAsia" w:hAnsiTheme="minorEastAsia" w:hint="eastAsia"/>
          <w:color w:val="70AD47"/>
          <w:sz w:val="24"/>
          <w:szCs w:val="24"/>
        </w:rPr>
        <w:t>要害</w:t>
      </w:r>
    </w:p>
    <w:p w14:paraId="62F195E3"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基础</w:t>
      </w:r>
      <w:r>
        <w:rPr>
          <w:rFonts w:asciiTheme="minorEastAsia" w:hAnsiTheme="minorEastAsia" w:hint="eastAsia"/>
          <w:sz w:val="24"/>
          <w:szCs w:val="24"/>
        </w:rPr>
        <w:t xml:space="preserve"> </w:t>
      </w:r>
      <w:r>
        <w:rPr>
          <w:rFonts w:asciiTheme="minorEastAsia" w:hAnsiTheme="minorEastAsia" w:hint="eastAsia"/>
          <w:sz w:val="24"/>
          <w:szCs w:val="24"/>
        </w:rPr>
        <w:t>要害</w:t>
      </w:r>
      <w:r>
        <w:rPr>
          <w:rFonts w:asciiTheme="minorEastAsia" w:hAnsiTheme="minorEastAsia" w:hint="eastAsia"/>
          <w:sz w:val="24"/>
          <w:szCs w:val="24"/>
        </w:rPr>
        <w:t xml:space="preserve"> </w:t>
      </w:r>
      <w:r>
        <w:rPr>
          <w:rFonts w:asciiTheme="minorEastAsia" w:hAnsiTheme="minorEastAsia" w:hint="eastAsia"/>
          <w:sz w:val="24"/>
          <w:szCs w:val="24"/>
        </w:rPr>
        <w:t>关键</w:t>
      </w:r>
    </w:p>
    <w:p w14:paraId="69102344" w14:textId="77777777" w:rsidR="00155CB7" w:rsidRDefault="00F76CB0">
      <w:pP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hint="eastAsia"/>
          <w:sz w:val="24"/>
          <w:szCs w:val="24"/>
        </w:rPr>
        <w:t>关键</w:t>
      </w:r>
      <w:r>
        <w:rPr>
          <w:rFonts w:asciiTheme="minorEastAsia" w:hAnsiTheme="minorEastAsia" w:hint="eastAsia"/>
          <w:sz w:val="24"/>
          <w:szCs w:val="24"/>
        </w:rPr>
        <w:t xml:space="preserve"> </w:t>
      </w:r>
      <w:r>
        <w:rPr>
          <w:rFonts w:asciiTheme="minorEastAsia" w:hAnsiTheme="minorEastAsia" w:hint="eastAsia"/>
          <w:sz w:val="24"/>
          <w:szCs w:val="24"/>
        </w:rPr>
        <w:t>要害</w:t>
      </w:r>
      <w:r>
        <w:rPr>
          <w:rFonts w:asciiTheme="minorEastAsia" w:hAnsiTheme="minorEastAsia" w:hint="eastAsia"/>
          <w:sz w:val="24"/>
          <w:szCs w:val="24"/>
        </w:rPr>
        <w:t xml:space="preserve"> </w:t>
      </w:r>
      <w:r>
        <w:rPr>
          <w:rFonts w:asciiTheme="minorEastAsia" w:hAnsiTheme="minorEastAsia" w:hint="eastAsia"/>
          <w:sz w:val="24"/>
          <w:szCs w:val="24"/>
        </w:rPr>
        <w:t>基础</w:t>
      </w:r>
    </w:p>
    <w:p w14:paraId="2B25E6EF"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关键</w:t>
      </w:r>
      <w:r>
        <w:rPr>
          <w:rFonts w:asciiTheme="minorEastAsia" w:hAnsiTheme="minorEastAsia" w:hint="eastAsia"/>
          <w:sz w:val="24"/>
          <w:szCs w:val="24"/>
        </w:rPr>
        <w:t xml:space="preserve"> </w:t>
      </w:r>
      <w:r>
        <w:rPr>
          <w:rFonts w:asciiTheme="minorEastAsia" w:hAnsiTheme="minorEastAsia" w:hint="eastAsia"/>
          <w:sz w:val="24"/>
          <w:szCs w:val="24"/>
        </w:rPr>
        <w:t>基础</w:t>
      </w:r>
      <w:r>
        <w:rPr>
          <w:rFonts w:asciiTheme="minorEastAsia" w:hAnsiTheme="minorEastAsia" w:hint="eastAsia"/>
          <w:sz w:val="24"/>
          <w:szCs w:val="24"/>
        </w:rPr>
        <w:t xml:space="preserve"> </w:t>
      </w:r>
      <w:r>
        <w:rPr>
          <w:rFonts w:asciiTheme="minorEastAsia" w:hAnsiTheme="minorEastAsia" w:hint="eastAsia"/>
          <w:sz w:val="24"/>
          <w:szCs w:val="24"/>
        </w:rPr>
        <w:t>要害</w:t>
      </w:r>
    </w:p>
    <w:p w14:paraId="681922A2" w14:textId="77777777" w:rsidR="00155CB7" w:rsidRDefault="00155CB7">
      <w:pPr>
        <w:rPr>
          <w:rFonts w:asciiTheme="minorEastAsia" w:hAnsiTheme="minorEastAsia"/>
          <w:sz w:val="24"/>
          <w:szCs w:val="24"/>
        </w:rPr>
      </w:pPr>
    </w:p>
    <w:p w14:paraId="27528974" w14:textId="77777777" w:rsidR="00155CB7" w:rsidRDefault="00F76CB0">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党的十九大进一步明确了决胜全面建成小康社会的战略安排</w:t>
      </w:r>
      <w:r>
        <w:rPr>
          <w:rFonts w:asciiTheme="minorEastAsia" w:hAnsiTheme="minorEastAsia" w:hint="eastAsia"/>
          <w:sz w:val="24"/>
          <w:szCs w:val="24"/>
        </w:rPr>
        <w:t xml:space="preserve">, </w:t>
      </w:r>
      <w:r>
        <w:rPr>
          <w:rFonts w:asciiTheme="minorEastAsia" w:hAnsiTheme="minorEastAsia" w:hint="eastAsia"/>
          <w:sz w:val="24"/>
          <w:szCs w:val="24"/>
        </w:rPr>
        <w:t>从现在到</w:t>
      </w:r>
      <w:r>
        <w:rPr>
          <w:rFonts w:asciiTheme="minorEastAsia" w:hAnsiTheme="minorEastAsia" w:hint="eastAsia"/>
          <w:sz w:val="24"/>
          <w:szCs w:val="24"/>
        </w:rPr>
        <w:t>2020</w:t>
      </w:r>
      <w:r>
        <w:rPr>
          <w:rFonts w:asciiTheme="minorEastAsia" w:hAnsiTheme="minorEastAsia" w:hint="eastAsia"/>
          <w:sz w:val="24"/>
          <w:szCs w:val="24"/>
        </w:rPr>
        <w:t>年是全面建成小康社会</w:t>
      </w:r>
      <w:r>
        <w:rPr>
          <w:rFonts w:asciiTheme="minorEastAsia" w:hAnsiTheme="minorEastAsia" w:hint="eastAsia"/>
          <w:sz w:val="24"/>
          <w:szCs w:val="24"/>
        </w:rPr>
        <w:t xml:space="preserve"> (), </w:t>
      </w:r>
      <w:r>
        <w:rPr>
          <w:rFonts w:asciiTheme="minorEastAsia" w:hAnsiTheme="minorEastAsia" w:hint="eastAsia"/>
          <w:sz w:val="24"/>
          <w:szCs w:val="24"/>
        </w:rPr>
        <w:t>如期全面建成小康社会</w:t>
      </w:r>
      <w:r>
        <w:rPr>
          <w:rFonts w:asciiTheme="minorEastAsia" w:hAnsiTheme="minorEastAsia" w:hint="eastAsia"/>
          <w:sz w:val="24"/>
          <w:szCs w:val="24"/>
        </w:rPr>
        <w:t xml:space="preserve">, </w:t>
      </w:r>
      <w:r>
        <w:rPr>
          <w:rFonts w:asciiTheme="minorEastAsia" w:hAnsiTheme="minorEastAsia" w:hint="eastAsia"/>
          <w:sz w:val="24"/>
          <w:szCs w:val="24"/>
        </w:rPr>
        <w:t>既具有充分条件</w:t>
      </w:r>
      <w:r>
        <w:rPr>
          <w:rFonts w:asciiTheme="minorEastAsia" w:hAnsiTheme="minorEastAsia" w:hint="eastAsia"/>
          <w:sz w:val="24"/>
          <w:szCs w:val="24"/>
        </w:rPr>
        <w:t xml:space="preserve">, </w:t>
      </w:r>
      <w:r>
        <w:rPr>
          <w:rFonts w:asciiTheme="minorEastAsia" w:hAnsiTheme="minorEastAsia" w:hint="eastAsia"/>
          <w:sz w:val="24"/>
          <w:szCs w:val="24"/>
        </w:rPr>
        <w:t>也面临艰巨任务</w:t>
      </w:r>
      <w:r>
        <w:rPr>
          <w:rFonts w:asciiTheme="minorEastAsia" w:hAnsiTheme="minorEastAsia" w:hint="eastAsia"/>
          <w:sz w:val="24"/>
          <w:szCs w:val="24"/>
        </w:rPr>
        <w:t xml:space="preserve">, </w:t>
      </w:r>
      <w:r>
        <w:rPr>
          <w:rFonts w:asciiTheme="minorEastAsia" w:hAnsiTheme="minorEastAsia" w:hint="eastAsia"/>
          <w:sz w:val="24"/>
          <w:szCs w:val="24"/>
        </w:rPr>
        <w:t>前进道路并不平坦</w:t>
      </w:r>
      <w:r>
        <w:rPr>
          <w:rFonts w:asciiTheme="minorEastAsia" w:hAnsiTheme="minorEastAsia" w:hint="eastAsia"/>
          <w:sz w:val="24"/>
          <w:szCs w:val="24"/>
        </w:rPr>
        <w:t xml:space="preserve">, </w:t>
      </w:r>
      <w:r>
        <w:rPr>
          <w:rFonts w:asciiTheme="minorEastAsia" w:hAnsiTheme="minorEastAsia" w:hint="eastAsia"/>
          <w:sz w:val="24"/>
          <w:szCs w:val="24"/>
        </w:rPr>
        <w:t>诸多矛盾叠加、</w:t>
      </w:r>
      <w:r>
        <w:rPr>
          <w:rFonts w:asciiTheme="minorEastAsia" w:hAnsiTheme="minorEastAsia" w:hint="eastAsia"/>
          <w:sz w:val="24"/>
          <w:szCs w:val="24"/>
        </w:rPr>
        <w:t xml:space="preserve"> </w:t>
      </w:r>
      <w:r>
        <w:rPr>
          <w:rFonts w:asciiTheme="minorEastAsia" w:hAnsiTheme="minorEastAsia" w:hint="eastAsia"/>
          <w:sz w:val="24"/>
          <w:szCs w:val="24"/>
        </w:rPr>
        <w:t>风险隐患增多的挑战依然严峻复杂。</w:t>
      </w:r>
    </w:p>
    <w:p w14:paraId="246FF07F"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准备期</w:t>
      </w:r>
    </w:p>
    <w:p w14:paraId="756A0B4E" w14:textId="77777777" w:rsidR="00155CB7" w:rsidRDefault="00F76CB0">
      <w:pPr>
        <w:rPr>
          <w:rFonts w:asciiTheme="minorEastAsia" w:hAnsiTheme="minorEastAsia"/>
          <w:sz w:val="24"/>
          <w:szCs w:val="24"/>
        </w:rPr>
      </w:pPr>
      <w:r>
        <w:rPr>
          <w:rFonts w:asciiTheme="minorEastAsia" w:hAnsiTheme="minorEastAsia" w:hint="eastAsia"/>
          <w:color w:val="70AD47"/>
          <w:sz w:val="24"/>
          <w:szCs w:val="24"/>
        </w:rPr>
        <w:t>B.</w:t>
      </w:r>
      <w:r>
        <w:rPr>
          <w:rFonts w:asciiTheme="minorEastAsia" w:hAnsiTheme="minorEastAsia" w:hint="eastAsia"/>
          <w:color w:val="70AD47"/>
          <w:sz w:val="24"/>
          <w:szCs w:val="24"/>
        </w:rPr>
        <w:t>决胜期</w:t>
      </w:r>
    </w:p>
    <w:p w14:paraId="0040A102" w14:textId="77777777" w:rsidR="00155CB7" w:rsidRDefault="00F76CB0">
      <w:pP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hint="eastAsia"/>
          <w:sz w:val="24"/>
          <w:szCs w:val="24"/>
        </w:rPr>
        <w:t>关键期</w:t>
      </w:r>
    </w:p>
    <w:p w14:paraId="4A6D6BF8"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实施期</w:t>
      </w:r>
    </w:p>
    <w:p w14:paraId="62D3E34F" w14:textId="77777777" w:rsidR="00155CB7" w:rsidRDefault="00155CB7">
      <w:pPr>
        <w:rPr>
          <w:rFonts w:asciiTheme="minorEastAsia" w:hAnsiTheme="minorEastAsia"/>
          <w:sz w:val="24"/>
          <w:szCs w:val="24"/>
        </w:rPr>
      </w:pPr>
    </w:p>
    <w:p w14:paraId="75C42A3C" w14:textId="77777777" w:rsidR="00155CB7" w:rsidRDefault="00F76CB0">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hint="eastAsia"/>
          <w:sz w:val="24"/>
          <w:szCs w:val="24"/>
        </w:rPr>
        <w:t>下面</w:t>
      </w:r>
      <w:r>
        <w:rPr>
          <w:rFonts w:asciiTheme="minorEastAsia" w:hAnsiTheme="minorEastAsia" w:hint="eastAsia"/>
          <w:sz w:val="24"/>
          <w:szCs w:val="24"/>
        </w:rPr>
        <w:t xml:space="preserve"> () </w:t>
      </w:r>
      <w:r>
        <w:rPr>
          <w:rFonts w:asciiTheme="minorEastAsia" w:hAnsiTheme="minorEastAsia" w:hint="eastAsia"/>
          <w:sz w:val="24"/>
          <w:szCs w:val="24"/>
        </w:rPr>
        <w:t>不属于全面建成小康社会决胜期的主要工作。</w:t>
      </w:r>
    </w:p>
    <w:p w14:paraId="01952627"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坚决打好防范化解重大风险攻坚战</w:t>
      </w:r>
    </w:p>
    <w:p w14:paraId="51E55E70" w14:textId="77777777" w:rsidR="00155CB7" w:rsidRDefault="00F76CB0">
      <w:pPr>
        <w:rPr>
          <w:rFonts w:asciiTheme="minorEastAsia" w:hAnsiTheme="minorEastAsia"/>
          <w:sz w:val="24"/>
          <w:szCs w:val="24"/>
        </w:rPr>
      </w:pPr>
      <w:r>
        <w:rPr>
          <w:rFonts w:asciiTheme="minorEastAsia" w:hAnsiTheme="minorEastAsia" w:hint="eastAsia"/>
          <w:color w:val="70AD47"/>
          <w:sz w:val="24"/>
          <w:szCs w:val="24"/>
        </w:rPr>
        <w:t>B.</w:t>
      </w:r>
      <w:r>
        <w:rPr>
          <w:rFonts w:asciiTheme="minorEastAsia" w:hAnsiTheme="minorEastAsia" w:hint="eastAsia"/>
          <w:color w:val="70AD47"/>
          <w:sz w:val="24"/>
          <w:szCs w:val="24"/>
        </w:rPr>
        <w:t>推进城乡一体化发展战</w:t>
      </w:r>
    </w:p>
    <w:p w14:paraId="6764D856" w14:textId="77777777" w:rsidR="00155CB7" w:rsidRDefault="00F76CB0">
      <w:pP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hint="eastAsia"/>
          <w:sz w:val="24"/>
          <w:szCs w:val="24"/>
        </w:rPr>
        <w:t>坚决打好污染防治攻坚战</w:t>
      </w:r>
    </w:p>
    <w:p w14:paraId="22CC44E5"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坚决打好精准脱贫攻坚战</w:t>
      </w:r>
    </w:p>
    <w:p w14:paraId="117BBD04" w14:textId="77777777" w:rsidR="00155CB7" w:rsidRDefault="00155CB7">
      <w:pPr>
        <w:rPr>
          <w:rFonts w:asciiTheme="minorEastAsia" w:hAnsiTheme="minorEastAsia"/>
          <w:sz w:val="24"/>
          <w:szCs w:val="24"/>
        </w:rPr>
      </w:pPr>
    </w:p>
    <w:p w14:paraId="530F024B" w14:textId="77777777" w:rsidR="00155CB7" w:rsidRDefault="00F76CB0">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hint="eastAsia"/>
          <w:sz w:val="24"/>
          <w:szCs w:val="24"/>
        </w:rPr>
        <w:t>下面</w:t>
      </w:r>
      <w:r>
        <w:rPr>
          <w:rFonts w:asciiTheme="minorEastAsia" w:hAnsiTheme="minorEastAsia" w:hint="eastAsia"/>
          <w:sz w:val="24"/>
          <w:szCs w:val="24"/>
        </w:rPr>
        <w:t xml:space="preserve"> () </w:t>
      </w:r>
      <w:r>
        <w:rPr>
          <w:rFonts w:asciiTheme="minorEastAsia" w:hAnsiTheme="minorEastAsia" w:hint="eastAsia"/>
          <w:sz w:val="24"/>
          <w:szCs w:val="24"/>
        </w:rPr>
        <w:t>不属于党的组织建设。</w:t>
      </w:r>
    </w:p>
    <w:p w14:paraId="01D7C7CC" w14:textId="77777777" w:rsidR="00155CB7" w:rsidRDefault="00F76CB0">
      <w:pP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hint="eastAsia"/>
          <w:sz w:val="24"/>
          <w:szCs w:val="24"/>
        </w:rPr>
        <w:t>党员队伍建设</w:t>
      </w:r>
    </w:p>
    <w:p w14:paraId="4E189AB3" w14:textId="77777777" w:rsidR="00155CB7" w:rsidRDefault="00F76CB0">
      <w:pPr>
        <w:rPr>
          <w:rFonts w:asciiTheme="minorEastAsia" w:hAnsiTheme="minorEastAsia"/>
          <w:sz w:val="24"/>
          <w:szCs w:val="24"/>
        </w:rPr>
      </w:pPr>
      <w:r>
        <w:rPr>
          <w:rFonts w:asciiTheme="minorEastAsia" w:hAnsiTheme="minorEastAsia" w:hint="eastAsia"/>
          <w:sz w:val="24"/>
          <w:szCs w:val="24"/>
        </w:rPr>
        <w:t>B.</w:t>
      </w:r>
      <w:r>
        <w:rPr>
          <w:rFonts w:asciiTheme="minorEastAsia" w:hAnsiTheme="minorEastAsia" w:hint="eastAsia"/>
          <w:sz w:val="24"/>
          <w:szCs w:val="24"/>
        </w:rPr>
        <w:t>干部队伍建设</w:t>
      </w:r>
    </w:p>
    <w:p w14:paraId="20F3AAB6" w14:textId="77777777" w:rsidR="00155CB7" w:rsidRDefault="00F76CB0">
      <w:pPr>
        <w:rPr>
          <w:rFonts w:asciiTheme="minorEastAsia" w:hAnsiTheme="minorEastAsia"/>
          <w:sz w:val="24"/>
          <w:szCs w:val="24"/>
        </w:rPr>
      </w:pPr>
      <w:r>
        <w:rPr>
          <w:rFonts w:asciiTheme="minorEastAsia" w:hAnsiTheme="minorEastAsia" w:hint="eastAsia"/>
          <w:color w:val="70AD47"/>
          <w:sz w:val="24"/>
          <w:szCs w:val="24"/>
        </w:rPr>
        <w:lastRenderedPageBreak/>
        <w:t>C.</w:t>
      </w:r>
      <w:r>
        <w:rPr>
          <w:rFonts w:asciiTheme="minorEastAsia" w:hAnsiTheme="minorEastAsia" w:hint="eastAsia"/>
          <w:color w:val="70AD47"/>
          <w:sz w:val="24"/>
          <w:szCs w:val="24"/>
        </w:rPr>
        <w:t>党的顶层设计建设</w:t>
      </w:r>
    </w:p>
    <w:p w14:paraId="3EE8BEE4" w14:textId="77777777" w:rsidR="00155CB7" w:rsidRDefault="00F76CB0">
      <w:pPr>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hint="eastAsia"/>
          <w:sz w:val="24"/>
          <w:szCs w:val="24"/>
        </w:rPr>
        <w:t>民主集中制建设</w:t>
      </w:r>
    </w:p>
    <w:p w14:paraId="01F00234" w14:textId="77777777" w:rsidR="00155CB7" w:rsidRDefault="00155CB7">
      <w:pPr>
        <w:rPr>
          <w:rFonts w:asciiTheme="minorEastAsia" w:hAnsiTheme="minorEastAsia"/>
          <w:sz w:val="24"/>
          <w:szCs w:val="24"/>
        </w:rPr>
      </w:pPr>
    </w:p>
    <w:p w14:paraId="6F914267"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6</w:t>
      </w:r>
      <w:r>
        <w:rPr>
          <w:rFonts w:asciiTheme="minorEastAsia" w:eastAsiaTheme="minorEastAsia" w:hAnsiTheme="minorEastAsia" w:cs="Helvetica"/>
        </w:rPr>
        <w:t>、全面小康</w:t>
      </w:r>
      <w:r>
        <w:rPr>
          <w:rFonts w:asciiTheme="minorEastAsia" w:eastAsiaTheme="minorEastAsia" w:hAnsiTheme="minorEastAsia" w:cs="Helvetica"/>
        </w:rPr>
        <w:t>,</w:t>
      </w:r>
      <w:r>
        <w:rPr>
          <w:rFonts w:asciiTheme="minorEastAsia" w:eastAsiaTheme="minorEastAsia" w:hAnsiTheme="minorEastAsia" w:cs="Helvetica"/>
        </w:rPr>
        <w:t>覆盖的领域要全面</w:t>
      </w:r>
      <w:r>
        <w:rPr>
          <w:rFonts w:asciiTheme="minorEastAsia" w:eastAsiaTheme="minorEastAsia" w:hAnsiTheme="minorEastAsia" w:cs="Helvetica"/>
        </w:rPr>
        <w:t>,</w:t>
      </w:r>
      <w:r>
        <w:rPr>
          <w:rFonts w:asciiTheme="minorEastAsia" w:eastAsiaTheme="minorEastAsia" w:hAnsiTheme="minorEastAsia" w:cs="Helvetica"/>
        </w:rPr>
        <w:t>是</w:t>
      </w:r>
      <w:r>
        <w:rPr>
          <w:rFonts w:asciiTheme="minorEastAsia" w:eastAsiaTheme="minorEastAsia" w:hAnsiTheme="minorEastAsia" w:cs="Helvetica"/>
        </w:rPr>
        <w:t>“()”</w:t>
      </w:r>
      <w:r>
        <w:rPr>
          <w:rFonts w:asciiTheme="minorEastAsia" w:eastAsiaTheme="minorEastAsia" w:hAnsiTheme="minorEastAsia" w:cs="Helvetica"/>
        </w:rPr>
        <w:t>全面进步的小康</w:t>
      </w:r>
      <w:r>
        <w:rPr>
          <w:rFonts w:asciiTheme="minorEastAsia" w:eastAsiaTheme="minorEastAsia" w:hAnsiTheme="minorEastAsia" w:cs="Helvetica" w:hint="eastAsia"/>
        </w:rPr>
        <w:t>。</w:t>
      </w:r>
    </w:p>
    <w:p w14:paraId="32AD6E7E"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三位一体</w:t>
      </w:r>
    </w:p>
    <w:p w14:paraId="4274B91B"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六位一体</w:t>
      </w:r>
    </w:p>
    <w:p w14:paraId="12EE18C7"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四位一体</w:t>
      </w:r>
    </w:p>
    <w:p w14:paraId="53394735"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五位一体</w:t>
      </w:r>
    </w:p>
    <w:p w14:paraId="576DAFF1" w14:textId="77777777" w:rsidR="00155CB7" w:rsidRDefault="00155CB7">
      <w:pPr>
        <w:pStyle w:val="p1"/>
        <w:widowControl/>
        <w:jc w:val="both"/>
        <w:rPr>
          <w:rStyle w:val="s1"/>
          <w:rFonts w:asciiTheme="minorEastAsia" w:eastAsiaTheme="minorEastAsia" w:hAnsiTheme="minorEastAsia"/>
          <w:color w:val="70AD47"/>
        </w:rPr>
      </w:pPr>
    </w:p>
    <w:p w14:paraId="26039BC6"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7</w:t>
      </w:r>
      <w:r>
        <w:rPr>
          <w:rFonts w:asciiTheme="minorEastAsia" w:eastAsiaTheme="minorEastAsia" w:hAnsiTheme="minorEastAsia" w:cs="Helvetica"/>
        </w:rPr>
        <w:t>、全面依法治国</w:t>
      </w:r>
      <w:r>
        <w:rPr>
          <w:rFonts w:asciiTheme="minorEastAsia" w:eastAsiaTheme="minorEastAsia" w:hAnsiTheme="minorEastAsia" w:cs="Helvetica"/>
        </w:rPr>
        <w:t>,</w:t>
      </w:r>
      <w:r>
        <w:rPr>
          <w:rFonts w:asciiTheme="minorEastAsia" w:eastAsiaTheme="minorEastAsia" w:hAnsiTheme="minorEastAsia" w:cs="Helvetica"/>
        </w:rPr>
        <w:t>总目标是建设中国特色社会主义</w:t>
      </w:r>
      <w:r>
        <w:rPr>
          <w:rFonts w:asciiTheme="minorEastAsia" w:eastAsiaTheme="minorEastAsia" w:hAnsiTheme="minorEastAsia" w:cs="Helvetica" w:hint="eastAsia"/>
        </w:rPr>
        <w:t>（），</w:t>
      </w:r>
      <w:r>
        <w:rPr>
          <w:rFonts w:asciiTheme="minorEastAsia" w:eastAsiaTheme="minorEastAsia" w:hAnsiTheme="minorEastAsia" w:cs="Helvetica"/>
        </w:rPr>
        <w:t>建设社会主义法治国家。</w:t>
      </w:r>
    </w:p>
    <w:p w14:paraId="737BD1FE"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法律体系</w:t>
      </w:r>
    </w:p>
    <w:p w14:paraId="70340005"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法治体系</w:t>
      </w:r>
    </w:p>
    <w:p w14:paraId="15F1BEAC"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政治体系</w:t>
      </w:r>
    </w:p>
    <w:p w14:paraId="762C93E3"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D.</w:t>
      </w:r>
      <w:r>
        <w:rPr>
          <w:rFonts w:asciiTheme="minorEastAsia" w:eastAsiaTheme="minorEastAsia" w:hAnsiTheme="minorEastAsia" w:cs="Helvetica"/>
        </w:rPr>
        <w:t>宪法体系</w:t>
      </w:r>
    </w:p>
    <w:p w14:paraId="27326FA4" w14:textId="77777777" w:rsidR="00155CB7" w:rsidRDefault="00155CB7">
      <w:pPr>
        <w:pStyle w:val="p1"/>
        <w:widowControl/>
        <w:jc w:val="both"/>
        <w:rPr>
          <w:rStyle w:val="s1"/>
          <w:rFonts w:asciiTheme="minorEastAsia" w:eastAsiaTheme="minorEastAsia" w:hAnsiTheme="minorEastAsia"/>
          <w:color w:val="70AD47"/>
        </w:rPr>
      </w:pPr>
    </w:p>
    <w:p w14:paraId="54F1A9F0"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8</w:t>
      </w:r>
      <w:r>
        <w:rPr>
          <w:rFonts w:asciiTheme="minorEastAsia" w:eastAsiaTheme="minorEastAsia" w:hAnsiTheme="minorEastAsia" w:cs="Helvetica"/>
        </w:rPr>
        <w:t>、关于中国特色社会主义法治道路</w:t>
      </w:r>
      <w:r>
        <w:rPr>
          <w:rFonts w:asciiTheme="minorEastAsia" w:eastAsiaTheme="minorEastAsia" w:hAnsiTheme="minorEastAsia" w:cs="Helvetica"/>
        </w:rPr>
        <w:t>,</w:t>
      </w:r>
      <w:r>
        <w:rPr>
          <w:rFonts w:asciiTheme="minorEastAsia" w:eastAsiaTheme="minorEastAsia" w:hAnsiTheme="minorEastAsia" w:cs="Helvetica"/>
        </w:rPr>
        <w:t>下面说法</w:t>
      </w:r>
      <w:r>
        <w:rPr>
          <w:rFonts w:asciiTheme="minorEastAsia" w:eastAsiaTheme="minorEastAsia" w:hAnsiTheme="minorEastAsia" w:cs="Helvetica"/>
        </w:rPr>
        <w:t>()</w:t>
      </w:r>
      <w:r>
        <w:rPr>
          <w:rFonts w:asciiTheme="minorEastAsia" w:eastAsiaTheme="minorEastAsia" w:hAnsiTheme="minorEastAsia" w:cs="Helvetica"/>
        </w:rPr>
        <w:t>不正确</w:t>
      </w:r>
    </w:p>
    <w:p w14:paraId="56114157"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坚持法律在全面依法治国中的主体地位</w:t>
      </w:r>
    </w:p>
    <w:p w14:paraId="6F0488AF"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坚持法律面前人人平等</w:t>
      </w:r>
    </w:p>
    <w:p w14:paraId="1BFC98DD"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坚持依法治国和以德治国相结</w:t>
      </w:r>
    </w:p>
    <w:p w14:paraId="4481105B"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rPr>
        <w:t>D.</w:t>
      </w:r>
      <w:r>
        <w:rPr>
          <w:rFonts w:asciiTheme="minorEastAsia" w:eastAsiaTheme="minorEastAsia" w:hAnsiTheme="minorEastAsia" w:cs="Helvetica"/>
        </w:rPr>
        <w:t>坚持从中国实际出发</w:t>
      </w:r>
    </w:p>
    <w:p w14:paraId="265D4422"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630B945B" w14:textId="77777777" w:rsidR="00155CB7" w:rsidRDefault="00155CB7">
      <w:pPr>
        <w:rPr>
          <w:rFonts w:asciiTheme="minorEastAsia" w:hAnsiTheme="minorEastAsia"/>
          <w:sz w:val="24"/>
          <w:szCs w:val="24"/>
        </w:rPr>
      </w:pPr>
    </w:p>
    <w:p w14:paraId="4E475640" w14:textId="77777777" w:rsidR="00155CB7" w:rsidRDefault="00F76CB0">
      <w:pPr>
        <w:widowControl/>
        <w:rPr>
          <w:rFonts w:asciiTheme="minorEastAsia" w:hAnsiTheme="minorEastAsia"/>
          <w:sz w:val="24"/>
          <w:szCs w:val="24"/>
        </w:rPr>
      </w:pPr>
      <w:r>
        <w:rPr>
          <w:rStyle w:val="s1"/>
          <w:rFonts w:asciiTheme="minorEastAsia" w:eastAsiaTheme="minorEastAsia" w:hAnsiTheme="minorEastAsia" w:hint="eastAsia"/>
        </w:rPr>
        <w:t>9</w:t>
      </w:r>
      <w:r>
        <w:rPr>
          <w:rStyle w:val="s1"/>
          <w:rFonts w:asciiTheme="minorEastAsia" w:eastAsiaTheme="minorEastAsia" w:hAnsiTheme="minorEastAsia"/>
        </w:rPr>
        <w:t>、改革是经济社会发展的</w:t>
      </w:r>
      <w:r>
        <w:rPr>
          <w:rStyle w:val="s1"/>
          <w:rFonts w:asciiTheme="minorEastAsia" w:eastAsiaTheme="minorEastAsia" w:hAnsiTheme="minorEastAsia"/>
        </w:rPr>
        <w:t>()</w:t>
      </w:r>
      <w:r>
        <w:rPr>
          <w:rStyle w:val="s1"/>
          <w:rFonts w:asciiTheme="minorEastAsia" w:eastAsiaTheme="minorEastAsia" w:hAnsiTheme="minorEastAsia"/>
        </w:rPr>
        <w:t>。</w:t>
      </w:r>
    </w:p>
    <w:p w14:paraId="21C4C45F" w14:textId="77777777" w:rsidR="00155CB7" w:rsidRDefault="00F76CB0">
      <w:pPr>
        <w:widowControl/>
        <w:rPr>
          <w:rFonts w:asciiTheme="minorEastAsia" w:hAnsiTheme="minorEastAsia"/>
          <w:sz w:val="24"/>
          <w:szCs w:val="24"/>
        </w:rPr>
      </w:pPr>
      <w:r>
        <w:rPr>
          <w:rStyle w:val="s1"/>
          <w:rFonts w:asciiTheme="minorEastAsia" w:eastAsiaTheme="minorEastAsia" w:hAnsiTheme="minorEastAsia"/>
        </w:rPr>
        <w:t>A.</w:t>
      </w:r>
      <w:r>
        <w:rPr>
          <w:rStyle w:val="s1"/>
          <w:rFonts w:asciiTheme="minorEastAsia" w:eastAsiaTheme="minorEastAsia" w:hAnsiTheme="minorEastAsia"/>
        </w:rPr>
        <w:t>源泉</w:t>
      </w:r>
    </w:p>
    <w:p w14:paraId="14AE324D" w14:textId="77777777" w:rsidR="00155CB7" w:rsidRDefault="00F76CB0">
      <w:pPr>
        <w:widowControl/>
        <w:rPr>
          <w:rFonts w:asciiTheme="minorEastAsia" w:hAnsiTheme="minorEastAsia"/>
          <w:sz w:val="24"/>
          <w:szCs w:val="24"/>
        </w:rPr>
      </w:pPr>
      <w:r>
        <w:rPr>
          <w:rStyle w:val="s1"/>
          <w:rFonts w:asciiTheme="minorEastAsia" w:eastAsiaTheme="minorEastAsia" w:hAnsiTheme="minorEastAsia"/>
        </w:rPr>
        <w:t>B.</w:t>
      </w:r>
      <w:r>
        <w:rPr>
          <w:rStyle w:val="s1"/>
          <w:rFonts w:asciiTheme="minorEastAsia" w:eastAsiaTheme="minorEastAsia" w:hAnsiTheme="minorEastAsia"/>
        </w:rPr>
        <w:t>关键</w:t>
      </w:r>
    </w:p>
    <w:p w14:paraId="79CC79E1" w14:textId="77777777" w:rsidR="00155CB7" w:rsidRDefault="00F76CB0">
      <w:pPr>
        <w:widowControl/>
        <w:rPr>
          <w:rFonts w:asciiTheme="minorEastAsia" w:hAnsiTheme="minorEastAsia"/>
          <w:sz w:val="24"/>
          <w:szCs w:val="24"/>
        </w:rPr>
      </w:pPr>
      <w:r>
        <w:rPr>
          <w:rStyle w:val="s1"/>
          <w:rFonts w:asciiTheme="minorEastAsia" w:eastAsiaTheme="minorEastAsia" w:hAnsiTheme="minorEastAsia"/>
        </w:rPr>
        <w:t>C.</w:t>
      </w:r>
      <w:r>
        <w:rPr>
          <w:rStyle w:val="s1"/>
          <w:rFonts w:asciiTheme="minorEastAsia" w:eastAsiaTheme="minorEastAsia" w:hAnsiTheme="minorEastAsia"/>
        </w:rPr>
        <w:t>前提</w:t>
      </w:r>
    </w:p>
    <w:p w14:paraId="346C98A3" w14:textId="77777777" w:rsidR="00155CB7" w:rsidRDefault="00F76CB0">
      <w:pPr>
        <w:widowControl/>
        <w:rPr>
          <w:rFonts w:asciiTheme="minorEastAsia" w:hAnsiTheme="minorEastAsia" w:cs="Helvetica"/>
          <w:kern w:val="0"/>
          <w:sz w:val="24"/>
          <w:szCs w:val="24"/>
        </w:rPr>
      </w:pPr>
      <w:r>
        <w:rPr>
          <w:rStyle w:val="s1"/>
          <w:rFonts w:asciiTheme="minorEastAsia" w:eastAsiaTheme="minorEastAsia" w:hAnsiTheme="minorEastAsia"/>
          <w:color w:val="70AD47"/>
        </w:rPr>
        <w:t>D.</w:t>
      </w:r>
      <w:r>
        <w:rPr>
          <w:rStyle w:val="s1"/>
          <w:rFonts w:asciiTheme="minorEastAsia" w:eastAsiaTheme="minorEastAsia" w:hAnsiTheme="minorEastAsia"/>
          <w:color w:val="70AD47"/>
        </w:rPr>
        <w:t>动力</w:t>
      </w:r>
    </w:p>
    <w:p w14:paraId="45286E45"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3B1B2AB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10</w:t>
      </w:r>
      <w:r>
        <w:rPr>
          <w:rFonts w:asciiTheme="minorEastAsia" w:eastAsiaTheme="minorEastAsia" w:hAnsiTheme="minorEastAsia" w:cs="Helvetica" w:hint="eastAsia"/>
        </w:rPr>
        <w:t>、</w:t>
      </w:r>
      <w:r>
        <w:rPr>
          <w:rFonts w:asciiTheme="minorEastAsia" w:eastAsiaTheme="minorEastAsia" w:hAnsiTheme="minorEastAsia" w:cs="Helvetica"/>
        </w:rPr>
        <w:t>发展是解决一切经济社会问题的</w:t>
      </w:r>
      <w:r>
        <w:rPr>
          <w:rFonts w:asciiTheme="minorEastAsia" w:eastAsiaTheme="minorEastAsia" w:hAnsiTheme="minorEastAsia" w:cs="Helvetica"/>
        </w:rPr>
        <w:t>()</w:t>
      </w:r>
      <w:r>
        <w:rPr>
          <w:rFonts w:asciiTheme="minorEastAsia" w:eastAsiaTheme="minorEastAsia" w:hAnsiTheme="minorEastAsia" w:cs="Helvetica"/>
        </w:rPr>
        <w:t>。</w:t>
      </w:r>
    </w:p>
    <w:p w14:paraId="1C42FD5C"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源泉</w:t>
      </w:r>
    </w:p>
    <w:p w14:paraId="50FE7974"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动力</w:t>
      </w:r>
    </w:p>
    <w:p w14:paraId="4D863879"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前提</w:t>
      </w:r>
    </w:p>
    <w:p w14:paraId="313151ED"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关键</w:t>
      </w:r>
    </w:p>
    <w:p w14:paraId="4C20AE04"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1CC09CC8"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11</w:t>
      </w:r>
      <w:r>
        <w:rPr>
          <w:rFonts w:asciiTheme="minorEastAsia" w:eastAsiaTheme="minorEastAsia" w:hAnsiTheme="minorEastAsia" w:cs="Helvetica" w:hint="eastAsia"/>
        </w:rPr>
        <w:t>、</w:t>
      </w:r>
      <w:r>
        <w:rPr>
          <w:rFonts w:asciiTheme="minorEastAsia" w:eastAsiaTheme="minorEastAsia" w:hAnsiTheme="minorEastAsia" w:cs="Helvetica"/>
        </w:rPr>
        <w:t>稳定是改革发展的</w:t>
      </w:r>
      <w:r>
        <w:rPr>
          <w:rFonts w:asciiTheme="minorEastAsia" w:eastAsiaTheme="minorEastAsia" w:hAnsiTheme="minorEastAsia" w:cs="Helvetica"/>
        </w:rPr>
        <w:t>()</w:t>
      </w:r>
      <w:r>
        <w:rPr>
          <w:rFonts w:asciiTheme="minorEastAsia" w:eastAsiaTheme="minorEastAsia" w:hAnsiTheme="minorEastAsia" w:cs="Helvetica"/>
        </w:rPr>
        <w:t>。</w:t>
      </w:r>
    </w:p>
    <w:p w14:paraId="244B6984"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源泉</w:t>
      </w:r>
    </w:p>
    <w:p w14:paraId="7C1BC404"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动力</w:t>
      </w:r>
    </w:p>
    <w:p w14:paraId="503BD034"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C.</w:t>
      </w:r>
      <w:r>
        <w:rPr>
          <w:rFonts w:asciiTheme="minorEastAsia" w:eastAsiaTheme="minorEastAsia" w:hAnsiTheme="minorEastAsia" w:cs="Helvetica"/>
          <w:color w:val="70AD47"/>
        </w:rPr>
        <w:t>前提</w:t>
      </w:r>
    </w:p>
    <w:p w14:paraId="21AF336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D.</w:t>
      </w:r>
      <w:r>
        <w:rPr>
          <w:rFonts w:asciiTheme="minorEastAsia" w:eastAsiaTheme="minorEastAsia" w:hAnsiTheme="minorEastAsia" w:cs="Helvetica"/>
        </w:rPr>
        <w:t>关键</w:t>
      </w:r>
    </w:p>
    <w:p w14:paraId="5952FDEF"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5FE490A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12</w:t>
      </w:r>
      <w:r>
        <w:rPr>
          <w:rFonts w:asciiTheme="minorEastAsia" w:eastAsiaTheme="minorEastAsia" w:hAnsiTheme="minorEastAsia" w:cs="Helvetica" w:hint="eastAsia"/>
        </w:rPr>
        <w:t>、</w:t>
      </w:r>
      <w:r>
        <w:rPr>
          <w:rFonts w:asciiTheme="minorEastAsia" w:eastAsiaTheme="minorEastAsia" w:hAnsiTheme="minorEastAsia" w:cs="Helvetica"/>
        </w:rPr>
        <w:t>关于正确处理全面深化改革中的重大关系</w:t>
      </w:r>
      <w:r>
        <w:rPr>
          <w:rFonts w:asciiTheme="minorEastAsia" w:eastAsiaTheme="minorEastAsia" w:hAnsiTheme="minorEastAsia" w:cs="Helvetica"/>
        </w:rPr>
        <w:t>,</w:t>
      </w:r>
      <w:r>
        <w:rPr>
          <w:rFonts w:asciiTheme="minorEastAsia" w:eastAsiaTheme="minorEastAsia" w:hAnsiTheme="minorEastAsia" w:cs="Helvetica"/>
        </w:rPr>
        <w:t>下面</w:t>
      </w:r>
      <w:r>
        <w:rPr>
          <w:rFonts w:asciiTheme="minorEastAsia" w:eastAsiaTheme="minorEastAsia" w:hAnsiTheme="minorEastAsia" w:cs="Helvetica"/>
        </w:rPr>
        <w:t>()</w:t>
      </w:r>
      <w:r>
        <w:rPr>
          <w:rFonts w:asciiTheme="minorEastAsia" w:eastAsiaTheme="minorEastAsia" w:hAnsiTheme="minorEastAsia" w:cs="Helvetica"/>
        </w:rPr>
        <w:t>说法不正确。</w:t>
      </w:r>
    </w:p>
    <w:p w14:paraId="5E8EB79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处理好解放思想和与时俱进的关系</w:t>
      </w:r>
    </w:p>
    <w:p w14:paraId="242673B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处理好胆子要大、步子要稳的关系</w:t>
      </w:r>
    </w:p>
    <w:p w14:paraId="723265CF"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处理好整体推进和重点突破的关系</w:t>
      </w:r>
    </w:p>
    <w:p w14:paraId="12789BBB"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lastRenderedPageBreak/>
        <w:t>D.</w:t>
      </w:r>
      <w:r>
        <w:rPr>
          <w:rFonts w:asciiTheme="minorEastAsia" w:eastAsiaTheme="minorEastAsia" w:hAnsiTheme="minorEastAsia" w:cs="Helvetica"/>
        </w:rPr>
        <w:t>处理好顶层设计和摸着石头过河的关系</w:t>
      </w:r>
    </w:p>
    <w:p w14:paraId="37FB0D35"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35366D8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13</w:t>
      </w:r>
      <w:r>
        <w:rPr>
          <w:rFonts w:asciiTheme="minorEastAsia" w:eastAsiaTheme="minorEastAsia" w:hAnsiTheme="minorEastAsia" w:cs="Helvetica" w:hint="eastAsia"/>
        </w:rPr>
        <w:t>、</w:t>
      </w:r>
      <w:r>
        <w:rPr>
          <w:rFonts w:asciiTheme="minorEastAsia" w:eastAsiaTheme="minorEastAsia" w:hAnsiTheme="minorEastAsia" w:cs="Helvetica"/>
        </w:rPr>
        <w:t>全面建成小康社会</w:t>
      </w:r>
      <w:r>
        <w:rPr>
          <w:rFonts w:asciiTheme="minorEastAsia" w:eastAsiaTheme="minorEastAsia" w:hAnsiTheme="minorEastAsia" w:cs="Helvetica"/>
        </w:rPr>
        <w:t>,</w:t>
      </w:r>
      <w:r>
        <w:rPr>
          <w:rFonts w:asciiTheme="minorEastAsia" w:eastAsiaTheme="minorEastAsia" w:hAnsiTheme="minorEastAsia" w:cs="Helvetica"/>
        </w:rPr>
        <w:t>更重要、更难做到的是</w:t>
      </w:r>
      <w:r>
        <w:rPr>
          <w:rFonts w:asciiTheme="minorEastAsia" w:eastAsiaTheme="minorEastAsia" w:hAnsiTheme="minorEastAsia" w:cs="Helvetica"/>
        </w:rPr>
        <w:t>“</w:t>
      </w:r>
      <w:r>
        <w:rPr>
          <w:rFonts w:asciiTheme="minorEastAsia" w:eastAsiaTheme="minorEastAsia" w:hAnsiTheme="minorEastAsia" w:cs="Helvetica"/>
        </w:rPr>
        <w:t>全面</w:t>
      </w:r>
      <w:r>
        <w:rPr>
          <w:rFonts w:asciiTheme="minorEastAsia" w:eastAsiaTheme="minorEastAsia" w:hAnsiTheme="minorEastAsia" w:cs="Helvetica"/>
        </w:rPr>
        <w:t>”,</w:t>
      </w:r>
      <w:r>
        <w:rPr>
          <w:rFonts w:asciiTheme="minorEastAsia" w:eastAsiaTheme="minorEastAsia" w:hAnsiTheme="minorEastAsia" w:cs="Helvetica"/>
        </w:rPr>
        <w:t>下面不属于</w:t>
      </w:r>
      <w:r>
        <w:rPr>
          <w:rFonts w:asciiTheme="minorEastAsia" w:eastAsiaTheme="minorEastAsia" w:hAnsiTheme="minorEastAsia" w:cs="Helvetica"/>
        </w:rPr>
        <w:t>“</w:t>
      </w:r>
      <w:r>
        <w:rPr>
          <w:rFonts w:asciiTheme="minorEastAsia" w:eastAsiaTheme="minorEastAsia" w:hAnsiTheme="minorEastAsia" w:cs="Helvetica"/>
        </w:rPr>
        <w:t>全面</w:t>
      </w:r>
      <w:r>
        <w:rPr>
          <w:rFonts w:asciiTheme="minorEastAsia" w:eastAsiaTheme="minorEastAsia" w:hAnsiTheme="minorEastAsia" w:cs="Helvetica"/>
        </w:rPr>
        <w:t>”</w:t>
      </w:r>
      <w:r>
        <w:rPr>
          <w:rFonts w:asciiTheme="minorEastAsia" w:eastAsiaTheme="minorEastAsia" w:hAnsiTheme="minorEastAsia" w:cs="Helvetica"/>
        </w:rPr>
        <w:t>的特点的是</w:t>
      </w:r>
      <w:r>
        <w:rPr>
          <w:rFonts w:asciiTheme="minorEastAsia" w:eastAsiaTheme="minorEastAsia" w:hAnsiTheme="minorEastAsia" w:cs="Helvetica"/>
        </w:rPr>
        <w:t>()</w:t>
      </w:r>
    </w:p>
    <w:p w14:paraId="0415255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发展的平衡性</w:t>
      </w:r>
    </w:p>
    <w:p w14:paraId="3A457AA1"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发展的科学性</w:t>
      </w:r>
    </w:p>
    <w:p w14:paraId="167E430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发展的可持续性</w:t>
      </w:r>
    </w:p>
    <w:p w14:paraId="04DE943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D.</w:t>
      </w:r>
      <w:r>
        <w:rPr>
          <w:rFonts w:asciiTheme="minorEastAsia" w:eastAsiaTheme="minorEastAsia" w:hAnsiTheme="minorEastAsia" w:cs="Helvetica"/>
        </w:rPr>
        <w:t>发展的协调性</w:t>
      </w:r>
    </w:p>
    <w:p w14:paraId="69E93462"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328B8019"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14</w:t>
      </w:r>
      <w:r>
        <w:rPr>
          <w:rFonts w:asciiTheme="minorEastAsia" w:eastAsiaTheme="minorEastAsia" w:hAnsiTheme="minorEastAsia" w:cs="Helvetica" w:hint="eastAsia"/>
        </w:rPr>
        <w:t>、</w:t>
      </w:r>
      <w:r>
        <w:rPr>
          <w:rFonts w:asciiTheme="minorEastAsia" w:eastAsiaTheme="minorEastAsia" w:hAnsiTheme="minorEastAsia" w:cs="Helvetica"/>
        </w:rPr>
        <w:t>我国社会主义现代化建设的三个重要支点不包括（）。</w:t>
      </w:r>
    </w:p>
    <w:p w14:paraId="2CBE1986"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稳定</w:t>
      </w:r>
    </w:p>
    <w:p w14:paraId="13E5E660"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发展</w:t>
      </w:r>
    </w:p>
    <w:p w14:paraId="75C3A94B"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改革</w:t>
      </w:r>
    </w:p>
    <w:p w14:paraId="6E4299D4"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创新</w:t>
      </w:r>
    </w:p>
    <w:p w14:paraId="0C145653"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03406ED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15</w:t>
      </w:r>
      <w:r>
        <w:rPr>
          <w:rFonts w:asciiTheme="minorEastAsia" w:eastAsiaTheme="minorEastAsia" w:hAnsiTheme="minorEastAsia" w:cs="Helvetica" w:hint="eastAsia"/>
        </w:rPr>
        <w:t>、</w:t>
      </w:r>
      <w:r>
        <w:rPr>
          <w:rFonts w:asciiTheme="minorEastAsia" w:eastAsiaTheme="minorEastAsia" w:hAnsiTheme="minorEastAsia" w:cs="Helvetica"/>
        </w:rPr>
        <w:t>我国改革开放之所以能取得巨大成功</w:t>
      </w:r>
      <w:r>
        <w:rPr>
          <w:rFonts w:asciiTheme="minorEastAsia" w:eastAsiaTheme="minorEastAsia" w:hAnsiTheme="minorEastAsia" w:cs="Helvetica"/>
        </w:rPr>
        <w:t>,</w:t>
      </w:r>
      <w:r>
        <w:rPr>
          <w:rFonts w:asciiTheme="minorEastAsia" w:eastAsiaTheme="minorEastAsia" w:hAnsiTheme="minorEastAsia" w:cs="Helvetica"/>
        </w:rPr>
        <w:t>关键是我们把党的基本路线作为党和国家的生命线</w:t>
      </w:r>
      <w:r>
        <w:rPr>
          <w:rFonts w:asciiTheme="minorEastAsia" w:eastAsiaTheme="minorEastAsia" w:hAnsiTheme="minorEastAsia" w:cs="Helvetica"/>
        </w:rPr>
        <w:t>,</w:t>
      </w:r>
      <w:r>
        <w:rPr>
          <w:rFonts w:asciiTheme="minorEastAsia" w:eastAsiaTheme="minorEastAsia" w:hAnsiTheme="minorEastAsia" w:cs="Helvetica"/>
        </w:rPr>
        <w:t>始终坚持把以</w:t>
      </w:r>
      <w:r>
        <w:rPr>
          <w:rFonts w:asciiTheme="minorEastAsia" w:eastAsiaTheme="minorEastAsia" w:hAnsiTheme="minorEastAsia" w:cs="Helvetica"/>
        </w:rPr>
        <w:t>()</w:t>
      </w:r>
      <w:r>
        <w:rPr>
          <w:rFonts w:asciiTheme="minorEastAsia" w:eastAsiaTheme="minorEastAsia" w:hAnsiTheme="minorEastAsia" w:cs="Helvetica"/>
        </w:rPr>
        <w:t>为中心同四项基本原则、改革开放这两个基本点统于中国特色社会主义伟大实践</w:t>
      </w:r>
      <w:r>
        <w:rPr>
          <w:rFonts w:asciiTheme="minorEastAsia" w:eastAsiaTheme="minorEastAsia" w:hAnsiTheme="minorEastAsia" w:cs="Helvetica"/>
        </w:rPr>
        <w:t>,</w:t>
      </w:r>
      <w:r>
        <w:rPr>
          <w:rFonts w:asciiTheme="minorEastAsia" w:eastAsiaTheme="minorEastAsia" w:hAnsiTheme="minorEastAsia" w:cs="Helvetica"/>
        </w:rPr>
        <w:t>既不走封闭僵化的老路</w:t>
      </w:r>
      <w:r>
        <w:rPr>
          <w:rFonts w:asciiTheme="minorEastAsia" w:eastAsiaTheme="minorEastAsia" w:hAnsiTheme="minorEastAsia" w:cs="Helvetica"/>
        </w:rPr>
        <w:t>,</w:t>
      </w:r>
      <w:r>
        <w:rPr>
          <w:rFonts w:asciiTheme="minorEastAsia" w:eastAsiaTheme="minorEastAsia" w:hAnsiTheme="minorEastAsia" w:cs="Helvetica"/>
        </w:rPr>
        <w:t>也不走改旗易帜的邪路</w:t>
      </w:r>
      <w:r>
        <w:rPr>
          <w:rFonts w:asciiTheme="minorEastAsia" w:eastAsiaTheme="minorEastAsia" w:hAnsiTheme="minorEastAsia" w:cs="Helvetica"/>
        </w:rPr>
        <w:t>,</w:t>
      </w:r>
      <w:r>
        <w:rPr>
          <w:rFonts w:asciiTheme="minorEastAsia" w:eastAsiaTheme="minorEastAsia" w:hAnsiTheme="minorEastAsia" w:cs="Helvetica"/>
        </w:rPr>
        <w:t>坚定不移走中国特色社会主义道路。</w:t>
      </w:r>
    </w:p>
    <w:p w14:paraId="59E81866"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生态文明</w:t>
      </w:r>
    </w:p>
    <w:p w14:paraId="37FCDE0B"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政治建设</w:t>
      </w:r>
    </w:p>
    <w:p w14:paraId="7ADF266E"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C.</w:t>
      </w:r>
      <w:r>
        <w:rPr>
          <w:rFonts w:asciiTheme="minorEastAsia" w:eastAsiaTheme="minorEastAsia" w:hAnsiTheme="minorEastAsia" w:cs="Helvetica"/>
          <w:color w:val="70AD47"/>
        </w:rPr>
        <w:t>经济建设</w:t>
      </w:r>
    </w:p>
    <w:p w14:paraId="5DD25361"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rPr>
        <w:t>D.</w:t>
      </w:r>
      <w:r>
        <w:rPr>
          <w:rFonts w:asciiTheme="minorEastAsia" w:eastAsiaTheme="minorEastAsia" w:hAnsiTheme="minorEastAsia" w:cs="Helvetica"/>
        </w:rPr>
        <w:t>文化建设</w:t>
      </w:r>
    </w:p>
    <w:p w14:paraId="68D58F2C"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63E26A24"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16</w:t>
      </w:r>
      <w:r>
        <w:rPr>
          <w:rFonts w:asciiTheme="minorEastAsia" w:eastAsiaTheme="minorEastAsia" w:hAnsiTheme="minorEastAsia" w:cs="Helvetica" w:hint="eastAsia"/>
        </w:rPr>
        <w:t>、</w:t>
      </w:r>
      <w:r>
        <w:rPr>
          <w:rFonts w:asciiTheme="minorEastAsia" w:eastAsiaTheme="minorEastAsia" w:hAnsiTheme="minorEastAsia" w:cs="Helvetica"/>
        </w:rPr>
        <w:t>我们党作为马克思主义政党的根本要求是</w:t>
      </w:r>
      <w:r>
        <w:rPr>
          <w:rFonts w:asciiTheme="minorEastAsia" w:eastAsiaTheme="minorEastAsia" w:hAnsiTheme="minorEastAsia" w:cs="Helvetica"/>
        </w:rPr>
        <w:t>()</w:t>
      </w:r>
      <w:r>
        <w:rPr>
          <w:rFonts w:asciiTheme="minorEastAsia" w:eastAsiaTheme="minorEastAsia" w:hAnsiTheme="minorEastAsia" w:cs="Helvetica"/>
        </w:rPr>
        <w:t>。</w:t>
      </w:r>
    </w:p>
    <w:p w14:paraId="000EDB25"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旗帜鲜明讲政治</w:t>
      </w:r>
    </w:p>
    <w:p w14:paraId="54F9DBC7"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注重抓党的政治建设</w:t>
      </w:r>
    </w:p>
    <w:p w14:paraId="10714A1F"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清正廉洁</w:t>
      </w:r>
    </w:p>
    <w:p w14:paraId="65354CCB"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D.</w:t>
      </w:r>
      <w:r>
        <w:rPr>
          <w:rFonts w:asciiTheme="minorEastAsia" w:eastAsiaTheme="minorEastAsia" w:hAnsiTheme="minorEastAsia" w:cs="Helvetica"/>
        </w:rPr>
        <w:t>保证党服从中央</w:t>
      </w:r>
    </w:p>
    <w:p w14:paraId="48CFF72A"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6D49E3EA"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hint="eastAsia"/>
        </w:rPr>
        <w:t>17.</w:t>
      </w:r>
      <w:r>
        <w:rPr>
          <w:rFonts w:asciiTheme="minorEastAsia" w:eastAsiaTheme="minorEastAsia" w:hAnsiTheme="minorEastAsia" w:cs="Helvetica" w:hint="eastAsia"/>
        </w:rPr>
        <w:t>推进国家治理体系和治理能力现代化，必须解决好</w:t>
      </w:r>
      <w:r>
        <w:rPr>
          <w:rFonts w:asciiTheme="minorEastAsia" w:eastAsiaTheme="minorEastAsia" w:hAnsiTheme="minorEastAsia" w:cs="Helvetica" w:hint="eastAsia"/>
        </w:rPr>
        <w:t>()</w:t>
      </w:r>
      <w:r>
        <w:rPr>
          <w:rFonts w:asciiTheme="minorEastAsia" w:eastAsiaTheme="minorEastAsia" w:hAnsiTheme="minorEastAsia" w:cs="Helvetica" w:hint="eastAsia"/>
        </w:rPr>
        <w:t>问题。</w:t>
      </w:r>
    </w:p>
    <w:p w14:paraId="46B98A28"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hint="eastAsia"/>
        </w:rPr>
        <w:t>A.</w:t>
      </w:r>
      <w:r>
        <w:rPr>
          <w:rFonts w:asciiTheme="minorEastAsia" w:eastAsiaTheme="minorEastAsia" w:hAnsiTheme="minorEastAsia" w:cs="Helvetica" w:hint="eastAsia"/>
        </w:rPr>
        <w:t>经济发展</w:t>
      </w:r>
    </w:p>
    <w:p w14:paraId="56F60E00"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hint="eastAsia"/>
        </w:rPr>
        <w:t>B.</w:t>
      </w:r>
      <w:r>
        <w:rPr>
          <w:rFonts w:asciiTheme="minorEastAsia" w:eastAsiaTheme="minorEastAsia" w:hAnsiTheme="minorEastAsia" w:cs="Helvetica" w:hint="eastAsia"/>
        </w:rPr>
        <w:t>社会治理</w:t>
      </w:r>
    </w:p>
    <w:p w14:paraId="3883FE4D"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hint="eastAsia"/>
        </w:rPr>
        <w:t>C.</w:t>
      </w:r>
      <w:r>
        <w:rPr>
          <w:rFonts w:asciiTheme="minorEastAsia" w:eastAsiaTheme="minorEastAsia" w:hAnsiTheme="minorEastAsia" w:cs="Helvetica" w:hint="eastAsia"/>
        </w:rPr>
        <w:t>文化传承</w:t>
      </w:r>
    </w:p>
    <w:p w14:paraId="3ABFA3D1"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D.</w:t>
      </w:r>
      <w:r>
        <w:rPr>
          <w:rFonts w:asciiTheme="minorEastAsia" w:eastAsiaTheme="minorEastAsia" w:hAnsiTheme="minorEastAsia" w:cs="Helvetica" w:hint="eastAsia"/>
          <w:color w:val="92D050"/>
        </w:rPr>
        <w:t>价值体系</w:t>
      </w:r>
    </w:p>
    <w:p w14:paraId="64FC6C94"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92D050"/>
        </w:rPr>
      </w:pPr>
    </w:p>
    <w:p w14:paraId="42DE59EF"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36363D"/>
        </w:rPr>
      </w:pPr>
      <w:r>
        <w:rPr>
          <w:rFonts w:asciiTheme="minorEastAsia" w:eastAsiaTheme="minorEastAsia" w:hAnsiTheme="minorEastAsia" w:cs="Helvetica" w:hint="eastAsia"/>
          <w:color w:val="36363D"/>
        </w:rPr>
        <w:t>18.</w:t>
      </w:r>
      <w:r>
        <w:rPr>
          <w:rFonts w:asciiTheme="minorEastAsia" w:eastAsiaTheme="minorEastAsia" w:hAnsiTheme="minorEastAsia" w:cs="Helvetica" w:hint="eastAsia"/>
          <w:color w:val="36363D"/>
        </w:rPr>
        <w:t>坚持社会主义市场经济改革方向，着力健全使</w:t>
      </w:r>
      <w:r>
        <w:rPr>
          <w:rFonts w:asciiTheme="minorEastAsia" w:eastAsiaTheme="minorEastAsia" w:hAnsiTheme="minorEastAsia" w:cs="Helvetica" w:hint="eastAsia"/>
          <w:color w:val="36363D"/>
        </w:rPr>
        <w:t>()</w:t>
      </w:r>
      <w:r>
        <w:rPr>
          <w:rFonts w:asciiTheme="minorEastAsia" w:eastAsiaTheme="minorEastAsia" w:hAnsiTheme="minorEastAsia" w:cs="Helvetica" w:hint="eastAsia"/>
          <w:color w:val="36363D"/>
        </w:rPr>
        <w:t>在资源配置中起决定性作用和更好发挥政府作用的制度体系。</w:t>
      </w:r>
    </w:p>
    <w:p w14:paraId="672CFC70"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36363D"/>
        </w:rPr>
      </w:pPr>
      <w:r>
        <w:rPr>
          <w:rFonts w:asciiTheme="minorEastAsia" w:eastAsiaTheme="minorEastAsia" w:hAnsiTheme="minorEastAsia" w:cs="Helvetica" w:hint="eastAsia"/>
          <w:color w:val="36363D"/>
        </w:rPr>
        <w:t>A.</w:t>
      </w:r>
      <w:r>
        <w:rPr>
          <w:rFonts w:asciiTheme="minorEastAsia" w:eastAsiaTheme="minorEastAsia" w:hAnsiTheme="minorEastAsia" w:cs="Helvetica" w:hint="eastAsia"/>
          <w:color w:val="36363D"/>
        </w:rPr>
        <w:t>政治</w:t>
      </w:r>
    </w:p>
    <w:p w14:paraId="43DD53FE"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36363D"/>
        </w:rPr>
      </w:pPr>
      <w:r>
        <w:rPr>
          <w:rFonts w:asciiTheme="minorEastAsia" w:eastAsiaTheme="minorEastAsia" w:hAnsiTheme="minorEastAsia" w:cs="Helvetica" w:hint="eastAsia"/>
          <w:color w:val="36363D"/>
        </w:rPr>
        <w:t>B.</w:t>
      </w:r>
      <w:r>
        <w:rPr>
          <w:rFonts w:asciiTheme="minorEastAsia" w:eastAsiaTheme="minorEastAsia" w:hAnsiTheme="minorEastAsia" w:cs="Helvetica" w:hint="eastAsia"/>
          <w:color w:val="36363D"/>
        </w:rPr>
        <w:t>政府</w:t>
      </w:r>
    </w:p>
    <w:p w14:paraId="1CEC020E"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C.</w:t>
      </w:r>
      <w:r>
        <w:rPr>
          <w:rFonts w:asciiTheme="minorEastAsia" w:eastAsiaTheme="minorEastAsia" w:hAnsiTheme="minorEastAsia" w:cs="Helvetica" w:hint="eastAsia"/>
          <w:color w:val="92D050"/>
        </w:rPr>
        <w:t>市场</w:t>
      </w:r>
    </w:p>
    <w:p w14:paraId="25179134"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36363D"/>
        </w:rPr>
      </w:pPr>
      <w:r>
        <w:rPr>
          <w:rFonts w:asciiTheme="minorEastAsia" w:eastAsiaTheme="minorEastAsia" w:hAnsiTheme="minorEastAsia" w:cs="Helvetica" w:hint="eastAsia"/>
          <w:color w:val="36363D"/>
        </w:rPr>
        <w:t>D.</w:t>
      </w:r>
      <w:r>
        <w:rPr>
          <w:rFonts w:asciiTheme="minorEastAsia" w:eastAsiaTheme="minorEastAsia" w:hAnsiTheme="minorEastAsia" w:cs="Helvetica" w:hint="eastAsia"/>
          <w:color w:val="36363D"/>
        </w:rPr>
        <w:t>公司</w:t>
      </w:r>
    </w:p>
    <w:p w14:paraId="142A41A0"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36363D"/>
        </w:rPr>
      </w:pPr>
    </w:p>
    <w:p w14:paraId="34244069"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36363D"/>
        </w:rPr>
      </w:pPr>
      <w:r>
        <w:rPr>
          <w:rFonts w:asciiTheme="minorEastAsia" w:eastAsiaTheme="minorEastAsia" w:hAnsiTheme="minorEastAsia" w:cs="Helvetica" w:hint="eastAsia"/>
          <w:color w:val="36363D"/>
        </w:rPr>
        <w:t>19.</w:t>
      </w:r>
      <w:r>
        <w:rPr>
          <w:rFonts w:asciiTheme="minorEastAsia" w:eastAsiaTheme="minorEastAsia" w:hAnsiTheme="minorEastAsia" w:cs="Helvetica" w:hint="eastAsia"/>
          <w:color w:val="36363D"/>
        </w:rPr>
        <w:t>全面深化改革必须坚持</w:t>
      </w:r>
      <w:r>
        <w:rPr>
          <w:rFonts w:asciiTheme="minorEastAsia" w:eastAsiaTheme="minorEastAsia" w:hAnsiTheme="minorEastAsia" w:cs="Helvetica" w:hint="eastAsia"/>
          <w:color w:val="36363D"/>
        </w:rPr>
        <w:t>()</w:t>
      </w:r>
      <w:r>
        <w:rPr>
          <w:rFonts w:asciiTheme="minorEastAsia" w:eastAsiaTheme="minorEastAsia" w:hAnsiTheme="minorEastAsia" w:cs="Helvetica" w:hint="eastAsia"/>
          <w:color w:val="36363D"/>
        </w:rPr>
        <w:t>对改革的集中统一领导。</w:t>
      </w:r>
    </w:p>
    <w:p w14:paraId="6DC7D934"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36363D"/>
        </w:rPr>
      </w:pPr>
      <w:r>
        <w:rPr>
          <w:rFonts w:asciiTheme="minorEastAsia" w:eastAsiaTheme="minorEastAsia" w:hAnsiTheme="minorEastAsia" w:cs="Helvetica" w:hint="eastAsia"/>
          <w:color w:val="36363D"/>
        </w:rPr>
        <w:lastRenderedPageBreak/>
        <w:t>A.</w:t>
      </w:r>
      <w:r>
        <w:rPr>
          <w:rFonts w:asciiTheme="minorEastAsia" w:eastAsiaTheme="minorEastAsia" w:hAnsiTheme="minorEastAsia" w:cs="Helvetica" w:hint="eastAsia"/>
          <w:color w:val="36363D"/>
        </w:rPr>
        <w:t>政策</w:t>
      </w:r>
    </w:p>
    <w:p w14:paraId="26E490A9"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36363D"/>
        </w:rPr>
      </w:pPr>
      <w:r>
        <w:rPr>
          <w:rFonts w:asciiTheme="minorEastAsia" w:eastAsiaTheme="minorEastAsia" w:hAnsiTheme="minorEastAsia" w:cs="Helvetica" w:hint="eastAsia"/>
          <w:color w:val="36363D"/>
        </w:rPr>
        <w:t>B.</w:t>
      </w:r>
      <w:r>
        <w:rPr>
          <w:rFonts w:asciiTheme="minorEastAsia" w:eastAsiaTheme="minorEastAsia" w:hAnsiTheme="minorEastAsia" w:cs="Helvetica" w:hint="eastAsia"/>
          <w:color w:val="36363D"/>
        </w:rPr>
        <w:t>人民</w:t>
      </w:r>
    </w:p>
    <w:p w14:paraId="298E651C"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C.</w:t>
      </w:r>
      <w:r>
        <w:rPr>
          <w:rFonts w:asciiTheme="minorEastAsia" w:eastAsiaTheme="minorEastAsia" w:hAnsiTheme="minorEastAsia" w:cs="Helvetica" w:hint="eastAsia"/>
          <w:color w:val="92D050"/>
        </w:rPr>
        <w:t>党</w:t>
      </w:r>
    </w:p>
    <w:p w14:paraId="56C9A21C"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36363D"/>
        </w:rPr>
      </w:pPr>
      <w:r>
        <w:rPr>
          <w:rFonts w:asciiTheme="minorEastAsia" w:eastAsiaTheme="minorEastAsia" w:hAnsiTheme="minorEastAsia" w:cs="Helvetica" w:hint="eastAsia"/>
          <w:color w:val="36363D"/>
        </w:rPr>
        <w:t>D.</w:t>
      </w:r>
      <w:r>
        <w:rPr>
          <w:rFonts w:asciiTheme="minorEastAsia" w:eastAsiaTheme="minorEastAsia" w:hAnsiTheme="minorEastAsia" w:cs="Helvetica" w:hint="eastAsia"/>
          <w:color w:val="36363D"/>
        </w:rPr>
        <w:t>经济</w:t>
      </w:r>
    </w:p>
    <w:p w14:paraId="105CFC31"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36363D"/>
        </w:rPr>
      </w:pPr>
    </w:p>
    <w:p w14:paraId="5A43AC7B"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hint="eastAsia"/>
        </w:rPr>
        <w:t>20.</w:t>
      </w:r>
      <w:r>
        <w:rPr>
          <w:rFonts w:asciiTheme="minorEastAsia" w:eastAsiaTheme="minorEastAsia" w:hAnsiTheme="minorEastAsia" w:cs="Helvetica" w:hint="eastAsia"/>
        </w:rPr>
        <w:t>我国改革开放之所以能取得巨大成功，关键是我们把</w:t>
      </w:r>
      <w:r>
        <w:rPr>
          <w:rFonts w:asciiTheme="minorEastAsia" w:eastAsiaTheme="minorEastAsia" w:hAnsiTheme="minorEastAsia" w:cs="Helvetica" w:hint="eastAsia"/>
        </w:rPr>
        <w:t>()</w:t>
      </w:r>
      <w:r>
        <w:rPr>
          <w:rFonts w:asciiTheme="minorEastAsia" w:eastAsiaTheme="minorEastAsia" w:hAnsiTheme="minorEastAsia" w:cs="Helvetica" w:hint="eastAsia"/>
        </w:rPr>
        <w:t>作为党和国家的生命线。</w:t>
      </w:r>
    </w:p>
    <w:p w14:paraId="713CCBDD"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A.</w:t>
      </w:r>
      <w:r>
        <w:rPr>
          <w:rFonts w:asciiTheme="minorEastAsia" w:eastAsiaTheme="minorEastAsia" w:hAnsiTheme="minorEastAsia" w:cs="Helvetica" w:hint="eastAsia"/>
          <w:color w:val="92D050"/>
        </w:rPr>
        <w:t>党的基本路线</w:t>
      </w:r>
    </w:p>
    <w:p w14:paraId="4465CDAD"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hint="eastAsia"/>
        </w:rPr>
        <w:t>B.</w:t>
      </w:r>
      <w:r>
        <w:rPr>
          <w:rFonts w:asciiTheme="minorEastAsia" w:eastAsiaTheme="minorEastAsia" w:hAnsiTheme="minorEastAsia" w:cs="Helvetica" w:hint="eastAsia"/>
        </w:rPr>
        <w:t>制度建设</w:t>
      </w:r>
    </w:p>
    <w:p w14:paraId="1090515F"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hint="eastAsia"/>
        </w:rPr>
        <w:t>C.</w:t>
      </w:r>
      <w:r>
        <w:rPr>
          <w:rFonts w:asciiTheme="minorEastAsia" w:eastAsiaTheme="minorEastAsia" w:hAnsiTheme="minorEastAsia" w:cs="Helvetica" w:hint="eastAsia"/>
        </w:rPr>
        <w:t>文化建设</w:t>
      </w:r>
    </w:p>
    <w:p w14:paraId="0B8E7618"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hint="eastAsia"/>
        </w:rPr>
        <w:t>D.</w:t>
      </w:r>
      <w:r>
        <w:rPr>
          <w:rFonts w:asciiTheme="minorEastAsia" w:eastAsiaTheme="minorEastAsia" w:hAnsiTheme="minorEastAsia" w:cs="Helvetica" w:hint="eastAsia"/>
        </w:rPr>
        <w:t>经济建设</w:t>
      </w:r>
    </w:p>
    <w:p w14:paraId="73551C41"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2329E9E5"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19FEA879"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多选题</w:t>
      </w:r>
    </w:p>
    <w:p w14:paraId="5991D8DC"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1</w:t>
      </w:r>
      <w:r>
        <w:rPr>
          <w:rFonts w:asciiTheme="minorEastAsia" w:eastAsiaTheme="minorEastAsia" w:hAnsiTheme="minorEastAsia" w:cs="Helvetica"/>
        </w:rPr>
        <w:t>、关于深化依法治国实践的重点任务</w:t>
      </w:r>
      <w:r>
        <w:rPr>
          <w:rFonts w:asciiTheme="minorEastAsia" w:eastAsiaTheme="minorEastAsia" w:hAnsiTheme="minorEastAsia" w:cs="Helvetica"/>
        </w:rPr>
        <w:t>,</w:t>
      </w:r>
      <w:r>
        <w:rPr>
          <w:rFonts w:asciiTheme="minorEastAsia" w:eastAsiaTheme="minorEastAsia" w:hAnsiTheme="minorEastAsia" w:cs="Helvetica"/>
        </w:rPr>
        <w:t>下面说法正确的是（）</w:t>
      </w:r>
    </w:p>
    <w:p w14:paraId="4B3964E2"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推进中国特色社会主义法治体系建设</w:t>
      </w:r>
    </w:p>
    <w:p w14:paraId="73E020B1"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深化依法治国实践</w:t>
      </w:r>
    </w:p>
    <w:p w14:paraId="78532A65"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推进中国特色社会主义政治体系建设</w:t>
      </w:r>
    </w:p>
    <w:p w14:paraId="298E6DE3"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rPr>
        <w:t>D.</w:t>
      </w:r>
      <w:r>
        <w:rPr>
          <w:rFonts w:asciiTheme="minorEastAsia" w:eastAsiaTheme="minorEastAsia" w:hAnsiTheme="minorEastAsia" w:cs="Helvetica"/>
        </w:rPr>
        <w:t>全面深化改革法治体系</w:t>
      </w:r>
    </w:p>
    <w:p w14:paraId="581A676B"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07FE586E"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2</w:t>
      </w:r>
      <w:r>
        <w:rPr>
          <w:rFonts w:asciiTheme="minorEastAsia" w:eastAsiaTheme="minorEastAsia" w:hAnsiTheme="minorEastAsia" w:cs="Helvetica"/>
        </w:rPr>
        <w:t>、下面哪些选项属于全面建成小康社会决胜期的主要工作（）</w:t>
      </w:r>
    </w:p>
    <w:p w14:paraId="43931E4C"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坚决打好防范化解重大风险攻坚战</w:t>
      </w:r>
    </w:p>
    <w:p w14:paraId="7DFE152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推进城乡一体化发展战</w:t>
      </w:r>
    </w:p>
    <w:p w14:paraId="177DBD27"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C.</w:t>
      </w:r>
      <w:r>
        <w:rPr>
          <w:rFonts w:asciiTheme="minorEastAsia" w:eastAsiaTheme="minorEastAsia" w:hAnsiTheme="minorEastAsia" w:cs="Helvetica"/>
          <w:color w:val="70AD47"/>
        </w:rPr>
        <w:t>坚决打好污染防治攻坚战</w:t>
      </w:r>
    </w:p>
    <w:p w14:paraId="4DCE4820"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坚决打好精准脱贫攻坚战</w:t>
      </w:r>
    </w:p>
    <w:p w14:paraId="7DB1CDFC"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29383F00"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3</w:t>
      </w:r>
      <w:r>
        <w:rPr>
          <w:rFonts w:asciiTheme="minorEastAsia" w:eastAsiaTheme="minorEastAsia" w:hAnsiTheme="minorEastAsia" w:cs="Helvetica"/>
        </w:rPr>
        <w:t>、全面建成小康社会的重要任务包括</w:t>
      </w:r>
      <w:r>
        <w:rPr>
          <w:rFonts w:asciiTheme="minorEastAsia" w:eastAsiaTheme="minorEastAsia" w:hAnsiTheme="minorEastAsia" w:cs="Helvetica"/>
        </w:rPr>
        <w:t>:()</w:t>
      </w:r>
    </w:p>
    <w:p w14:paraId="6DD59F9D"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加大统筹城乡发展</w:t>
      </w:r>
    </w:p>
    <w:p w14:paraId="37594837"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推进城乡发展一体化</w:t>
      </w:r>
    </w:p>
    <w:p w14:paraId="77343B52"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C.</w:t>
      </w:r>
      <w:r>
        <w:rPr>
          <w:rFonts w:asciiTheme="minorEastAsia" w:eastAsiaTheme="minorEastAsia" w:hAnsiTheme="minorEastAsia" w:cs="Helvetica"/>
          <w:color w:val="70AD47"/>
        </w:rPr>
        <w:t>统筹区域发展的力度</w:t>
      </w:r>
    </w:p>
    <w:p w14:paraId="29D4B4B9"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缩小城乡区域发展差距</w:t>
      </w:r>
    </w:p>
    <w:p w14:paraId="6025E177"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28477E47"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4</w:t>
      </w:r>
      <w:r>
        <w:rPr>
          <w:rFonts w:asciiTheme="minorEastAsia" w:eastAsiaTheme="minorEastAsia" w:hAnsiTheme="minorEastAsia" w:cs="Helvetica"/>
        </w:rPr>
        <w:t>、一个国家的制度和制度执行能力的集中体现于（）</w:t>
      </w:r>
      <w:r>
        <w:rPr>
          <w:rFonts w:asciiTheme="minorEastAsia" w:eastAsiaTheme="minorEastAsia" w:hAnsiTheme="minorEastAsia" w:cs="Helvetica"/>
        </w:rPr>
        <w:t>,</w:t>
      </w:r>
      <w:r>
        <w:rPr>
          <w:rFonts w:asciiTheme="minorEastAsia" w:eastAsiaTheme="minorEastAsia" w:hAnsiTheme="minorEastAsia" w:cs="Helvetica"/>
        </w:rPr>
        <w:t>两者相辅相成。</w:t>
      </w:r>
    </w:p>
    <w:p w14:paraId="59C440C9"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改革力度</w:t>
      </w:r>
    </w:p>
    <w:p w14:paraId="58F63470"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治理能力</w:t>
      </w:r>
    </w:p>
    <w:p w14:paraId="78468939"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创新能力</w:t>
      </w:r>
    </w:p>
    <w:p w14:paraId="450B360F"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国家治理体系</w:t>
      </w:r>
    </w:p>
    <w:p w14:paraId="5A25BC15"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74AD5B46"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5</w:t>
      </w:r>
      <w:r>
        <w:rPr>
          <w:rFonts w:asciiTheme="minorEastAsia" w:eastAsiaTheme="minorEastAsia" w:hAnsiTheme="minorEastAsia" w:cs="Helvetica"/>
        </w:rPr>
        <w:t>、党的组织建设包括</w:t>
      </w:r>
      <w:r>
        <w:rPr>
          <w:rFonts w:asciiTheme="minorEastAsia" w:eastAsiaTheme="minorEastAsia" w:hAnsiTheme="minorEastAsia" w:cs="Helvetica"/>
        </w:rPr>
        <w:t>()</w:t>
      </w:r>
    </w:p>
    <w:p w14:paraId="399390FB"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党员队伍建设</w:t>
      </w:r>
    </w:p>
    <w:p w14:paraId="6D2DAD18"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干部队伍建设</w:t>
      </w:r>
    </w:p>
    <w:p w14:paraId="0C566F9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党的顶层设计建设</w:t>
      </w:r>
    </w:p>
    <w:p w14:paraId="6B04206A"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民主集中制建设</w:t>
      </w:r>
    </w:p>
    <w:p w14:paraId="185C6890"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2C241F13"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lastRenderedPageBreak/>
        <w:t>6</w:t>
      </w:r>
      <w:r>
        <w:rPr>
          <w:rFonts w:asciiTheme="minorEastAsia" w:eastAsiaTheme="minorEastAsia" w:hAnsiTheme="minorEastAsia" w:cs="Helvetica"/>
        </w:rPr>
        <w:t>、关于推进中国特色社会主义法治体系建设</w:t>
      </w:r>
      <w:r>
        <w:rPr>
          <w:rFonts w:asciiTheme="minorEastAsia" w:eastAsiaTheme="minorEastAsia" w:hAnsiTheme="minorEastAsia" w:cs="Helvetica"/>
        </w:rPr>
        <w:t>,</w:t>
      </w:r>
      <w:r>
        <w:rPr>
          <w:rFonts w:asciiTheme="minorEastAsia" w:eastAsiaTheme="minorEastAsia" w:hAnsiTheme="minorEastAsia" w:cs="Helvetica"/>
        </w:rPr>
        <w:t>下面说法正确的是</w:t>
      </w:r>
      <w:r>
        <w:rPr>
          <w:rFonts w:asciiTheme="minorEastAsia" w:eastAsiaTheme="minorEastAsia" w:hAnsiTheme="minorEastAsia" w:cs="Helvetica"/>
        </w:rPr>
        <w:t>()</w:t>
      </w:r>
    </w:p>
    <w:p w14:paraId="00C8EFAD"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要完善以宪法为核心的中国特色社会主义法律体系</w:t>
      </w:r>
    </w:p>
    <w:p w14:paraId="379F762C"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要进一步加强传统道德文化的发扬</w:t>
      </w:r>
    </w:p>
    <w:p w14:paraId="7B8543E8"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C.</w:t>
      </w:r>
      <w:r>
        <w:rPr>
          <w:rFonts w:asciiTheme="minorEastAsia" w:eastAsiaTheme="minorEastAsia" w:hAnsiTheme="minorEastAsia" w:cs="Helvetica"/>
          <w:color w:val="70AD47"/>
        </w:rPr>
        <w:t>要进一步健全法治保障体系</w:t>
      </w:r>
    </w:p>
    <w:p w14:paraId="428B235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要加强党内法规制度建设</w:t>
      </w:r>
    </w:p>
    <w:p w14:paraId="6ED80823"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70BD1BC0"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7</w:t>
      </w:r>
      <w:r>
        <w:rPr>
          <w:rFonts w:asciiTheme="minorEastAsia" w:eastAsiaTheme="minorEastAsia" w:hAnsiTheme="minorEastAsia" w:cs="Helvetica"/>
        </w:rPr>
        <w:t>、全面建成小康社会</w:t>
      </w:r>
      <w:r>
        <w:rPr>
          <w:rFonts w:asciiTheme="minorEastAsia" w:eastAsiaTheme="minorEastAsia" w:hAnsiTheme="minorEastAsia" w:cs="Helvetica"/>
        </w:rPr>
        <w:t>,</w:t>
      </w:r>
      <w:r>
        <w:rPr>
          <w:rFonts w:asciiTheme="minorEastAsia" w:eastAsiaTheme="minorEastAsia" w:hAnsiTheme="minorEastAsia" w:cs="Helvetica"/>
        </w:rPr>
        <w:t>更重要、更难做到的是</w:t>
      </w:r>
      <w:r>
        <w:rPr>
          <w:rFonts w:asciiTheme="minorEastAsia" w:eastAsiaTheme="minorEastAsia" w:hAnsiTheme="minorEastAsia" w:cs="Helvetica"/>
        </w:rPr>
        <w:t>“</w:t>
      </w:r>
      <w:r>
        <w:rPr>
          <w:rFonts w:asciiTheme="minorEastAsia" w:eastAsiaTheme="minorEastAsia" w:hAnsiTheme="minorEastAsia" w:cs="Helvetica"/>
        </w:rPr>
        <w:t>全面</w:t>
      </w:r>
      <w:r>
        <w:rPr>
          <w:rFonts w:asciiTheme="minorEastAsia" w:eastAsiaTheme="minorEastAsia" w:hAnsiTheme="minorEastAsia" w:cs="Helvetica"/>
        </w:rPr>
        <w:t>”,</w:t>
      </w:r>
      <w:r>
        <w:rPr>
          <w:rFonts w:asciiTheme="minorEastAsia" w:eastAsiaTheme="minorEastAsia" w:hAnsiTheme="minorEastAsia" w:cs="Helvetica"/>
        </w:rPr>
        <w:t>下面属于</w:t>
      </w:r>
      <w:r>
        <w:rPr>
          <w:rFonts w:asciiTheme="minorEastAsia" w:eastAsiaTheme="minorEastAsia" w:hAnsiTheme="minorEastAsia" w:cs="Helvetica"/>
        </w:rPr>
        <w:t>“</w:t>
      </w:r>
      <w:r>
        <w:rPr>
          <w:rFonts w:asciiTheme="minorEastAsia" w:eastAsiaTheme="minorEastAsia" w:hAnsiTheme="minorEastAsia" w:cs="Helvetica"/>
        </w:rPr>
        <w:t>全面</w:t>
      </w:r>
      <w:r>
        <w:rPr>
          <w:rFonts w:asciiTheme="minorEastAsia" w:eastAsiaTheme="minorEastAsia" w:hAnsiTheme="minorEastAsia" w:cs="Helvetica"/>
        </w:rPr>
        <w:t>”</w:t>
      </w:r>
      <w:r>
        <w:rPr>
          <w:rFonts w:asciiTheme="minorEastAsia" w:eastAsiaTheme="minorEastAsia" w:hAnsiTheme="minorEastAsia" w:cs="Helvetica"/>
        </w:rPr>
        <w:t>的特点的是</w:t>
      </w:r>
      <w:r>
        <w:rPr>
          <w:rFonts w:asciiTheme="minorEastAsia" w:eastAsiaTheme="minorEastAsia" w:hAnsiTheme="minorEastAsia" w:cs="Helvetica"/>
        </w:rPr>
        <w:t>:()</w:t>
      </w:r>
    </w:p>
    <w:p w14:paraId="21DE8A77"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发展的平衡性</w:t>
      </w:r>
    </w:p>
    <w:p w14:paraId="7172B87E"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发展的协调性</w:t>
      </w:r>
    </w:p>
    <w:p w14:paraId="591C9BA1"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C.</w:t>
      </w:r>
      <w:r>
        <w:rPr>
          <w:rFonts w:asciiTheme="minorEastAsia" w:eastAsiaTheme="minorEastAsia" w:hAnsiTheme="minorEastAsia" w:cs="Helvetica"/>
          <w:color w:val="70AD47"/>
        </w:rPr>
        <w:t>发展的可持续性</w:t>
      </w:r>
    </w:p>
    <w:p w14:paraId="398B5205"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000000"/>
        </w:rPr>
      </w:pPr>
      <w:r>
        <w:rPr>
          <w:rFonts w:asciiTheme="minorEastAsia" w:eastAsiaTheme="minorEastAsia" w:hAnsiTheme="minorEastAsia" w:cs="Helvetica"/>
          <w:color w:val="000000"/>
        </w:rPr>
        <w:t>D.</w:t>
      </w:r>
      <w:r>
        <w:rPr>
          <w:rFonts w:asciiTheme="minorEastAsia" w:eastAsiaTheme="minorEastAsia" w:hAnsiTheme="minorEastAsia" w:cs="Helvetica"/>
          <w:color w:val="000000"/>
        </w:rPr>
        <w:t>发展的科学性</w:t>
      </w:r>
    </w:p>
    <w:p w14:paraId="30D65E30"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000000"/>
        </w:rPr>
      </w:pPr>
    </w:p>
    <w:p w14:paraId="2AE81F25"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8</w:t>
      </w:r>
      <w:r>
        <w:rPr>
          <w:rFonts w:asciiTheme="minorEastAsia" w:eastAsiaTheme="minorEastAsia" w:hAnsiTheme="minorEastAsia" w:cs="Helvetica" w:hint="eastAsia"/>
        </w:rPr>
        <w:t>、</w:t>
      </w:r>
      <w:r>
        <w:rPr>
          <w:rFonts w:asciiTheme="minorEastAsia" w:eastAsiaTheme="minorEastAsia" w:hAnsiTheme="minorEastAsia" w:cs="Helvetica"/>
        </w:rPr>
        <w:t>坚持精准扶贫、精准脱贫基本方略</w:t>
      </w:r>
      <w:r>
        <w:rPr>
          <w:rFonts w:asciiTheme="minorEastAsia" w:eastAsiaTheme="minorEastAsia" w:hAnsiTheme="minorEastAsia" w:cs="Helvetica"/>
        </w:rPr>
        <w:t>,</w:t>
      </w:r>
      <w:r>
        <w:rPr>
          <w:rFonts w:asciiTheme="minorEastAsia" w:eastAsiaTheme="minorEastAsia" w:hAnsiTheme="minorEastAsia" w:cs="Helvetica"/>
        </w:rPr>
        <w:t>坚持</w:t>
      </w:r>
      <w:r>
        <w:rPr>
          <w:rFonts w:asciiTheme="minorEastAsia" w:eastAsiaTheme="minorEastAsia" w:hAnsiTheme="minorEastAsia" w:cs="Helvetica"/>
        </w:rPr>
        <w:t>()</w:t>
      </w:r>
      <w:r>
        <w:rPr>
          <w:rFonts w:asciiTheme="minorEastAsia" w:eastAsiaTheme="minorEastAsia" w:hAnsiTheme="minorEastAsia" w:cs="Helvetica"/>
        </w:rPr>
        <w:t>等</w:t>
      </w:r>
      <w:r>
        <w:rPr>
          <w:rFonts w:asciiTheme="minorEastAsia" w:eastAsiaTheme="minorEastAsia" w:hAnsiTheme="minorEastAsia" w:cs="Helvetica"/>
        </w:rPr>
        <w:t>"</w:t>
      </w:r>
      <w:r>
        <w:rPr>
          <w:rFonts w:asciiTheme="minorEastAsia" w:eastAsiaTheme="minorEastAsia" w:hAnsiTheme="minorEastAsia" w:cs="Helvetica"/>
        </w:rPr>
        <w:t>三位</w:t>
      </w:r>
      <w:r>
        <w:rPr>
          <w:rFonts w:asciiTheme="minorEastAsia" w:eastAsiaTheme="minorEastAsia" w:hAnsiTheme="minorEastAsia" w:cs="Helvetica" w:hint="eastAsia"/>
        </w:rPr>
        <w:t>一</w:t>
      </w:r>
      <w:r>
        <w:rPr>
          <w:rFonts w:asciiTheme="minorEastAsia" w:eastAsiaTheme="minorEastAsia" w:hAnsiTheme="minorEastAsia" w:cs="Helvetica"/>
        </w:rPr>
        <w:t>体</w:t>
      </w:r>
      <w:proofErr w:type="gramStart"/>
      <w:r>
        <w:rPr>
          <w:rFonts w:asciiTheme="minorEastAsia" w:eastAsiaTheme="minorEastAsia" w:hAnsiTheme="minorEastAsia" w:cs="Helvetica"/>
        </w:rPr>
        <w:t>”</w:t>
      </w:r>
      <w:proofErr w:type="gramEnd"/>
      <w:r>
        <w:rPr>
          <w:rFonts w:asciiTheme="minorEastAsia" w:eastAsiaTheme="minorEastAsia" w:hAnsiTheme="minorEastAsia" w:cs="Helvetica"/>
        </w:rPr>
        <w:t>大扶贫格局。</w:t>
      </w:r>
    </w:p>
    <w:p w14:paraId="25FFA1C3"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社会扶贫</w:t>
      </w:r>
    </w:p>
    <w:p w14:paraId="5AED8F14"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专项扶贫</w:t>
      </w:r>
    </w:p>
    <w:p w14:paraId="6696D8E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建设基础设施</w:t>
      </w:r>
    </w:p>
    <w:p w14:paraId="440C835E"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行业扶贫</w:t>
      </w:r>
    </w:p>
    <w:p w14:paraId="2F187861"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000000"/>
        </w:rPr>
      </w:pPr>
    </w:p>
    <w:p w14:paraId="58CEE2CD"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9</w:t>
      </w:r>
      <w:r>
        <w:rPr>
          <w:rFonts w:asciiTheme="minorEastAsia" w:eastAsiaTheme="minorEastAsia" w:hAnsiTheme="minorEastAsia" w:cs="Helvetica" w:hint="eastAsia"/>
        </w:rPr>
        <w:t>、</w:t>
      </w:r>
      <w:r>
        <w:rPr>
          <w:rFonts w:asciiTheme="minorEastAsia" w:eastAsiaTheme="minorEastAsia" w:hAnsiTheme="minorEastAsia" w:cs="Helvetica"/>
        </w:rPr>
        <w:t>下面关于坚定不移地全面深化改革</w:t>
      </w:r>
      <w:r>
        <w:rPr>
          <w:rFonts w:asciiTheme="minorEastAsia" w:eastAsiaTheme="minorEastAsia" w:hAnsiTheme="minorEastAsia" w:cs="Helvetica"/>
        </w:rPr>
        <w:t>,</w:t>
      </w:r>
      <w:r>
        <w:rPr>
          <w:rFonts w:asciiTheme="minorEastAsia" w:eastAsiaTheme="minorEastAsia" w:hAnsiTheme="minorEastAsia" w:cs="Helvetica"/>
        </w:rPr>
        <w:t>说法正确的是（）</w:t>
      </w:r>
    </w:p>
    <w:p w14:paraId="13DFA9D8"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坚持党对改革的集中统一领导</w:t>
      </w:r>
    </w:p>
    <w:p w14:paraId="06836F02"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坚持社会主义市场经济改革方向</w:t>
      </w:r>
    </w:p>
    <w:p w14:paraId="7B46414B"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C.</w:t>
      </w:r>
      <w:r>
        <w:rPr>
          <w:rFonts w:asciiTheme="minorEastAsia" w:eastAsiaTheme="minorEastAsia" w:hAnsiTheme="minorEastAsia" w:cs="Helvetica"/>
          <w:color w:val="70AD47"/>
        </w:rPr>
        <w:t>坚持改革往有利于维护社会公平正义、增进人民福祉方向前进</w:t>
      </w:r>
    </w:p>
    <w:p w14:paraId="5143C278"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坚持改革沿着中国特色社会主义方向前进</w:t>
      </w:r>
    </w:p>
    <w:p w14:paraId="2F8868E9"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000000"/>
        </w:rPr>
      </w:pPr>
    </w:p>
    <w:p w14:paraId="1F2D7B07"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10</w:t>
      </w:r>
      <w:r>
        <w:rPr>
          <w:rFonts w:asciiTheme="minorEastAsia" w:eastAsiaTheme="minorEastAsia" w:hAnsiTheme="minorEastAsia" w:cs="Helvetica" w:hint="eastAsia"/>
        </w:rPr>
        <w:t>、</w:t>
      </w:r>
      <w:r>
        <w:rPr>
          <w:rFonts w:asciiTheme="minorEastAsia" w:eastAsiaTheme="minorEastAsia" w:hAnsiTheme="minorEastAsia" w:cs="Helvetica"/>
        </w:rPr>
        <w:t>下面关于正确处理全面深化改革中的重大关系</w:t>
      </w:r>
      <w:r>
        <w:rPr>
          <w:rFonts w:asciiTheme="minorEastAsia" w:eastAsiaTheme="minorEastAsia" w:hAnsiTheme="minorEastAsia" w:cs="Helvetica"/>
        </w:rPr>
        <w:t>,</w:t>
      </w:r>
      <w:r>
        <w:rPr>
          <w:rFonts w:asciiTheme="minorEastAsia" w:eastAsiaTheme="minorEastAsia" w:hAnsiTheme="minorEastAsia" w:cs="Helvetica"/>
        </w:rPr>
        <w:t>说法正确的是</w:t>
      </w:r>
      <w:r>
        <w:rPr>
          <w:rFonts w:asciiTheme="minorEastAsia" w:eastAsiaTheme="minorEastAsia" w:hAnsiTheme="minorEastAsia" w:cs="Helvetica"/>
        </w:rPr>
        <w:t>:()</w:t>
      </w:r>
    </w:p>
    <w:p w14:paraId="2ED580DA"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处理好解放思想和实事求是的关系</w:t>
      </w:r>
    </w:p>
    <w:p w14:paraId="4FBD05B5"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处理好胆子要大、步子要稳的关系</w:t>
      </w:r>
    </w:p>
    <w:p w14:paraId="2190DAC8"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C.</w:t>
      </w:r>
      <w:r>
        <w:rPr>
          <w:rFonts w:asciiTheme="minorEastAsia" w:eastAsiaTheme="minorEastAsia" w:hAnsiTheme="minorEastAsia" w:cs="Helvetica"/>
          <w:color w:val="70AD47"/>
        </w:rPr>
        <w:t>处理好整体推进和重点突破的关系</w:t>
      </w:r>
    </w:p>
    <w:p w14:paraId="4D25DEF5"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处理好顶层设计和摸着石头过河的关系</w:t>
      </w:r>
    </w:p>
    <w:p w14:paraId="40E72E9A"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000000"/>
        </w:rPr>
      </w:pPr>
    </w:p>
    <w:p w14:paraId="7FF39C5D"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11</w:t>
      </w:r>
      <w:r>
        <w:rPr>
          <w:rFonts w:asciiTheme="minorEastAsia" w:eastAsiaTheme="minorEastAsia" w:hAnsiTheme="minorEastAsia" w:cs="Helvetica" w:hint="eastAsia"/>
        </w:rPr>
        <w:t>、</w:t>
      </w:r>
      <w:r>
        <w:rPr>
          <w:rFonts w:asciiTheme="minorEastAsia" w:eastAsiaTheme="minorEastAsia" w:hAnsiTheme="minorEastAsia" w:cs="Helvetica"/>
        </w:rPr>
        <w:t>我国社会主义现代化建设的三个重要支点是</w:t>
      </w:r>
      <w:r>
        <w:rPr>
          <w:rFonts w:asciiTheme="minorEastAsia" w:eastAsiaTheme="minorEastAsia" w:hAnsiTheme="minorEastAsia" w:cs="Helvetica"/>
        </w:rPr>
        <w:t>()</w:t>
      </w:r>
    </w:p>
    <w:p w14:paraId="3FC2947F"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改革</w:t>
      </w:r>
    </w:p>
    <w:p w14:paraId="26C79797"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发展</w:t>
      </w:r>
    </w:p>
    <w:p w14:paraId="520F525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C.</w:t>
      </w:r>
      <w:r>
        <w:rPr>
          <w:rFonts w:asciiTheme="minorEastAsia" w:eastAsiaTheme="minorEastAsia" w:hAnsiTheme="minorEastAsia" w:cs="Helvetica"/>
        </w:rPr>
        <w:t>创新</w:t>
      </w:r>
    </w:p>
    <w:p w14:paraId="30D60528"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稳定</w:t>
      </w:r>
    </w:p>
    <w:p w14:paraId="1D90A28E"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50B8DEF4"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12</w:t>
      </w:r>
      <w:r>
        <w:rPr>
          <w:rFonts w:asciiTheme="minorEastAsia" w:eastAsiaTheme="minorEastAsia" w:hAnsiTheme="minorEastAsia" w:cs="Helvetica" w:hint="eastAsia"/>
        </w:rPr>
        <w:t>、</w:t>
      </w:r>
      <w:r>
        <w:rPr>
          <w:rFonts w:asciiTheme="minorEastAsia" w:eastAsiaTheme="minorEastAsia" w:hAnsiTheme="minorEastAsia" w:cs="Helvetica"/>
        </w:rPr>
        <w:t>下面关于全面从严治党表述正确的是</w:t>
      </w:r>
      <w:r>
        <w:rPr>
          <w:rFonts w:asciiTheme="minorEastAsia" w:eastAsiaTheme="minorEastAsia" w:hAnsiTheme="minorEastAsia" w:cs="Helvetica"/>
        </w:rPr>
        <w:t>:()</w:t>
      </w:r>
    </w:p>
    <w:p w14:paraId="5F4E0769"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持之以恒正风</w:t>
      </w:r>
      <w:proofErr w:type="gramStart"/>
      <w:r>
        <w:rPr>
          <w:rFonts w:asciiTheme="minorEastAsia" w:eastAsiaTheme="minorEastAsia" w:hAnsiTheme="minorEastAsia" w:cs="Helvetica"/>
          <w:color w:val="70AD47"/>
        </w:rPr>
        <w:t>肃</w:t>
      </w:r>
      <w:proofErr w:type="gramEnd"/>
      <w:r>
        <w:rPr>
          <w:rFonts w:asciiTheme="minorEastAsia" w:eastAsiaTheme="minorEastAsia" w:hAnsiTheme="minorEastAsia" w:cs="Helvetica"/>
          <w:color w:val="70AD47"/>
        </w:rPr>
        <w:t>纪</w:t>
      </w:r>
    </w:p>
    <w:p w14:paraId="4F7F4001"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将制度建设贯穿党的各项建设之中</w:t>
      </w:r>
    </w:p>
    <w:p w14:paraId="5FC73FAD" w14:textId="77777777" w:rsidR="00155CB7" w:rsidRDefault="00F76CB0">
      <w:pPr>
        <w:pStyle w:val="a7"/>
        <w:widowControl/>
        <w:spacing w:before="0" w:beforeAutospacing="0" w:after="0" w:afterAutospacing="0"/>
        <w:jc w:val="both"/>
        <w:rPr>
          <w:rFonts w:asciiTheme="minorEastAsia" w:eastAsiaTheme="minorEastAsia" w:hAnsiTheme="minorEastAsia"/>
          <w:color w:val="70AD47"/>
        </w:rPr>
      </w:pPr>
      <w:r>
        <w:rPr>
          <w:rFonts w:asciiTheme="minorEastAsia" w:eastAsiaTheme="minorEastAsia" w:hAnsiTheme="minorEastAsia" w:cs="Helvetica"/>
          <w:color w:val="70AD47"/>
        </w:rPr>
        <w:t>C.</w:t>
      </w:r>
      <w:r>
        <w:rPr>
          <w:rFonts w:asciiTheme="minorEastAsia" w:eastAsiaTheme="minorEastAsia" w:hAnsiTheme="minorEastAsia" w:cs="Helvetica"/>
          <w:color w:val="70AD47"/>
        </w:rPr>
        <w:t>加强党的组织建设</w:t>
      </w:r>
    </w:p>
    <w:p w14:paraId="79E2BD77"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D.</w:t>
      </w:r>
      <w:r>
        <w:rPr>
          <w:rFonts w:asciiTheme="minorEastAsia" w:eastAsiaTheme="minorEastAsia" w:hAnsiTheme="minorEastAsia" w:cs="Helvetica"/>
          <w:color w:val="70AD47"/>
        </w:rPr>
        <w:t>加强党的思想建设</w:t>
      </w:r>
    </w:p>
    <w:p w14:paraId="0A8B7479" w14:textId="77777777" w:rsidR="00155CB7" w:rsidRDefault="00155CB7">
      <w:pPr>
        <w:pStyle w:val="a7"/>
        <w:widowControl/>
        <w:spacing w:before="0" w:beforeAutospacing="0" w:after="0" w:afterAutospacing="0"/>
        <w:jc w:val="both"/>
        <w:rPr>
          <w:rFonts w:asciiTheme="minorEastAsia" w:eastAsiaTheme="minorEastAsia" w:hAnsiTheme="minorEastAsia"/>
        </w:rPr>
      </w:pPr>
    </w:p>
    <w:p w14:paraId="22FFEB59"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hint="eastAsia"/>
        </w:rPr>
        <w:t>13.</w:t>
      </w:r>
      <w:r>
        <w:rPr>
          <w:rFonts w:asciiTheme="minorEastAsia" w:eastAsiaTheme="minorEastAsia" w:hAnsiTheme="minorEastAsia" w:hint="eastAsia"/>
        </w:rPr>
        <w:t>下面关于中国特色社会主义法治道路，说法正确的是</w:t>
      </w:r>
      <w:r>
        <w:rPr>
          <w:rFonts w:asciiTheme="minorEastAsia" w:eastAsiaTheme="minorEastAsia" w:hAnsiTheme="minorEastAsia" w:hint="eastAsia"/>
        </w:rPr>
        <w:t>()</w:t>
      </w:r>
    </w:p>
    <w:p w14:paraId="4EF4814F" w14:textId="77777777" w:rsidR="00155CB7" w:rsidRDefault="00F76CB0">
      <w:pPr>
        <w:pStyle w:val="a7"/>
        <w:widowControl/>
        <w:spacing w:before="0" w:beforeAutospacing="0" w:after="0" w:afterAutospacing="0"/>
        <w:jc w:val="both"/>
        <w:rPr>
          <w:rFonts w:asciiTheme="minorEastAsia" w:eastAsiaTheme="minorEastAsia" w:hAnsiTheme="minorEastAsia"/>
          <w:color w:val="92D050"/>
        </w:rPr>
      </w:pPr>
      <w:r>
        <w:rPr>
          <w:rFonts w:asciiTheme="minorEastAsia" w:eastAsiaTheme="minorEastAsia" w:hAnsiTheme="minorEastAsia" w:hint="eastAsia"/>
          <w:color w:val="92D050"/>
        </w:rPr>
        <w:lastRenderedPageBreak/>
        <w:t>A.</w:t>
      </w:r>
      <w:r>
        <w:rPr>
          <w:rFonts w:asciiTheme="minorEastAsia" w:eastAsiaTheme="minorEastAsia" w:hAnsiTheme="minorEastAsia" w:hint="eastAsia"/>
          <w:color w:val="92D050"/>
        </w:rPr>
        <w:t>坚持依法治国和以德治国相结合</w:t>
      </w:r>
    </w:p>
    <w:p w14:paraId="15119496" w14:textId="77777777" w:rsidR="00155CB7" w:rsidRDefault="00F76CB0">
      <w:pPr>
        <w:pStyle w:val="a7"/>
        <w:widowControl/>
        <w:spacing w:before="0" w:beforeAutospacing="0" w:after="0" w:afterAutospacing="0"/>
        <w:jc w:val="both"/>
        <w:rPr>
          <w:rFonts w:asciiTheme="minorEastAsia" w:eastAsiaTheme="minorEastAsia" w:hAnsiTheme="minorEastAsia"/>
          <w:color w:val="92D050"/>
        </w:rPr>
      </w:pPr>
      <w:r>
        <w:rPr>
          <w:rFonts w:asciiTheme="minorEastAsia" w:eastAsiaTheme="minorEastAsia" w:hAnsiTheme="minorEastAsia" w:hint="eastAsia"/>
          <w:color w:val="92D050"/>
        </w:rPr>
        <w:t>B.</w:t>
      </w:r>
      <w:r>
        <w:rPr>
          <w:rFonts w:asciiTheme="minorEastAsia" w:eastAsiaTheme="minorEastAsia" w:hAnsiTheme="minorEastAsia" w:hint="eastAsia"/>
          <w:color w:val="92D050"/>
        </w:rPr>
        <w:t>坚持法律面前人人平等</w:t>
      </w:r>
    </w:p>
    <w:p w14:paraId="5E7DECA6" w14:textId="77777777" w:rsidR="00155CB7" w:rsidRDefault="00F76CB0">
      <w:pPr>
        <w:pStyle w:val="a7"/>
        <w:widowControl/>
        <w:spacing w:before="0" w:beforeAutospacing="0" w:after="0" w:afterAutospacing="0"/>
        <w:jc w:val="both"/>
        <w:rPr>
          <w:rFonts w:asciiTheme="minorEastAsia" w:eastAsiaTheme="minorEastAsia" w:hAnsiTheme="minorEastAsia"/>
          <w:color w:val="92D050"/>
        </w:rPr>
      </w:pPr>
      <w:r>
        <w:rPr>
          <w:rFonts w:asciiTheme="minorEastAsia" w:eastAsiaTheme="minorEastAsia" w:hAnsiTheme="minorEastAsia" w:hint="eastAsia"/>
          <w:color w:val="92D050"/>
        </w:rPr>
        <w:t>C.</w:t>
      </w:r>
      <w:r>
        <w:rPr>
          <w:rFonts w:asciiTheme="minorEastAsia" w:eastAsiaTheme="minorEastAsia" w:hAnsiTheme="minorEastAsia" w:hint="eastAsia"/>
          <w:color w:val="92D050"/>
        </w:rPr>
        <w:t>坚持人民在全面依法治国中的主体地位</w:t>
      </w:r>
    </w:p>
    <w:p w14:paraId="1FEC71F3" w14:textId="77777777" w:rsidR="00155CB7" w:rsidRDefault="00F76CB0">
      <w:pPr>
        <w:pStyle w:val="a7"/>
        <w:widowControl/>
        <w:spacing w:before="0" w:beforeAutospacing="0" w:after="0" w:afterAutospacing="0"/>
        <w:jc w:val="both"/>
        <w:rPr>
          <w:rFonts w:asciiTheme="minorEastAsia" w:eastAsiaTheme="minorEastAsia" w:hAnsiTheme="minorEastAsia"/>
          <w:color w:val="92D050"/>
        </w:rPr>
      </w:pPr>
      <w:r>
        <w:rPr>
          <w:rFonts w:asciiTheme="minorEastAsia" w:eastAsiaTheme="minorEastAsia" w:hAnsiTheme="minorEastAsia" w:hint="eastAsia"/>
          <w:color w:val="92D050"/>
        </w:rPr>
        <w:t>D.</w:t>
      </w:r>
      <w:r>
        <w:rPr>
          <w:rFonts w:asciiTheme="minorEastAsia" w:eastAsiaTheme="minorEastAsia" w:hAnsiTheme="minorEastAsia" w:hint="eastAsia"/>
          <w:color w:val="92D050"/>
        </w:rPr>
        <w:t>坚持从中国实际出发</w:t>
      </w:r>
    </w:p>
    <w:p w14:paraId="4CDC425B"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92D050"/>
        </w:rPr>
      </w:pPr>
    </w:p>
    <w:p w14:paraId="38EA770C"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000000"/>
        </w:rPr>
      </w:pPr>
      <w:r>
        <w:rPr>
          <w:rFonts w:asciiTheme="minorEastAsia" w:eastAsiaTheme="minorEastAsia" w:hAnsiTheme="minorEastAsia" w:cs="Helvetica" w:hint="eastAsia"/>
          <w:color w:val="000000"/>
        </w:rPr>
        <w:t>14.</w:t>
      </w:r>
      <w:r>
        <w:rPr>
          <w:rFonts w:asciiTheme="minorEastAsia" w:eastAsiaTheme="minorEastAsia" w:hAnsiTheme="minorEastAsia" w:cs="Helvetica" w:hint="eastAsia"/>
          <w:color w:val="000000"/>
        </w:rPr>
        <w:t>全面深化改革的出发点和落脚点是</w:t>
      </w:r>
      <w:r>
        <w:rPr>
          <w:rFonts w:asciiTheme="minorEastAsia" w:eastAsiaTheme="minorEastAsia" w:hAnsiTheme="minorEastAsia" w:cs="Helvetica" w:hint="eastAsia"/>
          <w:color w:val="000000"/>
        </w:rPr>
        <w:t>(),</w:t>
      </w:r>
      <w:r>
        <w:rPr>
          <w:rFonts w:asciiTheme="minorEastAsia" w:eastAsiaTheme="minorEastAsia" w:hAnsiTheme="minorEastAsia" w:cs="Helvetica" w:hint="eastAsia"/>
          <w:color w:val="000000"/>
        </w:rPr>
        <w:t>是坚持党全心全意为人民服务根本宗旨的必然要求。</w:t>
      </w:r>
    </w:p>
    <w:p w14:paraId="15E5E6F9"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A.</w:t>
      </w:r>
      <w:r>
        <w:rPr>
          <w:rFonts w:asciiTheme="minorEastAsia" w:eastAsiaTheme="minorEastAsia" w:hAnsiTheme="minorEastAsia" w:cs="Helvetica" w:hint="eastAsia"/>
          <w:color w:val="92D050"/>
        </w:rPr>
        <w:t>增进人民福祉</w:t>
      </w:r>
    </w:p>
    <w:p w14:paraId="2FDA893E"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000000"/>
        </w:rPr>
      </w:pPr>
      <w:r>
        <w:rPr>
          <w:rFonts w:asciiTheme="minorEastAsia" w:eastAsiaTheme="minorEastAsia" w:hAnsiTheme="minorEastAsia" w:cs="Helvetica" w:hint="eastAsia"/>
          <w:color w:val="000000"/>
        </w:rPr>
        <w:t>B.</w:t>
      </w:r>
      <w:r>
        <w:rPr>
          <w:rFonts w:asciiTheme="minorEastAsia" w:eastAsiaTheme="minorEastAsia" w:hAnsiTheme="minorEastAsia" w:cs="Helvetica" w:hint="eastAsia"/>
          <w:color w:val="000000"/>
        </w:rPr>
        <w:t>促进经济发展</w:t>
      </w:r>
    </w:p>
    <w:p w14:paraId="6DCFDE7F"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000000"/>
        </w:rPr>
      </w:pPr>
      <w:r>
        <w:rPr>
          <w:rFonts w:asciiTheme="minorEastAsia" w:eastAsiaTheme="minorEastAsia" w:hAnsiTheme="minorEastAsia" w:cs="Helvetica" w:hint="eastAsia"/>
          <w:color w:val="000000"/>
        </w:rPr>
        <w:t>C.</w:t>
      </w:r>
      <w:r>
        <w:rPr>
          <w:rFonts w:asciiTheme="minorEastAsia" w:eastAsiaTheme="minorEastAsia" w:hAnsiTheme="minorEastAsia" w:cs="Helvetica" w:hint="eastAsia"/>
          <w:color w:val="000000"/>
        </w:rPr>
        <w:t>弘扬和传承文化自信</w:t>
      </w:r>
    </w:p>
    <w:p w14:paraId="5A979935"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D.</w:t>
      </w:r>
      <w:r>
        <w:rPr>
          <w:rFonts w:asciiTheme="minorEastAsia" w:eastAsiaTheme="minorEastAsia" w:hAnsiTheme="minorEastAsia" w:cs="Helvetica" w:hint="eastAsia"/>
          <w:color w:val="92D050"/>
        </w:rPr>
        <w:t>促进社会公平正义</w:t>
      </w:r>
    </w:p>
    <w:p w14:paraId="04DD75D3"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92D050"/>
        </w:rPr>
      </w:pPr>
    </w:p>
    <w:p w14:paraId="3EFDE4E3"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36363D"/>
        </w:rPr>
      </w:pPr>
      <w:r>
        <w:rPr>
          <w:rFonts w:asciiTheme="minorEastAsia" w:eastAsiaTheme="minorEastAsia" w:hAnsiTheme="minorEastAsia" w:cs="Helvetica" w:hint="eastAsia"/>
          <w:color w:val="36363D"/>
        </w:rPr>
        <w:t>15.</w:t>
      </w:r>
      <w:r>
        <w:rPr>
          <w:rFonts w:asciiTheme="minorEastAsia" w:eastAsiaTheme="minorEastAsia" w:hAnsiTheme="minorEastAsia" w:cs="Helvetica" w:hint="eastAsia"/>
          <w:color w:val="36363D"/>
        </w:rPr>
        <w:t>下面属于全面建成小康社会的目标要求的是</w:t>
      </w:r>
      <w:r>
        <w:rPr>
          <w:rFonts w:asciiTheme="minorEastAsia" w:eastAsiaTheme="minorEastAsia" w:hAnsiTheme="minorEastAsia" w:cs="Helvetica" w:hint="eastAsia"/>
          <w:color w:val="36363D"/>
        </w:rPr>
        <w:t>()</w:t>
      </w:r>
    </w:p>
    <w:p w14:paraId="2D42AC03"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A.</w:t>
      </w:r>
      <w:r>
        <w:rPr>
          <w:rFonts w:asciiTheme="minorEastAsia" w:eastAsiaTheme="minorEastAsia" w:hAnsiTheme="minorEastAsia" w:cs="Helvetica" w:hint="eastAsia"/>
          <w:color w:val="92D050"/>
        </w:rPr>
        <w:t>发展协调性明显增强</w:t>
      </w:r>
    </w:p>
    <w:p w14:paraId="71CDB6DE"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B.</w:t>
      </w:r>
      <w:r>
        <w:rPr>
          <w:rFonts w:asciiTheme="minorEastAsia" w:eastAsiaTheme="minorEastAsia" w:hAnsiTheme="minorEastAsia" w:cs="Helvetica" w:hint="eastAsia"/>
          <w:color w:val="92D050"/>
        </w:rPr>
        <w:t>人民生活水平和质量普遍提高</w:t>
      </w:r>
    </w:p>
    <w:p w14:paraId="7BED634C"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C.</w:t>
      </w:r>
      <w:r>
        <w:rPr>
          <w:rFonts w:asciiTheme="minorEastAsia" w:eastAsiaTheme="minorEastAsia" w:hAnsiTheme="minorEastAsia" w:cs="Helvetica" w:hint="eastAsia"/>
          <w:color w:val="92D050"/>
        </w:rPr>
        <w:t>创新</w:t>
      </w:r>
      <w:proofErr w:type="gramStart"/>
      <w:r>
        <w:rPr>
          <w:rFonts w:asciiTheme="minorEastAsia" w:eastAsiaTheme="minorEastAsia" w:hAnsiTheme="minorEastAsia" w:cs="Helvetica" w:hint="eastAsia"/>
          <w:color w:val="92D050"/>
        </w:rPr>
        <w:t>驱动成效</w:t>
      </w:r>
      <w:proofErr w:type="gramEnd"/>
      <w:r>
        <w:rPr>
          <w:rFonts w:asciiTheme="minorEastAsia" w:eastAsiaTheme="minorEastAsia" w:hAnsiTheme="minorEastAsia" w:cs="Helvetica" w:hint="eastAsia"/>
          <w:color w:val="92D050"/>
        </w:rPr>
        <w:t>显著</w:t>
      </w:r>
    </w:p>
    <w:p w14:paraId="5D07562A"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92D050"/>
        </w:rPr>
      </w:pPr>
      <w:r>
        <w:rPr>
          <w:rFonts w:asciiTheme="minorEastAsia" w:eastAsiaTheme="minorEastAsia" w:hAnsiTheme="minorEastAsia" w:cs="Helvetica" w:hint="eastAsia"/>
          <w:color w:val="92D050"/>
        </w:rPr>
        <w:t>D.</w:t>
      </w:r>
      <w:r>
        <w:rPr>
          <w:rFonts w:asciiTheme="minorEastAsia" w:eastAsiaTheme="minorEastAsia" w:hAnsiTheme="minorEastAsia" w:cs="Helvetica" w:hint="eastAsia"/>
          <w:color w:val="92D050"/>
        </w:rPr>
        <w:t>经济保持中高速增长</w:t>
      </w:r>
    </w:p>
    <w:p w14:paraId="7D817753"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000000"/>
        </w:rPr>
      </w:pPr>
    </w:p>
    <w:p w14:paraId="6ACBA4D5"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判断题</w:t>
      </w:r>
    </w:p>
    <w:p w14:paraId="217F7EFC"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1</w:t>
      </w:r>
      <w:r>
        <w:rPr>
          <w:rFonts w:asciiTheme="minorEastAsia" w:eastAsiaTheme="minorEastAsia" w:hAnsiTheme="minorEastAsia" w:cs="Helvetica"/>
        </w:rPr>
        <w:t>、全面建成小康社会</w:t>
      </w:r>
      <w:r>
        <w:rPr>
          <w:rFonts w:asciiTheme="minorEastAsia" w:eastAsiaTheme="minorEastAsia" w:hAnsiTheme="minorEastAsia" w:cs="Helvetica"/>
        </w:rPr>
        <w:t>,</w:t>
      </w:r>
      <w:r>
        <w:rPr>
          <w:rFonts w:asciiTheme="minorEastAsia" w:eastAsiaTheme="minorEastAsia" w:hAnsiTheme="minorEastAsia" w:cs="Helvetica"/>
        </w:rPr>
        <w:t>要实事求是</w:t>
      </w:r>
      <w:r>
        <w:rPr>
          <w:rFonts w:asciiTheme="minorEastAsia" w:eastAsiaTheme="minorEastAsia" w:hAnsiTheme="minorEastAsia" w:cs="Helvetica"/>
        </w:rPr>
        <w:t>,</w:t>
      </w:r>
      <w:r>
        <w:rPr>
          <w:rFonts w:asciiTheme="minorEastAsia" w:eastAsiaTheme="minorEastAsia" w:hAnsiTheme="minorEastAsia" w:cs="Helvetica"/>
        </w:rPr>
        <w:t>使各地发展达到同一水平小康。</w:t>
      </w:r>
    </w:p>
    <w:p w14:paraId="333749E9"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对</w:t>
      </w:r>
    </w:p>
    <w:p w14:paraId="6B1B4A9B"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错</w:t>
      </w:r>
    </w:p>
    <w:p w14:paraId="110A09C8"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4925FFAB"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2</w:t>
      </w:r>
      <w:r>
        <w:rPr>
          <w:rFonts w:asciiTheme="minorEastAsia" w:eastAsiaTheme="minorEastAsia" w:hAnsiTheme="minorEastAsia" w:cs="Helvetica" w:hint="eastAsia"/>
        </w:rPr>
        <w:t>、</w:t>
      </w:r>
      <w:r>
        <w:rPr>
          <w:rFonts w:asciiTheme="minorEastAsia" w:eastAsiaTheme="minorEastAsia" w:hAnsiTheme="minorEastAsia" w:cs="Helvetica"/>
        </w:rPr>
        <w:t>党的十九大提出了到</w:t>
      </w:r>
      <w:r>
        <w:rPr>
          <w:rFonts w:asciiTheme="minorEastAsia" w:eastAsiaTheme="minorEastAsia" w:hAnsiTheme="minorEastAsia" w:cs="Helvetica"/>
        </w:rPr>
        <w:t>2020</w:t>
      </w:r>
      <w:r>
        <w:rPr>
          <w:rFonts w:asciiTheme="minorEastAsia" w:eastAsiaTheme="minorEastAsia" w:hAnsiTheme="minorEastAsia" w:cs="Helvetica"/>
        </w:rPr>
        <w:t>年全面建成小康社会的奋斗目标</w:t>
      </w:r>
    </w:p>
    <w:p w14:paraId="51CE1DEF"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对</w:t>
      </w:r>
    </w:p>
    <w:p w14:paraId="6B5F395B"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错</w:t>
      </w:r>
    </w:p>
    <w:p w14:paraId="3F28489A"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000000"/>
        </w:rPr>
      </w:pPr>
    </w:p>
    <w:p w14:paraId="07760F3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3</w:t>
      </w:r>
      <w:r>
        <w:rPr>
          <w:rFonts w:asciiTheme="minorEastAsia" w:eastAsiaTheme="minorEastAsia" w:hAnsiTheme="minorEastAsia" w:cs="Helvetica" w:hint="eastAsia"/>
        </w:rPr>
        <w:t>、</w:t>
      </w:r>
      <w:r>
        <w:rPr>
          <w:rFonts w:asciiTheme="minorEastAsia" w:eastAsiaTheme="minorEastAsia" w:hAnsiTheme="minorEastAsia" w:cs="Helvetica"/>
        </w:rPr>
        <w:t>党的十八大明确提出</w:t>
      </w:r>
      <w:r>
        <w:rPr>
          <w:rFonts w:asciiTheme="minorEastAsia" w:eastAsiaTheme="minorEastAsia" w:hAnsiTheme="minorEastAsia" w:cs="Helvetica"/>
        </w:rPr>
        <w:t>“</w:t>
      </w:r>
      <w:r>
        <w:rPr>
          <w:rFonts w:asciiTheme="minorEastAsia" w:eastAsiaTheme="minorEastAsia" w:hAnsiTheme="minorEastAsia" w:cs="Helvetica"/>
        </w:rPr>
        <w:t>加快建设社会主义法治国家</w:t>
      </w:r>
      <w:r>
        <w:rPr>
          <w:rFonts w:asciiTheme="minorEastAsia" w:eastAsiaTheme="minorEastAsia" w:hAnsiTheme="minorEastAsia" w:cs="Helvetica"/>
        </w:rPr>
        <w:t>”,</w:t>
      </w:r>
      <w:r>
        <w:rPr>
          <w:rFonts w:asciiTheme="minorEastAsia" w:eastAsiaTheme="minorEastAsia" w:hAnsiTheme="minorEastAsia" w:cs="Helvetica"/>
        </w:rPr>
        <w:t>把</w:t>
      </w:r>
      <w:r>
        <w:rPr>
          <w:rFonts w:asciiTheme="minorEastAsia" w:eastAsiaTheme="minorEastAsia" w:hAnsiTheme="minorEastAsia" w:cs="Helvetica"/>
        </w:rPr>
        <w:t>“</w:t>
      </w:r>
      <w:r>
        <w:rPr>
          <w:rFonts w:asciiTheme="minorEastAsia" w:eastAsiaTheme="minorEastAsia" w:hAnsiTheme="minorEastAsia" w:cs="Helvetica"/>
        </w:rPr>
        <w:t>全面推进依法治国</w:t>
      </w:r>
      <w:r>
        <w:rPr>
          <w:rFonts w:asciiTheme="minorEastAsia" w:eastAsiaTheme="minorEastAsia" w:hAnsiTheme="minorEastAsia" w:cs="Helvetica"/>
        </w:rPr>
        <w:t>”</w:t>
      </w:r>
      <w:r>
        <w:rPr>
          <w:rFonts w:asciiTheme="minorEastAsia" w:eastAsiaTheme="minorEastAsia" w:hAnsiTheme="minorEastAsia" w:cs="Helvetica"/>
        </w:rPr>
        <w:t>作为政治改革和政治发展的重要目标和重要任务。</w:t>
      </w:r>
    </w:p>
    <w:p w14:paraId="57319D1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对</w:t>
      </w:r>
    </w:p>
    <w:p w14:paraId="2563A650" w14:textId="77777777" w:rsidR="00155CB7" w:rsidRDefault="00F76CB0">
      <w:pPr>
        <w:pStyle w:val="a7"/>
        <w:widowControl/>
        <w:spacing w:before="0" w:beforeAutospacing="0" w:after="0" w:afterAutospacing="0"/>
        <w:jc w:val="both"/>
        <w:rPr>
          <w:rFonts w:asciiTheme="minorEastAsia" w:eastAsiaTheme="minorEastAsia" w:hAnsiTheme="minorEastAsia" w:cs="Helvetica"/>
        </w:rPr>
      </w:pPr>
      <w:r>
        <w:rPr>
          <w:rFonts w:asciiTheme="minorEastAsia" w:eastAsiaTheme="minorEastAsia" w:hAnsiTheme="minorEastAsia" w:cs="Helvetica"/>
        </w:rPr>
        <w:t>B.</w:t>
      </w:r>
      <w:r>
        <w:rPr>
          <w:rFonts w:asciiTheme="minorEastAsia" w:eastAsiaTheme="minorEastAsia" w:hAnsiTheme="minorEastAsia" w:cs="Helvetica"/>
        </w:rPr>
        <w:t>错</w:t>
      </w:r>
    </w:p>
    <w:p w14:paraId="7AF01EAE"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68D5EE5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4</w:t>
      </w:r>
      <w:r>
        <w:rPr>
          <w:rFonts w:asciiTheme="minorEastAsia" w:eastAsiaTheme="minorEastAsia" w:hAnsiTheme="minorEastAsia" w:cs="Helvetica" w:hint="eastAsia"/>
        </w:rPr>
        <w:t>、</w:t>
      </w:r>
      <w:r>
        <w:rPr>
          <w:rFonts w:asciiTheme="minorEastAsia" w:eastAsiaTheme="minorEastAsia" w:hAnsiTheme="minorEastAsia" w:cs="Helvetica"/>
        </w:rPr>
        <w:t>改革、发展、稳定是我国社会主义现代化建设的三个重要支点。</w:t>
      </w:r>
    </w:p>
    <w:p w14:paraId="7224BC64"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对</w:t>
      </w:r>
    </w:p>
    <w:p w14:paraId="065C4B28"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错</w:t>
      </w:r>
    </w:p>
    <w:p w14:paraId="1DBBF6B4"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4EF4219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5</w:t>
      </w:r>
      <w:r>
        <w:rPr>
          <w:rFonts w:asciiTheme="minorEastAsia" w:eastAsiaTheme="minorEastAsia" w:hAnsiTheme="minorEastAsia" w:cs="Helvetica" w:hint="eastAsia"/>
        </w:rPr>
        <w:t>、</w:t>
      </w:r>
      <w:r>
        <w:rPr>
          <w:rFonts w:asciiTheme="minorEastAsia" w:eastAsiaTheme="minorEastAsia" w:hAnsiTheme="minorEastAsia" w:cs="Helvetica"/>
        </w:rPr>
        <w:t>坚持精准扶贫、精准脱贫基本方略</w:t>
      </w:r>
      <w:r>
        <w:rPr>
          <w:rFonts w:asciiTheme="minorEastAsia" w:eastAsiaTheme="minorEastAsia" w:hAnsiTheme="minorEastAsia" w:cs="Helvetica"/>
        </w:rPr>
        <w:t>,</w:t>
      </w:r>
      <w:r>
        <w:rPr>
          <w:rFonts w:asciiTheme="minorEastAsia" w:eastAsiaTheme="minorEastAsia" w:hAnsiTheme="minorEastAsia" w:cs="Helvetica"/>
        </w:rPr>
        <w:t>坚持专项扶贫、行业扶贫、社会扶贫等</w:t>
      </w:r>
      <w:r>
        <w:rPr>
          <w:rFonts w:asciiTheme="minorEastAsia" w:eastAsiaTheme="minorEastAsia" w:hAnsiTheme="minorEastAsia" w:cs="Helvetica"/>
        </w:rPr>
        <w:t>“</w:t>
      </w:r>
      <w:r>
        <w:rPr>
          <w:rFonts w:asciiTheme="minorEastAsia" w:eastAsiaTheme="minorEastAsia" w:hAnsiTheme="minorEastAsia" w:cs="Helvetica"/>
        </w:rPr>
        <w:t>三位一体</w:t>
      </w:r>
      <w:r>
        <w:rPr>
          <w:rFonts w:asciiTheme="minorEastAsia" w:eastAsiaTheme="minorEastAsia" w:hAnsiTheme="minorEastAsia" w:cs="Helvetica"/>
        </w:rPr>
        <w:t>”</w:t>
      </w:r>
      <w:r>
        <w:rPr>
          <w:rFonts w:asciiTheme="minorEastAsia" w:eastAsiaTheme="minorEastAsia" w:hAnsiTheme="minorEastAsia" w:cs="Helvetica"/>
        </w:rPr>
        <w:t>大扶贫格局</w:t>
      </w:r>
      <w:r>
        <w:rPr>
          <w:rFonts w:asciiTheme="minorEastAsia" w:eastAsiaTheme="minorEastAsia" w:hAnsiTheme="minorEastAsia" w:cs="Helvetica" w:hint="eastAsia"/>
        </w:rPr>
        <w:t>。</w:t>
      </w:r>
    </w:p>
    <w:p w14:paraId="06B8B123"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A.</w:t>
      </w:r>
      <w:r>
        <w:rPr>
          <w:rFonts w:asciiTheme="minorEastAsia" w:eastAsiaTheme="minorEastAsia" w:hAnsiTheme="minorEastAsia" w:cs="Helvetica"/>
          <w:color w:val="70AD47"/>
        </w:rPr>
        <w:t>对</w:t>
      </w:r>
    </w:p>
    <w:p w14:paraId="7670500C"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错</w:t>
      </w:r>
    </w:p>
    <w:p w14:paraId="4DBBCF60"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390F68D2"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6</w:t>
      </w:r>
      <w:r>
        <w:rPr>
          <w:rFonts w:asciiTheme="minorEastAsia" w:eastAsiaTheme="minorEastAsia" w:hAnsiTheme="minorEastAsia" w:cs="Helvetica" w:hint="eastAsia"/>
        </w:rPr>
        <w:t>、</w:t>
      </w:r>
      <w:r>
        <w:rPr>
          <w:rFonts w:asciiTheme="minorEastAsia" w:eastAsiaTheme="minorEastAsia" w:hAnsiTheme="minorEastAsia" w:cs="Helvetica"/>
        </w:rPr>
        <w:t>培育和弘扬核心价值体系和核心价值观</w:t>
      </w:r>
      <w:r>
        <w:rPr>
          <w:rFonts w:asciiTheme="minorEastAsia" w:eastAsiaTheme="minorEastAsia" w:hAnsiTheme="minorEastAsia" w:cs="Helvetica"/>
        </w:rPr>
        <w:t>,</w:t>
      </w:r>
      <w:r>
        <w:rPr>
          <w:rFonts w:asciiTheme="minorEastAsia" w:eastAsiaTheme="minorEastAsia" w:hAnsiTheme="minorEastAsia" w:cs="Helvetica"/>
        </w:rPr>
        <w:t>有效整合社会意识</w:t>
      </w:r>
      <w:r>
        <w:rPr>
          <w:rFonts w:asciiTheme="minorEastAsia" w:eastAsiaTheme="minorEastAsia" w:hAnsiTheme="minorEastAsia" w:cs="Helvetica"/>
        </w:rPr>
        <w:t>,</w:t>
      </w:r>
      <w:r>
        <w:rPr>
          <w:rFonts w:asciiTheme="minorEastAsia" w:eastAsiaTheme="minorEastAsia" w:hAnsiTheme="minorEastAsia" w:cs="Helvetica"/>
        </w:rPr>
        <w:t>是社会系统得以正常运转、社会秩序得以有效维护的重要途径</w:t>
      </w:r>
      <w:r>
        <w:rPr>
          <w:rFonts w:asciiTheme="minorEastAsia" w:eastAsiaTheme="minorEastAsia" w:hAnsiTheme="minorEastAsia" w:cs="Helvetica"/>
        </w:rPr>
        <w:t>,</w:t>
      </w:r>
      <w:r>
        <w:rPr>
          <w:rFonts w:asciiTheme="minorEastAsia" w:eastAsiaTheme="minorEastAsia" w:hAnsiTheme="minorEastAsia" w:cs="Helvetica"/>
        </w:rPr>
        <w:t>是国家治理体系和治理能力的重要方面</w:t>
      </w:r>
      <w:r>
        <w:rPr>
          <w:rFonts w:asciiTheme="minorEastAsia" w:eastAsiaTheme="minorEastAsia" w:hAnsiTheme="minorEastAsia" w:cs="Helvetica" w:hint="eastAsia"/>
        </w:rPr>
        <w:t>。</w:t>
      </w:r>
    </w:p>
    <w:p w14:paraId="1F351D0D"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lastRenderedPageBreak/>
        <w:t>A.</w:t>
      </w:r>
      <w:r>
        <w:rPr>
          <w:rFonts w:asciiTheme="minorEastAsia" w:eastAsiaTheme="minorEastAsia" w:hAnsiTheme="minorEastAsia" w:cs="Helvetica"/>
          <w:color w:val="70AD47"/>
        </w:rPr>
        <w:t>对</w:t>
      </w:r>
    </w:p>
    <w:p w14:paraId="53A8509E"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B.</w:t>
      </w:r>
      <w:r>
        <w:rPr>
          <w:rFonts w:asciiTheme="minorEastAsia" w:eastAsiaTheme="minorEastAsia" w:hAnsiTheme="minorEastAsia" w:cs="Helvetica"/>
        </w:rPr>
        <w:t>错</w:t>
      </w:r>
    </w:p>
    <w:p w14:paraId="7B298F84"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0473BE28"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7</w:t>
      </w:r>
      <w:r>
        <w:rPr>
          <w:rFonts w:asciiTheme="minorEastAsia" w:eastAsiaTheme="minorEastAsia" w:hAnsiTheme="minorEastAsia" w:cs="Helvetica" w:hint="eastAsia"/>
        </w:rPr>
        <w:t>、</w:t>
      </w:r>
      <w:r>
        <w:rPr>
          <w:rFonts w:asciiTheme="minorEastAsia" w:eastAsiaTheme="minorEastAsia" w:hAnsiTheme="minorEastAsia" w:cs="Helvetica"/>
        </w:rPr>
        <w:t>全面小康</w:t>
      </w:r>
      <w:r>
        <w:rPr>
          <w:rFonts w:asciiTheme="minorEastAsia" w:eastAsiaTheme="minorEastAsia" w:hAnsiTheme="minorEastAsia" w:cs="Helvetica"/>
        </w:rPr>
        <w:t>,</w:t>
      </w:r>
      <w:r>
        <w:rPr>
          <w:rFonts w:asciiTheme="minorEastAsia" w:eastAsiaTheme="minorEastAsia" w:hAnsiTheme="minorEastAsia" w:cs="Helvetica"/>
        </w:rPr>
        <w:t>覆盖的领域要全面</w:t>
      </w:r>
      <w:r>
        <w:rPr>
          <w:rFonts w:asciiTheme="minorEastAsia" w:eastAsiaTheme="minorEastAsia" w:hAnsiTheme="minorEastAsia" w:cs="Helvetica"/>
        </w:rPr>
        <w:t>,</w:t>
      </w:r>
      <w:r>
        <w:rPr>
          <w:rFonts w:asciiTheme="minorEastAsia" w:eastAsiaTheme="minorEastAsia" w:hAnsiTheme="minorEastAsia" w:cs="Helvetica"/>
        </w:rPr>
        <w:t>是</w:t>
      </w:r>
      <w:r>
        <w:rPr>
          <w:rFonts w:asciiTheme="minorEastAsia" w:eastAsiaTheme="minorEastAsia" w:hAnsiTheme="minorEastAsia" w:cs="Helvetica"/>
        </w:rPr>
        <w:t>“</w:t>
      </w:r>
      <w:r>
        <w:rPr>
          <w:rFonts w:asciiTheme="minorEastAsia" w:eastAsiaTheme="minorEastAsia" w:hAnsiTheme="minorEastAsia" w:cs="Helvetica"/>
        </w:rPr>
        <w:t>五位一体</w:t>
      </w:r>
      <w:r>
        <w:rPr>
          <w:rFonts w:asciiTheme="minorEastAsia" w:eastAsiaTheme="minorEastAsia" w:hAnsiTheme="minorEastAsia" w:cs="Helvetica"/>
        </w:rPr>
        <w:t>”</w:t>
      </w:r>
      <w:r>
        <w:rPr>
          <w:rFonts w:asciiTheme="minorEastAsia" w:eastAsiaTheme="minorEastAsia" w:hAnsiTheme="minorEastAsia" w:cs="Helvetica"/>
        </w:rPr>
        <w:t>全面进步的小康。</w:t>
      </w:r>
    </w:p>
    <w:p w14:paraId="6752BA1A"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错</w:t>
      </w:r>
    </w:p>
    <w:p w14:paraId="6BBA72C6" w14:textId="77777777" w:rsidR="00155CB7" w:rsidRDefault="00F76CB0">
      <w:pPr>
        <w:pStyle w:val="a7"/>
        <w:widowControl/>
        <w:spacing w:before="0" w:beforeAutospacing="0" w:after="0" w:afterAutospacing="0"/>
        <w:jc w:val="both"/>
        <w:rPr>
          <w:rFonts w:asciiTheme="minorEastAsia" w:eastAsiaTheme="minorEastAsia" w:hAnsiTheme="minorEastAsia" w:cs="Helvetica"/>
          <w:color w:val="70AD47"/>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对</w:t>
      </w:r>
    </w:p>
    <w:p w14:paraId="6AD21561"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188B2965"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8</w:t>
      </w:r>
      <w:r>
        <w:rPr>
          <w:rFonts w:asciiTheme="minorEastAsia" w:eastAsiaTheme="minorEastAsia" w:hAnsiTheme="minorEastAsia" w:cs="Helvetica" w:hint="eastAsia"/>
        </w:rPr>
        <w:t>、</w:t>
      </w:r>
      <w:r>
        <w:rPr>
          <w:rFonts w:asciiTheme="minorEastAsia" w:eastAsiaTheme="minorEastAsia" w:hAnsiTheme="minorEastAsia" w:cs="Helvetica"/>
        </w:rPr>
        <w:t>建设中国特色社会主义法治体系</w:t>
      </w:r>
      <w:r>
        <w:rPr>
          <w:rFonts w:asciiTheme="minorEastAsia" w:eastAsiaTheme="minorEastAsia" w:hAnsiTheme="minorEastAsia" w:cs="Helvetica"/>
        </w:rPr>
        <w:t>,</w:t>
      </w:r>
      <w:r>
        <w:rPr>
          <w:rFonts w:asciiTheme="minorEastAsia" w:eastAsiaTheme="minorEastAsia" w:hAnsiTheme="minorEastAsia" w:cs="Helvetica"/>
        </w:rPr>
        <w:t>首先是要完善以宪法为核心的中国特色社会主义法律体系。</w:t>
      </w:r>
    </w:p>
    <w:p w14:paraId="2DBFC49C"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错</w:t>
      </w:r>
    </w:p>
    <w:p w14:paraId="30E66200"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对</w:t>
      </w:r>
    </w:p>
    <w:p w14:paraId="114A5EDD"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6D25F4FC"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hint="eastAsia"/>
        </w:rPr>
        <w:t>9</w:t>
      </w:r>
      <w:r>
        <w:rPr>
          <w:rFonts w:asciiTheme="minorEastAsia" w:eastAsiaTheme="minorEastAsia" w:hAnsiTheme="minorEastAsia" w:cs="Helvetica" w:hint="eastAsia"/>
        </w:rPr>
        <w:t>、</w:t>
      </w:r>
      <w:r>
        <w:rPr>
          <w:rFonts w:asciiTheme="minorEastAsia" w:eastAsiaTheme="minorEastAsia" w:hAnsiTheme="minorEastAsia" w:cs="Helvetica"/>
        </w:rPr>
        <w:t>治理国家、治理社会必须一手抓法治、一手抓德治</w:t>
      </w:r>
      <w:r>
        <w:rPr>
          <w:rFonts w:asciiTheme="minorEastAsia" w:eastAsiaTheme="minorEastAsia" w:hAnsiTheme="minorEastAsia" w:cs="Helvetica"/>
        </w:rPr>
        <w:t>,</w:t>
      </w:r>
      <w:r>
        <w:rPr>
          <w:rFonts w:asciiTheme="minorEastAsia" w:eastAsiaTheme="minorEastAsia" w:hAnsiTheme="minorEastAsia" w:cs="Helvetica"/>
        </w:rPr>
        <w:t>实现法律和道德相辅相成、法治和德治相得益彰。</w:t>
      </w:r>
    </w:p>
    <w:p w14:paraId="64346A4B"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rPr>
        <w:t>A.</w:t>
      </w:r>
      <w:r>
        <w:rPr>
          <w:rFonts w:asciiTheme="minorEastAsia" w:eastAsiaTheme="minorEastAsia" w:hAnsiTheme="minorEastAsia" w:cs="Helvetica"/>
        </w:rPr>
        <w:t>错</w:t>
      </w:r>
    </w:p>
    <w:p w14:paraId="49DEBE19" w14:textId="77777777" w:rsidR="00155CB7" w:rsidRDefault="00F76CB0">
      <w:pPr>
        <w:pStyle w:val="a7"/>
        <w:widowControl/>
        <w:spacing w:before="0" w:beforeAutospacing="0" w:after="0" w:afterAutospacing="0"/>
        <w:jc w:val="both"/>
        <w:rPr>
          <w:rFonts w:asciiTheme="minorEastAsia" w:eastAsiaTheme="minorEastAsia" w:hAnsiTheme="minorEastAsia"/>
        </w:rPr>
      </w:pPr>
      <w:r>
        <w:rPr>
          <w:rFonts w:asciiTheme="minorEastAsia" w:eastAsiaTheme="minorEastAsia" w:hAnsiTheme="minorEastAsia" w:cs="Helvetica"/>
          <w:color w:val="70AD47"/>
        </w:rPr>
        <w:t>B.</w:t>
      </w:r>
      <w:r>
        <w:rPr>
          <w:rFonts w:asciiTheme="minorEastAsia" w:eastAsiaTheme="minorEastAsia" w:hAnsiTheme="minorEastAsia" w:cs="Helvetica"/>
          <w:color w:val="70AD47"/>
        </w:rPr>
        <w:t>对</w:t>
      </w:r>
    </w:p>
    <w:p w14:paraId="012FB2C8"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1DEA5323"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41842D33" w14:textId="5E3227CC" w:rsidR="00155CB7" w:rsidRDefault="00F76CB0">
      <w:pPr>
        <w:pStyle w:val="1"/>
        <w:widowControl/>
        <w:wordWrap w:val="0"/>
        <w:spacing w:after="200" w:line="273" w:lineRule="atLeast"/>
        <w:ind w:left="150" w:right="150"/>
        <w:jc w:val="center"/>
        <w:rPr>
          <w:rFonts w:eastAsia="微软雅黑"/>
          <w:b w:val="0"/>
        </w:rPr>
      </w:pPr>
      <w:r>
        <w:rPr>
          <w:rFonts w:ascii="微软雅黑" w:eastAsia="微软雅黑" w:hAnsi="微软雅黑" w:cs="微软雅黑" w:hint="eastAsia"/>
          <w:bCs/>
          <w:color w:val="212121"/>
          <w:sz w:val="24"/>
        </w:rPr>
        <w:t>第十二章至第十四章练习</w:t>
      </w:r>
    </w:p>
    <w:p w14:paraId="06C6C773" w14:textId="77777777" w:rsidR="00155CB7" w:rsidRDefault="00F76CB0">
      <w:pPr>
        <w:pStyle w:val="2"/>
        <w:widowControl/>
        <w:spacing w:beforeAutospacing="0" w:afterAutospacing="0" w:line="400" w:lineRule="atLeast"/>
        <w:ind w:left="150"/>
        <w:rPr>
          <w:rFonts w:ascii="微软雅黑" w:eastAsia="微软雅黑" w:hAnsi="微软雅黑" w:cs="微软雅黑" w:hint="default"/>
          <w:sz w:val="21"/>
          <w:szCs w:val="21"/>
        </w:rPr>
      </w:pPr>
      <w:r>
        <w:rPr>
          <w:rFonts w:ascii="微软雅黑" w:eastAsia="微软雅黑" w:hAnsi="微软雅黑" w:cs="微软雅黑"/>
          <w:color w:val="000000"/>
          <w:sz w:val="21"/>
          <w:szCs w:val="21"/>
        </w:rPr>
        <w:t>单选题</w:t>
      </w:r>
      <w:r>
        <w:rPr>
          <w:rFonts w:ascii="微软雅黑" w:eastAsia="微软雅黑" w:hAnsi="微软雅黑" w:cs="微软雅黑"/>
          <w:color w:val="AAAAAA"/>
          <w:sz w:val="21"/>
          <w:szCs w:val="21"/>
        </w:rPr>
        <w:t>(</w:t>
      </w:r>
      <w:r>
        <w:rPr>
          <w:rFonts w:ascii="微软雅黑" w:eastAsia="微软雅黑" w:hAnsi="微软雅黑" w:cs="微软雅黑"/>
          <w:color w:val="AAAAAA"/>
          <w:sz w:val="21"/>
          <w:szCs w:val="21"/>
        </w:rPr>
        <w:t>共计</w:t>
      </w:r>
      <w:r>
        <w:rPr>
          <w:rFonts w:ascii="微软雅黑" w:eastAsia="微软雅黑" w:hAnsi="微软雅黑" w:cs="微软雅黑"/>
          <w:color w:val="AAAAAA"/>
          <w:sz w:val="21"/>
          <w:szCs w:val="21"/>
        </w:rPr>
        <w:t>44</w:t>
      </w:r>
      <w:r>
        <w:rPr>
          <w:rFonts w:ascii="微软雅黑" w:eastAsia="微软雅黑" w:hAnsi="微软雅黑" w:cs="微软雅黑"/>
          <w:color w:val="AAAAAA"/>
          <w:sz w:val="21"/>
          <w:szCs w:val="21"/>
        </w:rPr>
        <w:t>分</w:t>
      </w:r>
      <w:r>
        <w:rPr>
          <w:rFonts w:ascii="微软雅黑" w:eastAsia="微软雅黑" w:hAnsi="微软雅黑" w:cs="微软雅黑"/>
          <w:color w:val="AAAAAA"/>
          <w:sz w:val="21"/>
          <w:szCs w:val="21"/>
        </w:rPr>
        <w:t>)</w:t>
      </w:r>
    </w:p>
    <w:p w14:paraId="12DE2E58"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1</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），推进同有关国家和地区多领域互利共赢的务实合作，推进国际产能和装备制造合作，打造陆海内外联动、东西双向开放的全面开放新格局。</w:t>
      </w:r>
    </w:p>
    <w:p w14:paraId="70A495D8" w14:textId="77777777" w:rsidR="00155CB7" w:rsidRDefault="00F76CB0">
      <w:pPr>
        <w:widowControl/>
        <w:numPr>
          <w:ilvl w:val="0"/>
          <w:numId w:val="99"/>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proofErr w:type="gramStart"/>
      <w:r>
        <w:rPr>
          <w:rFonts w:ascii="微软雅黑" w:eastAsia="微软雅黑" w:hAnsi="微软雅黑" w:cs="微软雅黑" w:hint="eastAsia"/>
          <w:color w:val="000000"/>
          <w:szCs w:val="21"/>
        </w:rPr>
        <w:t>推进“</w:t>
      </w:r>
      <w:proofErr w:type="gramEnd"/>
      <w:r>
        <w:rPr>
          <w:rFonts w:ascii="微软雅黑" w:eastAsia="微软雅黑" w:hAnsi="微软雅黑" w:cs="微软雅黑" w:hint="eastAsia"/>
          <w:color w:val="000000"/>
          <w:szCs w:val="21"/>
        </w:rPr>
        <w:t>长江经济带”建设</w:t>
      </w:r>
    </w:p>
    <w:p w14:paraId="7515824A" w14:textId="77777777" w:rsidR="00155CB7" w:rsidRDefault="00F76CB0">
      <w:pPr>
        <w:widowControl/>
        <w:numPr>
          <w:ilvl w:val="0"/>
          <w:numId w:val="99"/>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B. </w:t>
      </w:r>
      <w:proofErr w:type="gramStart"/>
      <w:r>
        <w:rPr>
          <w:rFonts w:ascii="微软雅黑" w:eastAsia="微软雅黑" w:hAnsi="微软雅黑" w:cs="微软雅黑" w:hint="eastAsia"/>
          <w:color w:val="000000"/>
          <w:szCs w:val="21"/>
        </w:rPr>
        <w:t>推进“</w:t>
      </w:r>
      <w:proofErr w:type="gramEnd"/>
      <w:r>
        <w:rPr>
          <w:rFonts w:ascii="微软雅黑" w:eastAsia="微软雅黑" w:hAnsi="微软雅黑" w:cs="微软雅黑" w:hint="eastAsia"/>
          <w:color w:val="000000"/>
          <w:szCs w:val="21"/>
        </w:rPr>
        <w:t>亚投行”建设</w:t>
      </w:r>
    </w:p>
    <w:p w14:paraId="553456C7" w14:textId="77777777" w:rsidR="00155CB7" w:rsidRDefault="00F76CB0">
      <w:pPr>
        <w:widowControl/>
        <w:numPr>
          <w:ilvl w:val="0"/>
          <w:numId w:val="99"/>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C. </w:t>
      </w:r>
      <w:r>
        <w:rPr>
          <w:rFonts w:ascii="微软雅黑" w:eastAsia="微软雅黑" w:hAnsi="微软雅黑" w:cs="微软雅黑" w:hint="eastAsia"/>
          <w:color w:val="000000"/>
          <w:szCs w:val="21"/>
        </w:rPr>
        <w:t>推进人民币国际化</w:t>
      </w:r>
    </w:p>
    <w:p w14:paraId="53F200E9" w14:textId="77777777" w:rsidR="00155CB7" w:rsidRDefault="00F76CB0">
      <w:pPr>
        <w:widowControl/>
        <w:numPr>
          <w:ilvl w:val="0"/>
          <w:numId w:val="99"/>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D. </w:t>
      </w:r>
      <w:proofErr w:type="gramStart"/>
      <w:r>
        <w:rPr>
          <w:rFonts w:ascii="微软雅黑" w:eastAsia="微软雅黑" w:hAnsi="微软雅黑" w:cs="微软雅黑" w:hint="eastAsia"/>
          <w:color w:val="3CB155"/>
          <w:szCs w:val="21"/>
        </w:rPr>
        <w:t>推进“</w:t>
      </w:r>
      <w:proofErr w:type="gramEnd"/>
      <w:r>
        <w:rPr>
          <w:rFonts w:ascii="微软雅黑" w:eastAsia="微软雅黑" w:hAnsi="微软雅黑" w:cs="微软雅黑" w:hint="eastAsia"/>
          <w:color w:val="3CB155"/>
          <w:szCs w:val="21"/>
        </w:rPr>
        <w:t>一带一路”建设</w:t>
      </w:r>
    </w:p>
    <w:p w14:paraId="0619C4B6"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2</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我们党要团结带领人民有效应对重大挑战、抵御重大风险、克服重大阻力、解决重大矛盾，必须（</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w:t>
      </w:r>
    </w:p>
    <w:p w14:paraId="259C3A55" w14:textId="77777777" w:rsidR="00155CB7" w:rsidRDefault="00F76CB0">
      <w:pPr>
        <w:widowControl/>
        <w:numPr>
          <w:ilvl w:val="0"/>
          <w:numId w:val="100"/>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r>
        <w:rPr>
          <w:rFonts w:ascii="微软雅黑" w:eastAsia="微软雅黑" w:hAnsi="微软雅黑" w:cs="微软雅黑" w:hint="eastAsia"/>
          <w:color w:val="000000"/>
          <w:szCs w:val="21"/>
        </w:rPr>
        <w:t>推进党的建设新的伟大工程</w:t>
      </w:r>
    </w:p>
    <w:p w14:paraId="75769BE7" w14:textId="77777777" w:rsidR="00155CB7" w:rsidRDefault="00F76CB0">
      <w:pPr>
        <w:widowControl/>
        <w:numPr>
          <w:ilvl w:val="0"/>
          <w:numId w:val="10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B. </w:t>
      </w:r>
      <w:r>
        <w:rPr>
          <w:rFonts w:ascii="微软雅黑" w:eastAsia="微软雅黑" w:hAnsi="微软雅黑" w:cs="微软雅黑" w:hint="eastAsia"/>
          <w:color w:val="00B050"/>
          <w:szCs w:val="21"/>
        </w:rPr>
        <w:t>进行具有许多新的历史特点的伟大斗争</w:t>
      </w:r>
    </w:p>
    <w:p w14:paraId="6247E2A1" w14:textId="77777777" w:rsidR="00155CB7" w:rsidRDefault="00F76CB0">
      <w:pPr>
        <w:widowControl/>
        <w:numPr>
          <w:ilvl w:val="0"/>
          <w:numId w:val="100"/>
        </w:numPr>
        <w:ind w:left="0"/>
        <w:rPr>
          <w:rFonts w:ascii="微软雅黑" w:eastAsia="微软雅黑" w:hAnsi="微软雅黑" w:cs="微软雅黑"/>
          <w:szCs w:val="21"/>
        </w:rPr>
      </w:pPr>
      <w:r>
        <w:rPr>
          <w:rFonts w:ascii="微软雅黑" w:eastAsia="微软雅黑" w:hAnsi="微软雅黑" w:cs="微软雅黑" w:hint="eastAsia"/>
          <w:color w:val="000000"/>
          <w:szCs w:val="21"/>
        </w:rPr>
        <w:lastRenderedPageBreak/>
        <w:t xml:space="preserve">C. </w:t>
      </w:r>
      <w:r>
        <w:rPr>
          <w:rFonts w:ascii="微软雅黑" w:eastAsia="微软雅黑" w:hAnsi="微软雅黑" w:cs="微软雅黑" w:hint="eastAsia"/>
          <w:color w:val="000000"/>
          <w:szCs w:val="21"/>
        </w:rPr>
        <w:t>实现中华民族伟大复兴的梦想</w:t>
      </w:r>
    </w:p>
    <w:p w14:paraId="7ACE221C" w14:textId="77777777" w:rsidR="00155CB7" w:rsidRDefault="00F76CB0">
      <w:pPr>
        <w:widowControl/>
        <w:numPr>
          <w:ilvl w:val="0"/>
          <w:numId w:val="100"/>
        </w:numPr>
        <w:ind w:left="0"/>
        <w:rPr>
          <w:rFonts w:ascii="微软雅黑" w:eastAsia="微软雅黑" w:hAnsi="微软雅黑" w:cs="微软雅黑"/>
          <w:szCs w:val="21"/>
        </w:rPr>
      </w:pPr>
      <w:r>
        <w:rPr>
          <w:rFonts w:ascii="微软雅黑" w:eastAsia="微软雅黑" w:hAnsi="微软雅黑" w:cs="微软雅黑" w:hint="eastAsia"/>
          <w:szCs w:val="21"/>
        </w:rPr>
        <w:t xml:space="preserve">D. </w:t>
      </w:r>
      <w:r>
        <w:rPr>
          <w:rFonts w:ascii="微软雅黑" w:eastAsia="微软雅黑" w:hAnsi="微软雅黑" w:cs="微软雅黑" w:hint="eastAsia"/>
          <w:szCs w:val="21"/>
        </w:rPr>
        <w:t>推进中国特色社会主义伟大事业</w:t>
      </w:r>
    </w:p>
    <w:p w14:paraId="50FF9464"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3</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全面推进中国特色大国外交，形成全方位、多层次、（</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）的外交布局，为我国发展营造了良好外部条件。</w:t>
      </w:r>
    </w:p>
    <w:p w14:paraId="77ECA2DB" w14:textId="77777777" w:rsidR="00155CB7" w:rsidRDefault="00F76CB0">
      <w:pPr>
        <w:widowControl/>
        <w:numPr>
          <w:ilvl w:val="0"/>
          <w:numId w:val="101"/>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r>
        <w:rPr>
          <w:rFonts w:ascii="微软雅黑" w:eastAsia="微软雅黑" w:hAnsi="微软雅黑" w:cs="微软雅黑" w:hint="eastAsia"/>
          <w:color w:val="000000"/>
          <w:szCs w:val="21"/>
        </w:rPr>
        <w:t>多渠道</w:t>
      </w:r>
    </w:p>
    <w:p w14:paraId="4C30A64A" w14:textId="77777777" w:rsidR="00155CB7" w:rsidRDefault="00F76CB0">
      <w:pPr>
        <w:widowControl/>
        <w:numPr>
          <w:ilvl w:val="0"/>
          <w:numId w:val="101"/>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B. </w:t>
      </w:r>
      <w:r>
        <w:rPr>
          <w:rFonts w:ascii="微软雅黑" w:eastAsia="微软雅黑" w:hAnsi="微软雅黑" w:cs="微软雅黑" w:hint="eastAsia"/>
          <w:color w:val="000000"/>
          <w:szCs w:val="21"/>
        </w:rPr>
        <w:t>区域性</w:t>
      </w:r>
    </w:p>
    <w:p w14:paraId="0168531B" w14:textId="77777777" w:rsidR="00155CB7" w:rsidRDefault="00F76CB0">
      <w:pPr>
        <w:widowControl/>
        <w:numPr>
          <w:ilvl w:val="0"/>
          <w:numId w:val="101"/>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C. </w:t>
      </w:r>
      <w:r>
        <w:rPr>
          <w:rFonts w:ascii="微软雅黑" w:eastAsia="微软雅黑" w:hAnsi="微软雅黑" w:cs="微软雅黑" w:hint="eastAsia"/>
          <w:color w:val="3CB155"/>
          <w:szCs w:val="21"/>
        </w:rPr>
        <w:t>立体化</w:t>
      </w:r>
    </w:p>
    <w:p w14:paraId="1A48EDB4" w14:textId="77777777" w:rsidR="00155CB7" w:rsidRDefault="00F76CB0">
      <w:pPr>
        <w:widowControl/>
        <w:numPr>
          <w:ilvl w:val="0"/>
          <w:numId w:val="101"/>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D. </w:t>
      </w:r>
      <w:r>
        <w:rPr>
          <w:rFonts w:ascii="微软雅黑" w:eastAsia="微软雅黑" w:hAnsi="微软雅黑" w:cs="微软雅黑" w:hint="eastAsia"/>
          <w:color w:val="000000"/>
          <w:szCs w:val="21"/>
        </w:rPr>
        <w:t>全球性</w:t>
      </w:r>
    </w:p>
    <w:p w14:paraId="7AD3E363"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4</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确保党始终纵揽全局，协调各方，必须坚持党的（</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）原则。</w:t>
      </w:r>
    </w:p>
    <w:p w14:paraId="2DC73FDE" w14:textId="77777777" w:rsidR="00155CB7" w:rsidRDefault="00F76CB0">
      <w:pPr>
        <w:widowControl/>
        <w:numPr>
          <w:ilvl w:val="0"/>
          <w:numId w:val="102"/>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r>
        <w:rPr>
          <w:rFonts w:ascii="微软雅黑" w:eastAsia="微软雅黑" w:hAnsi="微软雅黑" w:cs="微软雅黑" w:hint="eastAsia"/>
          <w:color w:val="000000"/>
          <w:szCs w:val="21"/>
        </w:rPr>
        <w:t>领导机制</w:t>
      </w:r>
    </w:p>
    <w:p w14:paraId="4FEA0349" w14:textId="77777777" w:rsidR="00155CB7" w:rsidRDefault="00F76CB0">
      <w:pPr>
        <w:widowControl/>
        <w:numPr>
          <w:ilvl w:val="0"/>
          <w:numId w:val="102"/>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B. </w:t>
      </w:r>
      <w:r>
        <w:rPr>
          <w:rFonts w:ascii="微软雅黑" w:eastAsia="微软雅黑" w:hAnsi="微软雅黑" w:cs="微软雅黑" w:hint="eastAsia"/>
          <w:color w:val="000000"/>
          <w:szCs w:val="21"/>
        </w:rPr>
        <w:t>创新</w:t>
      </w:r>
    </w:p>
    <w:p w14:paraId="5F8CE6FA" w14:textId="77777777" w:rsidR="00155CB7" w:rsidRDefault="00F76CB0">
      <w:pPr>
        <w:widowControl/>
        <w:numPr>
          <w:ilvl w:val="0"/>
          <w:numId w:val="102"/>
        </w:numPr>
        <w:ind w:left="0"/>
        <w:rPr>
          <w:rFonts w:ascii="微软雅黑" w:eastAsia="微软雅黑" w:hAnsi="微软雅黑" w:cs="微软雅黑"/>
          <w:szCs w:val="21"/>
        </w:rPr>
      </w:pPr>
      <w:r>
        <w:rPr>
          <w:rFonts w:ascii="微软雅黑" w:eastAsia="微软雅黑" w:hAnsi="微软雅黑" w:cs="微软雅黑" w:hint="eastAsia"/>
          <w:szCs w:val="21"/>
        </w:rPr>
        <w:t xml:space="preserve">C. </w:t>
      </w:r>
      <w:r>
        <w:rPr>
          <w:rFonts w:ascii="微软雅黑" w:eastAsia="微软雅黑" w:hAnsi="微软雅黑" w:cs="微软雅黑" w:hint="eastAsia"/>
          <w:szCs w:val="21"/>
        </w:rPr>
        <w:t>人民民主</w:t>
      </w:r>
    </w:p>
    <w:p w14:paraId="3B85EE65" w14:textId="77777777" w:rsidR="00155CB7" w:rsidRDefault="00F76CB0">
      <w:pPr>
        <w:widowControl/>
        <w:numPr>
          <w:ilvl w:val="0"/>
          <w:numId w:val="102"/>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D. </w:t>
      </w:r>
      <w:r>
        <w:rPr>
          <w:rFonts w:ascii="微软雅黑" w:eastAsia="微软雅黑" w:hAnsi="微软雅黑" w:cs="微软雅黑" w:hint="eastAsia"/>
          <w:color w:val="00B050"/>
          <w:szCs w:val="21"/>
        </w:rPr>
        <w:t>民主集中制</w:t>
      </w:r>
    </w:p>
    <w:p w14:paraId="1C176FE9"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5</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强军的必由之路是（），必须推进军队组织形态现代化，构建中国特色现代军事力量体系，完善中国特色社会主义军事制度。</w:t>
      </w:r>
    </w:p>
    <w:p w14:paraId="4A2D019B" w14:textId="77777777" w:rsidR="00155CB7" w:rsidRDefault="00F76CB0">
      <w:pPr>
        <w:widowControl/>
        <w:numPr>
          <w:ilvl w:val="0"/>
          <w:numId w:val="103"/>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A. </w:t>
      </w:r>
      <w:r>
        <w:rPr>
          <w:rFonts w:ascii="微软雅黑" w:eastAsia="微软雅黑" w:hAnsi="微软雅黑" w:cs="微软雅黑" w:hint="eastAsia"/>
          <w:color w:val="00B050"/>
          <w:szCs w:val="21"/>
        </w:rPr>
        <w:t>改革</w:t>
      </w:r>
    </w:p>
    <w:p w14:paraId="3BA3677C" w14:textId="77777777" w:rsidR="00155CB7" w:rsidRDefault="00F76CB0">
      <w:pPr>
        <w:widowControl/>
        <w:numPr>
          <w:ilvl w:val="0"/>
          <w:numId w:val="103"/>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B. </w:t>
      </w:r>
      <w:r>
        <w:rPr>
          <w:rFonts w:ascii="微软雅黑" w:eastAsia="微软雅黑" w:hAnsi="微软雅黑" w:cs="微软雅黑" w:hint="eastAsia"/>
          <w:color w:val="000000"/>
          <w:szCs w:val="21"/>
        </w:rPr>
        <w:t>发展</w:t>
      </w:r>
    </w:p>
    <w:p w14:paraId="06C5C12A" w14:textId="77777777" w:rsidR="00155CB7" w:rsidRDefault="00F76CB0">
      <w:pPr>
        <w:widowControl/>
        <w:numPr>
          <w:ilvl w:val="0"/>
          <w:numId w:val="103"/>
        </w:numPr>
        <w:ind w:left="0"/>
        <w:rPr>
          <w:rFonts w:ascii="微软雅黑" w:eastAsia="微软雅黑" w:hAnsi="微软雅黑" w:cs="微软雅黑"/>
          <w:szCs w:val="21"/>
        </w:rPr>
      </w:pPr>
      <w:r>
        <w:rPr>
          <w:rFonts w:ascii="微软雅黑" w:eastAsia="微软雅黑" w:hAnsi="微软雅黑" w:cs="微软雅黑" w:hint="eastAsia"/>
          <w:szCs w:val="21"/>
        </w:rPr>
        <w:t xml:space="preserve">C. </w:t>
      </w:r>
      <w:r>
        <w:rPr>
          <w:rFonts w:ascii="微软雅黑" w:eastAsia="微软雅黑" w:hAnsi="微软雅黑" w:cs="微软雅黑" w:hint="eastAsia"/>
          <w:szCs w:val="21"/>
        </w:rPr>
        <w:t>开放</w:t>
      </w:r>
    </w:p>
    <w:p w14:paraId="6B9015D0" w14:textId="77777777" w:rsidR="00155CB7" w:rsidRDefault="00F76CB0">
      <w:pPr>
        <w:widowControl/>
        <w:numPr>
          <w:ilvl w:val="0"/>
          <w:numId w:val="103"/>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D. </w:t>
      </w:r>
      <w:r>
        <w:rPr>
          <w:rFonts w:ascii="微软雅黑" w:eastAsia="微软雅黑" w:hAnsi="微软雅黑" w:cs="微软雅黑" w:hint="eastAsia"/>
          <w:color w:val="000000"/>
          <w:szCs w:val="21"/>
        </w:rPr>
        <w:t>创新</w:t>
      </w:r>
    </w:p>
    <w:p w14:paraId="11A1B730"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6</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新形势下人民军队的职能使命不断拓展，但作为</w:t>
      </w:r>
      <w:r>
        <w:rPr>
          <w:rFonts w:ascii="微软雅黑" w:eastAsia="微软雅黑" w:hAnsi="微软雅黑" w:cs="微软雅黑" w:hint="eastAsia"/>
          <w:color w:val="000000"/>
          <w:sz w:val="21"/>
          <w:szCs w:val="21"/>
        </w:rPr>
        <w:t>( )</w:t>
      </w:r>
      <w:r>
        <w:rPr>
          <w:rFonts w:ascii="微软雅黑" w:eastAsia="微软雅黑" w:hAnsi="微软雅黑" w:cs="微软雅黑" w:hint="eastAsia"/>
          <w:color w:val="000000"/>
          <w:sz w:val="21"/>
          <w:szCs w:val="21"/>
        </w:rPr>
        <w:t>的根本职能始终没有变。</w:t>
      </w:r>
    </w:p>
    <w:p w14:paraId="03FD7233" w14:textId="77777777" w:rsidR="00155CB7" w:rsidRDefault="00F76CB0">
      <w:pPr>
        <w:widowControl/>
        <w:numPr>
          <w:ilvl w:val="0"/>
          <w:numId w:val="104"/>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r>
        <w:rPr>
          <w:rFonts w:ascii="微软雅黑" w:eastAsia="微软雅黑" w:hAnsi="微软雅黑" w:cs="微软雅黑" w:hint="eastAsia"/>
          <w:color w:val="000000"/>
          <w:szCs w:val="21"/>
        </w:rPr>
        <w:t>播种机</w:t>
      </w:r>
    </w:p>
    <w:p w14:paraId="2D12C620" w14:textId="77777777" w:rsidR="00155CB7" w:rsidRDefault="00F76CB0">
      <w:pPr>
        <w:widowControl/>
        <w:numPr>
          <w:ilvl w:val="0"/>
          <w:numId w:val="104"/>
        </w:numPr>
        <w:ind w:left="0"/>
        <w:rPr>
          <w:rFonts w:ascii="微软雅黑" w:eastAsia="微软雅黑" w:hAnsi="微软雅黑" w:cs="微软雅黑"/>
          <w:szCs w:val="21"/>
        </w:rPr>
      </w:pPr>
      <w:r>
        <w:rPr>
          <w:rFonts w:ascii="微软雅黑" w:eastAsia="微软雅黑" w:hAnsi="微软雅黑" w:cs="微软雅黑" w:hint="eastAsia"/>
          <w:color w:val="000000"/>
          <w:szCs w:val="21"/>
        </w:rPr>
        <w:lastRenderedPageBreak/>
        <w:t xml:space="preserve">B. </w:t>
      </w:r>
      <w:r>
        <w:rPr>
          <w:rFonts w:ascii="微软雅黑" w:eastAsia="微软雅黑" w:hAnsi="微软雅黑" w:cs="微软雅黑" w:hint="eastAsia"/>
          <w:color w:val="000000"/>
          <w:szCs w:val="21"/>
        </w:rPr>
        <w:t>工作队</w:t>
      </w:r>
    </w:p>
    <w:p w14:paraId="44478AEC" w14:textId="77777777" w:rsidR="00155CB7" w:rsidRDefault="00F76CB0">
      <w:pPr>
        <w:widowControl/>
        <w:numPr>
          <w:ilvl w:val="0"/>
          <w:numId w:val="104"/>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C. </w:t>
      </w:r>
      <w:r>
        <w:rPr>
          <w:rFonts w:ascii="微软雅黑" w:eastAsia="微软雅黑" w:hAnsi="微软雅黑" w:cs="微软雅黑" w:hint="eastAsia"/>
          <w:color w:val="3CB155"/>
          <w:szCs w:val="21"/>
        </w:rPr>
        <w:t>战斗队</w:t>
      </w:r>
    </w:p>
    <w:p w14:paraId="07A95CA6" w14:textId="77777777" w:rsidR="00155CB7" w:rsidRDefault="00F76CB0">
      <w:pPr>
        <w:widowControl/>
        <w:numPr>
          <w:ilvl w:val="0"/>
          <w:numId w:val="104"/>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D. </w:t>
      </w:r>
      <w:r>
        <w:rPr>
          <w:rFonts w:ascii="微软雅黑" w:eastAsia="微软雅黑" w:hAnsi="微软雅黑" w:cs="微软雅黑" w:hint="eastAsia"/>
          <w:color w:val="000000"/>
          <w:szCs w:val="21"/>
        </w:rPr>
        <w:t>宣传队</w:t>
      </w:r>
    </w:p>
    <w:p w14:paraId="075408C7"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7</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中国奉行（</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）和平外交政策，成功地走向了一条与本国国情和时代特征相适应的和平发展道路。</w:t>
      </w:r>
    </w:p>
    <w:p w14:paraId="3DE15DCF" w14:textId="77777777" w:rsidR="00155CB7" w:rsidRDefault="00F76CB0">
      <w:pPr>
        <w:widowControl/>
        <w:numPr>
          <w:ilvl w:val="0"/>
          <w:numId w:val="105"/>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r>
        <w:rPr>
          <w:rFonts w:ascii="微软雅黑" w:eastAsia="微软雅黑" w:hAnsi="微软雅黑" w:cs="微软雅黑" w:hint="eastAsia"/>
          <w:color w:val="000000"/>
          <w:szCs w:val="21"/>
        </w:rPr>
        <w:t>独立开放</w:t>
      </w:r>
    </w:p>
    <w:p w14:paraId="09D8ABCA" w14:textId="77777777" w:rsidR="00155CB7" w:rsidRDefault="00F76CB0">
      <w:pPr>
        <w:widowControl/>
        <w:numPr>
          <w:ilvl w:val="0"/>
          <w:numId w:val="105"/>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B. </w:t>
      </w:r>
      <w:r>
        <w:rPr>
          <w:rFonts w:ascii="微软雅黑" w:eastAsia="微软雅黑" w:hAnsi="微软雅黑" w:cs="微软雅黑" w:hint="eastAsia"/>
          <w:color w:val="000000"/>
          <w:szCs w:val="21"/>
        </w:rPr>
        <w:t>自主自立</w:t>
      </w:r>
    </w:p>
    <w:p w14:paraId="584312D6" w14:textId="77777777" w:rsidR="00155CB7" w:rsidRDefault="00F76CB0">
      <w:pPr>
        <w:widowControl/>
        <w:numPr>
          <w:ilvl w:val="0"/>
          <w:numId w:val="105"/>
        </w:numPr>
        <w:ind w:left="0"/>
        <w:rPr>
          <w:rFonts w:ascii="微软雅黑" w:eastAsia="微软雅黑" w:hAnsi="微软雅黑" w:cs="微软雅黑"/>
          <w:szCs w:val="21"/>
        </w:rPr>
      </w:pPr>
      <w:r>
        <w:rPr>
          <w:rFonts w:ascii="微软雅黑" w:eastAsia="微软雅黑" w:hAnsi="微软雅黑" w:cs="微软雅黑" w:hint="eastAsia"/>
          <w:szCs w:val="21"/>
        </w:rPr>
        <w:t xml:space="preserve">C. </w:t>
      </w:r>
      <w:r>
        <w:rPr>
          <w:rFonts w:ascii="微软雅黑" w:eastAsia="微软雅黑" w:hAnsi="微软雅黑" w:cs="微软雅黑" w:hint="eastAsia"/>
          <w:szCs w:val="21"/>
        </w:rPr>
        <w:t>自由开放</w:t>
      </w:r>
    </w:p>
    <w:p w14:paraId="20368D43" w14:textId="77777777" w:rsidR="00155CB7" w:rsidRDefault="00F76CB0">
      <w:pPr>
        <w:widowControl/>
        <w:numPr>
          <w:ilvl w:val="0"/>
          <w:numId w:val="105"/>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D. </w:t>
      </w:r>
      <w:r>
        <w:rPr>
          <w:rFonts w:ascii="微软雅黑" w:eastAsia="微软雅黑" w:hAnsi="微软雅黑" w:cs="微软雅黑" w:hint="eastAsia"/>
          <w:color w:val="00B050"/>
          <w:szCs w:val="21"/>
        </w:rPr>
        <w:t>独立自主</w:t>
      </w:r>
    </w:p>
    <w:p w14:paraId="67D5FDEF"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8</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实现伟大梦想，必须深入推进（</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）新的伟大工程。</w:t>
      </w:r>
    </w:p>
    <w:p w14:paraId="177B9551" w14:textId="77777777" w:rsidR="00155CB7" w:rsidRDefault="00F76CB0">
      <w:pPr>
        <w:widowControl/>
        <w:numPr>
          <w:ilvl w:val="0"/>
          <w:numId w:val="106"/>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r>
        <w:rPr>
          <w:rFonts w:ascii="微软雅黑" w:eastAsia="微软雅黑" w:hAnsi="微软雅黑" w:cs="微软雅黑" w:hint="eastAsia"/>
          <w:color w:val="000000"/>
          <w:szCs w:val="21"/>
        </w:rPr>
        <w:t>社会建设</w:t>
      </w:r>
    </w:p>
    <w:p w14:paraId="7B1BEF95" w14:textId="77777777" w:rsidR="00155CB7" w:rsidRDefault="00F76CB0">
      <w:pPr>
        <w:widowControl/>
        <w:numPr>
          <w:ilvl w:val="0"/>
          <w:numId w:val="106"/>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B. </w:t>
      </w:r>
      <w:r>
        <w:rPr>
          <w:rFonts w:ascii="微软雅黑" w:eastAsia="微软雅黑" w:hAnsi="微软雅黑" w:cs="微软雅黑" w:hint="eastAsia"/>
          <w:color w:val="00B050"/>
          <w:szCs w:val="21"/>
        </w:rPr>
        <w:t>党的建设</w:t>
      </w:r>
    </w:p>
    <w:p w14:paraId="79C318F1" w14:textId="77777777" w:rsidR="00155CB7" w:rsidRDefault="00F76CB0">
      <w:pPr>
        <w:widowControl/>
        <w:numPr>
          <w:ilvl w:val="0"/>
          <w:numId w:val="106"/>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C. </w:t>
      </w:r>
      <w:r>
        <w:rPr>
          <w:rFonts w:ascii="微软雅黑" w:eastAsia="微软雅黑" w:hAnsi="微软雅黑" w:cs="微软雅黑" w:hint="eastAsia"/>
          <w:color w:val="000000"/>
          <w:szCs w:val="21"/>
        </w:rPr>
        <w:t>民族复兴</w:t>
      </w:r>
    </w:p>
    <w:p w14:paraId="4CA0D275" w14:textId="77777777" w:rsidR="00155CB7" w:rsidRDefault="00F76CB0">
      <w:pPr>
        <w:widowControl/>
        <w:numPr>
          <w:ilvl w:val="0"/>
          <w:numId w:val="106"/>
        </w:numPr>
        <w:ind w:left="0"/>
        <w:rPr>
          <w:rFonts w:ascii="微软雅黑" w:eastAsia="微软雅黑" w:hAnsi="微软雅黑" w:cs="微软雅黑"/>
          <w:szCs w:val="21"/>
        </w:rPr>
      </w:pPr>
      <w:r>
        <w:rPr>
          <w:rFonts w:ascii="微软雅黑" w:eastAsia="微软雅黑" w:hAnsi="微软雅黑" w:cs="微软雅黑" w:hint="eastAsia"/>
          <w:szCs w:val="21"/>
        </w:rPr>
        <w:t xml:space="preserve">D. </w:t>
      </w:r>
      <w:r>
        <w:rPr>
          <w:rFonts w:ascii="微软雅黑" w:eastAsia="微软雅黑" w:hAnsi="微软雅黑" w:cs="微软雅黑" w:hint="eastAsia"/>
          <w:szCs w:val="21"/>
        </w:rPr>
        <w:t>全面建成小康社会</w:t>
      </w:r>
    </w:p>
    <w:p w14:paraId="50B6A48D"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9</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中国倡导建立新型国际关系，核心是维护（</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）的宗旨和原则。</w:t>
      </w:r>
    </w:p>
    <w:p w14:paraId="09D38B18" w14:textId="77777777" w:rsidR="00155CB7" w:rsidRDefault="00F76CB0">
      <w:pPr>
        <w:widowControl/>
        <w:numPr>
          <w:ilvl w:val="0"/>
          <w:numId w:val="107"/>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r>
        <w:rPr>
          <w:rFonts w:ascii="微软雅黑" w:eastAsia="微软雅黑" w:hAnsi="微软雅黑" w:cs="微软雅黑" w:hint="eastAsia"/>
          <w:color w:val="000000"/>
          <w:szCs w:val="21"/>
        </w:rPr>
        <w:t>国家主权</w:t>
      </w:r>
    </w:p>
    <w:p w14:paraId="138BD157" w14:textId="77777777" w:rsidR="00155CB7" w:rsidRDefault="00F76CB0">
      <w:pPr>
        <w:widowControl/>
        <w:numPr>
          <w:ilvl w:val="0"/>
          <w:numId w:val="107"/>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B. </w:t>
      </w:r>
      <w:r>
        <w:rPr>
          <w:rFonts w:ascii="微软雅黑" w:eastAsia="微软雅黑" w:hAnsi="微软雅黑" w:cs="微软雅黑" w:hint="eastAsia"/>
          <w:color w:val="000000"/>
          <w:szCs w:val="21"/>
        </w:rPr>
        <w:t>中华民族</w:t>
      </w:r>
    </w:p>
    <w:p w14:paraId="75EAC43A" w14:textId="77777777" w:rsidR="00155CB7" w:rsidRDefault="00F76CB0">
      <w:pPr>
        <w:widowControl/>
        <w:numPr>
          <w:ilvl w:val="0"/>
          <w:numId w:val="107"/>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C. </w:t>
      </w:r>
      <w:r>
        <w:rPr>
          <w:rFonts w:ascii="微软雅黑" w:eastAsia="微软雅黑" w:hAnsi="微软雅黑" w:cs="微软雅黑" w:hint="eastAsia"/>
          <w:color w:val="00B050"/>
          <w:szCs w:val="21"/>
        </w:rPr>
        <w:t>联合国宪章</w:t>
      </w:r>
    </w:p>
    <w:p w14:paraId="4A76EC2A" w14:textId="77777777" w:rsidR="00155CB7" w:rsidRDefault="00F76CB0">
      <w:pPr>
        <w:widowControl/>
        <w:numPr>
          <w:ilvl w:val="0"/>
          <w:numId w:val="107"/>
        </w:numPr>
        <w:ind w:left="0"/>
        <w:rPr>
          <w:rFonts w:ascii="微软雅黑" w:eastAsia="微软雅黑" w:hAnsi="微软雅黑" w:cs="微软雅黑"/>
          <w:szCs w:val="21"/>
        </w:rPr>
      </w:pPr>
      <w:r>
        <w:rPr>
          <w:rFonts w:ascii="微软雅黑" w:eastAsia="微软雅黑" w:hAnsi="微软雅黑" w:cs="微软雅黑" w:hint="eastAsia"/>
          <w:szCs w:val="21"/>
        </w:rPr>
        <w:t xml:space="preserve">D. </w:t>
      </w:r>
      <w:r>
        <w:rPr>
          <w:rFonts w:ascii="微软雅黑" w:eastAsia="微软雅黑" w:hAnsi="微软雅黑" w:cs="微软雅黑" w:hint="eastAsia"/>
          <w:szCs w:val="21"/>
        </w:rPr>
        <w:t>国家安全</w:t>
      </w:r>
    </w:p>
    <w:p w14:paraId="4F4EF447"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10</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全党同志一定要团结带领全国各族人民决胜全面建成小康社会，奋力夺取（</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）中国特色社会主义伟大胜利。</w:t>
      </w:r>
    </w:p>
    <w:p w14:paraId="22FE2CA6" w14:textId="77777777" w:rsidR="00155CB7" w:rsidRDefault="00F76CB0">
      <w:pPr>
        <w:widowControl/>
        <w:numPr>
          <w:ilvl w:val="0"/>
          <w:numId w:val="108"/>
        </w:numPr>
        <w:ind w:left="0"/>
        <w:rPr>
          <w:rFonts w:ascii="微软雅黑" w:eastAsia="微软雅黑" w:hAnsi="微软雅黑" w:cs="微软雅黑"/>
          <w:szCs w:val="21"/>
        </w:rPr>
      </w:pPr>
      <w:r>
        <w:rPr>
          <w:rFonts w:ascii="微软雅黑" w:eastAsia="微软雅黑" w:hAnsi="微软雅黑" w:cs="微软雅黑" w:hint="eastAsia"/>
          <w:color w:val="000000"/>
          <w:szCs w:val="21"/>
        </w:rPr>
        <w:lastRenderedPageBreak/>
        <w:t xml:space="preserve">A. </w:t>
      </w:r>
      <w:r>
        <w:rPr>
          <w:rFonts w:ascii="微软雅黑" w:eastAsia="微软雅黑" w:hAnsi="微软雅黑" w:cs="微软雅黑" w:hint="eastAsia"/>
          <w:color w:val="000000"/>
          <w:szCs w:val="21"/>
        </w:rPr>
        <w:t>新世纪</w:t>
      </w:r>
    </w:p>
    <w:p w14:paraId="0C03A284" w14:textId="77777777" w:rsidR="00155CB7" w:rsidRDefault="00F76CB0">
      <w:pPr>
        <w:widowControl/>
        <w:numPr>
          <w:ilvl w:val="0"/>
          <w:numId w:val="108"/>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B. </w:t>
      </w:r>
      <w:r>
        <w:rPr>
          <w:rFonts w:ascii="微软雅黑" w:eastAsia="微软雅黑" w:hAnsi="微软雅黑" w:cs="微软雅黑" w:hint="eastAsia"/>
          <w:color w:val="000000"/>
          <w:szCs w:val="21"/>
        </w:rPr>
        <w:t>新阶段</w:t>
      </w:r>
    </w:p>
    <w:p w14:paraId="027E5D00" w14:textId="77777777" w:rsidR="00155CB7" w:rsidRDefault="00F76CB0">
      <w:pPr>
        <w:widowControl/>
        <w:numPr>
          <w:ilvl w:val="0"/>
          <w:numId w:val="108"/>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C. </w:t>
      </w:r>
      <w:r>
        <w:rPr>
          <w:rFonts w:ascii="微软雅黑" w:eastAsia="微软雅黑" w:hAnsi="微软雅黑" w:cs="微软雅黑" w:hint="eastAsia"/>
          <w:color w:val="3CB155"/>
          <w:szCs w:val="21"/>
        </w:rPr>
        <w:t>新时代</w:t>
      </w:r>
    </w:p>
    <w:p w14:paraId="44C28192" w14:textId="77777777" w:rsidR="00155CB7" w:rsidRDefault="00F76CB0">
      <w:pPr>
        <w:widowControl/>
        <w:numPr>
          <w:ilvl w:val="0"/>
          <w:numId w:val="108"/>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D. </w:t>
      </w:r>
      <w:r>
        <w:rPr>
          <w:rFonts w:ascii="微软雅黑" w:eastAsia="微软雅黑" w:hAnsi="微软雅黑" w:cs="微软雅黑" w:hint="eastAsia"/>
          <w:color w:val="000000"/>
          <w:szCs w:val="21"/>
        </w:rPr>
        <w:t>新时期</w:t>
      </w:r>
    </w:p>
    <w:p w14:paraId="74F19D33"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11</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坚持总体国家安全观，必须以（</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）为根本。</w:t>
      </w:r>
    </w:p>
    <w:p w14:paraId="7428923A" w14:textId="77777777" w:rsidR="00155CB7" w:rsidRDefault="00F76CB0">
      <w:pPr>
        <w:widowControl/>
        <w:numPr>
          <w:ilvl w:val="0"/>
          <w:numId w:val="109"/>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A. </w:t>
      </w:r>
      <w:r>
        <w:rPr>
          <w:rFonts w:ascii="微软雅黑" w:eastAsia="微软雅黑" w:hAnsi="微软雅黑" w:cs="微软雅黑" w:hint="eastAsia"/>
          <w:color w:val="00B050"/>
          <w:szCs w:val="21"/>
        </w:rPr>
        <w:t>政治安全</w:t>
      </w:r>
    </w:p>
    <w:p w14:paraId="537EC011" w14:textId="77777777" w:rsidR="00155CB7" w:rsidRDefault="00F76CB0">
      <w:pPr>
        <w:widowControl/>
        <w:numPr>
          <w:ilvl w:val="0"/>
          <w:numId w:val="109"/>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B. </w:t>
      </w:r>
      <w:r>
        <w:rPr>
          <w:rFonts w:ascii="微软雅黑" w:eastAsia="微软雅黑" w:hAnsi="微软雅黑" w:cs="微软雅黑" w:hint="eastAsia"/>
          <w:color w:val="000000"/>
          <w:szCs w:val="21"/>
        </w:rPr>
        <w:t>经济安全</w:t>
      </w:r>
    </w:p>
    <w:p w14:paraId="409B35E6" w14:textId="77777777" w:rsidR="00155CB7" w:rsidRDefault="00F76CB0">
      <w:pPr>
        <w:widowControl/>
        <w:numPr>
          <w:ilvl w:val="0"/>
          <w:numId w:val="109"/>
        </w:numPr>
        <w:ind w:left="0"/>
        <w:rPr>
          <w:rFonts w:ascii="微软雅黑" w:eastAsia="微软雅黑" w:hAnsi="微软雅黑" w:cs="微软雅黑"/>
          <w:szCs w:val="21"/>
        </w:rPr>
      </w:pPr>
      <w:r>
        <w:rPr>
          <w:rFonts w:ascii="微软雅黑" w:eastAsia="微软雅黑" w:hAnsi="微软雅黑" w:cs="微软雅黑" w:hint="eastAsia"/>
          <w:szCs w:val="21"/>
        </w:rPr>
        <w:t xml:space="preserve">C. </w:t>
      </w:r>
      <w:r>
        <w:rPr>
          <w:rFonts w:ascii="微软雅黑" w:eastAsia="微软雅黑" w:hAnsi="微软雅黑" w:cs="微软雅黑" w:hint="eastAsia"/>
          <w:szCs w:val="21"/>
        </w:rPr>
        <w:t>周边安全</w:t>
      </w:r>
    </w:p>
    <w:p w14:paraId="1D6F9DB6" w14:textId="77777777" w:rsidR="00155CB7" w:rsidRDefault="00F76CB0">
      <w:pPr>
        <w:widowControl/>
        <w:numPr>
          <w:ilvl w:val="0"/>
          <w:numId w:val="109"/>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D. </w:t>
      </w:r>
      <w:r>
        <w:rPr>
          <w:rFonts w:ascii="微软雅黑" w:eastAsia="微软雅黑" w:hAnsi="微软雅黑" w:cs="微软雅黑" w:hint="eastAsia"/>
          <w:color w:val="000000"/>
          <w:szCs w:val="21"/>
        </w:rPr>
        <w:t>国防安全</w:t>
      </w:r>
    </w:p>
    <w:p w14:paraId="5E020AD5"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12</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走（）式发展路子，是实现富国和强军统</w:t>
      </w:r>
      <w:proofErr w:type="gramStart"/>
      <w:r>
        <w:rPr>
          <w:rFonts w:ascii="微软雅黑" w:eastAsia="微软雅黑" w:hAnsi="微软雅黑" w:cs="微软雅黑" w:hint="eastAsia"/>
          <w:color w:val="000000"/>
          <w:sz w:val="21"/>
          <w:szCs w:val="21"/>
          <w:shd w:val="clear" w:color="auto" w:fill="FFFFFF"/>
        </w:rPr>
        <w:t>一</w:t>
      </w:r>
      <w:proofErr w:type="gramEnd"/>
      <w:r>
        <w:rPr>
          <w:rFonts w:ascii="微软雅黑" w:eastAsia="微软雅黑" w:hAnsi="微软雅黑" w:cs="微软雅黑" w:hint="eastAsia"/>
          <w:color w:val="000000"/>
          <w:sz w:val="21"/>
          <w:szCs w:val="21"/>
          <w:shd w:val="clear" w:color="auto" w:fill="FFFFFF"/>
        </w:rPr>
        <w:t>的重要途径。</w:t>
      </w:r>
    </w:p>
    <w:p w14:paraId="0F6684AB" w14:textId="77777777" w:rsidR="00155CB7" w:rsidRDefault="00F76CB0">
      <w:pPr>
        <w:widowControl/>
        <w:numPr>
          <w:ilvl w:val="0"/>
          <w:numId w:val="110"/>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A. </w:t>
      </w:r>
      <w:r>
        <w:rPr>
          <w:rFonts w:ascii="微软雅黑" w:eastAsia="微软雅黑" w:hAnsi="微软雅黑" w:cs="微软雅黑" w:hint="eastAsia"/>
          <w:szCs w:val="21"/>
          <w:shd w:val="clear" w:color="auto" w:fill="FFFFFF"/>
        </w:rPr>
        <w:t>军民结合</w:t>
      </w:r>
    </w:p>
    <w:p w14:paraId="6AFC4E30" w14:textId="77777777" w:rsidR="00155CB7" w:rsidRDefault="00F76CB0">
      <w:pPr>
        <w:widowControl/>
        <w:numPr>
          <w:ilvl w:val="0"/>
          <w:numId w:val="110"/>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军民团结</w:t>
      </w:r>
    </w:p>
    <w:p w14:paraId="6C507EDF" w14:textId="77777777" w:rsidR="00155CB7" w:rsidRDefault="00F76CB0">
      <w:pPr>
        <w:widowControl/>
        <w:numPr>
          <w:ilvl w:val="0"/>
          <w:numId w:val="110"/>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军政团结</w:t>
      </w:r>
    </w:p>
    <w:p w14:paraId="67201F87" w14:textId="77777777" w:rsidR="00155CB7" w:rsidRDefault="00F76CB0">
      <w:pPr>
        <w:widowControl/>
        <w:numPr>
          <w:ilvl w:val="0"/>
          <w:numId w:val="11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D. </w:t>
      </w:r>
      <w:r>
        <w:rPr>
          <w:rFonts w:ascii="微软雅黑" w:eastAsia="微软雅黑" w:hAnsi="微软雅黑" w:cs="微软雅黑" w:hint="eastAsia"/>
          <w:color w:val="00B050"/>
          <w:szCs w:val="21"/>
          <w:shd w:val="clear" w:color="auto" w:fill="FFFFFF"/>
        </w:rPr>
        <w:t>军民融合</w:t>
      </w:r>
    </w:p>
    <w:p w14:paraId="56667B3F"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13</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必须统筹国内国际两个大局，始终不渝走和平发展道路、奉行</w:t>
      </w:r>
      <w:r>
        <w:rPr>
          <w:rFonts w:ascii="微软雅黑" w:eastAsia="微软雅黑" w:hAnsi="微软雅黑" w:cs="微软雅黑" w:hint="eastAsia"/>
          <w:color w:val="000000"/>
          <w:sz w:val="21"/>
          <w:szCs w:val="21"/>
          <w:shd w:val="clear" w:color="auto" w:fill="FFFFFF"/>
        </w:rPr>
        <w:t>____</w:t>
      </w:r>
      <w:r>
        <w:rPr>
          <w:rFonts w:ascii="微软雅黑" w:eastAsia="微软雅黑" w:hAnsi="微软雅黑" w:cs="微软雅黑" w:hint="eastAsia"/>
          <w:color w:val="000000"/>
          <w:sz w:val="21"/>
          <w:szCs w:val="21"/>
          <w:shd w:val="clear" w:color="auto" w:fill="FFFFFF"/>
        </w:rPr>
        <w:t>的开放战略。</w:t>
      </w:r>
    </w:p>
    <w:p w14:paraId="34930DBC" w14:textId="77777777" w:rsidR="00155CB7" w:rsidRDefault="00F76CB0">
      <w:pPr>
        <w:widowControl/>
        <w:numPr>
          <w:ilvl w:val="0"/>
          <w:numId w:val="111"/>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A. </w:t>
      </w:r>
      <w:r>
        <w:rPr>
          <w:rFonts w:ascii="微软雅黑" w:eastAsia="微软雅黑" w:hAnsi="微软雅黑" w:cs="微软雅黑" w:hint="eastAsia"/>
          <w:szCs w:val="21"/>
          <w:shd w:val="clear" w:color="auto" w:fill="FFFFFF"/>
        </w:rPr>
        <w:t>开放共赢</w:t>
      </w:r>
    </w:p>
    <w:p w14:paraId="0882A3B7" w14:textId="77777777" w:rsidR="00155CB7" w:rsidRDefault="00F76CB0">
      <w:pPr>
        <w:widowControl/>
        <w:numPr>
          <w:ilvl w:val="0"/>
          <w:numId w:val="111"/>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 xml:space="preserve">包容互信　</w:t>
      </w:r>
    </w:p>
    <w:p w14:paraId="16CF62B9" w14:textId="77777777" w:rsidR="00155CB7" w:rsidRDefault="00F76CB0">
      <w:pPr>
        <w:widowControl/>
        <w:numPr>
          <w:ilvl w:val="0"/>
          <w:numId w:val="111"/>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 xml:space="preserve">互利共赢　</w:t>
      </w:r>
    </w:p>
    <w:p w14:paraId="2D0B1260" w14:textId="77777777" w:rsidR="00155CB7" w:rsidRDefault="00F76CB0">
      <w:pPr>
        <w:widowControl/>
        <w:numPr>
          <w:ilvl w:val="0"/>
          <w:numId w:val="111"/>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互相合作</w:t>
      </w:r>
    </w:p>
    <w:p w14:paraId="1CCCA513"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14</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我军的鲜明特色和政治优势是（</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），必须加强建设，永葆人民军队性质、宗旨、本算。</w:t>
      </w:r>
    </w:p>
    <w:p w14:paraId="71E58638" w14:textId="77777777" w:rsidR="00155CB7" w:rsidRDefault="00F76CB0">
      <w:pPr>
        <w:widowControl/>
        <w:numPr>
          <w:ilvl w:val="0"/>
          <w:numId w:val="112"/>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lastRenderedPageBreak/>
        <w:t xml:space="preserve">A. </w:t>
      </w:r>
      <w:r>
        <w:rPr>
          <w:rFonts w:ascii="微软雅黑" w:eastAsia="微软雅黑" w:hAnsi="微软雅黑" w:cs="微软雅黑" w:hint="eastAsia"/>
          <w:color w:val="000000"/>
          <w:szCs w:val="21"/>
          <w:shd w:val="clear" w:color="auto" w:fill="FFFFFF"/>
        </w:rPr>
        <w:t>装备精良</w:t>
      </w:r>
    </w:p>
    <w:p w14:paraId="0D5AF4A7" w14:textId="77777777" w:rsidR="00155CB7" w:rsidRDefault="00F76CB0">
      <w:pPr>
        <w:widowControl/>
        <w:numPr>
          <w:ilvl w:val="0"/>
          <w:numId w:val="112"/>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作风优良</w:t>
      </w:r>
    </w:p>
    <w:p w14:paraId="75686A21" w14:textId="77777777" w:rsidR="00155CB7" w:rsidRDefault="00F76CB0">
      <w:pPr>
        <w:widowControl/>
        <w:numPr>
          <w:ilvl w:val="0"/>
          <w:numId w:val="112"/>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C. </w:t>
      </w:r>
      <w:r>
        <w:rPr>
          <w:rFonts w:ascii="微软雅黑" w:eastAsia="微软雅黑" w:hAnsi="微软雅黑" w:cs="微软雅黑" w:hint="eastAsia"/>
          <w:szCs w:val="21"/>
          <w:shd w:val="clear" w:color="auto" w:fill="FFFFFF"/>
        </w:rPr>
        <w:t>听党指挥</w:t>
      </w:r>
    </w:p>
    <w:p w14:paraId="41BC6E6C" w14:textId="77777777" w:rsidR="00155CB7" w:rsidRDefault="00F76CB0">
      <w:pPr>
        <w:widowControl/>
        <w:numPr>
          <w:ilvl w:val="0"/>
          <w:numId w:val="112"/>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能打胜仗</w:t>
      </w:r>
    </w:p>
    <w:p w14:paraId="74E4F794"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15</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推动建立新型国际关系，要坚决维护（</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）核心利益。</w:t>
      </w:r>
    </w:p>
    <w:p w14:paraId="0EFADA83" w14:textId="77777777" w:rsidR="00155CB7" w:rsidRDefault="00F76CB0">
      <w:pPr>
        <w:widowControl/>
        <w:numPr>
          <w:ilvl w:val="0"/>
          <w:numId w:val="113"/>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A. </w:t>
      </w:r>
      <w:r>
        <w:rPr>
          <w:rFonts w:ascii="微软雅黑" w:eastAsia="微软雅黑" w:hAnsi="微软雅黑" w:cs="微软雅黑" w:hint="eastAsia"/>
          <w:color w:val="000000"/>
          <w:szCs w:val="21"/>
          <w:shd w:val="clear" w:color="auto" w:fill="FFFFFF"/>
        </w:rPr>
        <w:t>世界</w:t>
      </w:r>
    </w:p>
    <w:p w14:paraId="489D7CE0" w14:textId="77777777" w:rsidR="00155CB7" w:rsidRDefault="00F76CB0">
      <w:pPr>
        <w:widowControl/>
        <w:numPr>
          <w:ilvl w:val="0"/>
          <w:numId w:val="113"/>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B. </w:t>
      </w:r>
      <w:r>
        <w:rPr>
          <w:rFonts w:ascii="微软雅黑" w:eastAsia="微软雅黑" w:hAnsi="微软雅黑" w:cs="微软雅黑" w:hint="eastAsia"/>
          <w:szCs w:val="21"/>
          <w:shd w:val="clear" w:color="auto" w:fill="FFFFFF"/>
        </w:rPr>
        <w:t xml:space="preserve">人民　</w:t>
      </w:r>
    </w:p>
    <w:p w14:paraId="5CCC7A6F" w14:textId="77777777" w:rsidR="00155CB7" w:rsidRDefault="00F76CB0">
      <w:pPr>
        <w:widowControl/>
        <w:numPr>
          <w:ilvl w:val="0"/>
          <w:numId w:val="113"/>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 xml:space="preserve">民族　</w:t>
      </w:r>
    </w:p>
    <w:p w14:paraId="2B81E518" w14:textId="77777777" w:rsidR="00155CB7" w:rsidRDefault="00F76CB0">
      <w:pPr>
        <w:widowControl/>
        <w:numPr>
          <w:ilvl w:val="0"/>
          <w:numId w:val="113"/>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D. </w:t>
      </w:r>
      <w:r>
        <w:rPr>
          <w:rFonts w:ascii="微软雅黑" w:eastAsia="微软雅黑" w:hAnsi="微软雅黑" w:cs="微软雅黑" w:hint="eastAsia"/>
          <w:color w:val="00B050"/>
          <w:szCs w:val="21"/>
          <w:shd w:val="clear" w:color="auto" w:fill="FFFFFF"/>
        </w:rPr>
        <w:t>国家</w:t>
      </w:r>
    </w:p>
    <w:p w14:paraId="313E8B5B"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16</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坚决维护党中央权威和集中统一领导，就要严明党的（</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）和政治规矩，层层落实管党治党政治责任。</w:t>
      </w:r>
    </w:p>
    <w:p w14:paraId="47750065" w14:textId="77777777" w:rsidR="00155CB7" w:rsidRDefault="00F76CB0">
      <w:pPr>
        <w:widowControl/>
        <w:numPr>
          <w:ilvl w:val="0"/>
          <w:numId w:val="114"/>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A. </w:t>
      </w:r>
      <w:r>
        <w:rPr>
          <w:rFonts w:ascii="微软雅黑" w:eastAsia="微软雅黑" w:hAnsi="微软雅黑" w:cs="微软雅黑" w:hint="eastAsia"/>
          <w:color w:val="000000"/>
          <w:szCs w:val="21"/>
          <w:shd w:val="clear" w:color="auto" w:fill="FFFFFF"/>
        </w:rPr>
        <w:t>生活纪律</w:t>
      </w:r>
    </w:p>
    <w:p w14:paraId="6E9CF077" w14:textId="77777777" w:rsidR="00155CB7" w:rsidRDefault="00F76CB0">
      <w:pPr>
        <w:widowControl/>
        <w:numPr>
          <w:ilvl w:val="0"/>
          <w:numId w:val="114"/>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B. </w:t>
      </w:r>
      <w:r>
        <w:rPr>
          <w:rFonts w:ascii="微软雅黑" w:eastAsia="微软雅黑" w:hAnsi="微软雅黑" w:cs="微软雅黑" w:hint="eastAsia"/>
          <w:szCs w:val="21"/>
          <w:shd w:val="clear" w:color="auto" w:fill="FFFFFF"/>
        </w:rPr>
        <w:t>工作纪律</w:t>
      </w:r>
    </w:p>
    <w:p w14:paraId="15C1F3E7" w14:textId="77777777" w:rsidR="00155CB7" w:rsidRDefault="00F76CB0">
      <w:pPr>
        <w:widowControl/>
        <w:numPr>
          <w:ilvl w:val="0"/>
          <w:numId w:val="114"/>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政治纪律</w:t>
      </w:r>
    </w:p>
    <w:p w14:paraId="4CB6A355" w14:textId="77777777" w:rsidR="00155CB7" w:rsidRDefault="00F76CB0">
      <w:pPr>
        <w:widowControl/>
        <w:numPr>
          <w:ilvl w:val="0"/>
          <w:numId w:val="114"/>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组织纪律</w:t>
      </w:r>
    </w:p>
    <w:p w14:paraId="15A4D97C"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17</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党指挥</w:t>
      </w:r>
      <w:proofErr w:type="gramStart"/>
      <w:r>
        <w:rPr>
          <w:rFonts w:ascii="微软雅黑" w:eastAsia="微软雅黑" w:hAnsi="微软雅黑" w:cs="微软雅黑" w:hint="eastAsia"/>
          <w:color w:val="000000"/>
          <w:sz w:val="21"/>
          <w:szCs w:val="21"/>
          <w:shd w:val="clear" w:color="auto" w:fill="FFFFFF"/>
        </w:rPr>
        <w:t>枪原则</w:t>
      </w:r>
      <w:proofErr w:type="gramEnd"/>
      <w:r>
        <w:rPr>
          <w:rFonts w:ascii="微软雅黑" w:eastAsia="微软雅黑" w:hAnsi="微软雅黑" w:cs="微软雅黑" w:hint="eastAsia"/>
          <w:color w:val="000000"/>
          <w:sz w:val="21"/>
          <w:szCs w:val="21"/>
          <w:shd w:val="clear" w:color="auto" w:fill="FFFFFF"/>
        </w:rPr>
        <w:t>落地生根的坚实基础是（</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w:t>
      </w:r>
    </w:p>
    <w:p w14:paraId="70382935" w14:textId="77777777" w:rsidR="00155CB7" w:rsidRDefault="00F76CB0">
      <w:pPr>
        <w:widowControl/>
        <w:numPr>
          <w:ilvl w:val="0"/>
          <w:numId w:val="115"/>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A. </w:t>
      </w:r>
      <w:r>
        <w:rPr>
          <w:rFonts w:ascii="微软雅黑" w:eastAsia="微软雅黑" w:hAnsi="微软雅黑" w:cs="微软雅黑" w:hint="eastAsia"/>
          <w:color w:val="3CB155"/>
          <w:szCs w:val="21"/>
          <w:shd w:val="clear" w:color="auto" w:fill="FFFFFF"/>
        </w:rPr>
        <w:t>支部建在连上</w:t>
      </w:r>
    </w:p>
    <w:p w14:paraId="3591DB2D" w14:textId="77777777" w:rsidR="00155CB7" w:rsidRDefault="00F76CB0">
      <w:pPr>
        <w:widowControl/>
        <w:numPr>
          <w:ilvl w:val="0"/>
          <w:numId w:val="115"/>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主席负责制</w:t>
      </w:r>
    </w:p>
    <w:p w14:paraId="3792302E" w14:textId="77777777" w:rsidR="00155CB7" w:rsidRDefault="00F76CB0">
      <w:pPr>
        <w:widowControl/>
        <w:numPr>
          <w:ilvl w:val="0"/>
          <w:numId w:val="115"/>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集体领导下的首长分工负责制</w:t>
      </w:r>
    </w:p>
    <w:p w14:paraId="7E4F1E96" w14:textId="77777777" w:rsidR="00155CB7" w:rsidRDefault="00F76CB0">
      <w:pPr>
        <w:widowControl/>
        <w:numPr>
          <w:ilvl w:val="0"/>
          <w:numId w:val="115"/>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党委制、政治委员制、政治机关制</w:t>
      </w:r>
    </w:p>
    <w:p w14:paraId="3C556471"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18</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中国特色社会主义</w:t>
      </w:r>
      <w:proofErr w:type="gramStart"/>
      <w:r>
        <w:rPr>
          <w:rFonts w:ascii="微软雅黑" w:eastAsia="微软雅黑" w:hAnsi="微软雅黑" w:cs="微软雅黑" w:hint="eastAsia"/>
          <w:color w:val="000000"/>
          <w:sz w:val="21"/>
          <w:szCs w:val="21"/>
          <w:shd w:val="clear" w:color="auto" w:fill="FFFFFF"/>
        </w:rPr>
        <w:t>最</w:t>
      </w:r>
      <w:proofErr w:type="gramEnd"/>
      <w:r>
        <w:rPr>
          <w:rFonts w:ascii="微软雅黑" w:eastAsia="微软雅黑" w:hAnsi="微软雅黑" w:cs="微软雅黑" w:hint="eastAsia"/>
          <w:color w:val="000000"/>
          <w:sz w:val="21"/>
          <w:szCs w:val="21"/>
          <w:shd w:val="clear" w:color="auto" w:fill="FFFFFF"/>
        </w:rPr>
        <w:t>本质的特征，中国特色社会主义制度的最大优势是（</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w:t>
      </w:r>
    </w:p>
    <w:p w14:paraId="32FB17F2" w14:textId="77777777" w:rsidR="00155CB7" w:rsidRDefault="00F76CB0">
      <w:pPr>
        <w:widowControl/>
        <w:numPr>
          <w:ilvl w:val="0"/>
          <w:numId w:val="116"/>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lastRenderedPageBreak/>
        <w:t xml:space="preserve">A. </w:t>
      </w:r>
      <w:r>
        <w:rPr>
          <w:rFonts w:ascii="微软雅黑" w:eastAsia="微软雅黑" w:hAnsi="微软雅黑" w:cs="微软雅黑" w:hint="eastAsia"/>
          <w:szCs w:val="21"/>
          <w:shd w:val="clear" w:color="auto" w:fill="FFFFFF"/>
        </w:rPr>
        <w:t>生产资料公有制</w:t>
      </w:r>
    </w:p>
    <w:p w14:paraId="65D27109" w14:textId="77777777" w:rsidR="00155CB7" w:rsidRDefault="00F76CB0">
      <w:pPr>
        <w:widowControl/>
        <w:numPr>
          <w:ilvl w:val="0"/>
          <w:numId w:val="116"/>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人民代表大会制</w:t>
      </w:r>
    </w:p>
    <w:p w14:paraId="5547431B" w14:textId="77777777" w:rsidR="00155CB7" w:rsidRDefault="00F76CB0">
      <w:pPr>
        <w:widowControl/>
        <w:numPr>
          <w:ilvl w:val="0"/>
          <w:numId w:val="116"/>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中国共产党的领导</w:t>
      </w:r>
    </w:p>
    <w:p w14:paraId="29E63EAC" w14:textId="77777777" w:rsidR="00155CB7" w:rsidRDefault="00F76CB0">
      <w:pPr>
        <w:widowControl/>
        <w:numPr>
          <w:ilvl w:val="0"/>
          <w:numId w:val="116"/>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人民民主专政</w:t>
      </w:r>
    </w:p>
    <w:p w14:paraId="00FF1A7D"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19</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中国特色社会主义进入新时代，意味着科学社会主义在二十一世纪的中国焕发出强大生机活力，在世界上高高举起了（）伟大旗帜。</w:t>
      </w:r>
    </w:p>
    <w:p w14:paraId="55A7E442" w14:textId="77777777" w:rsidR="00155CB7" w:rsidRDefault="00F76CB0">
      <w:pPr>
        <w:widowControl/>
        <w:numPr>
          <w:ilvl w:val="0"/>
          <w:numId w:val="117"/>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A. </w:t>
      </w:r>
      <w:r>
        <w:rPr>
          <w:rFonts w:ascii="微软雅黑" w:eastAsia="微软雅黑" w:hAnsi="微软雅黑" w:cs="微软雅黑" w:hint="eastAsia"/>
          <w:szCs w:val="21"/>
          <w:shd w:val="clear" w:color="auto" w:fill="FFFFFF"/>
        </w:rPr>
        <w:t>共产主义</w:t>
      </w:r>
    </w:p>
    <w:p w14:paraId="24EC9052" w14:textId="77777777" w:rsidR="00155CB7" w:rsidRDefault="00F76CB0">
      <w:pPr>
        <w:widowControl/>
        <w:numPr>
          <w:ilvl w:val="0"/>
          <w:numId w:val="117"/>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中国特色社会主义</w:t>
      </w:r>
    </w:p>
    <w:p w14:paraId="22695EA6" w14:textId="77777777" w:rsidR="00155CB7" w:rsidRDefault="00F76CB0">
      <w:pPr>
        <w:widowControl/>
        <w:numPr>
          <w:ilvl w:val="0"/>
          <w:numId w:val="117"/>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社会主义</w:t>
      </w:r>
    </w:p>
    <w:p w14:paraId="3F60DD5F" w14:textId="77777777" w:rsidR="00155CB7" w:rsidRDefault="00F76CB0">
      <w:pPr>
        <w:widowControl/>
        <w:numPr>
          <w:ilvl w:val="0"/>
          <w:numId w:val="117"/>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科学社会主义</w:t>
      </w:r>
    </w:p>
    <w:p w14:paraId="021961E7"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20</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中国独立自主的和平外交政策，就是把（</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）放在第一位，坚定地维护我国的国家利益。</w:t>
      </w:r>
    </w:p>
    <w:p w14:paraId="22CD8CF9" w14:textId="77777777" w:rsidR="00155CB7" w:rsidRDefault="00F76CB0">
      <w:pPr>
        <w:widowControl/>
        <w:numPr>
          <w:ilvl w:val="0"/>
          <w:numId w:val="118"/>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A. </w:t>
      </w:r>
      <w:r>
        <w:rPr>
          <w:rFonts w:ascii="微软雅黑" w:eastAsia="微软雅黑" w:hAnsi="微软雅黑" w:cs="微软雅黑" w:hint="eastAsia"/>
          <w:color w:val="3CB155"/>
          <w:szCs w:val="21"/>
          <w:shd w:val="clear" w:color="auto" w:fill="FFFFFF"/>
        </w:rPr>
        <w:t>国家主权和安全</w:t>
      </w:r>
    </w:p>
    <w:p w14:paraId="42A5ECD3" w14:textId="77777777" w:rsidR="00155CB7" w:rsidRDefault="00F76CB0">
      <w:pPr>
        <w:widowControl/>
        <w:numPr>
          <w:ilvl w:val="0"/>
          <w:numId w:val="118"/>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领土完整</w:t>
      </w:r>
    </w:p>
    <w:p w14:paraId="727B2641" w14:textId="77777777" w:rsidR="00155CB7" w:rsidRDefault="00F76CB0">
      <w:pPr>
        <w:widowControl/>
        <w:numPr>
          <w:ilvl w:val="0"/>
          <w:numId w:val="118"/>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核心利益</w:t>
      </w:r>
    </w:p>
    <w:p w14:paraId="79777004" w14:textId="77777777" w:rsidR="00155CB7" w:rsidRDefault="00F76CB0">
      <w:pPr>
        <w:widowControl/>
        <w:numPr>
          <w:ilvl w:val="0"/>
          <w:numId w:val="118"/>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国家利益</w:t>
      </w:r>
    </w:p>
    <w:p w14:paraId="76113293"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21</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）既是中国外交的崇高目标，也是世界各国的共同责任和历史使命。</w:t>
      </w:r>
    </w:p>
    <w:p w14:paraId="0CCE2B9D" w14:textId="77777777" w:rsidR="00155CB7" w:rsidRDefault="00F76CB0">
      <w:pPr>
        <w:widowControl/>
        <w:numPr>
          <w:ilvl w:val="0"/>
          <w:numId w:val="119"/>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A. </w:t>
      </w:r>
      <w:r>
        <w:rPr>
          <w:rFonts w:ascii="微软雅黑" w:eastAsia="微软雅黑" w:hAnsi="微软雅黑" w:cs="微软雅黑" w:hint="eastAsia"/>
          <w:szCs w:val="21"/>
          <w:shd w:val="clear" w:color="auto" w:fill="FFFFFF"/>
        </w:rPr>
        <w:t>构建新型国际关系</w:t>
      </w:r>
    </w:p>
    <w:p w14:paraId="5C6BE366" w14:textId="77777777" w:rsidR="00155CB7" w:rsidRDefault="00F76CB0">
      <w:pPr>
        <w:widowControl/>
        <w:numPr>
          <w:ilvl w:val="0"/>
          <w:numId w:val="119"/>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维护世界和平</w:t>
      </w:r>
    </w:p>
    <w:p w14:paraId="31FFB731" w14:textId="77777777" w:rsidR="00155CB7" w:rsidRDefault="00F76CB0">
      <w:pPr>
        <w:widowControl/>
        <w:numPr>
          <w:ilvl w:val="0"/>
          <w:numId w:val="119"/>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构建人类命运共同体</w:t>
      </w:r>
    </w:p>
    <w:p w14:paraId="3A23A54C" w14:textId="77777777" w:rsidR="00155CB7" w:rsidRDefault="00F76CB0">
      <w:pPr>
        <w:widowControl/>
        <w:numPr>
          <w:ilvl w:val="0"/>
          <w:numId w:val="119"/>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维护国家利益</w:t>
      </w:r>
    </w:p>
    <w:p w14:paraId="04892DEE"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lastRenderedPageBreak/>
        <w:t>22</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推动建立新型国际关系，要在（</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）基础上发展同世界各国的友好合作。</w:t>
      </w:r>
    </w:p>
    <w:p w14:paraId="1DB3A45B" w14:textId="77777777" w:rsidR="00155CB7" w:rsidRDefault="00F76CB0">
      <w:pPr>
        <w:widowControl/>
        <w:numPr>
          <w:ilvl w:val="0"/>
          <w:numId w:val="120"/>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A. </w:t>
      </w:r>
      <w:r>
        <w:rPr>
          <w:rFonts w:ascii="微软雅黑" w:eastAsia="微软雅黑" w:hAnsi="微软雅黑" w:cs="微软雅黑" w:hint="eastAsia"/>
          <w:color w:val="000000"/>
          <w:szCs w:val="21"/>
          <w:shd w:val="clear" w:color="auto" w:fill="FFFFFF"/>
        </w:rPr>
        <w:t>和平共处</w:t>
      </w:r>
    </w:p>
    <w:p w14:paraId="0FB506EF" w14:textId="77777777" w:rsidR="00155CB7" w:rsidRDefault="00F76CB0">
      <w:pPr>
        <w:widowControl/>
        <w:numPr>
          <w:ilvl w:val="0"/>
          <w:numId w:val="120"/>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合作共赢</w:t>
      </w:r>
    </w:p>
    <w:p w14:paraId="2ED7CA6E" w14:textId="77777777" w:rsidR="00155CB7" w:rsidRDefault="00F76CB0">
      <w:pPr>
        <w:widowControl/>
        <w:numPr>
          <w:ilvl w:val="0"/>
          <w:numId w:val="120"/>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C. </w:t>
      </w:r>
      <w:r>
        <w:rPr>
          <w:rFonts w:ascii="微软雅黑" w:eastAsia="微软雅黑" w:hAnsi="微软雅黑" w:cs="微软雅黑" w:hint="eastAsia"/>
          <w:color w:val="3CB155"/>
          <w:szCs w:val="21"/>
          <w:shd w:val="clear" w:color="auto" w:fill="FFFFFF"/>
        </w:rPr>
        <w:t>和平共处五项原则</w:t>
      </w:r>
    </w:p>
    <w:p w14:paraId="277D9C01" w14:textId="77777777" w:rsidR="00155CB7" w:rsidRDefault="00F76CB0">
      <w:pPr>
        <w:widowControl/>
        <w:numPr>
          <w:ilvl w:val="0"/>
          <w:numId w:val="120"/>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开放包容</w:t>
      </w:r>
    </w:p>
    <w:p w14:paraId="18D69521"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23</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按照</w:t>
      </w:r>
      <w:proofErr w:type="gramStart"/>
      <w:r>
        <w:rPr>
          <w:rFonts w:ascii="微软雅黑" w:eastAsia="微软雅黑" w:hAnsi="微软雅黑" w:cs="微软雅黑" w:hint="eastAsia"/>
          <w:color w:val="000000"/>
          <w:sz w:val="21"/>
          <w:szCs w:val="21"/>
          <w:shd w:val="clear" w:color="auto" w:fill="FFFFFF"/>
        </w:rPr>
        <w:t>亲诚惠容</w:t>
      </w:r>
      <w:proofErr w:type="gramEnd"/>
      <w:r>
        <w:rPr>
          <w:rFonts w:ascii="微软雅黑" w:eastAsia="微软雅黑" w:hAnsi="微软雅黑" w:cs="微软雅黑" w:hint="eastAsia"/>
          <w:color w:val="000000"/>
          <w:sz w:val="21"/>
          <w:szCs w:val="21"/>
          <w:shd w:val="clear" w:color="auto" w:fill="FFFFFF"/>
        </w:rPr>
        <w:t>理念和与邻为善、以邻为伴周边外交方针深化同周边国家关系，秉持正确义利观和</w:t>
      </w:r>
      <w:proofErr w:type="gramStart"/>
      <w:r>
        <w:rPr>
          <w:rFonts w:ascii="微软雅黑" w:eastAsia="微软雅黑" w:hAnsi="微软雅黑" w:cs="微软雅黑" w:hint="eastAsia"/>
          <w:color w:val="000000"/>
          <w:sz w:val="21"/>
          <w:szCs w:val="21"/>
          <w:shd w:val="clear" w:color="auto" w:fill="FFFFFF"/>
        </w:rPr>
        <w:t>真实亲诚理念</w:t>
      </w:r>
      <w:proofErr w:type="gramEnd"/>
      <w:r>
        <w:rPr>
          <w:rFonts w:ascii="微软雅黑" w:eastAsia="微软雅黑" w:hAnsi="微软雅黑" w:cs="微软雅黑" w:hint="eastAsia"/>
          <w:color w:val="000000"/>
          <w:sz w:val="21"/>
          <w:szCs w:val="21"/>
          <w:shd w:val="clear" w:color="auto" w:fill="FFFFFF"/>
        </w:rPr>
        <w:t>加强同（</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）团结合作。</w:t>
      </w:r>
    </w:p>
    <w:p w14:paraId="7B23C064" w14:textId="77777777" w:rsidR="00155CB7" w:rsidRDefault="00F76CB0">
      <w:pPr>
        <w:widowControl/>
        <w:numPr>
          <w:ilvl w:val="0"/>
          <w:numId w:val="121"/>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A. </w:t>
      </w:r>
      <w:r>
        <w:rPr>
          <w:rFonts w:ascii="微软雅黑" w:eastAsia="微软雅黑" w:hAnsi="微软雅黑" w:cs="微软雅黑" w:hint="eastAsia"/>
          <w:color w:val="000000"/>
          <w:szCs w:val="21"/>
          <w:shd w:val="clear" w:color="auto" w:fill="FFFFFF"/>
        </w:rPr>
        <w:t>金砖国家</w:t>
      </w:r>
    </w:p>
    <w:p w14:paraId="2598BF61" w14:textId="77777777" w:rsidR="00155CB7" w:rsidRDefault="00F76CB0">
      <w:pPr>
        <w:widowControl/>
        <w:numPr>
          <w:ilvl w:val="0"/>
          <w:numId w:val="121"/>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B. </w:t>
      </w:r>
      <w:r>
        <w:rPr>
          <w:rFonts w:ascii="微软雅黑" w:eastAsia="微软雅黑" w:hAnsi="微软雅黑" w:cs="微软雅黑" w:hint="eastAsia"/>
          <w:color w:val="3CB155"/>
          <w:szCs w:val="21"/>
          <w:shd w:val="clear" w:color="auto" w:fill="FFFFFF"/>
        </w:rPr>
        <w:t>发展中国家</w:t>
      </w:r>
    </w:p>
    <w:p w14:paraId="6FF2BA3C" w14:textId="77777777" w:rsidR="00155CB7" w:rsidRDefault="00F76CB0">
      <w:pPr>
        <w:widowControl/>
        <w:numPr>
          <w:ilvl w:val="0"/>
          <w:numId w:val="121"/>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发达国家</w:t>
      </w:r>
    </w:p>
    <w:p w14:paraId="4DDF935F" w14:textId="77777777" w:rsidR="00155CB7" w:rsidRDefault="00F76CB0">
      <w:pPr>
        <w:widowControl/>
        <w:numPr>
          <w:ilvl w:val="0"/>
          <w:numId w:val="121"/>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东盟国家</w:t>
      </w:r>
    </w:p>
    <w:p w14:paraId="15257BDB"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24</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中国坚定奉行（</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）的和平外交政策，尊重各国人民自主选择发展道路的权利，维护国际公平正义，反对把自己的意志强加于人，反对干涉别国内政，反对以强凌弱。</w:t>
      </w:r>
    </w:p>
    <w:p w14:paraId="5A0D39F4" w14:textId="77777777" w:rsidR="00155CB7" w:rsidRDefault="00F76CB0">
      <w:pPr>
        <w:widowControl/>
        <w:numPr>
          <w:ilvl w:val="0"/>
          <w:numId w:val="122"/>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A. </w:t>
      </w:r>
      <w:r>
        <w:rPr>
          <w:rFonts w:ascii="微软雅黑" w:eastAsia="微软雅黑" w:hAnsi="微软雅黑" w:cs="微软雅黑" w:hint="eastAsia"/>
          <w:szCs w:val="21"/>
          <w:shd w:val="clear" w:color="auto" w:fill="FFFFFF"/>
        </w:rPr>
        <w:t>求同存异</w:t>
      </w:r>
    </w:p>
    <w:p w14:paraId="487524B9" w14:textId="77777777" w:rsidR="00155CB7" w:rsidRDefault="00F76CB0">
      <w:pPr>
        <w:widowControl/>
        <w:numPr>
          <w:ilvl w:val="0"/>
          <w:numId w:val="122"/>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合作共赢</w:t>
      </w:r>
    </w:p>
    <w:p w14:paraId="510EBA4D" w14:textId="77777777" w:rsidR="00155CB7" w:rsidRDefault="00F76CB0">
      <w:pPr>
        <w:widowControl/>
        <w:numPr>
          <w:ilvl w:val="0"/>
          <w:numId w:val="122"/>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独立自主</w:t>
      </w:r>
    </w:p>
    <w:p w14:paraId="3D0E07CC" w14:textId="77777777" w:rsidR="00155CB7" w:rsidRDefault="00F76CB0">
      <w:pPr>
        <w:widowControl/>
        <w:numPr>
          <w:ilvl w:val="0"/>
          <w:numId w:val="122"/>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相互尊重</w:t>
      </w:r>
    </w:p>
    <w:p w14:paraId="5E4DDF32"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25</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）是人民军队完全区别于一切旧军队的政治特质和根本优势。</w:t>
      </w:r>
    </w:p>
    <w:p w14:paraId="6C7862F1" w14:textId="77777777" w:rsidR="00155CB7" w:rsidRDefault="00F76CB0">
      <w:pPr>
        <w:widowControl/>
        <w:numPr>
          <w:ilvl w:val="0"/>
          <w:numId w:val="123"/>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A. </w:t>
      </w:r>
      <w:r>
        <w:rPr>
          <w:rFonts w:ascii="微软雅黑" w:eastAsia="微软雅黑" w:hAnsi="微软雅黑" w:cs="微软雅黑" w:hint="eastAsia"/>
          <w:color w:val="000000"/>
          <w:szCs w:val="21"/>
          <w:shd w:val="clear" w:color="auto" w:fill="FFFFFF"/>
        </w:rPr>
        <w:t>作风优良</w:t>
      </w:r>
    </w:p>
    <w:p w14:paraId="6178B953" w14:textId="77777777" w:rsidR="00155CB7" w:rsidRDefault="00F76CB0">
      <w:pPr>
        <w:widowControl/>
        <w:numPr>
          <w:ilvl w:val="0"/>
          <w:numId w:val="123"/>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B. </w:t>
      </w:r>
      <w:r>
        <w:rPr>
          <w:rFonts w:ascii="微软雅黑" w:eastAsia="微软雅黑" w:hAnsi="微软雅黑" w:cs="微软雅黑" w:hint="eastAsia"/>
          <w:szCs w:val="21"/>
          <w:shd w:val="clear" w:color="auto" w:fill="FFFFFF"/>
        </w:rPr>
        <w:t>全心全意为人民服务</w:t>
      </w:r>
    </w:p>
    <w:p w14:paraId="6F6A9611" w14:textId="77777777" w:rsidR="00155CB7" w:rsidRDefault="00F76CB0">
      <w:pPr>
        <w:widowControl/>
        <w:numPr>
          <w:ilvl w:val="0"/>
          <w:numId w:val="123"/>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党对军队绝对领导</w:t>
      </w:r>
    </w:p>
    <w:p w14:paraId="670C001C" w14:textId="77777777" w:rsidR="00155CB7" w:rsidRDefault="00F76CB0">
      <w:pPr>
        <w:widowControl/>
        <w:numPr>
          <w:ilvl w:val="0"/>
          <w:numId w:val="123"/>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lastRenderedPageBreak/>
        <w:t xml:space="preserve">D. </w:t>
      </w:r>
      <w:r>
        <w:rPr>
          <w:rFonts w:ascii="微软雅黑" w:eastAsia="微软雅黑" w:hAnsi="微软雅黑" w:cs="微软雅黑" w:hint="eastAsia"/>
          <w:color w:val="000000"/>
          <w:szCs w:val="21"/>
          <w:shd w:val="clear" w:color="auto" w:fill="FFFFFF"/>
        </w:rPr>
        <w:t>军民鱼水情</w:t>
      </w:r>
    </w:p>
    <w:p w14:paraId="526D2EC7"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26</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推动形成全面开放新格局。要以（</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）建设为重点，坚持引进来和走出去并重，遵循共商共建共享原则，加强创新能力开放合作，形成陆海内外联动、东西双向互济的开放格局。</w:t>
      </w:r>
    </w:p>
    <w:p w14:paraId="41A864C1" w14:textId="77777777" w:rsidR="00155CB7" w:rsidRDefault="00F76CB0">
      <w:pPr>
        <w:widowControl/>
        <w:numPr>
          <w:ilvl w:val="0"/>
          <w:numId w:val="124"/>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A. </w:t>
      </w:r>
      <w:r>
        <w:rPr>
          <w:rFonts w:ascii="微软雅黑" w:eastAsia="微软雅黑" w:hAnsi="微软雅黑" w:cs="微软雅黑" w:hint="eastAsia"/>
          <w:color w:val="000000"/>
          <w:szCs w:val="21"/>
          <w:shd w:val="clear" w:color="auto" w:fill="FFFFFF"/>
        </w:rPr>
        <w:t xml:space="preserve">“金砖机制”　</w:t>
      </w:r>
    </w:p>
    <w:p w14:paraId="742E1F7E" w14:textId="77777777" w:rsidR="00155CB7" w:rsidRDefault="00F76CB0">
      <w:pPr>
        <w:widowControl/>
        <w:numPr>
          <w:ilvl w:val="0"/>
          <w:numId w:val="124"/>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区域合作</w:t>
      </w:r>
    </w:p>
    <w:p w14:paraId="287B2DBE" w14:textId="77777777" w:rsidR="00155CB7" w:rsidRDefault="00F76CB0">
      <w:pPr>
        <w:widowControl/>
        <w:numPr>
          <w:ilvl w:val="0"/>
          <w:numId w:val="124"/>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C. </w:t>
      </w:r>
      <w:r>
        <w:rPr>
          <w:rFonts w:ascii="微软雅黑" w:eastAsia="微软雅黑" w:hAnsi="微软雅黑" w:cs="微软雅黑" w:hint="eastAsia"/>
          <w:color w:val="3CB155"/>
          <w:szCs w:val="21"/>
          <w:shd w:val="clear" w:color="auto" w:fill="FFFFFF"/>
        </w:rPr>
        <w:t xml:space="preserve">“一带一路”　</w:t>
      </w:r>
    </w:p>
    <w:p w14:paraId="1896AD5D" w14:textId="77777777" w:rsidR="00155CB7" w:rsidRDefault="00F76CB0">
      <w:pPr>
        <w:widowControl/>
        <w:numPr>
          <w:ilvl w:val="0"/>
          <w:numId w:val="124"/>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自贸区</w:t>
      </w:r>
    </w:p>
    <w:p w14:paraId="67858C5E"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27</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推动全党尊崇（</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），增强政治意识、大局意识、核心意识、看齐意识，坚决维护党中央权威和集中统一领导，严明党的政治纪律和政治规矩，层层落实管党治党政治责任。</w:t>
      </w:r>
    </w:p>
    <w:p w14:paraId="0966EC36" w14:textId="77777777" w:rsidR="00155CB7" w:rsidRDefault="00F76CB0">
      <w:pPr>
        <w:widowControl/>
        <w:numPr>
          <w:ilvl w:val="0"/>
          <w:numId w:val="125"/>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A. </w:t>
      </w:r>
      <w:r>
        <w:rPr>
          <w:rFonts w:ascii="微软雅黑" w:eastAsia="微软雅黑" w:hAnsi="微软雅黑" w:cs="微软雅黑" w:hint="eastAsia"/>
          <w:color w:val="3CB155"/>
          <w:szCs w:val="21"/>
          <w:shd w:val="clear" w:color="auto" w:fill="FFFFFF"/>
        </w:rPr>
        <w:t>党章</w:t>
      </w:r>
    </w:p>
    <w:p w14:paraId="4C8082F9" w14:textId="77777777" w:rsidR="00155CB7" w:rsidRDefault="00F76CB0">
      <w:pPr>
        <w:widowControl/>
        <w:numPr>
          <w:ilvl w:val="0"/>
          <w:numId w:val="125"/>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准则</w:t>
      </w:r>
    </w:p>
    <w:p w14:paraId="792D5C80" w14:textId="77777777" w:rsidR="00155CB7" w:rsidRDefault="00F76CB0">
      <w:pPr>
        <w:widowControl/>
        <w:numPr>
          <w:ilvl w:val="0"/>
          <w:numId w:val="125"/>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宪法</w:t>
      </w:r>
    </w:p>
    <w:p w14:paraId="5C4296BB" w14:textId="77777777" w:rsidR="00155CB7" w:rsidRDefault="00F76CB0">
      <w:pPr>
        <w:widowControl/>
        <w:numPr>
          <w:ilvl w:val="0"/>
          <w:numId w:val="125"/>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党纪</w:t>
      </w:r>
    </w:p>
    <w:p w14:paraId="019D6412"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28</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过去五年，全面从严治党成效卓著。全面加强党的领导和党的建设，把纪律挺在前面，着力解决（</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）反映最强烈、对党的执政基础威胁最大的突出问题。</w:t>
      </w:r>
    </w:p>
    <w:p w14:paraId="0E14BBBE" w14:textId="77777777" w:rsidR="00155CB7" w:rsidRDefault="00F76CB0">
      <w:pPr>
        <w:widowControl/>
        <w:numPr>
          <w:ilvl w:val="0"/>
          <w:numId w:val="126"/>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A. </w:t>
      </w:r>
      <w:r>
        <w:rPr>
          <w:rFonts w:ascii="微软雅黑" w:eastAsia="微软雅黑" w:hAnsi="微软雅黑" w:cs="微软雅黑" w:hint="eastAsia"/>
          <w:color w:val="000000"/>
          <w:szCs w:val="21"/>
          <w:shd w:val="clear" w:color="auto" w:fill="FFFFFF"/>
        </w:rPr>
        <w:t>党和政府</w:t>
      </w:r>
    </w:p>
    <w:p w14:paraId="4C731A27" w14:textId="77777777" w:rsidR="00155CB7" w:rsidRDefault="00F76CB0">
      <w:pPr>
        <w:widowControl/>
        <w:numPr>
          <w:ilvl w:val="0"/>
          <w:numId w:val="126"/>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国际舆论</w:t>
      </w:r>
    </w:p>
    <w:p w14:paraId="76BF1D00" w14:textId="77777777" w:rsidR="00155CB7" w:rsidRDefault="00F76CB0">
      <w:pPr>
        <w:widowControl/>
        <w:numPr>
          <w:ilvl w:val="0"/>
          <w:numId w:val="126"/>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社会舆论</w:t>
      </w:r>
    </w:p>
    <w:p w14:paraId="1CC86E75" w14:textId="77777777" w:rsidR="00155CB7" w:rsidRDefault="00F76CB0">
      <w:pPr>
        <w:widowControl/>
        <w:numPr>
          <w:ilvl w:val="0"/>
          <w:numId w:val="126"/>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D. </w:t>
      </w:r>
      <w:r>
        <w:rPr>
          <w:rFonts w:ascii="微软雅黑" w:eastAsia="微软雅黑" w:hAnsi="微软雅黑" w:cs="微软雅黑" w:hint="eastAsia"/>
          <w:color w:val="3CB155"/>
          <w:szCs w:val="21"/>
          <w:shd w:val="clear" w:color="auto" w:fill="FFFFFF"/>
        </w:rPr>
        <w:t>人民群众</w:t>
      </w:r>
    </w:p>
    <w:p w14:paraId="50422FE2"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lastRenderedPageBreak/>
        <w:t>29</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必须紧紧扭住</w:t>
      </w:r>
      <w:r>
        <w:rPr>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这个强军之要，把提高战斗力作为各项建设的出发点和落脚点。</w:t>
      </w:r>
    </w:p>
    <w:p w14:paraId="1633BF7B" w14:textId="77777777" w:rsidR="00155CB7" w:rsidRDefault="00F76CB0">
      <w:pPr>
        <w:widowControl/>
        <w:numPr>
          <w:ilvl w:val="0"/>
          <w:numId w:val="127"/>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A. </w:t>
      </w:r>
      <w:r>
        <w:rPr>
          <w:rFonts w:ascii="微软雅黑" w:eastAsia="微软雅黑" w:hAnsi="微软雅黑" w:cs="微软雅黑" w:hint="eastAsia"/>
          <w:color w:val="3CB155"/>
          <w:szCs w:val="21"/>
          <w:shd w:val="clear" w:color="auto" w:fill="FFFFFF"/>
        </w:rPr>
        <w:t>能打仗、打胜仗</w:t>
      </w:r>
    </w:p>
    <w:p w14:paraId="5A458502" w14:textId="77777777" w:rsidR="00155CB7" w:rsidRDefault="00F76CB0">
      <w:pPr>
        <w:widowControl/>
        <w:numPr>
          <w:ilvl w:val="0"/>
          <w:numId w:val="127"/>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能打仗、善打仗</w:t>
      </w:r>
    </w:p>
    <w:p w14:paraId="380C87D3" w14:textId="77777777" w:rsidR="00155CB7" w:rsidRDefault="00F76CB0">
      <w:pPr>
        <w:widowControl/>
        <w:numPr>
          <w:ilvl w:val="0"/>
          <w:numId w:val="127"/>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善打仗、会打仗</w:t>
      </w:r>
    </w:p>
    <w:p w14:paraId="53C38B48" w14:textId="77777777" w:rsidR="00155CB7" w:rsidRDefault="00F76CB0">
      <w:pPr>
        <w:widowControl/>
        <w:numPr>
          <w:ilvl w:val="0"/>
          <w:numId w:val="127"/>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善打仗</w:t>
      </w:r>
      <w:r>
        <w:rPr>
          <w:rFonts w:ascii="微软雅黑" w:eastAsia="微软雅黑" w:hAnsi="微软雅黑" w:cs="微软雅黑" w:hint="eastAsia"/>
          <w:color w:val="000000"/>
          <w:szCs w:val="21"/>
          <w:shd w:val="clear" w:color="auto" w:fill="FFFFFF"/>
        </w:rPr>
        <w:t xml:space="preserve"> </w:t>
      </w:r>
      <w:r>
        <w:rPr>
          <w:rFonts w:ascii="微软雅黑" w:eastAsia="微软雅黑" w:hAnsi="微软雅黑" w:cs="微软雅黑" w:hint="eastAsia"/>
          <w:color w:val="000000"/>
          <w:szCs w:val="21"/>
          <w:shd w:val="clear" w:color="auto" w:fill="FFFFFF"/>
        </w:rPr>
        <w:t>打胜仗</w:t>
      </w:r>
    </w:p>
    <w:p w14:paraId="0FC33D00"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30</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现代化军队必须构建中国特色（），推进治军方式根本性转变。</w:t>
      </w:r>
    </w:p>
    <w:p w14:paraId="5007D56F" w14:textId="77777777" w:rsidR="00155CB7" w:rsidRDefault="00F76CB0">
      <w:pPr>
        <w:widowControl/>
        <w:numPr>
          <w:ilvl w:val="0"/>
          <w:numId w:val="128"/>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军事法治体系</w:t>
      </w:r>
    </w:p>
    <w:p w14:paraId="5793D226" w14:textId="77777777" w:rsidR="00155CB7" w:rsidRDefault="00F76CB0">
      <w:pPr>
        <w:widowControl/>
        <w:numPr>
          <w:ilvl w:val="0"/>
          <w:numId w:val="128"/>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社会主义军事制度</w:t>
      </w:r>
    </w:p>
    <w:p w14:paraId="5CF1D8F0" w14:textId="77777777" w:rsidR="00155CB7" w:rsidRDefault="00F76CB0">
      <w:pPr>
        <w:widowControl/>
        <w:numPr>
          <w:ilvl w:val="0"/>
          <w:numId w:val="128"/>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C. </w:t>
      </w:r>
      <w:r>
        <w:rPr>
          <w:rFonts w:ascii="微软雅黑" w:eastAsia="微软雅黑" w:hAnsi="微软雅黑" w:cs="微软雅黑" w:hint="eastAsia"/>
          <w:szCs w:val="21"/>
          <w:shd w:val="clear" w:color="auto" w:fill="FFFFFF"/>
        </w:rPr>
        <w:t>现代军事力量体系</w:t>
      </w:r>
    </w:p>
    <w:p w14:paraId="451C66EC" w14:textId="77777777" w:rsidR="00155CB7" w:rsidRDefault="00F76CB0">
      <w:pPr>
        <w:widowControl/>
        <w:numPr>
          <w:ilvl w:val="0"/>
          <w:numId w:val="128"/>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国家战略体系</w:t>
      </w:r>
    </w:p>
    <w:p w14:paraId="6DA54F9C" w14:textId="77777777" w:rsidR="00155CB7" w:rsidRDefault="00F76CB0">
      <w:pPr>
        <w:pStyle w:val="a7"/>
        <w:widowControl/>
        <w:shd w:val="clear" w:color="auto" w:fill="FFFFFF"/>
        <w:wordWrap w:val="0"/>
        <w:spacing w:beforeAutospacing="0" w:after="50" w:afterAutospacing="0"/>
        <w:ind w:hanging="24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31</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中国特色社会主义</w:t>
      </w:r>
      <w:proofErr w:type="gramStart"/>
      <w:r>
        <w:rPr>
          <w:rFonts w:ascii="微软雅黑" w:eastAsia="微软雅黑" w:hAnsi="微软雅黑" w:cs="微软雅黑" w:hint="eastAsia"/>
          <w:color w:val="000000"/>
          <w:sz w:val="21"/>
          <w:szCs w:val="21"/>
          <w:shd w:val="clear" w:color="auto" w:fill="FFFFFF"/>
        </w:rPr>
        <w:t>最</w:t>
      </w:r>
      <w:proofErr w:type="gramEnd"/>
      <w:r>
        <w:rPr>
          <w:rFonts w:ascii="微软雅黑" w:eastAsia="微软雅黑" w:hAnsi="微软雅黑" w:cs="微软雅黑" w:hint="eastAsia"/>
          <w:color w:val="000000"/>
          <w:sz w:val="21"/>
          <w:szCs w:val="21"/>
          <w:shd w:val="clear" w:color="auto" w:fill="FFFFFF"/>
        </w:rPr>
        <w:t>本质的特征是（</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w:t>
      </w:r>
    </w:p>
    <w:p w14:paraId="79EC18BE" w14:textId="77777777" w:rsidR="00155CB7" w:rsidRDefault="00F76CB0">
      <w:pPr>
        <w:widowControl/>
        <w:numPr>
          <w:ilvl w:val="0"/>
          <w:numId w:val="129"/>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A. </w:t>
      </w:r>
      <w:r>
        <w:rPr>
          <w:rFonts w:ascii="微软雅黑" w:eastAsia="微软雅黑" w:hAnsi="微软雅黑" w:cs="微软雅黑" w:hint="eastAsia"/>
          <w:color w:val="3CB155"/>
          <w:szCs w:val="21"/>
          <w:shd w:val="clear" w:color="auto" w:fill="FFFFFF"/>
        </w:rPr>
        <w:t>党的领导</w:t>
      </w:r>
    </w:p>
    <w:p w14:paraId="717E21A3" w14:textId="77777777" w:rsidR="00155CB7" w:rsidRDefault="00F76CB0">
      <w:pPr>
        <w:widowControl/>
        <w:numPr>
          <w:ilvl w:val="0"/>
          <w:numId w:val="129"/>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B. </w:t>
      </w:r>
      <w:r>
        <w:rPr>
          <w:rFonts w:ascii="微软雅黑" w:eastAsia="微软雅黑" w:hAnsi="微软雅黑" w:cs="微软雅黑" w:hint="eastAsia"/>
          <w:color w:val="000000"/>
          <w:szCs w:val="21"/>
          <w:shd w:val="clear" w:color="auto" w:fill="FFFFFF"/>
        </w:rPr>
        <w:t>依法治国</w:t>
      </w:r>
    </w:p>
    <w:p w14:paraId="0EDD6AB8" w14:textId="77777777" w:rsidR="00155CB7" w:rsidRDefault="00F76CB0">
      <w:pPr>
        <w:widowControl/>
        <w:numPr>
          <w:ilvl w:val="0"/>
          <w:numId w:val="129"/>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共同富裕</w:t>
      </w:r>
    </w:p>
    <w:p w14:paraId="5F53DC19" w14:textId="77777777" w:rsidR="00155CB7" w:rsidRDefault="00F76CB0">
      <w:pPr>
        <w:widowControl/>
        <w:numPr>
          <w:ilvl w:val="0"/>
          <w:numId w:val="129"/>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发展生产力</w:t>
      </w:r>
    </w:p>
    <w:p w14:paraId="2F2FA152" w14:textId="77777777" w:rsidR="00155CB7" w:rsidRDefault="00155CB7">
      <w:pPr>
        <w:widowControl/>
        <w:ind w:left="-360"/>
        <w:rPr>
          <w:rFonts w:ascii="微软雅黑" w:eastAsia="微软雅黑" w:hAnsi="微软雅黑" w:cs="微软雅黑"/>
          <w:szCs w:val="21"/>
        </w:rPr>
      </w:pPr>
    </w:p>
    <w:p w14:paraId="514C9264" w14:textId="77777777" w:rsidR="00155CB7" w:rsidRDefault="00F76CB0">
      <w:pPr>
        <w:pStyle w:val="2"/>
        <w:widowControl/>
        <w:spacing w:beforeAutospacing="0" w:afterAutospacing="0" w:line="400" w:lineRule="atLeast"/>
        <w:ind w:left="150"/>
        <w:rPr>
          <w:rFonts w:ascii="微软雅黑" w:eastAsia="微软雅黑" w:hAnsi="微软雅黑" w:cs="微软雅黑" w:hint="default"/>
          <w:sz w:val="21"/>
          <w:szCs w:val="21"/>
        </w:rPr>
      </w:pPr>
      <w:r>
        <w:rPr>
          <w:rFonts w:ascii="微软雅黑" w:eastAsia="微软雅黑" w:hAnsi="微软雅黑" w:cs="微软雅黑"/>
          <w:color w:val="000000"/>
          <w:sz w:val="21"/>
          <w:szCs w:val="21"/>
        </w:rPr>
        <w:t>多选题</w:t>
      </w:r>
      <w:r>
        <w:rPr>
          <w:rFonts w:ascii="微软雅黑" w:eastAsia="微软雅黑" w:hAnsi="微软雅黑" w:cs="微软雅黑"/>
          <w:color w:val="AAAAAA"/>
          <w:sz w:val="21"/>
          <w:szCs w:val="21"/>
        </w:rPr>
        <w:t>(</w:t>
      </w:r>
      <w:r>
        <w:rPr>
          <w:rFonts w:ascii="微软雅黑" w:eastAsia="微软雅黑" w:hAnsi="微软雅黑" w:cs="微软雅黑"/>
          <w:color w:val="AAAAAA"/>
          <w:sz w:val="21"/>
          <w:szCs w:val="21"/>
        </w:rPr>
        <w:t>共计</w:t>
      </w:r>
      <w:r>
        <w:rPr>
          <w:rFonts w:ascii="微软雅黑" w:eastAsia="微软雅黑" w:hAnsi="微软雅黑" w:cs="微软雅黑"/>
          <w:color w:val="AAAAAA"/>
          <w:sz w:val="21"/>
          <w:szCs w:val="21"/>
        </w:rPr>
        <w:t>32</w:t>
      </w:r>
      <w:r>
        <w:rPr>
          <w:rFonts w:ascii="微软雅黑" w:eastAsia="微软雅黑" w:hAnsi="微软雅黑" w:cs="微软雅黑"/>
          <w:color w:val="AAAAAA"/>
          <w:sz w:val="21"/>
          <w:szCs w:val="21"/>
        </w:rPr>
        <w:t>分</w:t>
      </w:r>
      <w:r>
        <w:rPr>
          <w:rFonts w:ascii="微软雅黑" w:eastAsia="微软雅黑" w:hAnsi="微软雅黑" w:cs="微软雅黑"/>
          <w:color w:val="AAAAAA"/>
          <w:sz w:val="21"/>
          <w:szCs w:val="21"/>
        </w:rPr>
        <w:t>)</w:t>
      </w:r>
    </w:p>
    <w:p w14:paraId="0198EABC"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1</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中国特色社会主义进入新时代，在中华人民共和国发展史上、中华民族发展史上具有重大意义，（</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）也具有重大意义。</w:t>
      </w:r>
    </w:p>
    <w:p w14:paraId="6271F10E" w14:textId="77777777" w:rsidR="00155CB7" w:rsidRDefault="00F76CB0">
      <w:pPr>
        <w:widowControl/>
        <w:numPr>
          <w:ilvl w:val="0"/>
          <w:numId w:val="130"/>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r>
        <w:rPr>
          <w:rFonts w:ascii="微软雅黑" w:eastAsia="微软雅黑" w:hAnsi="微软雅黑" w:cs="微软雅黑" w:hint="eastAsia"/>
          <w:color w:val="000000"/>
          <w:szCs w:val="21"/>
        </w:rPr>
        <w:t>中国人民发展史上</w:t>
      </w:r>
    </w:p>
    <w:p w14:paraId="4839A038" w14:textId="77777777" w:rsidR="00155CB7" w:rsidRDefault="00F76CB0">
      <w:pPr>
        <w:widowControl/>
        <w:numPr>
          <w:ilvl w:val="0"/>
          <w:numId w:val="130"/>
        </w:numPr>
        <w:ind w:left="0"/>
        <w:rPr>
          <w:rFonts w:ascii="微软雅黑" w:eastAsia="微软雅黑" w:hAnsi="微软雅黑" w:cs="微软雅黑"/>
          <w:szCs w:val="21"/>
        </w:rPr>
      </w:pPr>
      <w:r>
        <w:rPr>
          <w:rFonts w:ascii="微软雅黑" w:eastAsia="微软雅黑" w:hAnsi="微软雅黑" w:cs="微软雅黑" w:hint="eastAsia"/>
          <w:szCs w:val="21"/>
        </w:rPr>
        <w:t xml:space="preserve">B. </w:t>
      </w:r>
      <w:r>
        <w:rPr>
          <w:rFonts w:ascii="微软雅黑" w:eastAsia="微软雅黑" w:hAnsi="微软雅黑" w:cs="微软雅黑" w:hint="eastAsia"/>
          <w:szCs w:val="21"/>
        </w:rPr>
        <w:t>在中国共产党发展史上</w:t>
      </w:r>
    </w:p>
    <w:p w14:paraId="65C46C7E" w14:textId="77777777" w:rsidR="00155CB7" w:rsidRDefault="00F76CB0">
      <w:pPr>
        <w:widowControl/>
        <w:numPr>
          <w:ilvl w:val="0"/>
          <w:numId w:val="13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lastRenderedPageBreak/>
        <w:t xml:space="preserve">C. </w:t>
      </w:r>
      <w:r>
        <w:rPr>
          <w:rFonts w:ascii="微软雅黑" w:eastAsia="微软雅黑" w:hAnsi="微软雅黑" w:cs="微软雅黑" w:hint="eastAsia"/>
          <w:color w:val="00B050"/>
          <w:szCs w:val="21"/>
        </w:rPr>
        <w:t>人类社会发展史上</w:t>
      </w:r>
    </w:p>
    <w:p w14:paraId="3B830A0C" w14:textId="77777777" w:rsidR="00155CB7" w:rsidRDefault="00F76CB0">
      <w:pPr>
        <w:widowControl/>
        <w:numPr>
          <w:ilvl w:val="0"/>
          <w:numId w:val="13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D. </w:t>
      </w:r>
      <w:r>
        <w:rPr>
          <w:rFonts w:ascii="微软雅黑" w:eastAsia="微软雅黑" w:hAnsi="微软雅黑" w:cs="微软雅黑" w:hint="eastAsia"/>
          <w:color w:val="00B050"/>
          <w:szCs w:val="21"/>
        </w:rPr>
        <w:t>在世界社会主义发展史上</w:t>
      </w:r>
    </w:p>
    <w:p w14:paraId="2D2533E5"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2</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中国积极推进大国协调和合作，构建（）的大国关系框架。</w:t>
      </w:r>
    </w:p>
    <w:p w14:paraId="0744A140" w14:textId="77777777" w:rsidR="00155CB7" w:rsidRDefault="00F76CB0">
      <w:pPr>
        <w:widowControl/>
        <w:numPr>
          <w:ilvl w:val="0"/>
          <w:numId w:val="131"/>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A. </w:t>
      </w:r>
      <w:r>
        <w:rPr>
          <w:rFonts w:ascii="微软雅黑" w:eastAsia="微软雅黑" w:hAnsi="微软雅黑" w:cs="微软雅黑" w:hint="eastAsia"/>
          <w:color w:val="00B050"/>
          <w:szCs w:val="21"/>
        </w:rPr>
        <w:t>总体稳定</w:t>
      </w:r>
    </w:p>
    <w:p w14:paraId="6EEACB8B" w14:textId="77777777" w:rsidR="00155CB7" w:rsidRDefault="00F76CB0">
      <w:pPr>
        <w:widowControl/>
        <w:numPr>
          <w:ilvl w:val="0"/>
          <w:numId w:val="131"/>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B. </w:t>
      </w:r>
      <w:r>
        <w:rPr>
          <w:rFonts w:ascii="微软雅黑" w:eastAsia="微软雅黑" w:hAnsi="微软雅黑" w:cs="微软雅黑" w:hint="eastAsia"/>
          <w:color w:val="000000"/>
          <w:szCs w:val="21"/>
        </w:rPr>
        <w:t>亲诚惠容</w:t>
      </w:r>
    </w:p>
    <w:p w14:paraId="408F95A6" w14:textId="77777777" w:rsidR="00155CB7" w:rsidRDefault="00F76CB0">
      <w:pPr>
        <w:widowControl/>
        <w:numPr>
          <w:ilvl w:val="0"/>
          <w:numId w:val="131"/>
        </w:numPr>
        <w:ind w:left="0"/>
        <w:rPr>
          <w:rFonts w:ascii="微软雅黑" w:eastAsia="微软雅黑" w:hAnsi="微软雅黑" w:cs="微软雅黑"/>
          <w:szCs w:val="21"/>
        </w:rPr>
      </w:pPr>
      <w:r>
        <w:rPr>
          <w:rFonts w:ascii="微软雅黑" w:eastAsia="微软雅黑" w:hAnsi="微软雅黑" w:cs="微软雅黑" w:hint="eastAsia"/>
          <w:szCs w:val="21"/>
        </w:rPr>
        <w:t xml:space="preserve">C. </w:t>
      </w:r>
      <w:r>
        <w:rPr>
          <w:rFonts w:ascii="微软雅黑" w:eastAsia="微软雅黑" w:hAnsi="微软雅黑" w:cs="微软雅黑" w:hint="eastAsia"/>
          <w:szCs w:val="21"/>
        </w:rPr>
        <w:t>均势发展</w:t>
      </w:r>
    </w:p>
    <w:p w14:paraId="5F6CC869" w14:textId="77777777" w:rsidR="00155CB7" w:rsidRDefault="00F76CB0">
      <w:pPr>
        <w:widowControl/>
        <w:numPr>
          <w:ilvl w:val="0"/>
          <w:numId w:val="131"/>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D. </w:t>
      </w:r>
      <w:r>
        <w:rPr>
          <w:rFonts w:ascii="微软雅黑" w:eastAsia="微软雅黑" w:hAnsi="微软雅黑" w:cs="微软雅黑" w:hint="eastAsia"/>
          <w:color w:val="00B050"/>
          <w:szCs w:val="21"/>
        </w:rPr>
        <w:t>均衡发展</w:t>
      </w:r>
    </w:p>
    <w:p w14:paraId="6B514C71"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3</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中国将高举（</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）的旗帜，恪守维护世界和平、促进共同发展的外交政策宗旨。</w:t>
      </w:r>
    </w:p>
    <w:p w14:paraId="28EE8543" w14:textId="77777777" w:rsidR="00155CB7" w:rsidRDefault="00F76CB0">
      <w:pPr>
        <w:widowControl/>
        <w:numPr>
          <w:ilvl w:val="0"/>
          <w:numId w:val="13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A. </w:t>
      </w:r>
      <w:r>
        <w:rPr>
          <w:rFonts w:ascii="微软雅黑" w:eastAsia="微软雅黑" w:hAnsi="微软雅黑" w:cs="微软雅黑" w:hint="eastAsia"/>
          <w:color w:val="3CB155"/>
          <w:szCs w:val="21"/>
        </w:rPr>
        <w:t xml:space="preserve">发展　</w:t>
      </w:r>
    </w:p>
    <w:p w14:paraId="617B18B4" w14:textId="77777777" w:rsidR="00155CB7" w:rsidRDefault="00F76CB0">
      <w:pPr>
        <w:widowControl/>
        <w:numPr>
          <w:ilvl w:val="0"/>
          <w:numId w:val="13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B. </w:t>
      </w:r>
      <w:r>
        <w:rPr>
          <w:rFonts w:ascii="微软雅黑" w:eastAsia="微软雅黑" w:hAnsi="微软雅黑" w:cs="微软雅黑" w:hint="eastAsia"/>
          <w:color w:val="3CB155"/>
          <w:szCs w:val="21"/>
        </w:rPr>
        <w:t xml:space="preserve">和平　</w:t>
      </w:r>
    </w:p>
    <w:p w14:paraId="4A6FA887" w14:textId="77777777" w:rsidR="00155CB7" w:rsidRDefault="00F76CB0">
      <w:pPr>
        <w:widowControl/>
        <w:numPr>
          <w:ilvl w:val="0"/>
          <w:numId w:val="13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C. </w:t>
      </w:r>
      <w:r>
        <w:rPr>
          <w:rFonts w:ascii="微软雅黑" w:eastAsia="微软雅黑" w:hAnsi="微软雅黑" w:cs="微软雅黑" w:hint="eastAsia"/>
          <w:color w:val="3CB155"/>
          <w:szCs w:val="21"/>
        </w:rPr>
        <w:t xml:space="preserve">共赢　</w:t>
      </w:r>
    </w:p>
    <w:p w14:paraId="38A1158A" w14:textId="77777777" w:rsidR="00155CB7" w:rsidRDefault="00F76CB0">
      <w:pPr>
        <w:widowControl/>
        <w:numPr>
          <w:ilvl w:val="0"/>
          <w:numId w:val="13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D. </w:t>
      </w:r>
      <w:r>
        <w:rPr>
          <w:rFonts w:ascii="微软雅黑" w:eastAsia="微软雅黑" w:hAnsi="微软雅黑" w:cs="微软雅黑" w:hint="eastAsia"/>
          <w:color w:val="3CB155"/>
          <w:szCs w:val="21"/>
        </w:rPr>
        <w:t>合作</w:t>
      </w:r>
    </w:p>
    <w:p w14:paraId="16C42873"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4</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全党要更加自觉地增强道路自信、（</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），既不走封闭僵化的老路，也不走改旗易帜的邪路，保持政治定力，坚持实干兴邦，始终坚持和发展中国特色社会主义。</w:t>
      </w:r>
    </w:p>
    <w:p w14:paraId="7E508B08" w14:textId="77777777" w:rsidR="00155CB7" w:rsidRDefault="00F76CB0">
      <w:pPr>
        <w:widowControl/>
        <w:numPr>
          <w:ilvl w:val="0"/>
          <w:numId w:val="133"/>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A. </w:t>
      </w:r>
      <w:r>
        <w:rPr>
          <w:rFonts w:ascii="微软雅黑" w:eastAsia="微软雅黑" w:hAnsi="微软雅黑" w:cs="微软雅黑" w:hint="eastAsia"/>
          <w:color w:val="00B050"/>
          <w:szCs w:val="21"/>
        </w:rPr>
        <w:t>理论自信</w:t>
      </w:r>
    </w:p>
    <w:p w14:paraId="72F2A824" w14:textId="77777777" w:rsidR="00155CB7" w:rsidRDefault="00F76CB0">
      <w:pPr>
        <w:widowControl/>
        <w:numPr>
          <w:ilvl w:val="0"/>
          <w:numId w:val="133"/>
        </w:numPr>
        <w:ind w:left="0"/>
        <w:rPr>
          <w:rFonts w:ascii="微软雅黑" w:eastAsia="微软雅黑" w:hAnsi="微软雅黑" w:cs="微软雅黑"/>
          <w:szCs w:val="21"/>
        </w:rPr>
      </w:pPr>
      <w:r>
        <w:rPr>
          <w:rFonts w:ascii="微软雅黑" w:eastAsia="微软雅黑" w:hAnsi="微软雅黑" w:cs="微软雅黑" w:hint="eastAsia"/>
          <w:szCs w:val="21"/>
        </w:rPr>
        <w:t xml:space="preserve">B. </w:t>
      </w:r>
      <w:r>
        <w:rPr>
          <w:rFonts w:ascii="微软雅黑" w:eastAsia="微软雅黑" w:hAnsi="微软雅黑" w:cs="微软雅黑" w:hint="eastAsia"/>
          <w:szCs w:val="21"/>
        </w:rPr>
        <w:t>思想自信</w:t>
      </w:r>
    </w:p>
    <w:p w14:paraId="62295F31" w14:textId="77777777" w:rsidR="00155CB7" w:rsidRDefault="00F76CB0">
      <w:pPr>
        <w:widowControl/>
        <w:numPr>
          <w:ilvl w:val="0"/>
          <w:numId w:val="133"/>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C. </w:t>
      </w:r>
      <w:r>
        <w:rPr>
          <w:rFonts w:ascii="微软雅黑" w:eastAsia="微软雅黑" w:hAnsi="微软雅黑" w:cs="微软雅黑" w:hint="eastAsia"/>
          <w:color w:val="00B050"/>
          <w:szCs w:val="21"/>
        </w:rPr>
        <w:t>文化自信</w:t>
      </w:r>
    </w:p>
    <w:p w14:paraId="6835CD37" w14:textId="77777777" w:rsidR="00155CB7" w:rsidRDefault="00F76CB0">
      <w:pPr>
        <w:widowControl/>
        <w:numPr>
          <w:ilvl w:val="0"/>
          <w:numId w:val="133"/>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D. </w:t>
      </w:r>
      <w:r>
        <w:rPr>
          <w:rFonts w:ascii="微软雅黑" w:eastAsia="微软雅黑" w:hAnsi="微软雅黑" w:cs="微软雅黑" w:hint="eastAsia"/>
          <w:color w:val="00B050"/>
          <w:szCs w:val="21"/>
        </w:rPr>
        <w:t>制度自信</w:t>
      </w:r>
    </w:p>
    <w:p w14:paraId="730E9ED4"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5</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坚定不移在和平共处五项原则基础上发展同各国的友好合作，推动建设（</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）的新型国际关系。</w:t>
      </w:r>
    </w:p>
    <w:p w14:paraId="12F021C8" w14:textId="77777777" w:rsidR="00155CB7" w:rsidRDefault="00F76CB0">
      <w:pPr>
        <w:widowControl/>
        <w:numPr>
          <w:ilvl w:val="0"/>
          <w:numId w:val="134"/>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A. </w:t>
      </w:r>
      <w:r>
        <w:rPr>
          <w:rFonts w:ascii="微软雅黑" w:eastAsia="微软雅黑" w:hAnsi="微软雅黑" w:cs="微软雅黑" w:hint="eastAsia"/>
          <w:color w:val="00B050"/>
          <w:szCs w:val="21"/>
        </w:rPr>
        <w:t>公平正义</w:t>
      </w:r>
    </w:p>
    <w:p w14:paraId="214CA563" w14:textId="77777777" w:rsidR="00155CB7" w:rsidRDefault="00F76CB0">
      <w:pPr>
        <w:widowControl/>
        <w:numPr>
          <w:ilvl w:val="0"/>
          <w:numId w:val="134"/>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lastRenderedPageBreak/>
        <w:t xml:space="preserve">B. </w:t>
      </w:r>
      <w:r>
        <w:rPr>
          <w:rFonts w:ascii="微软雅黑" w:eastAsia="微软雅黑" w:hAnsi="微软雅黑" w:cs="微软雅黑" w:hint="eastAsia"/>
          <w:color w:val="00B050"/>
          <w:szCs w:val="21"/>
        </w:rPr>
        <w:t>相互尊重</w:t>
      </w:r>
    </w:p>
    <w:p w14:paraId="1471957E" w14:textId="77777777" w:rsidR="00155CB7" w:rsidRDefault="00F76CB0">
      <w:pPr>
        <w:widowControl/>
        <w:numPr>
          <w:ilvl w:val="0"/>
          <w:numId w:val="134"/>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C. </w:t>
      </w:r>
      <w:r>
        <w:rPr>
          <w:rFonts w:ascii="微软雅黑" w:eastAsia="微软雅黑" w:hAnsi="微软雅黑" w:cs="微软雅黑" w:hint="eastAsia"/>
          <w:color w:val="00B050"/>
          <w:szCs w:val="21"/>
        </w:rPr>
        <w:t>合作共赢</w:t>
      </w:r>
    </w:p>
    <w:p w14:paraId="6480C409" w14:textId="77777777" w:rsidR="00155CB7" w:rsidRDefault="00F76CB0">
      <w:pPr>
        <w:widowControl/>
        <w:numPr>
          <w:ilvl w:val="0"/>
          <w:numId w:val="134"/>
        </w:numPr>
        <w:ind w:left="0"/>
        <w:rPr>
          <w:rFonts w:ascii="微软雅黑" w:eastAsia="微软雅黑" w:hAnsi="微软雅黑" w:cs="微软雅黑"/>
          <w:szCs w:val="21"/>
        </w:rPr>
      </w:pPr>
      <w:r>
        <w:rPr>
          <w:rFonts w:ascii="微软雅黑" w:eastAsia="微软雅黑" w:hAnsi="微软雅黑" w:cs="微软雅黑" w:hint="eastAsia"/>
          <w:szCs w:val="21"/>
        </w:rPr>
        <w:t xml:space="preserve">D. </w:t>
      </w:r>
      <w:r>
        <w:rPr>
          <w:rFonts w:ascii="微软雅黑" w:eastAsia="微软雅黑" w:hAnsi="微软雅黑" w:cs="微软雅黑" w:hint="eastAsia"/>
          <w:szCs w:val="21"/>
        </w:rPr>
        <w:t xml:space="preserve">互不干涉　</w:t>
      </w:r>
    </w:p>
    <w:p w14:paraId="3AED6F20"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6</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中国共产党的领导是（）和（）的选择</w:t>
      </w:r>
    </w:p>
    <w:p w14:paraId="41CD0102" w14:textId="77777777" w:rsidR="00155CB7" w:rsidRDefault="00F76CB0">
      <w:pPr>
        <w:widowControl/>
        <w:numPr>
          <w:ilvl w:val="0"/>
          <w:numId w:val="135"/>
        </w:numPr>
        <w:ind w:left="0"/>
        <w:rPr>
          <w:rFonts w:ascii="微软雅黑" w:eastAsia="微软雅黑" w:hAnsi="微软雅黑" w:cs="微软雅黑"/>
          <w:szCs w:val="21"/>
        </w:rPr>
      </w:pPr>
      <w:r>
        <w:rPr>
          <w:rFonts w:ascii="微软雅黑" w:eastAsia="微软雅黑" w:hAnsi="微软雅黑" w:cs="微软雅黑" w:hint="eastAsia"/>
          <w:szCs w:val="21"/>
        </w:rPr>
        <w:t xml:space="preserve">A. </w:t>
      </w:r>
      <w:r>
        <w:rPr>
          <w:rFonts w:ascii="微软雅黑" w:eastAsia="微软雅黑" w:hAnsi="微软雅黑" w:cs="微软雅黑" w:hint="eastAsia"/>
          <w:szCs w:val="21"/>
        </w:rPr>
        <w:t>社会</w:t>
      </w:r>
    </w:p>
    <w:p w14:paraId="70AC7028" w14:textId="77777777" w:rsidR="00155CB7" w:rsidRDefault="00F76CB0">
      <w:pPr>
        <w:widowControl/>
        <w:numPr>
          <w:ilvl w:val="0"/>
          <w:numId w:val="135"/>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B. </w:t>
      </w:r>
      <w:r>
        <w:rPr>
          <w:rFonts w:ascii="微软雅黑" w:eastAsia="微软雅黑" w:hAnsi="微软雅黑" w:cs="微软雅黑" w:hint="eastAsia"/>
          <w:color w:val="00B050"/>
          <w:szCs w:val="21"/>
        </w:rPr>
        <w:t>历史</w:t>
      </w:r>
    </w:p>
    <w:p w14:paraId="2257A4D8" w14:textId="77777777" w:rsidR="00155CB7" w:rsidRDefault="00F76CB0">
      <w:pPr>
        <w:widowControl/>
        <w:numPr>
          <w:ilvl w:val="0"/>
          <w:numId w:val="135"/>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C. </w:t>
      </w:r>
      <w:r>
        <w:rPr>
          <w:rFonts w:ascii="微软雅黑" w:eastAsia="微软雅黑" w:hAnsi="微软雅黑" w:cs="微软雅黑" w:hint="eastAsia"/>
          <w:color w:val="000000"/>
          <w:szCs w:val="21"/>
        </w:rPr>
        <w:t>国家</w:t>
      </w:r>
    </w:p>
    <w:p w14:paraId="175BC51E" w14:textId="77777777" w:rsidR="00155CB7" w:rsidRDefault="00F76CB0">
      <w:pPr>
        <w:widowControl/>
        <w:numPr>
          <w:ilvl w:val="0"/>
          <w:numId w:val="135"/>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D. </w:t>
      </w:r>
      <w:r>
        <w:rPr>
          <w:rFonts w:ascii="微软雅黑" w:eastAsia="微软雅黑" w:hAnsi="微软雅黑" w:cs="微软雅黑" w:hint="eastAsia"/>
          <w:color w:val="00B050"/>
          <w:szCs w:val="21"/>
        </w:rPr>
        <w:t>人民</w:t>
      </w:r>
    </w:p>
    <w:p w14:paraId="36A5D0CA"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7</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党在新时代的强军目标是建设一支（</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）的人民军队。</w:t>
      </w:r>
    </w:p>
    <w:p w14:paraId="12479467" w14:textId="77777777" w:rsidR="00155CB7" w:rsidRDefault="00F76CB0">
      <w:pPr>
        <w:widowControl/>
        <w:numPr>
          <w:ilvl w:val="0"/>
          <w:numId w:val="136"/>
        </w:numPr>
        <w:ind w:left="0"/>
        <w:rPr>
          <w:rFonts w:ascii="微软雅黑" w:eastAsia="微软雅黑" w:hAnsi="微软雅黑" w:cs="微软雅黑"/>
          <w:szCs w:val="21"/>
        </w:rPr>
      </w:pPr>
      <w:r>
        <w:rPr>
          <w:rFonts w:ascii="微软雅黑" w:eastAsia="微软雅黑" w:hAnsi="微软雅黑" w:cs="微软雅黑" w:hint="eastAsia"/>
          <w:color w:val="000000"/>
          <w:szCs w:val="21"/>
        </w:rPr>
        <w:t xml:space="preserve">A. </w:t>
      </w:r>
      <w:r>
        <w:rPr>
          <w:rFonts w:ascii="微软雅黑" w:eastAsia="微软雅黑" w:hAnsi="微软雅黑" w:cs="微软雅黑" w:hint="eastAsia"/>
          <w:color w:val="000000"/>
          <w:szCs w:val="21"/>
        </w:rPr>
        <w:t>骁勇善战</w:t>
      </w:r>
    </w:p>
    <w:p w14:paraId="5F14DDAD" w14:textId="77777777" w:rsidR="00155CB7" w:rsidRDefault="00F76CB0">
      <w:pPr>
        <w:widowControl/>
        <w:numPr>
          <w:ilvl w:val="0"/>
          <w:numId w:val="136"/>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B. </w:t>
      </w:r>
      <w:r>
        <w:rPr>
          <w:rFonts w:ascii="微软雅黑" w:eastAsia="微软雅黑" w:hAnsi="微软雅黑" w:cs="微软雅黑" w:hint="eastAsia"/>
          <w:color w:val="3CB155"/>
          <w:szCs w:val="21"/>
        </w:rPr>
        <w:t xml:space="preserve">听党指挥　</w:t>
      </w:r>
    </w:p>
    <w:p w14:paraId="3E8920C5" w14:textId="77777777" w:rsidR="00155CB7" w:rsidRDefault="00F76CB0">
      <w:pPr>
        <w:widowControl/>
        <w:numPr>
          <w:ilvl w:val="0"/>
          <w:numId w:val="136"/>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C. </w:t>
      </w:r>
      <w:r>
        <w:rPr>
          <w:rFonts w:ascii="微软雅黑" w:eastAsia="微软雅黑" w:hAnsi="微软雅黑" w:cs="微软雅黑" w:hint="eastAsia"/>
          <w:color w:val="3CB155"/>
          <w:szCs w:val="21"/>
        </w:rPr>
        <w:t>作风优良</w:t>
      </w:r>
    </w:p>
    <w:p w14:paraId="2DBB0720" w14:textId="77777777" w:rsidR="00155CB7" w:rsidRDefault="00F76CB0">
      <w:pPr>
        <w:widowControl/>
        <w:numPr>
          <w:ilvl w:val="0"/>
          <w:numId w:val="136"/>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D. </w:t>
      </w:r>
      <w:r>
        <w:rPr>
          <w:rFonts w:ascii="微软雅黑" w:eastAsia="微软雅黑" w:hAnsi="微软雅黑" w:cs="微软雅黑" w:hint="eastAsia"/>
          <w:color w:val="3CB155"/>
          <w:szCs w:val="21"/>
        </w:rPr>
        <w:t xml:space="preserve">能打胜仗　</w:t>
      </w:r>
    </w:p>
    <w:p w14:paraId="7B0D1D21"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8</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中国共产党是中国特色社会主义事业的（</w:t>
      </w:r>
      <w:r>
        <w:rPr>
          <w:rFonts w:ascii="微软雅黑" w:eastAsia="微软雅黑" w:hAnsi="微软雅黑" w:cs="微软雅黑" w:hint="eastAsia"/>
          <w:color w:val="000000"/>
          <w:sz w:val="21"/>
          <w:szCs w:val="21"/>
        </w:rPr>
        <w:t xml:space="preserve"> </w:t>
      </w:r>
      <w:r>
        <w:rPr>
          <w:rFonts w:ascii="微软雅黑" w:eastAsia="微软雅黑" w:hAnsi="微软雅黑" w:cs="微软雅黑" w:hint="eastAsia"/>
          <w:color w:val="000000"/>
          <w:sz w:val="21"/>
          <w:szCs w:val="21"/>
        </w:rPr>
        <w:t>）。</w:t>
      </w:r>
    </w:p>
    <w:p w14:paraId="41237845" w14:textId="77777777" w:rsidR="00155CB7" w:rsidRDefault="00F76CB0">
      <w:pPr>
        <w:widowControl/>
        <w:numPr>
          <w:ilvl w:val="0"/>
          <w:numId w:val="137"/>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A. </w:t>
      </w:r>
      <w:r>
        <w:rPr>
          <w:rFonts w:ascii="微软雅黑" w:eastAsia="微软雅黑" w:hAnsi="微软雅黑" w:cs="微软雅黑" w:hint="eastAsia"/>
          <w:color w:val="00B050"/>
          <w:szCs w:val="21"/>
        </w:rPr>
        <w:t>推动者</w:t>
      </w:r>
    </w:p>
    <w:p w14:paraId="08C9BD85" w14:textId="77777777" w:rsidR="00155CB7" w:rsidRDefault="00F76CB0">
      <w:pPr>
        <w:widowControl/>
        <w:numPr>
          <w:ilvl w:val="0"/>
          <w:numId w:val="137"/>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B. </w:t>
      </w:r>
      <w:r>
        <w:rPr>
          <w:rFonts w:ascii="微软雅黑" w:eastAsia="微软雅黑" w:hAnsi="微软雅黑" w:cs="微软雅黑" w:hint="eastAsia"/>
          <w:color w:val="00B050"/>
          <w:szCs w:val="21"/>
        </w:rPr>
        <w:t>开创者</w:t>
      </w:r>
    </w:p>
    <w:p w14:paraId="3E78519C" w14:textId="77777777" w:rsidR="00155CB7" w:rsidRDefault="00F76CB0">
      <w:pPr>
        <w:widowControl/>
        <w:numPr>
          <w:ilvl w:val="0"/>
          <w:numId w:val="137"/>
        </w:numPr>
        <w:ind w:left="0"/>
        <w:rPr>
          <w:rFonts w:ascii="微软雅黑" w:eastAsia="微软雅黑" w:hAnsi="微软雅黑" w:cs="微软雅黑"/>
          <w:szCs w:val="21"/>
        </w:rPr>
      </w:pPr>
      <w:r>
        <w:rPr>
          <w:rFonts w:ascii="微软雅黑" w:eastAsia="微软雅黑" w:hAnsi="微软雅黑" w:cs="微软雅黑" w:hint="eastAsia"/>
          <w:szCs w:val="21"/>
        </w:rPr>
        <w:t xml:space="preserve">C. </w:t>
      </w:r>
      <w:r>
        <w:rPr>
          <w:rFonts w:ascii="微软雅黑" w:eastAsia="微软雅黑" w:hAnsi="微软雅黑" w:cs="微软雅黑" w:hint="eastAsia"/>
          <w:szCs w:val="21"/>
        </w:rPr>
        <w:t>导向者</w:t>
      </w:r>
    </w:p>
    <w:p w14:paraId="28DFB3A7" w14:textId="77777777" w:rsidR="00155CB7" w:rsidRDefault="00F76CB0">
      <w:pPr>
        <w:widowControl/>
        <w:numPr>
          <w:ilvl w:val="0"/>
          <w:numId w:val="137"/>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rPr>
        <w:t xml:space="preserve">D. </w:t>
      </w:r>
      <w:r>
        <w:rPr>
          <w:rFonts w:ascii="微软雅黑" w:eastAsia="微软雅黑" w:hAnsi="微软雅黑" w:cs="微软雅黑" w:hint="eastAsia"/>
          <w:color w:val="00B050"/>
          <w:szCs w:val="21"/>
        </w:rPr>
        <w:t>引领者</w:t>
      </w:r>
    </w:p>
    <w:p w14:paraId="28FBC950"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9</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军队是要准备打仗的，一切工作都必须坚持战斗力标准，向（</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）聚焦。</w:t>
      </w:r>
    </w:p>
    <w:p w14:paraId="5E66CC04" w14:textId="77777777" w:rsidR="00155CB7" w:rsidRDefault="00F76CB0">
      <w:pPr>
        <w:widowControl/>
        <w:numPr>
          <w:ilvl w:val="0"/>
          <w:numId w:val="138"/>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A. </w:t>
      </w:r>
      <w:r>
        <w:rPr>
          <w:rFonts w:ascii="微软雅黑" w:eastAsia="微软雅黑" w:hAnsi="微软雅黑" w:cs="微软雅黑" w:hint="eastAsia"/>
          <w:color w:val="000000"/>
          <w:szCs w:val="21"/>
          <w:shd w:val="clear" w:color="auto" w:fill="FFFFFF"/>
        </w:rPr>
        <w:t>保持战斗</w:t>
      </w:r>
    </w:p>
    <w:p w14:paraId="28AD9A02" w14:textId="77777777" w:rsidR="00155CB7" w:rsidRDefault="00F76CB0">
      <w:pPr>
        <w:widowControl/>
        <w:numPr>
          <w:ilvl w:val="0"/>
          <w:numId w:val="138"/>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打胜仗</w:t>
      </w:r>
    </w:p>
    <w:p w14:paraId="26FA0F6D" w14:textId="77777777" w:rsidR="00155CB7" w:rsidRDefault="00F76CB0">
      <w:pPr>
        <w:widowControl/>
        <w:numPr>
          <w:ilvl w:val="0"/>
          <w:numId w:val="138"/>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lastRenderedPageBreak/>
        <w:t xml:space="preserve">C. </w:t>
      </w:r>
      <w:r>
        <w:rPr>
          <w:rFonts w:ascii="微软雅黑" w:eastAsia="微软雅黑" w:hAnsi="微软雅黑" w:cs="微软雅黑" w:hint="eastAsia"/>
          <w:color w:val="00B050"/>
          <w:szCs w:val="21"/>
          <w:shd w:val="clear" w:color="auto" w:fill="FFFFFF"/>
        </w:rPr>
        <w:t>能打仗</w:t>
      </w:r>
    </w:p>
    <w:p w14:paraId="622E9420" w14:textId="77777777" w:rsidR="00155CB7" w:rsidRDefault="00F76CB0">
      <w:pPr>
        <w:widowControl/>
        <w:numPr>
          <w:ilvl w:val="0"/>
          <w:numId w:val="138"/>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D. </w:t>
      </w:r>
      <w:r>
        <w:rPr>
          <w:rFonts w:ascii="微软雅黑" w:eastAsia="微软雅黑" w:hAnsi="微软雅黑" w:cs="微软雅黑" w:hint="eastAsia"/>
          <w:szCs w:val="21"/>
          <w:shd w:val="clear" w:color="auto" w:fill="FFFFFF"/>
        </w:rPr>
        <w:t>时刻备战</w:t>
      </w:r>
    </w:p>
    <w:p w14:paraId="2FF56D10"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习近平强调，要实现中华民族伟大复兴，必须坚持（</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）与（</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）相统一，努力建设巩固国防和强大军队。</w:t>
      </w:r>
    </w:p>
    <w:p w14:paraId="7565C5B1" w14:textId="77777777" w:rsidR="00155CB7" w:rsidRDefault="00F76CB0">
      <w:pPr>
        <w:widowControl/>
        <w:numPr>
          <w:ilvl w:val="0"/>
          <w:numId w:val="139"/>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A. </w:t>
      </w:r>
      <w:r>
        <w:rPr>
          <w:rFonts w:ascii="微软雅黑" w:eastAsia="微软雅黑" w:hAnsi="微软雅黑" w:cs="微软雅黑" w:hint="eastAsia"/>
          <w:szCs w:val="21"/>
          <w:shd w:val="clear" w:color="auto" w:fill="FFFFFF"/>
        </w:rPr>
        <w:t>强民</w:t>
      </w:r>
    </w:p>
    <w:p w14:paraId="5C5E110F" w14:textId="77777777" w:rsidR="00155CB7" w:rsidRDefault="00F76CB0">
      <w:pPr>
        <w:widowControl/>
        <w:numPr>
          <w:ilvl w:val="0"/>
          <w:numId w:val="139"/>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强军</w:t>
      </w:r>
    </w:p>
    <w:p w14:paraId="1FC14CBC" w14:textId="77777777" w:rsidR="00155CB7" w:rsidRDefault="00F76CB0">
      <w:pPr>
        <w:widowControl/>
        <w:numPr>
          <w:ilvl w:val="0"/>
          <w:numId w:val="139"/>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富国</w:t>
      </w:r>
    </w:p>
    <w:p w14:paraId="55A98B6E" w14:textId="77777777" w:rsidR="00155CB7" w:rsidRDefault="00F76CB0">
      <w:pPr>
        <w:widowControl/>
        <w:numPr>
          <w:ilvl w:val="0"/>
          <w:numId w:val="139"/>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D. </w:t>
      </w:r>
      <w:r>
        <w:rPr>
          <w:rFonts w:ascii="微软雅黑" w:eastAsia="微软雅黑" w:hAnsi="微软雅黑" w:cs="微软雅黑" w:hint="eastAsia"/>
          <w:szCs w:val="21"/>
          <w:shd w:val="clear" w:color="auto" w:fill="FFFFFF"/>
        </w:rPr>
        <w:t>富民</w:t>
      </w:r>
    </w:p>
    <w:p w14:paraId="6456F192"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11</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我们呼吁，各国人民同心协力，构建人类命运共同体，建设持久和平、普遍安全、</w:t>
      </w:r>
      <w:r>
        <w:rPr>
          <w:rFonts w:ascii="微软雅黑" w:eastAsia="微软雅黑" w:hAnsi="微软雅黑" w:cs="微软雅黑" w:hint="eastAsia"/>
          <w:color w:val="000000"/>
          <w:sz w:val="21"/>
          <w:szCs w:val="21"/>
          <w:shd w:val="clear" w:color="auto" w:fill="FFFFFF"/>
        </w:rPr>
        <w:t>( )</w:t>
      </w:r>
      <w:r>
        <w:rPr>
          <w:rFonts w:ascii="微软雅黑" w:eastAsia="微软雅黑" w:hAnsi="微软雅黑" w:cs="微软雅黑" w:hint="eastAsia"/>
          <w:color w:val="000000"/>
          <w:sz w:val="21"/>
          <w:szCs w:val="21"/>
          <w:shd w:val="clear" w:color="auto" w:fill="FFFFFF"/>
        </w:rPr>
        <w:t>的世界。</w:t>
      </w:r>
    </w:p>
    <w:p w14:paraId="767E5C7B" w14:textId="77777777" w:rsidR="00155CB7" w:rsidRDefault="00F76CB0">
      <w:pPr>
        <w:widowControl/>
        <w:numPr>
          <w:ilvl w:val="0"/>
          <w:numId w:val="14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清洁美丽</w:t>
      </w:r>
    </w:p>
    <w:p w14:paraId="68AED0D8" w14:textId="77777777" w:rsidR="00155CB7" w:rsidRDefault="00F76CB0">
      <w:pPr>
        <w:widowControl/>
        <w:numPr>
          <w:ilvl w:val="0"/>
          <w:numId w:val="140"/>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B. </w:t>
      </w:r>
      <w:r>
        <w:rPr>
          <w:rFonts w:ascii="微软雅黑" w:eastAsia="微软雅黑" w:hAnsi="微软雅黑" w:cs="微软雅黑" w:hint="eastAsia"/>
          <w:szCs w:val="21"/>
          <w:shd w:val="clear" w:color="auto" w:fill="FFFFFF"/>
        </w:rPr>
        <w:t>公平正义</w:t>
      </w:r>
    </w:p>
    <w:p w14:paraId="158ED98B" w14:textId="77777777" w:rsidR="00155CB7" w:rsidRDefault="00F76CB0">
      <w:pPr>
        <w:widowControl/>
        <w:numPr>
          <w:ilvl w:val="0"/>
          <w:numId w:val="14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共同繁荣</w:t>
      </w:r>
    </w:p>
    <w:p w14:paraId="243C72A1" w14:textId="77777777" w:rsidR="00155CB7" w:rsidRDefault="00F76CB0">
      <w:pPr>
        <w:widowControl/>
        <w:numPr>
          <w:ilvl w:val="0"/>
          <w:numId w:val="14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D. </w:t>
      </w:r>
      <w:r>
        <w:rPr>
          <w:rFonts w:ascii="微软雅黑" w:eastAsia="微软雅黑" w:hAnsi="微软雅黑" w:cs="微软雅黑" w:hint="eastAsia"/>
          <w:color w:val="00B050"/>
          <w:szCs w:val="21"/>
          <w:shd w:val="clear" w:color="auto" w:fill="FFFFFF"/>
        </w:rPr>
        <w:t>开放包容</w:t>
      </w:r>
    </w:p>
    <w:p w14:paraId="3E0648C1"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12</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全面增强党的执政本领，要不移的贯彻创新、（</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）的发展理念，不断开创创新发展新局面。</w:t>
      </w:r>
    </w:p>
    <w:p w14:paraId="1221EBC8" w14:textId="77777777" w:rsidR="00155CB7" w:rsidRDefault="00F76CB0">
      <w:pPr>
        <w:widowControl/>
        <w:numPr>
          <w:ilvl w:val="0"/>
          <w:numId w:val="141"/>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A. </w:t>
      </w:r>
      <w:r>
        <w:rPr>
          <w:rFonts w:ascii="微软雅黑" w:eastAsia="微软雅黑" w:hAnsi="微软雅黑" w:cs="微软雅黑" w:hint="eastAsia"/>
          <w:color w:val="3CB155"/>
          <w:szCs w:val="21"/>
          <w:shd w:val="clear" w:color="auto" w:fill="FFFFFF"/>
        </w:rPr>
        <w:t>共享</w:t>
      </w:r>
    </w:p>
    <w:p w14:paraId="3A5F1F10" w14:textId="77777777" w:rsidR="00155CB7" w:rsidRDefault="00F76CB0">
      <w:pPr>
        <w:widowControl/>
        <w:numPr>
          <w:ilvl w:val="0"/>
          <w:numId w:val="141"/>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B. </w:t>
      </w:r>
      <w:r>
        <w:rPr>
          <w:rFonts w:ascii="微软雅黑" w:eastAsia="微软雅黑" w:hAnsi="微软雅黑" w:cs="微软雅黑" w:hint="eastAsia"/>
          <w:color w:val="3CB155"/>
          <w:szCs w:val="21"/>
          <w:shd w:val="clear" w:color="auto" w:fill="FFFFFF"/>
        </w:rPr>
        <w:t>开放</w:t>
      </w:r>
    </w:p>
    <w:p w14:paraId="6E37869F" w14:textId="77777777" w:rsidR="00155CB7" w:rsidRDefault="00F76CB0">
      <w:pPr>
        <w:widowControl/>
        <w:numPr>
          <w:ilvl w:val="0"/>
          <w:numId w:val="141"/>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C. </w:t>
      </w:r>
      <w:r>
        <w:rPr>
          <w:rFonts w:ascii="微软雅黑" w:eastAsia="微软雅黑" w:hAnsi="微软雅黑" w:cs="微软雅黑" w:hint="eastAsia"/>
          <w:color w:val="3CB155"/>
          <w:szCs w:val="21"/>
          <w:shd w:val="clear" w:color="auto" w:fill="FFFFFF"/>
        </w:rPr>
        <w:t>协调</w:t>
      </w:r>
    </w:p>
    <w:p w14:paraId="63346B7C" w14:textId="77777777" w:rsidR="00155CB7" w:rsidRDefault="00F76CB0">
      <w:pPr>
        <w:widowControl/>
        <w:numPr>
          <w:ilvl w:val="0"/>
          <w:numId w:val="141"/>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D. </w:t>
      </w:r>
      <w:r>
        <w:rPr>
          <w:rFonts w:ascii="微软雅黑" w:eastAsia="微软雅黑" w:hAnsi="微软雅黑" w:cs="微软雅黑" w:hint="eastAsia"/>
          <w:color w:val="3CB155"/>
          <w:szCs w:val="21"/>
          <w:shd w:val="clear" w:color="auto" w:fill="FFFFFF"/>
        </w:rPr>
        <w:t>绿色</w:t>
      </w:r>
    </w:p>
    <w:p w14:paraId="6D0C5946"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13</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建设世界一流军队，坚持（</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w:t>
      </w:r>
    </w:p>
    <w:p w14:paraId="0DC9BB7C" w14:textId="77777777" w:rsidR="00155CB7" w:rsidRDefault="00F76CB0">
      <w:pPr>
        <w:widowControl/>
        <w:numPr>
          <w:ilvl w:val="0"/>
          <w:numId w:val="14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lastRenderedPageBreak/>
        <w:t xml:space="preserve">A. </w:t>
      </w:r>
      <w:r>
        <w:rPr>
          <w:rFonts w:ascii="微软雅黑" w:eastAsia="微软雅黑" w:hAnsi="微软雅黑" w:cs="微软雅黑" w:hint="eastAsia"/>
          <w:color w:val="3CB155"/>
          <w:szCs w:val="21"/>
          <w:shd w:val="clear" w:color="auto" w:fill="FFFFFF"/>
        </w:rPr>
        <w:t>依法治军</w:t>
      </w:r>
    </w:p>
    <w:p w14:paraId="0F2A2AA3" w14:textId="77777777" w:rsidR="00155CB7" w:rsidRDefault="00F76CB0">
      <w:pPr>
        <w:widowControl/>
        <w:numPr>
          <w:ilvl w:val="0"/>
          <w:numId w:val="14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B. </w:t>
      </w:r>
      <w:r>
        <w:rPr>
          <w:rFonts w:ascii="微软雅黑" w:eastAsia="微软雅黑" w:hAnsi="微软雅黑" w:cs="微软雅黑" w:hint="eastAsia"/>
          <w:color w:val="3CB155"/>
          <w:szCs w:val="21"/>
          <w:shd w:val="clear" w:color="auto" w:fill="FFFFFF"/>
        </w:rPr>
        <w:t>科技兴军</w:t>
      </w:r>
    </w:p>
    <w:p w14:paraId="5FB27798" w14:textId="77777777" w:rsidR="00155CB7" w:rsidRDefault="00F76CB0">
      <w:pPr>
        <w:widowControl/>
        <w:numPr>
          <w:ilvl w:val="0"/>
          <w:numId w:val="14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C. </w:t>
      </w:r>
      <w:r>
        <w:rPr>
          <w:rFonts w:ascii="微软雅黑" w:eastAsia="微软雅黑" w:hAnsi="微软雅黑" w:cs="微软雅黑" w:hint="eastAsia"/>
          <w:color w:val="3CB155"/>
          <w:szCs w:val="21"/>
          <w:shd w:val="clear" w:color="auto" w:fill="FFFFFF"/>
        </w:rPr>
        <w:t>政治建军</w:t>
      </w:r>
    </w:p>
    <w:p w14:paraId="5CA2EDE4" w14:textId="77777777" w:rsidR="00155CB7" w:rsidRDefault="00F76CB0">
      <w:pPr>
        <w:widowControl/>
        <w:numPr>
          <w:ilvl w:val="0"/>
          <w:numId w:val="14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D. </w:t>
      </w:r>
      <w:r>
        <w:rPr>
          <w:rFonts w:ascii="微软雅黑" w:eastAsia="微软雅黑" w:hAnsi="微软雅黑" w:cs="微软雅黑" w:hint="eastAsia"/>
          <w:color w:val="3CB155"/>
          <w:szCs w:val="21"/>
          <w:shd w:val="clear" w:color="auto" w:fill="FFFFFF"/>
        </w:rPr>
        <w:t>改革强军</w:t>
      </w:r>
    </w:p>
    <w:p w14:paraId="718D1E57"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14</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经济全球化有利于促进（</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）等生产要素在全球范围的优化配置，为全球经济和社会发展提供了前所未有的物质技术条件。</w:t>
      </w:r>
    </w:p>
    <w:p w14:paraId="4DD1D9A1" w14:textId="77777777" w:rsidR="00155CB7" w:rsidRDefault="00F76CB0">
      <w:pPr>
        <w:widowControl/>
        <w:numPr>
          <w:ilvl w:val="0"/>
          <w:numId w:val="143"/>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A. </w:t>
      </w:r>
      <w:r>
        <w:rPr>
          <w:rFonts w:ascii="微软雅黑" w:eastAsia="微软雅黑" w:hAnsi="微软雅黑" w:cs="微软雅黑" w:hint="eastAsia"/>
          <w:szCs w:val="21"/>
          <w:shd w:val="clear" w:color="auto" w:fill="FFFFFF"/>
        </w:rPr>
        <w:t>人才</w:t>
      </w:r>
    </w:p>
    <w:p w14:paraId="0696D03B" w14:textId="77777777" w:rsidR="00155CB7" w:rsidRDefault="00F76CB0">
      <w:pPr>
        <w:widowControl/>
        <w:numPr>
          <w:ilvl w:val="0"/>
          <w:numId w:val="143"/>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知识</w:t>
      </w:r>
    </w:p>
    <w:p w14:paraId="62BF19A2" w14:textId="77777777" w:rsidR="00155CB7" w:rsidRDefault="00F76CB0">
      <w:pPr>
        <w:widowControl/>
        <w:numPr>
          <w:ilvl w:val="0"/>
          <w:numId w:val="143"/>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资本</w:t>
      </w:r>
    </w:p>
    <w:p w14:paraId="58475084" w14:textId="77777777" w:rsidR="00155CB7" w:rsidRDefault="00F76CB0">
      <w:pPr>
        <w:widowControl/>
        <w:numPr>
          <w:ilvl w:val="0"/>
          <w:numId w:val="143"/>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D. </w:t>
      </w:r>
      <w:r>
        <w:rPr>
          <w:rFonts w:ascii="微软雅黑" w:eastAsia="微软雅黑" w:hAnsi="微软雅黑" w:cs="微软雅黑" w:hint="eastAsia"/>
          <w:color w:val="00B050"/>
          <w:szCs w:val="21"/>
          <w:shd w:val="clear" w:color="auto" w:fill="FFFFFF"/>
        </w:rPr>
        <w:t>技术</w:t>
      </w:r>
    </w:p>
    <w:p w14:paraId="42E8AAAD"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15</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构建中国特色现代军事力量体系，就是要加快形成（</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）的信息化军事力量体系。</w:t>
      </w:r>
    </w:p>
    <w:p w14:paraId="72E876B3" w14:textId="77777777" w:rsidR="00155CB7" w:rsidRDefault="00F76CB0">
      <w:pPr>
        <w:widowControl/>
        <w:numPr>
          <w:ilvl w:val="0"/>
          <w:numId w:val="144"/>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A. </w:t>
      </w:r>
      <w:r>
        <w:rPr>
          <w:rFonts w:ascii="微软雅黑" w:eastAsia="微软雅黑" w:hAnsi="微软雅黑" w:cs="微软雅黑" w:hint="eastAsia"/>
          <w:color w:val="3CB155"/>
          <w:szCs w:val="21"/>
          <w:shd w:val="clear" w:color="auto" w:fill="FFFFFF"/>
        </w:rPr>
        <w:t>高效</w:t>
      </w:r>
    </w:p>
    <w:p w14:paraId="5B1EB8A5" w14:textId="77777777" w:rsidR="00155CB7" w:rsidRDefault="00F76CB0">
      <w:pPr>
        <w:widowControl/>
        <w:numPr>
          <w:ilvl w:val="0"/>
          <w:numId w:val="144"/>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B. </w:t>
      </w:r>
      <w:r>
        <w:rPr>
          <w:rFonts w:ascii="微软雅黑" w:eastAsia="微软雅黑" w:hAnsi="微软雅黑" w:cs="微软雅黑" w:hint="eastAsia"/>
          <w:color w:val="3CB155"/>
          <w:szCs w:val="21"/>
          <w:shd w:val="clear" w:color="auto" w:fill="FFFFFF"/>
        </w:rPr>
        <w:t>多能</w:t>
      </w:r>
    </w:p>
    <w:p w14:paraId="449E8974" w14:textId="77777777" w:rsidR="00155CB7" w:rsidRDefault="00F76CB0">
      <w:pPr>
        <w:widowControl/>
        <w:numPr>
          <w:ilvl w:val="0"/>
          <w:numId w:val="144"/>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C. </w:t>
      </w:r>
      <w:r>
        <w:rPr>
          <w:rFonts w:ascii="微软雅黑" w:eastAsia="微软雅黑" w:hAnsi="微软雅黑" w:cs="微软雅黑" w:hint="eastAsia"/>
          <w:color w:val="3CB155"/>
          <w:szCs w:val="21"/>
          <w:shd w:val="clear" w:color="auto" w:fill="FFFFFF"/>
        </w:rPr>
        <w:t>精干</w:t>
      </w:r>
    </w:p>
    <w:p w14:paraId="110BF61E" w14:textId="77777777" w:rsidR="00155CB7" w:rsidRDefault="00F76CB0">
      <w:pPr>
        <w:widowControl/>
        <w:numPr>
          <w:ilvl w:val="0"/>
          <w:numId w:val="144"/>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D. </w:t>
      </w:r>
      <w:r>
        <w:rPr>
          <w:rFonts w:ascii="微软雅黑" w:eastAsia="微软雅黑" w:hAnsi="微软雅黑" w:cs="微软雅黑" w:hint="eastAsia"/>
          <w:color w:val="3CB155"/>
          <w:szCs w:val="21"/>
          <w:shd w:val="clear" w:color="auto" w:fill="FFFFFF"/>
        </w:rPr>
        <w:t>联合</w:t>
      </w:r>
    </w:p>
    <w:p w14:paraId="12EDA19C"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16</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确保党始终纵览全局，协调各方，必须增强政治意识、（</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），自觉维护党中央权威和集中统一领导。</w:t>
      </w:r>
    </w:p>
    <w:p w14:paraId="415DA6CD" w14:textId="77777777" w:rsidR="00155CB7" w:rsidRDefault="00F76CB0">
      <w:pPr>
        <w:widowControl/>
        <w:numPr>
          <w:ilvl w:val="0"/>
          <w:numId w:val="145"/>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看齐意识</w:t>
      </w:r>
    </w:p>
    <w:p w14:paraId="40D4EB1A" w14:textId="77777777" w:rsidR="00155CB7" w:rsidRDefault="00F76CB0">
      <w:pPr>
        <w:widowControl/>
        <w:numPr>
          <w:ilvl w:val="0"/>
          <w:numId w:val="145"/>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核心意识</w:t>
      </w:r>
    </w:p>
    <w:p w14:paraId="434C1C1D" w14:textId="77777777" w:rsidR="00155CB7" w:rsidRDefault="00F76CB0">
      <w:pPr>
        <w:widowControl/>
        <w:numPr>
          <w:ilvl w:val="0"/>
          <w:numId w:val="145"/>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C. </w:t>
      </w:r>
      <w:r>
        <w:rPr>
          <w:rFonts w:ascii="微软雅黑" w:eastAsia="微软雅黑" w:hAnsi="微软雅黑" w:cs="微软雅黑" w:hint="eastAsia"/>
          <w:szCs w:val="21"/>
          <w:shd w:val="clear" w:color="auto" w:fill="FFFFFF"/>
        </w:rPr>
        <w:t>规矩意识</w:t>
      </w:r>
    </w:p>
    <w:p w14:paraId="59DF4BF1" w14:textId="77777777" w:rsidR="00155CB7" w:rsidRDefault="00F76CB0">
      <w:pPr>
        <w:widowControl/>
        <w:numPr>
          <w:ilvl w:val="0"/>
          <w:numId w:val="145"/>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D. </w:t>
      </w:r>
      <w:r>
        <w:rPr>
          <w:rFonts w:ascii="微软雅黑" w:eastAsia="微软雅黑" w:hAnsi="微软雅黑" w:cs="微软雅黑" w:hint="eastAsia"/>
          <w:color w:val="00B050"/>
          <w:szCs w:val="21"/>
          <w:shd w:val="clear" w:color="auto" w:fill="FFFFFF"/>
        </w:rPr>
        <w:t>大局意识</w:t>
      </w:r>
    </w:p>
    <w:p w14:paraId="66713A5C"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lastRenderedPageBreak/>
        <w:t>17</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新时代中国共产党的历史使命，就是统揽（</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）、伟大事业，在全面建成小康社会的基础上全面建成社会主义现代化强国。</w:t>
      </w:r>
    </w:p>
    <w:p w14:paraId="20D8C526" w14:textId="77777777" w:rsidR="00155CB7" w:rsidRDefault="00F76CB0">
      <w:pPr>
        <w:widowControl/>
        <w:numPr>
          <w:ilvl w:val="0"/>
          <w:numId w:val="146"/>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伟大梦想</w:t>
      </w:r>
    </w:p>
    <w:p w14:paraId="37100198" w14:textId="77777777" w:rsidR="00155CB7" w:rsidRDefault="00F76CB0">
      <w:pPr>
        <w:widowControl/>
        <w:numPr>
          <w:ilvl w:val="0"/>
          <w:numId w:val="146"/>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伟大斗争</w:t>
      </w:r>
    </w:p>
    <w:p w14:paraId="7C1A064C" w14:textId="77777777" w:rsidR="00155CB7" w:rsidRDefault="00F76CB0">
      <w:pPr>
        <w:widowControl/>
        <w:numPr>
          <w:ilvl w:val="0"/>
          <w:numId w:val="146"/>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C. </w:t>
      </w:r>
      <w:r>
        <w:rPr>
          <w:rFonts w:ascii="微软雅黑" w:eastAsia="微软雅黑" w:hAnsi="微软雅黑" w:cs="微软雅黑" w:hint="eastAsia"/>
          <w:szCs w:val="21"/>
          <w:shd w:val="clear" w:color="auto" w:fill="FFFFFF"/>
        </w:rPr>
        <w:t>伟大道路</w:t>
      </w:r>
    </w:p>
    <w:p w14:paraId="0D7088E6" w14:textId="77777777" w:rsidR="00155CB7" w:rsidRDefault="00F76CB0">
      <w:pPr>
        <w:widowControl/>
        <w:numPr>
          <w:ilvl w:val="0"/>
          <w:numId w:val="146"/>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D. </w:t>
      </w:r>
      <w:r>
        <w:rPr>
          <w:rFonts w:ascii="微软雅黑" w:eastAsia="微软雅黑" w:hAnsi="微软雅黑" w:cs="微软雅黑" w:hint="eastAsia"/>
          <w:color w:val="00B050"/>
          <w:szCs w:val="21"/>
          <w:shd w:val="clear" w:color="auto" w:fill="FFFFFF"/>
        </w:rPr>
        <w:t>伟大工程</w:t>
      </w:r>
    </w:p>
    <w:p w14:paraId="314099A0"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18</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中国共产党是（</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）的先锋队，同时也是（</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）的先锋队。</w:t>
      </w:r>
    </w:p>
    <w:p w14:paraId="16526033" w14:textId="77777777" w:rsidR="00155CB7" w:rsidRDefault="00F76CB0">
      <w:pPr>
        <w:widowControl/>
        <w:numPr>
          <w:ilvl w:val="0"/>
          <w:numId w:val="147"/>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A. </w:t>
      </w:r>
      <w:r>
        <w:rPr>
          <w:rFonts w:ascii="微软雅黑" w:eastAsia="微软雅黑" w:hAnsi="微软雅黑" w:cs="微软雅黑" w:hint="eastAsia"/>
          <w:color w:val="000000"/>
          <w:szCs w:val="21"/>
          <w:shd w:val="clear" w:color="auto" w:fill="FFFFFF"/>
        </w:rPr>
        <w:t>农民阶级</w:t>
      </w:r>
    </w:p>
    <w:p w14:paraId="71414C88" w14:textId="77777777" w:rsidR="00155CB7" w:rsidRDefault="00F76CB0">
      <w:pPr>
        <w:widowControl/>
        <w:numPr>
          <w:ilvl w:val="0"/>
          <w:numId w:val="147"/>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工人阶级</w:t>
      </w:r>
    </w:p>
    <w:p w14:paraId="7121EC99" w14:textId="77777777" w:rsidR="00155CB7" w:rsidRDefault="00F76CB0">
      <w:pPr>
        <w:widowControl/>
        <w:numPr>
          <w:ilvl w:val="0"/>
          <w:numId w:val="147"/>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中华民族</w:t>
      </w:r>
    </w:p>
    <w:p w14:paraId="3D7E98B4" w14:textId="77777777" w:rsidR="00155CB7" w:rsidRDefault="00F76CB0">
      <w:pPr>
        <w:widowControl/>
        <w:numPr>
          <w:ilvl w:val="0"/>
          <w:numId w:val="147"/>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D. </w:t>
      </w:r>
      <w:r>
        <w:rPr>
          <w:rFonts w:ascii="微软雅黑" w:eastAsia="微软雅黑" w:hAnsi="微软雅黑" w:cs="微软雅黑" w:hint="eastAsia"/>
          <w:color w:val="00B050"/>
          <w:szCs w:val="21"/>
          <w:shd w:val="clear" w:color="auto" w:fill="FFFFFF"/>
        </w:rPr>
        <w:t>中国人民</w:t>
      </w:r>
    </w:p>
    <w:p w14:paraId="3CB4F341"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19</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巩固国防和强大人民军队是新时代（</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）的战略支撑。</w:t>
      </w:r>
    </w:p>
    <w:p w14:paraId="04E4D17E" w14:textId="77777777" w:rsidR="00155CB7" w:rsidRDefault="00F76CB0">
      <w:pPr>
        <w:widowControl/>
        <w:numPr>
          <w:ilvl w:val="0"/>
          <w:numId w:val="148"/>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A. </w:t>
      </w:r>
      <w:r>
        <w:rPr>
          <w:rFonts w:ascii="微软雅黑" w:eastAsia="微软雅黑" w:hAnsi="微软雅黑" w:cs="微软雅黑" w:hint="eastAsia"/>
          <w:szCs w:val="21"/>
          <w:shd w:val="clear" w:color="auto" w:fill="FFFFFF"/>
        </w:rPr>
        <w:t>维护国家安全与稳定</w:t>
      </w:r>
    </w:p>
    <w:p w14:paraId="5945902F" w14:textId="77777777" w:rsidR="00155CB7" w:rsidRDefault="00F76CB0">
      <w:pPr>
        <w:widowControl/>
        <w:numPr>
          <w:ilvl w:val="0"/>
          <w:numId w:val="148"/>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实现中华民族伟大复兴</w:t>
      </w:r>
    </w:p>
    <w:p w14:paraId="5CB94ADE" w14:textId="77777777" w:rsidR="00155CB7" w:rsidRDefault="00F76CB0">
      <w:pPr>
        <w:widowControl/>
        <w:numPr>
          <w:ilvl w:val="0"/>
          <w:numId w:val="148"/>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坚持和发展中国特色社会主义</w:t>
      </w:r>
    </w:p>
    <w:p w14:paraId="4B7A00C9" w14:textId="77777777" w:rsidR="00155CB7" w:rsidRDefault="00F76CB0">
      <w:pPr>
        <w:widowControl/>
        <w:numPr>
          <w:ilvl w:val="0"/>
          <w:numId w:val="148"/>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D. </w:t>
      </w:r>
      <w:r>
        <w:rPr>
          <w:rFonts w:ascii="微软雅黑" w:eastAsia="微软雅黑" w:hAnsi="微软雅黑" w:cs="微软雅黑" w:hint="eastAsia"/>
          <w:szCs w:val="21"/>
          <w:shd w:val="clear" w:color="auto" w:fill="FFFFFF"/>
        </w:rPr>
        <w:t>坚持走社会主义道路</w:t>
      </w:r>
    </w:p>
    <w:p w14:paraId="227D0C91"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20</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领导十三亿多人的社会主义大国，我们党既要政治过硬，也要本领高强，要（</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w:t>
      </w:r>
    </w:p>
    <w:p w14:paraId="3257DF95" w14:textId="77777777" w:rsidR="00155CB7" w:rsidRDefault="00F76CB0">
      <w:pPr>
        <w:widowControl/>
        <w:numPr>
          <w:ilvl w:val="0"/>
          <w:numId w:val="149"/>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增强狠抓落实本领，增强驾驭风险本领</w:t>
      </w:r>
    </w:p>
    <w:p w14:paraId="702926DA" w14:textId="77777777" w:rsidR="00155CB7" w:rsidRDefault="00F76CB0">
      <w:pPr>
        <w:widowControl/>
        <w:numPr>
          <w:ilvl w:val="0"/>
          <w:numId w:val="149"/>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增强学习本领，增强政治领导本领</w:t>
      </w:r>
    </w:p>
    <w:p w14:paraId="75C45D39" w14:textId="77777777" w:rsidR="00155CB7" w:rsidRDefault="00F76CB0">
      <w:pPr>
        <w:widowControl/>
        <w:numPr>
          <w:ilvl w:val="0"/>
          <w:numId w:val="149"/>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增强依法执政本领，增强群众工作本领</w:t>
      </w:r>
    </w:p>
    <w:p w14:paraId="0939406F" w14:textId="77777777" w:rsidR="00155CB7" w:rsidRDefault="00F76CB0">
      <w:pPr>
        <w:widowControl/>
        <w:numPr>
          <w:ilvl w:val="0"/>
          <w:numId w:val="149"/>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lastRenderedPageBreak/>
        <w:t xml:space="preserve">D. </w:t>
      </w:r>
      <w:r>
        <w:rPr>
          <w:rFonts w:ascii="微软雅黑" w:eastAsia="微软雅黑" w:hAnsi="微软雅黑" w:cs="微软雅黑" w:hint="eastAsia"/>
          <w:color w:val="00B050"/>
          <w:szCs w:val="21"/>
          <w:shd w:val="clear" w:color="auto" w:fill="FFFFFF"/>
        </w:rPr>
        <w:t>增强改革创新本领，增强科学发展本领</w:t>
      </w:r>
    </w:p>
    <w:p w14:paraId="74698503"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21</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中国共产党对军队的绝对领导，是唯一的独立的领导，是直接领导、直接指挥，是包括（</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）在内的全面领导，涵盖军事、政治、后勤、装备建设各个领域，贯穿于完成各项任务的全过程。</w:t>
      </w:r>
    </w:p>
    <w:p w14:paraId="0F20C81E" w14:textId="77777777" w:rsidR="00155CB7" w:rsidRDefault="00F76CB0">
      <w:pPr>
        <w:widowControl/>
        <w:numPr>
          <w:ilvl w:val="0"/>
          <w:numId w:val="15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组织领导</w:t>
      </w:r>
    </w:p>
    <w:p w14:paraId="77A9DC78" w14:textId="77777777" w:rsidR="00155CB7" w:rsidRDefault="00F76CB0">
      <w:pPr>
        <w:widowControl/>
        <w:numPr>
          <w:ilvl w:val="0"/>
          <w:numId w:val="15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B. </w:t>
      </w:r>
      <w:r>
        <w:rPr>
          <w:rFonts w:ascii="微软雅黑" w:eastAsia="微软雅黑" w:hAnsi="微软雅黑" w:cs="微软雅黑" w:hint="eastAsia"/>
          <w:color w:val="00B050"/>
          <w:szCs w:val="21"/>
          <w:shd w:val="clear" w:color="auto" w:fill="FFFFFF"/>
        </w:rPr>
        <w:t>政治领导</w:t>
      </w:r>
    </w:p>
    <w:p w14:paraId="4A7BE2ED" w14:textId="77777777" w:rsidR="00155CB7" w:rsidRDefault="00F76CB0">
      <w:pPr>
        <w:widowControl/>
        <w:numPr>
          <w:ilvl w:val="0"/>
          <w:numId w:val="150"/>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C. </w:t>
      </w:r>
      <w:r>
        <w:rPr>
          <w:rFonts w:ascii="微软雅黑" w:eastAsia="微软雅黑" w:hAnsi="微软雅黑" w:cs="微软雅黑" w:hint="eastAsia"/>
          <w:color w:val="00B050"/>
          <w:szCs w:val="21"/>
          <w:shd w:val="clear" w:color="auto" w:fill="FFFFFF"/>
        </w:rPr>
        <w:t>思想领导</w:t>
      </w:r>
    </w:p>
    <w:p w14:paraId="0DBD7757" w14:textId="77777777" w:rsidR="00155CB7" w:rsidRDefault="00F76CB0">
      <w:pPr>
        <w:widowControl/>
        <w:numPr>
          <w:ilvl w:val="0"/>
          <w:numId w:val="150"/>
        </w:numPr>
        <w:ind w:left="0"/>
        <w:rPr>
          <w:rFonts w:ascii="微软雅黑" w:eastAsia="微软雅黑" w:hAnsi="微软雅黑" w:cs="微软雅黑"/>
          <w:szCs w:val="21"/>
        </w:rPr>
      </w:pPr>
      <w:r>
        <w:rPr>
          <w:rFonts w:ascii="微软雅黑" w:eastAsia="微软雅黑" w:hAnsi="微软雅黑" w:cs="微软雅黑" w:hint="eastAsia"/>
          <w:szCs w:val="21"/>
          <w:shd w:val="clear" w:color="auto" w:fill="FFFFFF"/>
        </w:rPr>
        <w:t xml:space="preserve">D. </w:t>
      </w:r>
      <w:r>
        <w:rPr>
          <w:rFonts w:ascii="微软雅黑" w:eastAsia="微软雅黑" w:hAnsi="微软雅黑" w:cs="微软雅黑" w:hint="eastAsia"/>
          <w:szCs w:val="21"/>
          <w:shd w:val="clear" w:color="auto" w:fill="FFFFFF"/>
        </w:rPr>
        <w:t>军事领导</w:t>
      </w:r>
    </w:p>
    <w:p w14:paraId="389804E5"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22</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）是我们</w:t>
      </w:r>
      <w:r>
        <w:rPr>
          <w:rFonts w:ascii="微软雅黑" w:eastAsia="微软雅黑" w:hAnsi="微软雅黑" w:cs="微软雅黑" w:hint="eastAsia"/>
          <w:color w:val="000000"/>
          <w:sz w:val="21"/>
          <w:szCs w:val="21"/>
          <w:shd w:val="clear" w:color="auto" w:fill="FFFFFF"/>
        </w:rPr>
        <w:t>党建军治军的基本方略。</w:t>
      </w:r>
    </w:p>
    <w:p w14:paraId="3B009930" w14:textId="77777777" w:rsidR="00155CB7" w:rsidRDefault="00F76CB0">
      <w:pPr>
        <w:widowControl/>
        <w:numPr>
          <w:ilvl w:val="0"/>
          <w:numId w:val="151"/>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A. </w:t>
      </w:r>
      <w:r>
        <w:rPr>
          <w:rFonts w:ascii="微软雅黑" w:eastAsia="微软雅黑" w:hAnsi="微软雅黑" w:cs="微软雅黑" w:hint="eastAsia"/>
          <w:color w:val="3CB155"/>
          <w:szCs w:val="21"/>
          <w:shd w:val="clear" w:color="auto" w:fill="FFFFFF"/>
        </w:rPr>
        <w:t>依法治军</w:t>
      </w:r>
    </w:p>
    <w:p w14:paraId="210191AB" w14:textId="77777777" w:rsidR="00155CB7" w:rsidRDefault="00F76CB0">
      <w:pPr>
        <w:widowControl/>
        <w:numPr>
          <w:ilvl w:val="0"/>
          <w:numId w:val="151"/>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B. </w:t>
      </w:r>
      <w:r>
        <w:rPr>
          <w:rFonts w:ascii="微软雅黑" w:eastAsia="微软雅黑" w:hAnsi="微软雅黑" w:cs="微软雅黑" w:hint="eastAsia"/>
          <w:color w:val="3CB155"/>
          <w:szCs w:val="21"/>
          <w:shd w:val="clear" w:color="auto" w:fill="FFFFFF"/>
        </w:rPr>
        <w:t>从严治军</w:t>
      </w:r>
    </w:p>
    <w:p w14:paraId="543E0EAF" w14:textId="77777777" w:rsidR="00155CB7" w:rsidRDefault="00F76CB0">
      <w:pPr>
        <w:widowControl/>
        <w:numPr>
          <w:ilvl w:val="0"/>
          <w:numId w:val="151"/>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C. </w:t>
      </w:r>
      <w:r>
        <w:rPr>
          <w:rFonts w:ascii="微软雅黑" w:eastAsia="微软雅黑" w:hAnsi="微软雅黑" w:cs="微软雅黑" w:hint="eastAsia"/>
          <w:color w:val="000000"/>
          <w:szCs w:val="21"/>
          <w:shd w:val="clear" w:color="auto" w:fill="FFFFFF"/>
        </w:rPr>
        <w:t>科技兴军</w:t>
      </w:r>
    </w:p>
    <w:p w14:paraId="6BC626F0" w14:textId="77777777" w:rsidR="00155CB7" w:rsidRDefault="00F76CB0">
      <w:pPr>
        <w:widowControl/>
        <w:numPr>
          <w:ilvl w:val="0"/>
          <w:numId w:val="151"/>
        </w:numPr>
        <w:ind w:left="0"/>
        <w:rPr>
          <w:rFonts w:ascii="微软雅黑" w:eastAsia="微软雅黑" w:hAnsi="微软雅黑" w:cs="微软雅黑"/>
          <w:szCs w:val="21"/>
        </w:rPr>
      </w:pPr>
      <w:r>
        <w:rPr>
          <w:rFonts w:ascii="微软雅黑" w:eastAsia="微软雅黑" w:hAnsi="微软雅黑" w:cs="微软雅黑" w:hint="eastAsia"/>
          <w:color w:val="000000"/>
          <w:szCs w:val="21"/>
          <w:shd w:val="clear" w:color="auto" w:fill="FFFFFF"/>
        </w:rPr>
        <w:t xml:space="preserve">D. </w:t>
      </w:r>
      <w:r>
        <w:rPr>
          <w:rFonts w:ascii="微软雅黑" w:eastAsia="微软雅黑" w:hAnsi="微软雅黑" w:cs="微软雅黑" w:hint="eastAsia"/>
          <w:color w:val="000000"/>
          <w:szCs w:val="21"/>
          <w:shd w:val="clear" w:color="auto" w:fill="FFFFFF"/>
        </w:rPr>
        <w:t>改革强军</w:t>
      </w:r>
    </w:p>
    <w:p w14:paraId="2BD0BD73" w14:textId="77777777" w:rsidR="00155CB7" w:rsidRDefault="00155CB7">
      <w:pPr>
        <w:widowControl/>
        <w:ind w:left="-360"/>
        <w:rPr>
          <w:rFonts w:ascii="微软雅黑" w:eastAsia="微软雅黑" w:hAnsi="微软雅黑" w:cs="微软雅黑"/>
          <w:color w:val="00B050"/>
          <w:szCs w:val="21"/>
        </w:rPr>
      </w:pPr>
    </w:p>
    <w:p w14:paraId="0200ACCA" w14:textId="77777777" w:rsidR="00155CB7" w:rsidRDefault="00F76CB0">
      <w:pPr>
        <w:pStyle w:val="2"/>
        <w:widowControl/>
        <w:spacing w:beforeAutospacing="0" w:afterAutospacing="0" w:line="400" w:lineRule="atLeast"/>
        <w:ind w:left="150"/>
        <w:rPr>
          <w:rFonts w:ascii="微软雅黑" w:eastAsia="微软雅黑" w:hAnsi="微软雅黑" w:cs="微软雅黑" w:hint="default"/>
          <w:sz w:val="21"/>
          <w:szCs w:val="21"/>
        </w:rPr>
      </w:pPr>
      <w:r>
        <w:rPr>
          <w:rFonts w:ascii="微软雅黑" w:eastAsia="微软雅黑" w:hAnsi="微软雅黑" w:cs="微软雅黑"/>
          <w:color w:val="000000"/>
          <w:sz w:val="21"/>
          <w:szCs w:val="21"/>
        </w:rPr>
        <w:t>判断题</w:t>
      </w:r>
      <w:r>
        <w:rPr>
          <w:rFonts w:ascii="微软雅黑" w:eastAsia="微软雅黑" w:hAnsi="微软雅黑" w:cs="微软雅黑"/>
          <w:color w:val="AAAAAA"/>
          <w:sz w:val="21"/>
          <w:szCs w:val="21"/>
        </w:rPr>
        <w:t>(</w:t>
      </w:r>
      <w:r>
        <w:rPr>
          <w:rFonts w:ascii="微软雅黑" w:eastAsia="微软雅黑" w:hAnsi="微软雅黑" w:cs="微软雅黑"/>
          <w:color w:val="AAAAAA"/>
          <w:sz w:val="21"/>
          <w:szCs w:val="21"/>
        </w:rPr>
        <w:t>共计</w:t>
      </w:r>
      <w:r>
        <w:rPr>
          <w:rFonts w:ascii="微软雅黑" w:eastAsia="微软雅黑" w:hAnsi="微软雅黑" w:cs="微软雅黑"/>
          <w:color w:val="AAAAAA"/>
          <w:sz w:val="21"/>
          <w:szCs w:val="21"/>
        </w:rPr>
        <w:t>24</w:t>
      </w:r>
      <w:r>
        <w:rPr>
          <w:rFonts w:ascii="微软雅黑" w:eastAsia="微软雅黑" w:hAnsi="微软雅黑" w:cs="微软雅黑"/>
          <w:color w:val="AAAAAA"/>
          <w:sz w:val="21"/>
          <w:szCs w:val="21"/>
        </w:rPr>
        <w:t>分</w:t>
      </w:r>
      <w:r>
        <w:rPr>
          <w:rFonts w:ascii="微软雅黑" w:eastAsia="微软雅黑" w:hAnsi="微软雅黑" w:cs="微软雅黑"/>
          <w:color w:val="AAAAAA"/>
          <w:sz w:val="21"/>
          <w:szCs w:val="21"/>
        </w:rPr>
        <w:t>)</w:t>
      </w:r>
    </w:p>
    <w:p w14:paraId="6EF163D9"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1</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实现中华民族伟大复兴关键在党。</w:t>
      </w:r>
    </w:p>
    <w:p w14:paraId="3D906AF4" w14:textId="77777777" w:rsidR="00155CB7" w:rsidRDefault="00F76CB0">
      <w:pPr>
        <w:widowControl/>
        <w:numPr>
          <w:ilvl w:val="0"/>
          <w:numId w:val="15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A. </w:t>
      </w:r>
      <w:r>
        <w:rPr>
          <w:rFonts w:ascii="微软雅黑" w:eastAsia="微软雅黑" w:hAnsi="微软雅黑" w:cs="微软雅黑" w:hint="eastAsia"/>
          <w:color w:val="3CB155"/>
          <w:szCs w:val="21"/>
        </w:rPr>
        <w:t>对</w:t>
      </w:r>
    </w:p>
    <w:p w14:paraId="6863EB6E"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2</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党的十九大明确的党的建设总基调是全面从严治党永远在路上。</w:t>
      </w:r>
    </w:p>
    <w:p w14:paraId="5C4BBE2A" w14:textId="77777777" w:rsidR="00155CB7" w:rsidRDefault="00F76CB0">
      <w:pPr>
        <w:widowControl/>
        <w:numPr>
          <w:ilvl w:val="0"/>
          <w:numId w:val="153"/>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A. </w:t>
      </w:r>
      <w:r>
        <w:rPr>
          <w:rFonts w:ascii="微软雅黑" w:eastAsia="微软雅黑" w:hAnsi="微软雅黑" w:cs="微软雅黑" w:hint="eastAsia"/>
          <w:color w:val="3CB155"/>
          <w:szCs w:val="21"/>
        </w:rPr>
        <w:t>对</w:t>
      </w:r>
    </w:p>
    <w:p w14:paraId="60CB3DFA"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3</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推动构建新型国际关系，要坚决维护国家核心利益。</w:t>
      </w:r>
    </w:p>
    <w:p w14:paraId="70158F29" w14:textId="77777777" w:rsidR="00155CB7" w:rsidRDefault="00F76CB0">
      <w:pPr>
        <w:widowControl/>
        <w:numPr>
          <w:ilvl w:val="0"/>
          <w:numId w:val="154"/>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A. </w:t>
      </w:r>
      <w:r>
        <w:rPr>
          <w:rFonts w:ascii="微软雅黑" w:eastAsia="微软雅黑" w:hAnsi="微软雅黑" w:cs="微软雅黑" w:hint="eastAsia"/>
          <w:color w:val="3CB155"/>
          <w:szCs w:val="21"/>
        </w:rPr>
        <w:t>对</w:t>
      </w:r>
    </w:p>
    <w:p w14:paraId="062214F4"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lastRenderedPageBreak/>
        <w:t>4</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党的组织建设是党的根本性建设，决定党的建设方向和效果。</w:t>
      </w:r>
    </w:p>
    <w:p w14:paraId="648A8E42" w14:textId="77777777" w:rsidR="00155CB7" w:rsidRDefault="00F76CB0">
      <w:pPr>
        <w:widowControl/>
        <w:numPr>
          <w:ilvl w:val="0"/>
          <w:numId w:val="155"/>
        </w:numPr>
        <w:ind w:left="0"/>
        <w:rPr>
          <w:rFonts w:ascii="微软雅黑" w:eastAsia="微软雅黑" w:hAnsi="微软雅黑" w:cs="微软雅黑"/>
          <w:color w:val="70AD47" w:themeColor="accent6"/>
          <w:szCs w:val="21"/>
        </w:rPr>
      </w:pPr>
      <w:r>
        <w:rPr>
          <w:rFonts w:ascii="微软雅黑" w:eastAsia="微软雅黑" w:hAnsi="微软雅黑" w:cs="微软雅黑" w:hint="eastAsia"/>
          <w:color w:val="70AD47" w:themeColor="accent6"/>
          <w:szCs w:val="21"/>
        </w:rPr>
        <w:t xml:space="preserve">B. </w:t>
      </w:r>
      <w:r>
        <w:rPr>
          <w:rFonts w:ascii="微软雅黑" w:eastAsia="微软雅黑" w:hAnsi="微软雅黑" w:cs="微软雅黑" w:hint="eastAsia"/>
          <w:color w:val="70AD47" w:themeColor="accent6"/>
          <w:szCs w:val="21"/>
        </w:rPr>
        <w:t>错</w:t>
      </w:r>
    </w:p>
    <w:p w14:paraId="32806DF7"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5</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中国特色社会主义制度的最大优势是中国共产党领导。</w:t>
      </w:r>
    </w:p>
    <w:p w14:paraId="04077D78" w14:textId="77777777" w:rsidR="00155CB7" w:rsidRDefault="00F76CB0">
      <w:pPr>
        <w:widowControl/>
        <w:numPr>
          <w:ilvl w:val="0"/>
          <w:numId w:val="156"/>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A. </w:t>
      </w:r>
      <w:r>
        <w:rPr>
          <w:rFonts w:ascii="微软雅黑" w:eastAsia="微软雅黑" w:hAnsi="微软雅黑" w:cs="微软雅黑" w:hint="eastAsia"/>
          <w:color w:val="3CB155"/>
          <w:szCs w:val="21"/>
        </w:rPr>
        <w:t>对</w:t>
      </w:r>
    </w:p>
    <w:p w14:paraId="2E6504D0"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rPr>
        <w:t>6</w:t>
      </w:r>
      <w:r>
        <w:rPr>
          <w:rFonts w:ascii="微软雅黑" w:eastAsia="微软雅黑" w:hAnsi="微软雅黑" w:cs="微软雅黑" w:hint="eastAsia"/>
          <w:color w:val="000000"/>
          <w:sz w:val="21"/>
          <w:szCs w:val="21"/>
        </w:rPr>
        <w:t>、</w:t>
      </w:r>
      <w:r>
        <w:rPr>
          <w:rFonts w:ascii="微软雅黑" w:eastAsia="微软雅黑" w:hAnsi="微软雅黑" w:cs="微软雅黑" w:hint="eastAsia"/>
          <w:color w:val="AAAAAA"/>
          <w:sz w:val="21"/>
          <w:szCs w:val="21"/>
        </w:rPr>
        <w:t>[4</w:t>
      </w:r>
      <w:r>
        <w:rPr>
          <w:rFonts w:ascii="微软雅黑" w:eastAsia="微软雅黑" w:hAnsi="微软雅黑" w:cs="微软雅黑" w:hint="eastAsia"/>
          <w:color w:val="AAAAAA"/>
          <w:sz w:val="21"/>
          <w:szCs w:val="21"/>
        </w:rPr>
        <w:t>分</w:t>
      </w:r>
      <w:r>
        <w:rPr>
          <w:rFonts w:ascii="微软雅黑" w:eastAsia="微软雅黑" w:hAnsi="微软雅黑" w:cs="微软雅黑" w:hint="eastAsia"/>
          <w:color w:val="AAAAAA"/>
          <w:sz w:val="21"/>
          <w:szCs w:val="21"/>
        </w:rPr>
        <w:t>]</w:t>
      </w:r>
      <w:r>
        <w:rPr>
          <w:rFonts w:ascii="微软雅黑" w:eastAsia="微软雅黑" w:hAnsi="微软雅黑" w:cs="微软雅黑" w:hint="eastAsia"/>
          <w:color w:val="000000"/>
          <w:sz w:val="21"/>
          <w:szCs w:val="21"/>
        </w:rPr>
        <w:t>历史告诉我们，党指挥枪是保持人民军队本质和宗旨的根本保障，这是我们党在血与火的斗争中得出的颠扑不破的真理。</w:t>
      </w:r>
    </w:p>
    <w:p w14:paraId="74767D72" w14:textId="77777777" w:rsidR="00155CB7" w:rsidRDefault="00F76CB0">
      <w:pPr>
        <w:widowControl/>
        <w:numPr>
          <w:ilvl w:val="0"/>
          <w:numId w:val="157"/>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rPr>
        <w:t xml:space="preserve">A. </w:t>
      </w:r>
      <w:r>
        <w:rPr>
          <w:rFonts w:ascii="微软雅黑" w:eastAsia="微软雅黑" w:hAnsi="微软雅黑" w:cs="微软雅黑" w:hint="eastAsia"/>
          <w:color w:val="3CB155"/>
          <w:szCs w:val="21"/>
        </w:rPr>
        <w:t>对</w:t>
      </w:r>
    </w:p>
    <w:p w14:paraId="00B76F1C"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7</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“四个自信”是道路自信、理论自信、制度自信、政治自信。</w:t>
      </w:r>
    </w:p>
    <w:p w14:paraId="182E3FD8" w14:textId="77777777" w:rsidR="00155CB7" w:rsidRDefault="00F76CB0">
      <w:pPr>
        <w:widowControl/>
        <w:numPr>
          <w:ilvl w:val="0"/>
          <w:numId w:val="158"/>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错</w:t>
      </w:r>
    </w:p>
    <w:p w14:paraId="4153FD90"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8</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习近平强军思想深刻回答了“新时期一支什么样的强大人民军队，怎样建设强大人民军队”的时代课题。</w:t>
      </w:r>
    </w:p>
    <w:p w14:paraId="4E335637" w14:textId="77777777" w:rsidR="00155CB7" w:rsidRDefault="00F76CB0">
      <w:pPr>
        <w:widowControl/>
        <w:numPr>
          <w:ilvl w:val="0"/>
          <w:numId w:val="159"/>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错</w:t>
      </w:r>
    </w:p>
    <w:p w14:paraId="227F567F"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9</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党的政治建设是党的根本性建设，决定党的建设方向和效果。</w:t>
      </w:r>
    </w:p>
    <w:p w14:paraId="0A2609CD" w14:textId="77777777" w:rsidR="00155CB7" w:rsidRDefault="00F76CB0">
      <w:pPr>
        <w:widowControl/>
        <w:numPr>
          <w:ilvl w:val="0"/>
          <w:numId w:val="160"/>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B. </w:t>
      </w:r>
      <w:r>
        <w:rPr>
          <w:rFonts w:ascii="微软雅黑" w:eastAsia="微软雅黑" w:hAnsi="微软雅黑" w:cs="微软雅黑" w:hint="eastAsia"/>
          <w:color w:val="3CB155"/>
          <w:szCs w:val="21"/>
          <w:shd w:val="clear" w:color="auto" w:fill="FFFFFF"/>
        </w:rPr>
        <w:t>对</w:t>
      </w:r>
    </w:p>
    <w:p w14:paraId="7052B1C5"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10</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党对军队的绝对领导是人民军队建军之本、强军之魂。</w:t>
      </w:r>
    </w:p>
    <w:p w14:paraId="2F7ACA87" w14:textId="77777777" w:rsidR="00155CB7" w:rsidRDefault="00F76CB0">
      <w:pPr>
        <w:widowControl/>
        <w:numPr>
          <w:ilvl w:val="0"/>
          <w:numId w:val="161"/>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B. </w:t>
      </w:r>
      <w:r>
        <w:rPr>
          <w:rFonts w:ascii="微软雅黑" w:eastAsia="微软雅黑" w:hAnsi="微软雅黑" w:cs="微软雅黑" w:hint="eastAsia"/>
          <w:color w:val="3CB155"/>
          <w:szCs w:val="21"/>
          <w:shd w:val="clear" w:color="auto" w:fill="FFFFFF"/>
        </w:rPr>
        <w:t>对</w:t>
      </w:r>
    </w:p>
    <w:p w14:paraId="14B86F8B"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11</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创新是引领发展的第一动力，必须坚持向科技创新要战斗力，统筹推进军事理论、技术、组织、管理、文化等各方面创新，建设创新型人民军队。</w:t>
      </w:r>
    </w:p>
    <w:p w14:paraId="029BDA74" w14:textId="77777777" w:rsidR="00155CB7" w:rsidRDefault="00F76CB0">
      <w:pPr>
        <w:widowControl/>
        <w:numPr>
          <w:ilvl w:val="0"/>
          <w:numId w:val="162"/>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B. </w:t>
      </w:r>
      <w:r>
        <w:rPr>
          <w:rFonts w:ascii="微软雅黑" w:eastAsia="微软雅黑" w:hAnsi="微软雅黑" w:cs="微软雅黑" w:hint="eastAsia"/>
          <w:color w:val="3CB155"/>
          <w:szCs w:val="21"/>
          <w:shd w:val="clear" w:color="auto" w:fill="FFFFFF"/>
        </w:rPr>
        <w:t>对</w:t>
      </w:r>
    </w:p>
    <w:p w14:paraId="30183509"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12</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中国共产党人的初心和使命是为中国人民谋幸福，为中华民族谋复兴。</w:t>
      </w:r>
    </w:p>
    <w:p w14:paraId="2BB76A26" w14:textId="77777777" w:rsidR="00155CB7" w:rsidRDefault="00F76CB0">
      <w:pPr>
        <w:widowControl/>
        <w:numPr>
          <w:ilvl w:val="0"/>
          <w:numId w:val="163"/>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lastRenderedPageBreak/>
        <w:t xml:space="preserve">B. </w:t>
      </w:r>
      <w:r>
        <w:rPr>
          <w:rFonts w:ascii="微软雅黑" w:eastAsia="微软雅黑" w:hAnsi="微软雅黑" w:cs="微软雅黑" w:hint="eastAsia"/>
          <w:color w:val="3CB155"/>
          <w:szCs w:val="21"/>
          <w:shd w:val="clear" w:color="auto" w:fill="FFFFFF"/>
        </w:rPr>
        <w:t>对</w:t>
      </w:r>
    </w:p>
    <w:p w14:paraId="366FF00C"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13</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增强党自我净化能力，根本靠强化党的自我监督和司法监督。</w:t>
      </w:r>
    </w:p>
    <w:p w14:paraId="7F58D7B2" w14:textId="77777777" w:rsidR="00155CB7" w:rsidRDefault="00F76CB0">
      <w:pPr>
        <w:widowControl/>
        <w:numPr>
          <w:ilvl w:val="0"/>
          <w:numId w:val="164"/>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错</w:t>
      </w:r>
    </w:p>
    <w:p w14:paraId="0E57B19E"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14</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军队最高领导权和指挥权属于党中央和中央军委，实行军委集体负责制。</w:t>
      </w:r>
    </w:p>
    <w:p w14:paraId="5545A7E1" w14:textId="77777777" w:rsidR="00155CB7" w:rsidRDefault="00F76CB0">
      <w:pPr>
        <w:widowControl/>
        <w:numPr>
          <w:ilvl w:val="0"/>
          <w:numId w:val="165"/>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错</w:t>
      </w:r>
    </w:p>
    <w:p w14:paraId="6C464664"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15</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r>
        <w:rPr>
          <w:rFonts w:ascii="微软雅黑" w:eastAsia="微软雅黑" w:hAnsi="微软雅黑" w:cs="微软雅黑" w:hint="eastAsia"/>
          <w:color w:val="000000"/>
          <w:sz w:val="21"/>
          <w:szCs w:val="21"/>
          <w:shd w:val="clear" w:color="auto" w:fill="FFFFFF"/>
        </w:rPr>
        <w:t>构建以合作共赢为核心的新型国际关系，是推动中国特色大国外交的关键环节。</w:t>
      </w:r>
    </w:p>
    <w:p w14:paraId="5F075A7F" w14:textId="77777777" w:rsidR="00155CB7" w:rsidRDefault="00F76CB0">
      <w:pPr>
        <w:widowControl/>
        <w:numPr>
          <w:ilvl w:val="0"/>
          <w:numId w:val="166"/>
        </w:numPr>
        <w:ind w:left="0"/>
        <w:rPr>
          <w:rFonts w:ascii="微软雅黑" w:eastAsia="微软雅黑" w:hAnsi="微软雅黑" w:cs="微软雅黑"/>
          <w:color w:val="3CB155"/>
          <w:szCs w:val="21"/>
        </w:rPr>
      </w:pPr>
      <w:r>
        <w:rPr>
          <w:rFonts w:ascii="微软雅黑" w:eastAsia="微软雅黑" w:hAnsi="微软雅黑" w:cs="微软雅黑" w:hint="eastAsia"/>
          <w:color w:val="3CB155"/>
          <w:szCs w:val="21"/>
          <w:shd w:val="clear" w:color="auto" w:fill="FFFFFF"/>
        </w:rPr>
        <w:t xml:space="preserve">A. </w:t>
      </w:r>
      <w:r>
        <w:rPr>
          <w:rFonts w:ascii="微软雅黑" w:eastAsia="微软雅黑" w:hAnsi="微软雅黑" w:cs="微软雅黑" w:hint="eastAsia"/>
          <w:color w:val="3CB155"/>
          <w:szCs w:val="21"/>
          <w:shd w:val="clear" w:color="auto" w:fill="FFFFFF"/>
        </w:rPr>
        <w:t>对</w:t>
      </w:r>
    </w:p>
    <w:p w14:paraId="382790D4" w14:textId="77777777" w:rsidR="00155CB7" w:rsidRDefault="00F76CB0">
      <w:pPr>
        <w:pStyle w:val="a7"/>
        <w:widowControl/>
        <w:wordWrap w:val="0"/>
        <w:spacing w:beforeAutospacing="0" w:after="50" w:afterAutospacing="0"/>
        <w:ind w:hanging="240"/>
        <w:rPr>
          <w:rFonts w:ascii="微软雅黑" w:eastAsia="微软雅黑" w:hAnsi="微软雅黑" w:cs="微软雅黑"/>
          <w:sz w:val="21"/>
          <w:szCs w:val="21"/>
        </w:rPr>
      </w:pPr>
      <w:r>
        <w:rPr>
          <w:rFonts w:ascii="微软雅黑" w:eastAsia="微软雅黑" w:hAnsi="微软雅黑" w:cs="微软雅黑" w:hint="eastAsia"/>
          <w:color w:val="000000"/>
          <w:sz w:val="21"/>
          <w:szCs w:val="21"/>
          <w:shd w:val="clear" w:color="auto" w:fill="FFFFFF"/>
        </w:rPr>
        <w:t>16</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AAAAAA"/>
          <w:sz w:val="21"/>
          <w:szCs w:val="21"/>
          <w:shd w:val="clear" w:color="auto" w:fill="FFFFFF"/>
        </w:rPr>
        <w:t>[4</w:t>
      </w:r>
      <w:r>
        <w:rPr>
          <w:rFonts w:ascii="微软雅黑" w:eastAsia="微软雅黑" w:hAnsi="微软雅黑" w:cs="微软雅黑" w:hint="eastAsia"/>
          <w:color w:val="AAAAAA"/>
          <w:sz w:val="21"/>
          <w:szCs w:val="21"/>
          <w:shd w:val="clear" w:color="auto" w:fill="FFFFFF"/>
        </w:rPr>
        <w:t>分</w:t>
      </w:r>
      <w:r>
        <w:rPr>
          <w:rFonts w:ascii="微软雅黑" w:eastAsia="微软雅黑" w:hAnsi="微软雅黑" w:cs="微软雅黑" w:hint="eastAsia"/>
          <w:color w:val="AAAAAA"/>
          <w:sz w:val="21"/>
          <w:szCs w:val="21"/>
          <w:shd w:val="clear" w:color="auto" w:fill="FFFFFF"/>
        </w:rPr>
        <w:t>]</w:t>
      </w:r>
      <w:proofErr w:type="gramStart"/>
      <w:r>
        <w:rPr>
          <w:rFonts w:ascii="微软雅黑" w:eastAsia="微软雅黑" w:hAnsi="微软雅黑" w:cs="微软雅黑" w:hint="eastAsia"/>
          <w:color w:val="000000"/>
          <w:sz w:val="21"/>
          <w:szCs w:val="21"/>
          <w:shd w:val="clear" w:color="auto" w:fill="FFFFFF"/>
        </w:rPr>
        <w:t>践行</w:t>
      </w:r>
      <w:proofErr w:type="gramEnd"/>
      <w:r>
        <w:rPr>
          <w:rFonts w:ascii="微软雅黑" w:eastAsia="微软雅黑" w:hAnsi="微软雅黑" w:cs="微软雅黑" w:hint="eastAsia"/>
          <w:color w:val="000000"/>
          <w:sz w:val="21"/>
          <w:szCs w:val="21"/>
          <w:shd w:val="clear" w:color="auto" w:fill="FFFFFF"/>
        </w:rPr>
        <w:t>正确利益观，是推动中国特色大国外交的道义力量。</w:t>
      </w:r>
    </w:p>
    <w:p w14:paraId="60EBF4EC" w14:textId="77777777" w:rsidR="00155CB7" w:rsidRDefault="00F76CB0">
      <w:pPr>
        <w:widowControl/>
        <w:numPr>
          <w:ilvl w:val="0"/>
          <w:numId w:val="167"/>
        </w:numPr>
        <w:ind w:left="0"/>
        <w:rPr>
          <w:rFonts w:ascii="微软雅黑" w:eastAsia="微软雅黑" w:hAnsi="微软雅黑" w:cs="微软雅黑"/>
          <w:color w:val="00B050"/>
          <w:szCs w:val="21"/>
        </w:rPr>
      </w:pPr>
      <w:r>
        <w:rPr>
          <w:rFonts w:ascii="微软雅黑" w:eastAsia="微软雅黑" w:hAnsi="微软雅黑" w:cs="微软雅黑" w:hint="eastAsia"/>
          <w:color w:val="00B050"/>
          <w:szCs w:val="21"/>
          <w:shd w:val="clear" w:color="auto" w:fill="FFFFFF"/>
        </w:rPr>
        <w:t xml:space="preserve">A. </w:t>
      </w:r>
      <w:r>
        <w:rPr>
          <w:rFonts w:ascii="微软雅黑" w:eastAsia="微软雅黑" w:hAnsi="微软雅黑" w:cs="微软雅黑" w:hint="eastAsia"/>
          <w:color w:val="00B050"/>
          <w:szCs w:val="21"/>
          <w:shd w:val="clear" w:color="auto" w:fill="FFFFFF"/>
        </w:rPr>
        <w:t>错</w:t>
      </w:r>
    </w:p>
    <w:p w14:paraId="571FEEC1" w14:textId="77777777" w:rsidR="00155CB7" w:rsidRDefault="00155CB7"/>
    <w:p w14:paraId="7F1746F7" w14:textId="77777777" w:rsidR="00155CB7" w:rsidRDefault="00155CB7">
      <w:pPr>
        <w:pStyle w:val="a7"/>
        <w:widowControl/>
        <w:spacing w:before="0" w:beforeAutospacing="0" w:after="0" w:afterAutospacing="0"/>
        <w:jc w:val="both"/>
        <w:rPr>
          <w:rFonts w:asciiTheme="minorEastAsia" w:eastAsiaTheme="minorEastAsia" w:hAnsiTheme="minorEastAsia" w:cs="Helvetica"/>
          <w:color w:val="70AD47"/>
        </w:rPr>
      </w:pPr>
    </w:p>
    <w:p w14:paraId="3B0A5E4D"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17D09175" w14:textId="77777777" w:rsidR="00155CB7" w:rsidRDefault="00155CB7">
      <w:pPr>
        <w:pStyle w:val="a7"/>
        <w:widowControl/>
        <w:spacing w:before="0" w:beforeAutospacing="0" w:after="0" w:afterAutospacing="0"/>
        <w:jc w:val="both"/>
        <w:rPr>
          <w:rFonts w:asciiTheme="minorEastAsia" w:eastAsiaTheme="minorEastAsia" w:hAnsiTheme="minorEastAsia" w:cs="Helvetica"/>
        </w:rPr>
      </w:pPr>
    </w:p>
    <w:p w14:paraId="3768F50B" w14:textId="77777777" w:rsidR="00155CB7" w:rsidRDefault="00155CB7">
      <w:pPr>
        <w:pStyle w:val="p1"/>
        <w:widowControl/>
        <w:jc w:val="both"/>
        <w:rPr>
          <w:rStyle w:val="s1"/>
          <w:rFonts w:asciiTheme="minorEastAsia" w:eastAsiaTheme="minorEastAsia" w:hAnsiTheme="minorEastAsia"/>
          <w:color w:val="70AD47"/>
        </w:rPr>
      </w:pPr>
    </w:p>
    <w:p w14:paraId="508D8209" w14:textId="77777777" w:rsidR="00155CB7" w:rsidRDefault="00155CB7">
      <w:pPr>
        <w:rPr>
          <w:rFonts w:asciiTheme="minorEastAsia" w:hAnsiTheme="minorEastAsia"/>
          <w:sz w:val="24"/>
          <w:szCs w:val="24"/>
        </w:rPr>
      </w:pPr>
    </w:p>
    <w:p w14:paraId="5FC26158" w14:textId="77777777" w:rsidR="00155CB7" w:rsidRDefault="00155CB7">
      <w:pPr>
        <w:rPr>
          <w:rFonts w:asciiTheme="minorEastAsia" w:hAnsiTheme="minorEastAsia"/>
          <w:sz w:val="24"/>
          <w:szCs w:val="24"/>
        </w:rPr>
      </w:pPr>
    </w:p>
    <w:p w14:paraId="3F1D5126" w14:textId="77777777" w:rsidR="00155CB7" w:rsidRDefault="00155CB7">
      <w:pPr>
        <w:rPr>
          <w:rFonts w:asciiTheme="minorEastAsia" w:hAnsiTheme="minorEastAsia"/>
          <w:sz w:val="24"/>
          <w:szCs w:val="24"/>
        </w:rPr>
      </w:pPr>
    </w:p>
    <w:p w14:paraId="62BEF306" w14:textId="77777777" w:rsidR="00155CB7" w:rsidRDefault="00155CB7">
      <w:pPr>
        <w:rPr>
          <w:rFonts w:asciiTheme="minorEastAsia" w:hAnsiTheme="minorEastAsia"/>
          <w:sz w:val="24"/>
          <w:szCs w:val="24"/>
        </w:rPr>
      </w:pPr>
    </w:p>
    <w:p w14:paraId="527E0D50" w14:textId="77777777" w:rsidR="00155CB7" w:rsidRDefault="00155CB7">
      <w:pPr>
        <w:rPr>
          <w:rFonts w:asciiTheme="minorEastAsia" w:hAnsiTheme="minorEastAsia"/>
          <w:sz w:val="24"/>
          <w:szCs w:val="24"/>
        </w:rPr>
      </w:pPr>
    </w:p>
    <w:p w14:paraId="48D191A0" w14:textId="77777777" w:rsidR="00155CB7" w:rsidRDefault="00155CB7">
      <w:pPr>
        <w:rPr>
          <w:rFonts w:asciiTheme="minorEastAsia" w:hAnsiTheme="minorEastAsia"/>
          <w:sz w:val="24"/>
          <w:szCs w:val="24"/>
        </w:rPr>
      </w:pPr>
    </w:p>
    <w:p w14:paraId="2ACC7F9E" w14:textId="77777777" w:rsidR="00155CB7" w:rsidRDefault="00155CB7">
      <w:pPr>
        <w:pStyle w:val="q-cnt"/>
        <w:shd w:val="clear" w:color="auto" w:fill="FFFFFF"/>
        <w:spacing w:before="0" w:beforeAutospacing="0" w:after="0" w:afterAutospacing="0"/>
        <w:ind w:hanging="360"/>
        <w:jc w:val="both"/>
        <w:rPr>
          <w:rFonts w:asciiTheme="minorEastAsia" w:eastAsiaTheme="minorEastAsia" w:hAnsiTheme="minorEastAsia"/>
          <w:color w:val="000000"/>
        </w:rPr>
      </w:pPr>
    </w:p>
    <w:p w14:paraId="024897BC" w14:textId="77777777" w:rsidR="00155CB7" w:rsidRDefault="00155CB7">
      <w:pPr>
        <w:rPr>
          <w:rFonts w:asciiTheme="minorEastAsia" w:hAnsiTheme="minorEastAsia"/>
          <w:sz w:val="24"/>
          <w:szCs w:val="24"/>
        </w:rPr>
      </w:pPr>
    </w:p>
    <w:p w14:paraId="35F1B7C7" w14:textId="77777777" w:rsidR="00155CB7" w:rsidRDefault="00155CB7">
      <w:pPr>
        <w:rPr>
          <w:rFonts w:asciiTheme="minorEastAsia" w:hAnsiTheme="minorEastAsia"/>
          <w:sz w:val="24"/>
          <w:szCs w:val="24"/>
        </w:rPr>
      </w:pPr>
    </w:p>
    <w:sectPr w:rsidR="00155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768697"/>
    <w:multiLevelType w:val="multilevel"/>
    <w:tmpl w:val="8076869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80F4A1C5"/>
    <w:multiLevelType w:val="multilevel"/>
    <w:tmpl w:val="80F4A1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80F8730B"/>
    <w:multiLevelType w:val="multilevel"/>
    <w:tmpl w:val="80F8730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83238DF8"/>
    <w:multiLevelType w:val="multilevel"/>
    <w:tmpl w:val="83238DF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8528E919"/>
    <w:multiLevelType w:val="multilevel"/>
    <w:tmpl w:val="8528E9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88DF765A"/>
    <w:multiLevelType w:val="multilevel"/>
    <w:tmpl w:val="88DF76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8A70D31E"/>
    <w:multiLevelType w:val="multilevel"/>
    <w:tmpl w:val="8A70D3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8BFCDAF8"/>
    <w:multiLevelType w:val="multilevel"/>
    <w:tmpl w:val="8BFCDA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8CD0080F"/>
    <w:multiLevelType w:val="multilevel"/>
    <w:tmpl w:val="8CD008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928A3C3F"/>
    <w:multiLevelType w:val="multilevel"/>
    <w:tmpl w:val="928A3C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92E2D29F"/>
    <w:multiLevelType w:val="multilevel"/>
    <w:tmpl w:val="92E2D2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9B599F06"/>
    <w:multiLevelType w:val="multilevel"/>
    <w:tmpl w:val="9B599F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9CB24357"/>
    <w:multiLevelType w:val="multilevel"/>
    <w:tmpl w:val="9CB243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9D660976"/>
    <w:multiLevelType w:val="multilevel"/>
    <w:tmpl w:val="9D6609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A3CBE1E4"/>
    <w:multiLevelType w:val="multilevel"/>
    <w:tmpl w:val="A3CBE1E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A9C7CADB"/>
    <w:multiLevelType w:val="multilevel"/>
    <w:tmpl w:val="A9C7C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AAA172EF"/>
    <w:multiLevelType w:val="multilevel"/>
    <w:tmpl w:val="AAA172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AC2F5B89"/>
    <w:multiLevelType w:val="multilevel"/>
    <w:tmpl w:val="AC2F5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AEF69F74"/>
    <w:multiLevelType w:val="multilevel"/>
    <w:tmpl w:val="AEF69F7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AF51015E"/>
    <w:multiLevelType w:val="multilevel"/>
    <w:tmpl w:val="AF5101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B0E0E2B5"/>
    <w:multiLevelType w:val="multilevel"/>
    <w:tmpl w:val="B0E0E2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B1A4FC64"/>
    <w:multiLevelType w:val="multilevel"/>
    <w:tmpl w:val="B1A4FC6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B293CC36"/>
    <w:multiLevelType w:val="multilevel"/>
    <w:tmpl w:val="B293CC3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B46D97A9"/>
    <w:multiLevelType w:val="multilevel"/>
    <w:tmpl w:val="B46D97A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B6B1FCAF"/>
    <w:multiLevelType w:val="multilevel"/>
    <w:tmpl w:val="B6B1FCA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B9591B3F"/>
    <w:multiLevelType w:val="multilevel"/>
    <w:tmpl w:val="B9591B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15:restartNumberingAfterBreak="0">
    <w:nsid w:val="B9B6752B"/>
    <w:multiLevelType w:val="multilevel"/>
    <w:tmpl w:val="B9B6752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BBA023C0"/>
    <w:multiLevelType w:val="multilevel"/>
    <w:tmpl w:val="BBA023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BBAAC7AC"/>
    <w:multiLevelType w:val="multilevel"/>
    <w:tmpl w:val="BBAAC7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BD6C7A73"/>
    <w:multiLevelType w:val="multilevel"/>
    <w:tmpl w:val="BD6C7A7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15:restartNumberingAfterBreak="0">
    <w:nsid w:val="BF2BE03A"/>
    <w:multiLevelType w:val="multilevel"/>
    <w:tmpl w:val="BF2BE0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15:restartNumberingAfterBreak="0">
    <w:nsid w:val="C18026DA"/>
    <w:multiLevelType w:val="multilevel"/>
    <w:tmpl w:val="C18026D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15:restartNumberingAfterBreak="0">
    <w:nsid w:val="C392797F"/>
    <w:multiLevelType w:val="multilevel"/>
    <w:tmpl w:val="C39279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15:restartNumberingAfterBreak="0">
    <w:nsid w:val="C46D28BD"/>
    <w:multiLevelType w:val="multilevel"/>
    <w:tmpl w:val="C46D28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C6FC5E23"/>
    <w:multiLevelType w:val="multilevel"/>
    <w:tmpl w:val="C6FC5E2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15:restartNumberingAfterBreak="0">
    <w:nsid w:val="C78EE089"/>
    <w:multiLevelType w:val="multilevel"/>
    <w:tmpl w:val="C78EE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C7E0E63D"/>
    <w:multiLevelType w:val="multilevel"/>
    <w:tmpl w:val="C7E0E63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C8D391A9"/>
    <w:multiLevelType w:val="multilevel"/>
    <w:tmpl w:val="C8D391A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15:restartNumberingAfterBreak="0">
    <w:nsid w:val="C98BF6F1"/>
    <w:multiLevelType w:val="multilevel"/>
    <w:tmpl w:val="C98BF6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CB8F8F6F"/>
    <w:multiLevelType w:val="multilevel"/>
    <w:tmpl w:val="CB8F8F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CC2050D3"/>
    <w:multiLevelType w:val="multilevel"/>
    <w:tmpl w:val="CC2050D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15:restartNumberingAfterBreak="0">
    <w:nsid w:val="CD47ADD7"/>
    <w:multiLevelType w:val="multilevel"/>
    <w:tmpl w:val="CD47AD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15:restartNumberingAfterBreak="0">
    <w:nsid w:val="CD539BE2"/>
    <w:multiLevelType w:val="multilevel"/>
    <w:tmpl w:val="CD539B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15:restartNumberingAfterBreak="0">
    <w:nsid w:val="D2874D27"/>
    <w:multiLevelType w:val="multilevel"/>
    <w:tmpl w:val="D2874D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15:restartNumberingAfterBreak="0">
    <w:nsid w:val="E052E179"/>
    <w:multiLevelType w:val="multilevel"/>
    <w:tmpl w:val="E052E1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15:restartNumberingAfterBreak="0">
    <w:nsid w:val="E0FC324F"/>
    <w:multiLevelType w:val="multilevel"/>
    <w:tmpl w:val="E0FC324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15:restartNumberingAfterBreak="0">
    <w:nsid w:val="E345AF40"/>
    <w:multiLevelType w:val="multilevel"/>
    <w:tmpl w:val="E345AF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15:restartNumberingAfterBreak="0">
    <w:nsid w:val="E71E5336"/>
    <w:multiLevelType w:val="multilevel"/>
    <w:tmpl w:val="E71E53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15:restartNumberingAfterBreak="0">
    <w:nsid w:val="E83254A4"/>
    <w:multiLevelType w:val="multilevel"/>
    <w:tmpl w:val="E83254A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15:restartNumberingAfterBreak="0">
    <w:nsid w:val="EEBF90BD"/>
    <w:multiLevelType w:val="multilevel"/>
    <w:tmpl w:val="EEBF90B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15:restartNumberingAfterBreak="0">
    <w:nsid w:val="EF1E8727"/>
    <w:multiLevelType w:val="multilevel"/>
    <w:tmpl w:val="EF1E872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15:restartNumberingAfterBreak="0">
    <w:nsid w:val="EFAE5B85"/>
    <w:multiLevelType w:val="multilevel"/>
    <w:tmpl w:val="EFAE5B8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15:restartNumberingAfterBreak="0">
    <w:nsid w:val="EFD8A868"/>
    <w:multiLevelType w:val="multilevel"/>
    <w:tmpl w:val="EFD8A86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3" w15:restartNumberingAfterBreak="0">
    <w:nsid w:val="F24AAB09"/>
    <w:multiLevelType w:val="multilevel"/>
    <w:tmpl w:val="F24AAB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15:restartNumberingAfterBreak="0">
    <w:nsid w:val="F4054CBC"/>
    <w:multiLevelType w:val="multilevel"/>
    <w:tmpl w:val="F4054CB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15:restartNumberingAfterBreak="0">
    <w:nsid w:val="F44D2008"/>
    <w:multiLevelType w:val="multilevel"/>
    <w:tmpl w:val="F44D20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15:restartNumberingAfterBreak="0">
    <w:nsid w:val="F9911BA9"/>
    <w:multiLevelType w:val="multilevel"/>
    <w:tmpl w:val="F9911B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15:restartNumberingAfterBreak="0">
    <w:nsid w:val="FA54D4C9"/>
    <w:multiLevelType w:val="multilevel"/>
    <w:tmpl w:val="FA54D4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15:restartNumberingAfterBreak="0">
    <w:nsid w:val="FCC6BD93"/>
    <w:multiLevelType w:val="multilevel"/>
    <w:tmpl w:val="FCC6B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15:restartNumberingAfterBreak="0">
    <w:nsid w:val="FCCBB186"/>
    <w:multiLevelType w:val="multilevel"/>
    <w:tmpl w:val="FCCBB1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15:restartNumberingAfterBreak="0">
    <w:nsid w:val="00000001"/>
    <w:multiLevelType w:val="multilevel"/>
    <w:tmpl w:val="000000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15:restartNumberingAfterBreak="0">
    <w:nsid w:val="00000002"/>
    <w:multiLevelType w:val="multilevel"/>
    <w:tmpl w:val="000000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15:restartNumberingAfterBreak="0">
    <w:nsid w:val="00000003"/>
    <w:multiLevelType w:val="multilevel"/>
    <w:tmpl w:val="000000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15:restartNumberingAfterBreak="0">
    <w:nsid w:val="00000004"/>
    <w:multiLevelType w:val="multilevel"/>
    <w:tmpl w:val="000000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4" w15:restartNumberingAfterBreak="0">
    <w:nsid w:val="00000005"/>
    <w:multiLevelType w:val="multilevel"/>
    <w:tmpl w:val="000000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15:restartNumberingAfterBreak="0">
    <w:nsid w:val="00000006"/>
    <w:multiLevelType w:val="multilevel"/>
    <w:tmpl w:val="000000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15:restartNumberingAfterBreak="0">
    <w:nsid w:val="018E7257"/>
    <w:multiLevelType w:val="multilevel"/>
    <w:tmpl w:val="018E72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15:restartNumberingAfterBreak="0">
    <w:nsid w:val="021E0B8A"/>
    <w:multiLevelType w:val="multilevel"/>
    <w:tmpl w:val="021E0B8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15:restartNumberingAfterBreak="0">
    <w:nsid w:val="023C2CCE"/>
    <w:multiLevelType w:val="multilevel"/>
    <w:tmpl w:val="023C2C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15:restartNumberingAfterBreak="0">
    <w:nsid w:val="032B2FF8"/>
    <w:multiLevelType w:val="multilevel"/>
    <w:tmpl w:val="032B2F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044A2BA3"/>
    <w:multiLevelType w:val="multilevel"/>
    <w:tmpl w:val="044A2B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15:restartNumberingAfterBreak="0">
    <w:nsid w:val="06F925BA"/>
    <w:multiLevelType w:val="multilevel"/>
    <w:tmpl w:val="06F92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094EC801"/>
    <w:multiLevelType w:val="multilevel"/>
    <w:tmpl w:val="094EC8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15:restartNumberingAfterBreak="0">
    <w:nsid w:val="09646567"/>
    <w:multiLevelType w:val="multilevel"/>
    <w:tmpl w:val="096465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0A311317"/>
    <w:multiLevelType w:val="multilevel"/>
    <w:tmpl w:val="0A3113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5" w15:restartNumberingAfterBreak="0">
    <w:nsid w:val="0F1FF56F"/>
    <w:multiLevelType w:val="multilevel"/>
    <w:tmpl w:val="0F1FF56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15:restartNumberingAfterBreak="0">
    <w:nsid w:val="0FD01993"/>
    <w:multiLevelType w:val="multilevel"/>
    <w:tmpl w:val="0FD0199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15:restartNumberingAfterBreak="0">
    <w:nsid w:val="1013013C"/>
    <w:multiLevelType w:val="multilevel"/>
    <w:tmpl w:val="101301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15:restartNumberingAfterBreak="0">
    <w:nsid w:val="111B6182"/>
    <w:multiLevelType w:val="multilevel"/>
    <w:tmpl w:val="111B61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126A17C0"/>
    <w:multiLevelType w:val="multilevel"/>
    <w:tmpl w:val="126A17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13211980"/>
    <w:multiLevelType w:val="multilevel"/>
    <w:tmpl w:val="132119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132E6240"/>
    <w:multiLevelType w:val="multilevel"/>
    <w:tmpl w:val="132E624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15:restartNumberingAfterBreak="0">
    <w:nsid w:val="136550D3"/>
    <w:multiLevelType w:val="multilevel"/>
    <w:tmpl w:val="136550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1494C86F"/>
    <w:multiLevelType w:val="multilevel"/>
    <w:tmpl w:val="1494C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4" w15:restartNumberingAfterBreak="0">
    <w:nsid w:val="14D67996"/>
    <w:multiLevelType w:val="multilevel"/>
    <w:tmpl w:val="14D679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17E27696"/>
    <w:multiLevelType w:val="multilevel"/>
    <w:tmpl w:val="17E276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15:restartNumberingAfterBreak="0">
    <w:nsid w:val="1AE80B8D"/>
    <w:multiLevelType w:val="multilevel"/>
    <w:tmpl w:val="1AE80B8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7" w15:restartNumberingAfterBreak="0">
    <w:nsid w:val="1B369BF3"/>
    <w:multiLevelType w:val="multilevel"/>
    <w:tmpl w:val="1B369BF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8" w15:restartNumberingAfterBreak="0">
    <w:nsid w:val="1FA701FC"/>
    <w:multiLevelType w:val="multilevel"/>
    <w:tmpl w:val="1FA701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21454F98"/>
    <w:multiLevelType w:val="multilevel"/>
    <w:tmpl w:val="21454F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15:restartNumberingAfterBreak="0">
    <w:nsid w:val="21AE3EF9"/>
    <w:multiLevelType w:val="multilevel"/>
    <w:tmpl w:val="21AE3E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15:restartNumberingAfterBreak="0">
    <w:nsid w:val="225583E5"/>
    <w:multiLevelType w:val="multilevel"/>
    <w:tmpl w:val="225583E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2" w15:restartNumberingAfterBreak="0">
    <w:nsid w:val="23A5C6C3"/>
    <w:multiLevelType w:val="multilevel"/>
    <w:tmpl w:val="23A5C6C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3" w15:restartNumberingAfterBreak="0">
    <w:nsid w:val="2486E5E7"/>
    <w:multiLevelType w:val="multilevel"/>
    <w:tmpl w:val="2486E5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15:restartNumberingAfterBreak="0">
    <w:nsid w:val="25B907F9"/>
    <w:multiLevelType w:val="multilevel"/>
    <w:tmpl w:val="25B907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15:restartNumberingAfterBreak="0">
    <w:nsid w:val="26645333"/>
    <w:multiLevelType w:val="multilevel"/>
    <w:tmpl w:val="2664533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6" w15:restartNumberingAfterBreak="0">
    <w:nsid w:val="269D4B39"/>
    <w:multiLevelType w:val="multilevel"/>
    <w:tmpl w:val="269D4B3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7" w15:restartNumberingAfterBreak="0">
    <w:nsid w:val="29866030"/>
    <w:multiLevelType w:val="multilevel"/>
    <w:tmpl w:val="2986603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8" w15:restartNumberingAfterBreak="0">
    <w:nsid w:val="29DAD19B"/>
    <w:multiLevelType w:val="multilevel"/>
    <w:tmpl w:val="29DAD19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9" w15:restartNumberingAfterBreak="0">
    <w:nsid w:val="29FF1036"/>
    <w:multiLevelType w:val="multilevel"/>
    <w:tmpl w:val="29FF10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0" w15:restartNumberingAfterBreak="0">
    <w:nsid w:val="2BD66757"/>
    <w:multiLevelType w:val="multilevel"/>
    <w:tmpl w:val="2BD667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1" w15:restartNumberingAfterBreak="0">
    <w:nsid w:val="2D9C58AE"/>
    <w:multiLevelType w:val="multilevel"/>
    <w:tmpl w:val="2D9C58A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2" w15:restartNumberingAfterBreak="0">
    <w:nsid w:val="2DBCAC25"/>
    <w:multiLevelType w:val="multilevel"/>
    <w:tmpl w:val="2DBCAC2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3" w15:restartNumberingAfterBreak="0">
    <w:nsid w:val="2DDD6CBA"/>
    <w:multiLevelType w:val="multilevel"/>
    <w:tmpl w:val="2DDD6C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4" w15:restartNumberingAfterBreak="0">
    <w:nsid w:val="2F293C33"/>
    <w:multiLevelType w:val="multilevel"/>
    <w:tmpl w:val="2F293C3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5" w15:restartNumberingAfterBreak="0">
    <w:nsid w:val="323BC5E5"/>
    <w:multiLevelType w:val="multilevel"/>
    <w:tmpl w:val="323BC5E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6" w15:restartNumberingAfterBreak="0">
    <w:nsid w:val="342D639F"/>
    <w:multiLevelType w:val="multilevel"/>
    <w:tmpl w:val="342D63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35C0336A"/>
    <w:multiLevelType w:val="multilevel"/>
    <w:tmpl w:val="35C033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36CF2111"/>
    <w:multiLevelType w:val="multilevel"/>
    <w:tmpl w:val="36CF21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9" w15:restartNumberingAfterBreak="0">
    <w:nsid w:val="38B943B1"/>
    <w:multiLevelType w:val="multilevel"/>
    <w:tmpl w:val="38B943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3AB314D4"/>
    <w:multiLevelType w:val="multilevel"/>
    <w:tmpl w:val="3AB314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1" w15:restartNumberingAfterBreak="0">
    <w:nsid w:val="3B2487F9"/>
    <w:multiLevelType w:val="multilevel"/>
    <w:tmpl w:val="3B2487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2" w15:restartNumberingAfterBreak="0">
    <w:nsid w:val="3D3F67E1"/>
    <w:multiLevelType w:val="multilevel"/>
    <w:tmpl w:val="3D3F67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3D940EE0"/>
    <w:multiLevelType w:val="multilevel"/>
    <w:tmpl w:val="3D940E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3DE8F5C9"/>
    <w:multiLevelType w:val="multilevel"/>
    <w:tmpl w:val="3DE8F5C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5" w15:restartNumberingAfterBreak="0">
    <w:nsid w:val="3E4F176E"/>
    <w:multiLevelType w:val="multilevel"/>
    <w:tmpl w:val="3E4F1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3EA8680A"/>
    <w:multiLevelType w:val="multilevel"/>
    <w:tmpl w:val="3EA868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7" w15:restartNumberingAfterBreak="0">
    <w:nsid w:val="3F24101D"/>
    <w:multiLevelType w:val="multilevel"/>
    <w:tmpl w:val="3F2410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8" w15:restartNumberingAfterBreak="0">
    <w:nsid w:val="402D2EB6"/>
    <w:multiLevelType w:val="multilevel"/>
    <w:tmpl w:val="402D2E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9" w15:restartNumberingAfterBreak="0">
    <w:nsid w:val="444C6BDC"/>
    <w:multiLevelType w:val="multilevel"/>
    <w:tmpl w:val="444C6B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44B04A75"/>
    <w:multiLevelType w:val="multilevel"/>
    <w:tmpl w:val="44B04A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1" w15:restartNumberingAfterBreak="0">
    <w:nsid w:val="45135DC3"/>
    <w:multiLevelType w:val="multilevel"/>
    <w:tmpl w:val="45135DC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2" w15:restartNumberingAfterBreak="0">
    <w:nsid w:val="486301BB"/>
    <w:multiLevelType w:val="multilevel"/>
    <w:tmpl w:val="486301B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3" w15:restartNumberingAfterBreak="0">
    <w:nsid w:val="4A7C4AEF"/>
    <w:multiLevelType w:val="multilevel"/>
    <w:tmpl w:val="4A7C4A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4" w15:restartNumberingAfterBreak="0">
    <w:nsid w:val="4B4A1FE0"/>
    <w:multiLevelType w:val="multilevel"/>
    <w:tmpl w:val="4B4A1F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4B500F32"/>
    <w:multiLevelType w:val="multilevel"/>
    <w:tmpl w:val="4B500F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6" w15:restartNumberingAfterBreak="0">
    <w:nsid w:val="4C82AE5D"/>
    <w:multiLevelType w:val="multilevel"/>
    <w:tmpl w:val="4C82AE5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7" w15:restartNumberingAfterBreak="0">
    <w:nsid w:val="50A340EC"/>
    <w:multiLevelType w:val="multilevel"/>
    <w:tmpl w:val="50A340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529F777B"/>
    <w:multiLevelType w:val="multilevel"/>
    <w:tmpl w:val="529F777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9" w15:restartNumberingAfterBreak="0">
    <w:nsid w:val="546F0245"/>
    <w:multiLevelType w:val="multilevel"/>
    <w:tmpl w:val="546F02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0" w15:restartNumberingAfterBreak="0">
    <w:nsid w:val="54F13486"/>
    <w:multiLevelType w:val="multilevel"/>
    <w:tmpl w:val="54F134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1" w15:restartNumberingAfterBreak="0">
    <w:nsid w:val="55706881"/>
    <w:multiLevelType w:val="multilevel"/>
    <w:tmpl w:val="557068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2" w15:restartNumberingAfterBreak="0">
    <w:nsid w:val="558521A7"/>
    <w:multiLevelType w:val="multilevel"/>
    <w:tmpl w:val="558521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5614931B"/>
    <w:multiLevelType w:val="multilevel"/>
    <w:tmpl w:val="561493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4" w15:restartNumberingAfterBreak="0">
    <w:nsid w:val="568B0F64"/>
    <w:multiLevelType w:val="multilevel"/>
    <w:tmpl w:val="568B0F6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5" w15:restartNumberingAfterBreak="0">
    <w:nsid w:val="57EA7733"/>
    <w:multiLevelType w:val="multilevel"/>
    <w:tmpl w:val="57EA77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5845410A"/>
    <w:multiLevelType w:val="multilevel"/>
    <w:tmpl w:val="5845410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7" w15:restartNumberingAfterBreak="0">
    <w:nsid w:val="5850F5D5"/>
    <w:multiLevelType w:val="multilevel"/>
    <w:tmpl w:val="5850F5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8" w15:restartNumberingAfterBreak="0">
    <w:nsid w:val="5885326B"/>
    <w:multiLevelType w:val="multilevel"/>
    <w:tmpl w:val="588532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9" w15:restartNumberingAfterBreak="0">
    <w:nsid w:val="58AD2F2C"/>
    <w:multiLevelType w:val="multilevel"/>
    <w:tmpl w:val="58AD2F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0" w15:restartNumberingAfterBreak="0">
    <w:nsid w:val="59CC289B"/>
    <w:multiLevelType w:val="multilevel"/>
    <w:tmpl w:val="59CC28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1" w15:restartNumberingAfterBreak="0">
    <w:nsid w:val="5C4531D4"/>
    <w:multiLevelType w:val="multilevel"/>
    <w:tmpl w:val="5C4531D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2" w15:restartNumberingAfterBreak="0">
    <w:nsid w:val="5E8681B3"/>
    <w:multiLevelType w:val="multilevel"/>
    <w:tmpl w:val="5E8681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3" w15:restartNumberingAfterBreak="0">
    <w:nsid w:val="61C21E5B"/>
    <w:multiLevelType w:val="multilevel"/>
    <w:tmpl w:val="61C21E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62937E8E"/>
    <w:multiLevelType w:val="multilevel"/>
    <w:tmpl w:val="62937E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5" w15:restartNumberingAfterBreak="0">
    <w:nsid w:val="641F06AF"/>
    <w:multiLevelType w:val="multilevel"/>
    <w:tmpl w:val="641F06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6" w15:restartNumberingAfterBreak="0">
    <w:nsid w:val="684A19E4"/>
    <w:multiLevelType w:val="multilevel"/>
    <w:tmpl w:val="684A19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68893351"/>
    <w:multiLevelType w:val="multilevel"/>
    <w:tmpl w:val="6889335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8" w15:restartNumberingAfterBreak="0">
    <w:nsid w:val="6C3D3CB0"/>
    <w:multiLevelType w:val="multilevel"/>
    <w:tmpl w:val="6C3D3C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9" w15:restartNumberingAfterBreak="0">
    <w:nsid w:val="6C65FFC8"/>
    <w:multiLevelType w:val="multilevel"/>
    <w:tmpl w:val="6C65FFC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0" w15:restartNumberingAfterBreak="0">
    <w:nsid w:val="6C6C923A"/>
    <w:multiLevelType w:val="multilevel"/>
    <w:tmpl w:val="6C6C92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1" w15:restartNumberingAfterBreak="0">
    <w:nsid w:val="6F127124"/>
    <w:multiLevelType w:val="multilevel"/>
    <w:tmpl w:val="6F1271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2" w15:restartNumberingAfterBreak="0">
    <w:nsid w:val="6F893403"/>
    <w:multiLevelType w:val="multilevel"/>
    <w:tmpl w:val="6F8934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3" w15:restartNumberingAfterBreak="0">
    <w:nsid w:val="70F0B64C"/>
    <w:multiLevelType w:val="multilevel"/>
    <w:tmpl w:val="70F0B64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4" w15:restartNumberingAfterBreak="0">
    <w:nsid w:val="7117F0B8"/>
    <w:multiLevelType w:val="multilevel"/>
    <w:tmpl w:val="7117F0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5" w15:restartNumberingAfterBreak="0">
    <w:nsid w:val="720CB8B7"/>
    <w:multiLevelType w:val="multilevel"/>
    <w:tmpl w:val="720CB8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6" w15:restartNumberingAfterBreak="0">
    <w:nsid w:val="73B61D21"/>
    <w:multiLevelType w:val="multilevel"/>
    <w:tmpl w:val="73B61D2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7" w15:restartNumberingAfterBreak="0">
    <w:nsid w:val="7502EBD6"/>
    <w:multiLevelType w:val="multilevel"/>
    <w:tmpl w:val="7502EBD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8" w15:restartNumberingAfterBreak="0">
    <w:nsid w:val="76BBF08B"/>
    <w:multiLevelType w:val="multilevel"/>
    <w:tmpl w:val="76BBF08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9" w15:restartNumberingAfterBreak="0">
    <w:nsid w:val="78B8043C"/>
    <w:multiLevelType w:val="multilevel"/>
    <w:tmpl w:val="78B804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0" w15:restartNumberingAfterBreak="0">
    <w:nsid w:val="7A1726C7"/>
    <w:multiLevelType w:val="multilevel"/>
    <w:tmpl w:val="7A1726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1" w15:restartNumberingAfterBreak="0">
    <w:nsid w:val="7A557493"/>
    <w:multiLevelType w:val="multilevel"/>
    <w:tmpl w:val="7A5574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2" w15:restartNumberingAfterBreak="0">
    <w:nsid w:val="7B8BF49A"/>
    <w:multiLevelType w:val="multilevel"/>
    <w:tmpl w:val="7B8BF4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3" w15:restartNumberingAfterBreak="0">
    <w:nsid w:val="7C3F471F"/>
    <w:multiLevelType w:val="multilevel"/>
    <w:tmpl w:val="7C3F47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4" w15:restartNumberingAfterBreak="0">
    <w:nsid w:val="7DC83E3C"/>
    <w:multiLevelType w:val="multilevel"/>
    <w:tmpl w:val="7DC83E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5" w15:restartNumberingAfterBreak="0">
    <w:nsid w:val="7E4163E8"/>
    <w:multiLevelType w:val="multilevel"/>
    <w:tmpl w:val="7E4163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6" w15:restartNumberingAfterBreak="0">
    <w:nsid w:val="7EBC5057"/>
    <w:multiLevelType w:val="multilevel"/>
    <w:tmpl w:val="7EBC505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213196674">
    <w:abstractNumId w:val="124"/>
  </w:num>
  <w:num w:numId="2" w16cid:durableId="207382779">
    <w:abstractNumId w:val="164"/>
  </w:num>
  <w:num w:numId="3" w16cid:durableId="1897207195">
    <w:abstractNumId w:val="146"/>
  </w:num>
  <w:num w:numId="4" w16cid:durableId="834879318">
    <w:abstractNumId w:val="143"/>
  </w:num>
  <w:num w:numId="5" w16cid:durableId="2079984033">
    <w:abstractNumId w:val="69"/>
  </w:num>
  <w:num w:numId="6" w16cid:durableId="1402099629">
    <w:abstractNumId w:val="131"/>
  </w:num>
  <w:num w:numId="7" w16cid:durableId="358507372">
    <w:abstractNumId w:val="127"/>
  </w:num>
  <w:num w:numId="8" w16cid:durableId="1953173266">
    <w:abstractNumId w:val="140"/>
  </w:num>
  <w:num w:numId="9" w16cid:durableId="1019548840">
    <w:abstractNumId w:val="78"/>
  </w:num>
  <w:num w:numId="10" w16cid:durableId="565183415">
    <w:abstractNumId w:val="161"/>
  </w:num>
  <w:num w:numId="11" w16cid:durableId="1398474000">
    <w:abstractNumId w:val="118"/>
  </w:num>
  <w:num w:numId="12" w16cid:durableId="1402631762">
    <w:abstractNumId w:val="165"/>
  </w:num>
  <w:num w:numId="13" w16cid:durableId="1367556833">
    <w:abstractNumId w:val="120"/>
  </w:num>
  <w:num w:numId="14" w16cid:durableId="550462081">
    <w:abstractNumId w:val="82"/>
  </w:num>
  <w:num w:numId="15" w16cid:durableId="1763990164">
    <w:abstractNumId w:val="100"/>
  </w:num>
  <w:num w:numId="16" w16cid:durableId="1948271912">
    <w:abstractNumId w:val="106"/>
  </w:num>
  <w:num w:numId="17" w16cid:durableId="1164511276">
    <w:abstractNumId w:val="90"/>
  </w:num>
  <w:num w:numId="18" w16cid:durableId="1496842647">
    <w:abstractNumId w:val="116"/>
  </w:num>
  <w:num w:numId="19" w16cid:durableId="412313750">
    <w:abstractNumId w:val="107"/>
  </w:num>
  <w:num w:numId="20" w16cid:durableId="707534870">
    <w:abstractNumId w:val="88"/>
  </w:num>
  <w:num w:numId="21" w16cid:durableId="365640953">
    <w:abstractNumId w:val="80"/>
  </w:num>
  <w:num w:numId="22" w16cid:durableId="1080327789">
    <w:abstractNumId w:val="163"/>
  </w:num>
  <w:num w:numId="23" w16cid:durableId="1627613399">
    <w:abstractNumId w:val="110"/>
  </w:num>
  <w:num w:numId="24" w16cid:durableId="1805540964">
    <w:abstractNumId w:val="84"/>
  </w:num>
  <w:num w:numId="25" w16cid:durableId="1371145982">
    <w:abstractNumId w:val="85"/>
  </w:num>
  <w:num w:numId="26" w16cid:durableId="1877884594">
    <w:abstractNumId w:val="71"/>
  </w:num>
  <w:num w:numId="27" w16cid:durableId="1205093276">
    <w:abstractNumId w:val="113"/>
  </w:num>
  <w:num w:numId="28" w16cid:durableId="383607540">
    <w:abstractNumId w:val="119"/>
  </w:num>
  <w:num w:numId="29" w16cid:durableId="1369061870">
    <w:abstractNumId w:val="79"/>
  </w:num>
  <w:num w:numId="30" w16cid:durableId="1913193215">
    <w:abstractNumId w:val="117"/>
  </w:num>
  <w:num w:numId="31" w16cid:durableId="1547988457">
    <w:abstractNumId w:val="138"/>
  </w:num>
  <w:num w:numId="32" w16cid:durableId="817959480">
    <w:abstractNumId w:val="112"/>
  </w:num>
  <w:num w:numId="33" w16cid:durableId="1256132092">
    <w:abstractNumId w:val="132"/>
  </w:num>
  <w:num w:numId="34" w16cid:durableId="1226137041">
    <w:abstractNumId w:val="152"/>
  </w:num>
  <w:num w:numId="35" w16cid:durableId="1196622499">
    <w:abstractNumId w:val="135"/>
  </w:num>
  <w:num w:numId="36" w16cid:durableId="1397362278">
    <w:abstractNumId w:val="115"/>
  </w:num>
  <w:num w:numId="37" w16cid:durableId="1916435066">
    <w:abstractNumId w:val="148"/>
  </w:num>
  <w:num w:numId="38" w16cid:durableId="1196696326">
    <w:abstractNumId w:val="139"/>
  </w:num>
  <w:num w:numId="39" w16cid:durableId="407583159">
    <w:abstractNumId w:val="73"/>
  </w:num>
  <w:num w:numId="40" w16cid:durableId="1509758861">
    <w:abstractNumId w:val="109"/>
  </w:num>
  <w:num w:numId="41" w16cid:durableId="3436588">
    <w:abstractNumId w:val="54"/>
  </w:num>
  <w:num w:numId="42" w16cid:durableId="2115510300">
    <w:abstractNumId w:val="76"/>
  </w:num>
  <w:num w:numId="43" w16cid:durableId="1662853687">
    <w:abstractNumId w:val="0"/>
  </w:num>
  <w:num w:numId="44" w16cid:durableId="487290441">
    <w:abstractNumId w:val="122"/>
  </w:num>
  <w:num w:numId="45" w16cid:durableId="828785069">
    <w:abstractNumId w:val="48"/>
  </w:num>
  <w:num w:numId="46" w16cid:durableId="355036796">
    <w:abstractNumId w:val="134"/>
  </w:num>
  <w:num w:numId="47" w16cid:durableId="958688006">
    <w:abstractNumId w:val="24"/>
  </w:num>
  <w:num w:numId="48" w16cid:durableId="1908372507">
    <w:abstractNumId w:val="98"/>
  </w:num>
  <w:num w:numId="49" w16cid:durableId="174418142">
    <w:abstractNumId w:val="34"/>
  </w:num>
  <w:num w:numId="50" w16cid:durableId="2091270706">
    <w:abstractNumId w:val="166"/>
  </w:num>
  <w:num w:numId="51" w16cid:durableId="1867406183">
    <w:abstractNumId w:val="26"/>
  </w:num>
  <w:num w:numId="52" w16cid:durableId="533006778">
    <w:abstractNumId w:val="87"/>
  </w:num>
  <w:num w:numId="53" w16cid:durableId="765266948">
    <w:abstractNumId w:val="40"/>
  </w:num>
  <w:num w:numId="54" w16cid:durableId="2091274145">
    <w:abstractNumId w:val="91"/>
  </w:num>
  <w:num w:numId="55" w16cid:durableId="1441680399">
    <w:abstractNumId w:val="97"/>
  </w:num>
  <w:num w:numId="56" w16cid:durableId="1091583085">
    <w:abstractNumId w:val="45"/>
  </w:num>
  <w:num w:numId="57" w16cid:durableId="2002662828">
    <w:abstractNumId w:val="95"/>
  </w:num>
  <w:num w:numId="58" w16cid:durableId="140656308">
    <w:abstractNumId w:val="126"/>
  </w:num>
  <w:num w:numId="59" w16cid:durableId="116921851">
    <w:abstractNumId w:val="153"/>
  </w:num>
  <w:num w:numId="60" w16cid:durableId="80758896">
    <w:abstractNumId w:val="21"/>
  </w:num>
  <w:num w:numId="61" w16cid:durableId="592251634">
    <w:abstractNumId w:val="86"/>
  </w:num>
  <w:num w:numId="62" w16cid:durableId="396785602">
    <w:abstractNumId w:val="36"/>
  </w:num>
  <w:num w:numId="63" w16cid:durableId="1898935409">
    <w:abstractNumId w:val="13"/>
  </w:num>
  <w:num w:numId="64" w16cid:durableId="1661614607">
    <w:abstractNumId w:val="136"/>
  </w:num>
  <w:num w:numId="65" w16cid:durableId="1930773763">
    <w:abstractNumId w:val="14"/>
  </w:num>
  <w:num w:numId="66" w16cid:durableId="1263566813">
    <w:abstractNumId w:val="29"/>
  </w:num>
  <w:num w:numId="67" w16cid:durableId="1781220498">
    <w:abstractNumId w:val="102"/>
  </w:num>
  <w:num w:numId="68" w16cid:durableId="1606616927">
    <w:abstractNumId w:val="121"/>
  </w:num>
  <w:num w:numId="69" w16cid:durableId="333264967">
    <w:abstractNumId w:val="18"/>
  </w:num>
  <w:num w:numId="70" w16cid:durableId="96949660">
    <w:abstractNumId w:val="50"/>
  </w:num>
  <w:num w:numId="71" w16cid:durableId="301034863">
    <w:abstractNumId w:val="128"/>
  </w:num>
  <w:num w:numId="72" w16cid:durableId="2026859861">
    <w:abstractNumId w:val="141"/>
  </w:num>
  <w:num w:numId="73" w16cid:durableId="214244446">
    <w:abstractNumId w:val="105"/>
  </w:num>
  <w:num w:numId="74" w16cid:durableId="946695465">
    <w:abstractNumId w:val="96"/>
  </w:num>
  <w:num w:numId="75" w16cid:durableId="1557201680">
    <w:abstractNumId w:val="147"/>
  </w:num>
  <w:num w:numId="76" w16cid:durableId="1069157267">
    <w:abstractNumId w:val="37"/>
  </w:num>
  <w:num w:numId="77" w16cid:durableId="2106682585">
    <w:abstractNumId w:val="3"/>
  </w:num>
  <w:num w:numId="78" w16cid:durableId="883172862">
    <w:abstractNumId w:val="75"/>
  </w:num>
  <w:num w:numId="79" w16cid:durableId="468941157">
    <w:abstractNumId w:val="23"/>
  </w:num>
  <w:num w:numId="80" w16cid:durableId="12004526">
    <w:abstractNumId w:val="2"/>
  </w:num>
  <w:num w:numId="81" w16cid:durableId="1267616141">
    <w:abstractNumId w:val="156"/>
  </w:num>
  <w:num w:numId="82" w16cid:durableId="1456211948">
    <w:abstractNumId w:val="101"/>
  </w:num>
  <w:num w:numId="83" w16cid:durableId="722027489">
    <w:abstractNumId w:val="43"/>
  </w:num>
  <w:num w:numId="84" w16cid:durableId="1434745143">
    <w:abstractNumId w:val="157"/>
  </w:num>
  <w:num w:numId="85" w16cid:durableId="692533166">
    <w:abstractNumId w:val="94"/>
  </w:num>
  <w:num w:numId="86" w16cid:durableId="1724213944">
    <w:abstractNumId w:val="114"/>
  </w:num>
  <w:num w:numId="87" w16cid:durableId="241138270">
    <w:abstractNumId w:val="149"/>
  </w:num>
  <w:num w:numId="88" w16cid:durableId="457341286">
    <w:abstractNumId w:val="31"/>
  </w:num>
  <w:num w:numId="89" w16cid:durableId="464929419">
    <w:abstractNumId w:val="49"/>
  </w:num>
  <w:num w:numId="90" w16cid:durableId="1470977214">
    <w:abstractNumId w:val="64"/>
  </w:num>
  <w:num w:numId="91" w16cid:durableId="1790856032">
    <w:abstractNumId w:val="159"/>
  </w:num>
  <w:num w:numId="92" w16cid:durableId="973146328">
    <w:abstractNumId w:val="63"/>
  </w:num>
  <w:num w:numId="93" w16cid:durableId="1252815718">
    <w:abstractNumId w:val="62"/>
  </w:num>
  <w:num w:numId="94" w16cid:durableId="1755471082">
    <w:abstractNumId w:val="61"/>
  </w:num>
  <w:num w:numId="95" w16cid:durableId="2146660914">
    <w:abstractNumId w:val="65"/>
  </w:num>
  <w:num w:numId="96" w16cid:durableId="1691226328">
    <w:abstractNumId w:val="60"/>
  </w:num>
  <w:num w:numId="97" w16cid:durableId="445589251">
    <w:abstractNumId w:val="22"/>
  </w:num>
  <w:num w:numId="98" w16cid:durableId="602224887">
    <w:abstractNumId w:val="51"/>
  </w:num>
  <w:num w:numId="99" w16cid:durableId="1468544680">
    <w:abstractNumId w:val="52"/>
  </w:num>
  <w:num w:numId="100" w16cid:durableId="1394893766">
    <w:abstractNumId w:val="9"/>
  </w:num>
  <w:num w:numId="101" w16cid:durableId="1568148305">
    <w:abstractNumId w:val="89"/>
  </w:num>
  <w:num w:numId="102" w16cid:durableId="564143375">
    <w:abstractNumId w:val="70"/>
  </w:num>
  <w:num w:numId="103" w16cid:durableId="1124471418">
    <w:abstractNumId w:val="145"/>
  </w:num>
  <w:num w:numId="104" w16cid:durableId="1403412745">
    <w:abstractNumId w:val="57"/>
  </w:num>
  <w:num w:numId="105" w16cid:durableId="1847984257">
    <w:abstractNumId w:val="137"/>
  </w:num>
  <w:num w:numId="106" w16cid:durableId="972175596">
    <w:abstractNumId w:val="59"/>
  </w:num>
  <w:num w:numId="107" w16cid:durableId="407928094">
    <w:abstractNumId w:val="72"/>
  </w:num>
  <w:num w:numId="108" w16cid:durableId="1629895102">
    <w:abstractNumId w:val="5"/>
  </w:num>
  <w:num w:numId="109" w16cid:durableId="964963152">
    <w:abstractNumId w:val="154"/>
  </w:num>
  <w:num w:numId="110" w16cid:durableId="696124114">
    <w:abstractNumId w:val="81"/>
  </w:num>
  <w:num w:numId="111" w16cid:durableId="1559514284">
    <w:abstractNumId w:val="129"/>
  </w:num>
  <w:num w:numId="112" w16cid:durableId="692652478">
    <w:abstractNumId w:val="99"/>
  </w:num>
  <w:num w:numId="113" w16cid:durableId="1809784853">
    <w:abstractNumId w:val="25"/>
  </w:num>
  <w:num w:numId="114" w16cid:durableId="1478764949">
    <w:abstractNumId w:val="30"/>
  </w:num>
  <w:num w:numId="115" w16cid:durableId="61105083">
    <w:abstractNumId w:val="108"/>
  </w:num>
  <w:num w:numId="116" w16cid:durableId="1021199431">
    <w:abstractNumId w:val="142"/>
  </w:num>
  <w:num w:numId="117" w16cid:durableId="1331562056">
    <w:abstractNumId w:val="7"/>
  </w:num>
  <w:num w:numId="118" w16cid:durableId="1223327374">
    <w:abstractNumId w:val="111"/>
  </w:num>
  <w:num w:numId="119" w16cid:durableId="112407982">
    <w:abstractNumId w:val="44"/>
  </w:num>
  <w:num w:numId="120" w16cid:durableId="1080983386">
    <w:abstractNumId w:val="6"/>
  </w:num>
  <w:num w:numId="121" w16cid:durableId="255671797">
    <w:abstractNumId w:val="162"/>
  </w:num>
  <w:num w:numId="122" w16cid:durableId="1456869166">
    <w:abstractNumId w:val="123"/>
  </w:num>
  <w:num w:numId="123" w16cid:durableId="525097820">
    <w:abstractNumId w:val="47"/>
  </w:num>
  <w:num w:numId="124" w16cid:durableId="1531606446">
    <w:abstractNumId w:val="33"/>
  </w:num>
  <w:num w:numId="125" w16cid:durableId="904484634">
    <w:abstractNumId w:val="144"/>
  </w:num>
  <w:num w:numId="126" w16cid:durableId="168645329">
    <w:abstractNumId w:val="160"/>
  </w:num>
  <w:num w:numId="127" w16cid:durableId="367409761">
    <w:abstractNumId w:val="15"/>
  </w:num>
  <w:num w:numId="128" w16cid:durableId="116070023">
    <w:abstractNumId w:val="16"/>
  </w:num>
  <w:num w:numId="129" w16cid:durableId="727647161">
    <w:abstractNumId w:val="158"/>
  </w:num>
  <w:num w:numId="130" w16cid:durableId="857351810">
    <w:abstractNumId w:val="67"/>
  </w:num>
  <w:num w:numId="131" w16cid:durableId="1019046671">
    <w:abstractNumId w:val="103"/>
  </w:num>
  <w:num w:numId="132" w16cid:durableId="676856457">
    <w:abstractNumId w:val="77"/>
  </w:num>
  <w:num w:numId="133" w16cid:durableId="882209225">
    <w:abstractNumId w:val="35"/>
  </w:num>
  <w:num w:numId="134" w16cid:durableId="580725508">
    <w:abstractNumId w:val="104"/>
  </w:num>
  <w:num w:numId="135" w16cid:durableId="1877697589">
    <w:abstractNumId w:val="46"/>
  </w:num>
  <w:num w:numId="136" w16cid:durableId="1165391342">
    <w:abstractNumId w:val="58"/>
  </w:num>
  <w:num w:numId="137" w16cid:durableId="808208373">
    <w:abstractNumId w:val="83"/>
  </w:num>
  <w:num w:numId="138" w16cid:durableId="1803576589">
    <w:abstractNumId w:val="55"/>
  </w:num>
  <w:num w:numId="139" w16cid:durableId="1886142567">
    <w:abstractNumId w:val="4"/>
  </w:num>
  <w:num w:numId="140" w16cid:durableId="1628046081">
    <w:abstractNumId w:val="42"/>
  </w:num>
  <w:num w:numId="141" w16cid:durableId="1193954999">
    <w:abstractNumId w:val="93"/>
  </w:num>
  <w:num w:numId="142" w16cid:durableId="1840385689">
    <w:abstractNumId w:val="38"/>
  </w:num>
  <w:num w:numId="143" w16cid:durableId="1301615002">
    <w:abstractNumId w:val="17"/>
  </w:num>
  <w:num w:numId="144" w16cid:durableId="1899591471">
    <w:abstractNumId w:val="155"/>
  </w:num>
  <w:num w:numId="145" w16cid:durableId="1675185679">
    <w:abstractNumId w:val="27"/>
  </w:num>
  <w:num w:numId="146" w16cid:durableId="1596281639">
    <w:abstractNumId w:val="56"/>
  </w:num>
  <w:num w:numId="147" w16cid:durableId="92670722">
    <w:abstractNumId w:val="28"/>
  </w:num>
  <w:num w:numId="148" w16cid:durableId="1089931101">
    <w:abstractNumId w:val="66"/>
  </w:num>
  <w:num w:numId="149" w16cid:durableId="1592352270">
    <w:abstractNumId w:val="11"/>
  </w:num>
  <w:num w:numId="150" w16cid:durableId="141050207">
    <w:abstractNumId w:val="12"/>
  </w:num>
  <w:num w:numId="151" w16cid:durableId="1228766016">
    <w:abstractNumId w:val="53"/>
  </w:num>
  <w:num w:numId="152" w16cid:durableId="591355825">
    <w:abstractNumId w:val="39"/>
  </w:num>
  <w:num w:numId="153" w16cid:durableId="1689260664">
    <w:abstractNumId w:val="32"/>
  </w:num>
  <w:num w:numId="154" w16cid:durableId="829641050">
    <w:abstractNumId w:val="130"/>
  </w:num>
  <w:num w:numId="155" w16cid:durableId="362366737">
    <w:abstractNumId w:val="8"/>
  </w:num>
  <w:num w:numId="156" w16cid:durableId="659697248">
    <w:abstractNumId w:val="133"/>
  </w:num>
  <w:num w:numId="157" w16cid:durableId="1740247974">
    <w:abstractNumId w:val="41"/>
  </w:num>
  <w:num w:numId="158" w16cid:durableId="1951663319">
    <w:abstractNumId w:val="10"/>
  </w:num>
  <w:num w:numId="159" w16cid:durableId="1828668866">
    <w:abstractNumId w:val="20"/>
  </w:num>
  <w:num w:numId="160" w16cid:durableId="176697778">
    <w:abstractNumId w:val="74"/>
  </w:num>
  <w:num w:numId="161" w16cid:durableId="1436748917">
    <w:abstractNumId w:val="19"/>
  </w:num>
  <w:num w:numId="162" w16cid:durableId="1221402882">
    <w:abstractNumId w:val="151"/>
  </w:num>
  <w:num w:numId="163" w16cid:durableId="407308079">
    <w:abstractNumId w:val="125"/>
  </w:num>
  <w:num w:numId="164" w16cid:durableId="1491368433">
    <w:abstractNumId w:val="92"/>
  </w:num>
  <w:num w:numId="165" w16cid:durableId="1647125464">
    <w:abstractNumId w:val="68"/>
  </w:num>
  <w:num w:numId="166" w16cid:durableId="778179031">
    <w:abstractNumId w:val="150"/>
  </w:num>
  <w:num w:numId="167" w16cid:durableId="794328173">
    <w:abstractNumId w:val="1"/>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74B"/>
    <w:rsid w:val="000F774B"/>
    <w:rsid w:val="0012006E"/>
    <w:rsid w:val="00155CB7"/>
    <w:rsid w:val="00726D8B"/>
    <w:rsid w:val="0094422B"/>
    <w:rsid w:val="00C94D09"/>
    <w:rsid w:val="00F76CB0"/>
    <w:rsid w:val="4C976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EBB7"/>
  <w15:docId w15:val="{07D43462-80CC-4577-AF90-E6A60761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6" w:lineRule="auto"/>
      <w:outlineLvl w:val="0"/>
    </w:pPr>
    <w:rPr>
      <w:rFonts w:ascii="Calibri" w:eastAsia="宋体" w:hAnsi="Calibri" w:cs="Times New Roman"/>
      <w:b/>
      <w:kern w:val="44"/>
      <w:sz w:val="44"/>
      <w:szCs w:val="24"/>
    </w:rPr>
  </w:style>
  <w:style w:type="paragraph" w:styleId="2">
    <w:name w:val="heading 2"/>
    <w:basedOn w:val="a"/>
    <w:next w:val="a"/>
    <w:link w:val="20"/>
    <w:qFormat/>
    <w:pPr>
      <w:spacing w:before="100" w:beforeAutospacing="1" w:after="100" w:afterAutospacing="1"/>
      <w:jc w:val="left"/>
      <w:outlineLvl w:val="1"/>
    </w:pPr>
    <w:rPr>
      <w:rFonts w:ascii="宋体" w:eastAsia="宋体" w:hAnsi="宋体" w:cs="Times New Roman" w:hint="eastAsia"/>
      <w:b/>
      <w:kern w:val="0"/>
      <w:sz w:val="36"/>
      <w:szCs w:val="36"/>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100" w:beforeAutospacing="1" w:after="100" w:afterAutospacing="1"/>
      <w:jc w:val="left"/>
    </w:pPr>
    <w:rPr>
      <w:rFonts w:ascii="Calibri" w:eastAsia="宋体" w:hAnsi="Calibri" w:cs="Times New Roman"/>
      <w:kern w:val="0"/>
      <w:sz w:val="24"/>
      <w:szCs w:val="24"/>
    </w:rPr>
  </w:style>
  <w:style w:type="paragraph" w:customStyle="1" w:styleId="q-cnt">
    <w:name w:val="q-cnt"/>
    <w:basedOn w:val="a"/>
    <w:pPr>
      <w:widowControl/>
      <w:spacing w:before="100" w:beforeAutospacing="1" w:after="100" w:afterAutospacing="1"/>
      <w:jc w:val="left"/>
    </w:pPr>
    <w:rPr>
      <w:rFonts w:ascii="宋体" w:eastAsia="宋体" w:hAnsi="宋体" w:cs="宋体"/>
      <w:kern w:val="0"/>
      <w:sz w:val="24"/>
      <w:szCs w:val="24"/>
    </w:rPr>
  </w:style>
  <w:style w:type="character" w:customStyle="1" w:styleId="ans">
    <w:name w:val="ans"/>
    <w:basedOn w:val="a0"/>
  </w:style>
  <w:style w:type="character" w:customStyle="1" w:styleId="10">
    <w:name w:val="标题 1 字符"/>
    <w:basedOn w:val="a0"/>
    <w:link w:val="1"/>
    <w:rPr>
      <w:rFonts w:ascii="Calibri" w:eastAsia="宋体" w:hAnsi="Calibri" w:cs="Times New Roman"/>
      <w:b/>
      <w:kern w:val="44"/>
      <w:sz w:val="44"/>
      <w:szCs w:val="24"/>
    </w:rPr>
  </w:style>
  <w:style w:type="character" w:customStyle="1" w:styleId="20">
    <w:name w:val="标题 2 字符"/>
    <w:basedOn w:val="a0"/>
    <w:link w:val="2"/>
    <w:rPr>
      <w:rFonts w:ascii="宋体" w:eastAsia="宋体" w:hAnsi="宋体" w:cs="Times New Roman"/>
      <w:b/>
      <w:kern w:val="0"/>
      <w:sz w:val="36"/>
      <w:szCs w:val="36"/>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p1">
    <w:name w:val="p1"/>
    <w:basedOn w:val="a"/>
    <w:qFormat/>
    <w:pPr>
      <w:jc w:val="left"/>
    </w:pPr>
    <w:rPr>
      <w:rFonts w:ascii="Calibri" w:eastAsia="宋体" w:hAnsi="Calibri" w:cs="宋体"/>
      <w:kern w:val="0"/>
      <w:szCs w:val="24"/>
    </w:rPr>
  </w:style>
  <w:style w:type="character" w:customStyle="1" w:styleId="s1">
    <w:name w:val="s1"/>
    <w:basedOn w:val="a0"/>
    <w:qFormat/>
    <w:rPr>
      <w:rFonts w:ascii="Helvetica" w:eastAsia="Helvetica" w:hAnsi="Helvetica" w:cs="Helvetica"/>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67</Pages>
  <Words>5024</Words>
  <Characters>28641</Characters>
  <Application>Microsoft Office Word</Application>
  <DocSecurity>0</DocSecurity>
  <Lines>238</Lines>
  <Paragraphs>67</Paragraphs>
  <ScaleCrop>false</ScaleCrop>
  <Company>MS</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XZOS</dc:creator>
  <cp:lastModifiedBy>Xiang</cp:lastModifiedBy>
  <cp:revision>4</cp:revision>
  <dcterms:created xsi:type="dcterms:W3CDTF">2018-12-16T08:28:00Z</dcterms:created>
  <dcterms:modified xsi:type="dcterms:W3CDTF">2022-09-16T05:29:00Z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